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3E69AD" w:rsidP="003E69AD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1A28B3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4B1C34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AC6748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น</w:t>
            </w:r>
            <w:r w:rsidR="004B1C34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ับจุดตัด</w:t>
            </w:r>
            <w:r w:rsidR="00C04B3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 w:rsidR="003D3673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 w:rsidR="00F850E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Count_</w:t>
            </w:r>
            <w:r w:rsidR="004B1C34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Cross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:rsidR="00C04B3E" w:rsidRPr="004B1C34" w:rsidRDefault="00C04B3E" w:rsidP="00365FF6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ที่ลำคลองแห่งหนึ่งตัดผ่านพื้นที่เป็นเส้นตรงทำให้เกิดเป็นแผ่นดินฝั่งเหนือ และฝั่งใต้ ด้วยความสัมพันธ์อันดีของทั้งสองแผ่นดิน ทำให้เกิดสะพานข้ามคลองเป็นเส้นตรงแห่งนี้ทั้งสิ้น </w:t>
      </w:r>
      <w:r w:rsidR="004B1C34">
        <w:rPr>
          <w:rFonts w:ascii="TH SarabunPSK" w:hAnsi="TH SarabunPSK" w:cs="TH SarabunPSK"/>
          <w:sz w:val="36"/>
          <w:szCs w:val="36"/>
        </w:rPr>
        <w:t xml:space="preserve">N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สะพาน โดยแต่ละสะพานนั้นจะมีจุดเริ่มที่ </w:t>
      </w:r>
      <w:r w:rsidR="004B1C34">
        <w:rPr>
          <w:rFonts w:ascii="TH SarabunPSK" w:hAnsi="TH SarabunPSK" w:cs="TH SarabunPSK"/>
          <w:sz w:val="36"/>
          <w:szCs w:val="36"/>
        </w:rPr>
        <w:t xml:space="preserve">i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อยู่ฝั่งเหนือ และจุดจบที่ </w:t>
      </w:r>
      <w:r w:rsidR="004B1C34">
        <w:rPr>
          <w:rFonts w:ascii="TH SarabunPSK" w:hAnsi="TH SarabunPSK" w:cs="TH SarabunPSK"/>
          <w:sz w:val="36"/>
          <w:szCs w:val="36"/>
        </w:rPr>
        <w:t>a</w:t>
      </w:r>
      <w:r w:rsidR="004B1C34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4B1C34">
        <w:rPr>
          <w:rFonts w:ascii="TH SarabunPSK" w:hAnsi="TH SarabunPSK" w:cs="TH SarabunPSK"/>
          <w:sz w:val="36"/>
          <w:szCs w:val="36"/>
        </w:rPr>
        <w:t xml:space="preserve">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อยู่ที่ฝั่งล่าง โดยค่า </w:t>
      </w:r>
      <w:r w:rsidR="004B1C34">
        <w:rPr>
          <w:rFonts w:ascii="TH SarabunPSK" w:hAnsi="TH SarabunPSK" w:cs="TH SarabunPSK"/>
          <w:sz w:val="36"/>
          <w:szCs w:val="36"/>
        </w:rPr>
        <w:t xml:space="preserve">i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4B1C34">
        <w:rPr>
          <w:rFonts w:ascii="TH SarabunPSK" w:hAnsi="TH SarabunPSK" w:cs="TH SarabunPSK"/>
          <w:sz w:val="36"/>
          <w:szCs w:val="36"/>
        </w:rPr>
        <w:t>a</w:t>
      </w:r>
      <w:r w:rsidR="004B1C34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4B1C34">
        <w:rPr>
          <w:rFonts w:ascii="TH SarabunPSK" w:hAnsi="TH SarabunPSK" w:cs="TH SarabunPSK"/>
          <w:sz w:val="36"/>
          <w:szCs w:val="36"/>
        </w:rPr>
        <w:t xml:space="preserve">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ที่มีค่าน้อยกว่า จะอยู่ทางซ้ายของ </w:t>
      </w:r>
      <w:r w:rsidR="004B1C34">
        <w:rPr>
          <w:rFonts w:ascii="TH SarabunPSK" w:hAnsi="TH SarabunPSK" w:cs="TH SarabunPSK"/>
          <w:sz w:val="36"/>
          <w:szCs w:val="36"/>
        </w:rPr>
        <w:t xml:space="preserve">j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4B1C34">
        <w:rPr>
          <w:rFonts w:ascii="TH SarabunPSK" w:hAnsi="TH SarabunPSK" w:cs="TH SarabunPSK"/>
          <w:sz w:val="36"/>
          <w:szCs w:val="36"/>
        </w:rPr>
        <w:t>a</w:t>
      </w:r>
      <w:r w:rsidR="004B1C34">
        <w:rPr>
          <w:rFonts w:ascii="TH SarabunPSK" w:hAnsi="TH SarabunPSK" w:cs="TH SarabunPSK"/>
          <w:sz w:val="36"/>
          <w:szCs w:val="36"/>
          <w:vertAlign w:val="subscript"/>
        </w:rPr>
        <w:t>j</w:t>
      </w:r>
      <w:r w:rsidR="004B1C34">
        <w:rPr>
          <w:rFonts w:ascii="TH SarabunPSK" w:hAnsi="TH SarabunPSK" w:cs="TH SarabunPSK"/>
          <w:sz w:val="36"/>
          <w:szCs w:val="36"/>
        </w:rPr>
        <w:t xml:space="preserve"> </w:t>
      </w:r>
      <w:r w:rsidR="004B1C34">
        <w:rPr>
          <w:rFonts w:ascii="TH SarabunPSK" w:hAnsi="TH SarabunPSK" w:cs="TH SarabunPSK" w:hint="cs"/>
          <w:sz w:val="36"/>
          <w:szCs w:val="36"/>
          <w:cs/>
        </w:rPr>
        <w:t>ที่มีค่ามากกว่าเสมอ ถามว่าจะมีสะพานตัดกันทั้งสิ้นกี่จุด เมื่อไม่มีสะพานมากกว่า 2 สะพานใดๆ ตัดกันที่จุดๆเดียวกัน</w:t>
      </w:r>
    </w:p>
    <w:p w:rsidR="003E69AD" w:rsidRPr="002B416D" w:rsidRDefault="003E69AD" w:rsidP="00365FF6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B416D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งานของคุณ</w:t>
      </w:r>
    </w:p>
    <w:p w:rsidR="004B1C34" w:rsidRDefault="003E69AD" w:rsidP="003E69A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EE2F81">
        <w:rPr>
          <w:rFonts w:ascii="TH SarabunPSK" w:hAnsi="TH SarabunPSK" w:cs="TH SarabunPSK" w:hint="cs"/>
          <w:sz w:val="36"/>
          <w:szCs w:val="36"/>
          <w:cs/>
        </w:rPr>
        <w:t>ทำตามโจทย์</w:t>
      </w:r>
    </w:p>
    <w:p w:rsidR="003E69AD" w:rsidRPr="004B1C34" w:rsidRDefault="003E69AD" w:rsidP="003E69AD">
      <w:pPr>
        <w:rPr>
          <w:rFonts w:ascii="TH SarabunPSK" w:hAnsi="TH SarabunPSK" w:cs="TH SarabunPSK"/>
          <w:sz w:val="36"/>
          <w:szCs w:val="36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ข้อมูลนำเข้า</w:t>
      </w:r>
    </w:p>
    <w:p w:rsidR="003E69AD" w:rsidRPr="003E2CD7" w:rsidRDefault="003A2719" w:rsidP="001F76AC">
      <w:pPr>
        <w:ind w:firstLine="720"/>
        <w:rPr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บรรทัดแรก</w:t>
      </w:r>
      <w:r w:rsidR="003E69AD">
        <w:rPr>
          <w:rFonts w:ascii="TH SarabunPSK" w:hAnsi="TH SarabunPSK" w:cs="TH SarabunPSK" w:hint="cs"/>
          <w:sz w:val="36"/>
          <w:szCs w:val="36"/>
          <w:cs/>
        </w:rPr>
        <w:t xml:space="preserve"> รับจำนวนเต็มบวก </w:t>
      </w:r>
      <w:r w:rsidR="003E2CD7">
        <w:rPr>
          <w:rFonts w:ascii="TH SarabunPSK" w:hAnsi="TH SarabunPSK" w:cs="TH SarabunPSK"/>
          <w:sz w:val="36"/>
          <w:szCs w:val="36"/>
        </w:rPr>
        <w:t xml:space="preserve">Q </w:t>
      </w:r>
      <w:r w:rsidR="00AF32DE">
        <w:rPr>
          <w:rFonts w:ascii="TH SarabunPSK" w:hAnsi="TH SarabunPSK" w:cs="TH SarabunPSK"/>
          <w:sz w:val="36"/>
          <w:szCs w:val="36"/>
        </w:rPr>
        <w:t>(</w:t>
      </w:r>
      <w:r w:rsidR="00234E4B">
        <w:rPr>
          <w:rFonts w:ascii="TH SarabunPSK" w:hAnsi="TH SarabunPSK" w:cs="TH SarabunPSK"/>
          <w:sz w:val="36"/>
          <w:szCs w:val="36"/>
        </w:rPr>
        <w:t xml:space="preserve">1 &lt;= </w:t>
      </w:r>
      <w:r w:rsidR="008A4054">
        <w:rPr>
          <w:rFonts w:ascii="TH SarabunPSK" w:hAnsi="TH SarabunPSK" w:cs="TH SarabunPSK"/>
          <w:sz w:val="36"/>
          <w:szCs w:val="36"/>
        </w:rPr>
        <w:t>Q</w:t>
      </w:r>
      <w:r w:rsidR="006E3FB7">
        <w:rPr>
          <w:rFonts w:ascii="TH SarabunPSK" w:hAnsi="TH SarabunPSK" w:cs="TH SarabunPSK"/>
          <w:sz w:val="36"/>
          <w:szCs w:val="36"/>
        </w:rPr>
        <w:t xml:space="preserve"> &lt;= </w:t>
      </w:r>
      <w:r w:rsidR="003E2CD7">
        <w:rPr>
          <w:rFonts w:ascii="TH SarabunPSK" w:hAnsi="TH SarabunPSK" w:cs="TH SarabunPSK"/>
          <w:sz w:val="36"/>
          <w:szCs w:val="36"/>
        </w:rPr>
        <w:t>20</w:t>
      </w:r>
      <w:r w:rsidR="006E3FB7">
        <w:rPr>
          <w:rFonts w:ascii="TH SarabunPSK" w:hAnsi="TH SarabunPSK" w:cs="TH SarabunPSK"/>
          <w:sz w:val="36"/>
          <w:szCs w:val="36"/>
        </w:rPr>
        <w:t>)</w:t>
      </w:r>
      <w:r w:rsidR="003E2CD7">
        <w:rPr>
          <w:rFonts w:ascii="TH SarabunPSK" w:hAnsi="TH SarabunPSK" w:cs="TH SarabunPSK"/>
          <w:sz w:val="36"/>
          <w:szCs w:val="36"/>
        </w:rPr>
        <w:t xml:space="preserve"> </w:t>
      </w:r>
      <w:r w:rsidR="003E2CD7">
        <w:rPr>
          <w:rFonts w:ascii="TH SarabunPSK" w:hAnsi="TH SarabunPSK" w:cs="TH SarabunPSK" w:hint="cs"/>
          <w:sz w:val="36"/>
          <w:szCs w:val="36"/>
          <w:cs/>
        </w:rPr>
        <w:t>แทนจำนวนชุดคำถาม</w:t>
      </w:r>
    </w:p>
    <w:p w:rsidR="00FA3DD2" w:rsidRDefault="003E2CD7" w:rsidP="008A4054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แต่ละชุดคำถาม </w:t>
      </w:r>
    </w:p>
    <w:p w:rsidR="008A4054" w:rsidRPr="00FA3DD2" w:rsidRDefault="00FA3DD2" w:rsidP="00FA3DD2">
      <w:pPr>
        <w:ind w:left="720"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บรรทัดแรกรับจำนวนเต็มบวก </w:t>
      </w:r>
      <w:r w:rsidR="008824D1">
        <w:rPr>
          <w:rFonts w:ascii="TH SarabunPSK" w:hAnsi="TH SarabunPSK" w:cs="TH SarabunPSK"/>
          <w:sz w:val="36"/>
          <w:szCs w:val="36"/>
        </w:rPr>
        <w:t xml:space="preserve">N (N &lt;= </w:t>
      </w:r>
      <w:r w:rsidR="008824D1">
        <w:rPr>
          <w:rFonts w:ascii="TH SarabunPSK" w:hAnsi="TH SarabunPSK" w:cs="TH SarabunPSK" w:hint="cs"/>
          <w:sz w:val="36"/>
          <w:szCs w:val="36"/>
          <w:cs/>
        </w:rPr>
        <w:t>10</w:t>
      </w:r>
      <w:r>
        <w:rPr>
          <w:rFonts w:ascii="TH SarabunPSK" w:hAnsi="TH SarabunPSK" w:cs="TH SarabunPSK"/>
          <w:sz w:val="36"/>
          <w:szCs w:val="36"/>
        </w:rPr>
        <w:t>0,000)</w:t>
      </w:r>
    </w:p>
    <w:p w:rsidR="00866391" w:rsidRPr="00920DFC" w:rsidRDefault="00FA3DD2" w:rsidP="008824D1">
      <w:pPr>
        <w:ind w:left="720" w:firstLine="720"/>
        <w:rPr>
          <w:rFonts w:ascii="TH SarabunPSK" w:hAnsi="TH SarabunPSK" w:cs="TH SarabunPSK"/>
          <w:sz w:val="36"/>
          <w:szCs w:val="36"/>
          <w:vertAlign w:val="superscript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บรรทัด</w:t>
      </w:r>
      <w:r w:rsidR="008824D1">
        <w:rPr>
          <w:rFonts w:ascii="TH SarabunPSK" w:hAnsi="TH SarabunPSK" w:cs="TH SarabunPSK" w:hint="cs"/>
          <w:sz w:val="36"/>
          <w:szCs w:val="36"/>
          <w:cs/>
        </w:rPr>
        <w:t xml:space="preserve">ต่อมา </w:t>
      </w:r>
      <w:r w:rsidR="00EE2F81">
        <w:rPr>
          <w:rFonts w:ascii="TH SarabunPSK" w:hAnsi="TH SarabunPSK" w:cs="TH SarabunPSK" w:hint="cs"/>
          <w:sz w:val="36"/>
          <w:szCs w:val="36"/>
          <w:cs/>
        </w:rPr>
        <w:t>รับจำนวนเต็ม</w:t>
      </w:r>
      <w:r w:rsidR="00920DF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B1C34">
        <w:rPr>
          <w:rFonts w:ascii="TH SarabunPSK" w:hAnsi="TH SarabunPSK" w:cs="TH SarabunPSK"/>
          <w:sz w:val="36"/>
          <w:szCs w:val="36"/>
        </w:rPr>
        <w:t>N</w:t>
      </w:r>
      <w:r w:rsidR="00920DFC">
        <w:rPr>
          <w:rFonts w:ascii="TH SarabunPSK" w:hAnsi="TH SarabunPSK" w:cs="TH SarabunPSK"/>
          <w:sz w:val="36"/>
          <w:szCs w:val="36"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>จำนวน</w:t>
      </w:r>
      <w:r w:rsidR="004B1C34">
        <w:rPr>
          <w:rFonts w:ascii="TH SarabunPSK" w:hAnsi="TH SarabunPSK" w:cs="TH SarabunPSK"/>
          <w:sz w:val="36"/>
          <w:szCs w:val="36"/>
        </w:rPr>
        <w:t xml:space="preserve">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จำนวนที่ </w:t>
      </w:r>
      <w:r w:rsidR="004B1C34">
        <w:rPr>
          <w:rFonts w:ascii="TH SarabunPSK" w:hAnsi="TH SarabunPSK" w:cs="TH SarabunPSK"/>
          <w:sz w:val="36"/>
          <w:szCs w:val="36"/>
        </w:rPr>
        <w:t xml:space="preserve">i 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คือเลข </w:t>
      </w:r>
      <w:r w:rsidR="004B1C34">
        <w:rPr>
          <w:rFonts w:ascii="TH SarabunPSK" w:hAnsi="TH SarabunPSK" w:cs="TH SarabunPSK"/>
          <w:sz w:val="36"/>
          <w:szCs w:val="36"/>
        </w:rPr>
        <w:t>a</w:t>
      </w:r>
      <w:r w:rsidR="004B1C34">
        <w:rPr>
          <w:rFonts w:ascii="TH SarabunPSK" w:hAnsi="TH SarabunPSK" w:cs="TH SarabunPSK"/>
          <w:sz w:val="36"/>
          <w:szCs w:val="36"/>
          <w:vertAlign w:val="subscript"/>
        </w:rPr>
        <w:t>i</w:t>
      </w:r>
      <w:r w:rsidR="004B1C34">
        <w:rPr>
          <w:rFonts w:ascii="TH SarabunPSK" w:hAnsi="TH SarabunPSK" w:cs="TH SarabunPSK"/>
          <w:sz w:val="36"/>
          <w:szCs w:val="36"/>
        </w:rPr>
        <w:t xml:space="preserve"> </w:t>
      </w:r>
      <w:r w:rsidR="00920DFC">
        <w:rPr>
          <w:rFonts w:ascii="TH SarabunPSK" w:hAnsi="TH SarabunPSK" w:cs="TH SarabunPSK" w:hint="cs"/>
          <w:sz w:val="36"/>
          <w:szCs w:val="36"/>
          <w:cs/>
        </w:rPr>
        <w:t>แต่ละจำนวน</w:t>
      </w:r>
      <w:r w:rsidR="004B1C34">
        <w:rPr>
          <w:rFonts w:ascii="TH SarabunPSK" w:hAnsi="TH SarabunPSK" w:cs="TH SarabunPSK" w:hint="cs"/>
          <w:sz w:val="36"/>
          <w:szCs w:val="36"/>
          <w:cs/>
        </w:rPr>
        <w:t xml:space="preserve">เป็นลำดับเรียงสับเปลี่ยนของเลข 1 ถึง </w:t>
      </w:r>
      <w:r w:rsidR="004B1C34">
        <w:rPr>
          <w:rFonts w:ascii="TH SarabunPSK" w:hAnsi="TH SarabunPSK" w:cs="TH SarabunPSK"/>
          <w:sz w:val="36"/>
          <w:szCs w:val="36"/>
        </w:rPr>
        <w:t>N</w:t>
      </w:r>
    </w:p>
    <w:p w:rsidR="003E69AD" w:rsidRPr="00EC66EC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EC66EC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ข้อมูลส่งออก</w:t>
      </w:r>
    </w:p>
    <w:p w:rsidR="00AD04CA" w:rsidRPr="00EE2F81" w:rsidRDefault="00AE78AC" w:rsidP="00AD04CA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Q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บรรทัด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บรรทัดที่ </w:t>
      </w:r>
      <w:r w:rsidR="00FA3DD2">
        <w:rPr>
          <w:rFonts w:ascii="TH SarabunPSK" w:hAnsi="TH SarabunPSK" w:cs="TH SarabunPSK"/>
          <w:sz w:val="36"/>
          <w:szCs w:val="36"/>
        </w:rPr>
        <w:t xml:space="preserve">i </w:t>
      </w:r>
      <w:r w:rsidR="00FA3DD2">
        <w:rPr>
          <w:rFonts w:ascii="TH SarabunPSK" w:hAnsi="TH SarabunPSK" w:cs="TH SarabunPSK" w:hint="cs"/>
          <w:sz w:val="36"/>
          <w:szCs w:val="36"/>
          <w:cs/>
        </w:rPr>
        <w:t xml:space="preserve">แทนคำตอบจากคำถามที่ </w:t>
      </w:r>
      <w:r w:rsidR="00A6137B">
        <w:rPr>
          <w:rFonts w:ascii="TH SarabunPSK" w:hAnsi="TH SarabunPSK" w:cs="TH SarabunPSK"/>
          <w:sz w:val="36"/>
          <w:szCs w:val="36"/>
        </w:rPr>
        <w:t>i</w:t>
      </w:r>
    </w:p>
    <w:p w:rsidR="003E69AD" w:rsidRPr="00B0754F" w:rsidRDefault="003E69AD" w:rsidP="003E69AD">
      <w:pPr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B0754F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A62601" w:rsidTr="001A28B3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A62601" w:rsidRDefault="003E69AD" w:rsidP="001A28B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6260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ข้อมูลส่งออก</w:t>
            </w:r>
          </w:p>
        </w:tc>
      </w:tr>
      <w:tr w:rsidR="00AE78AC" w:rsidRPr="00F17ED6" w:rsidTr="001A28B3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137B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5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1 5 3 4 2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7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4 2 3 7 6 5 1</w:t>
            </w:r>
          </w:p>
          <w:p w:rsidR="00EE2F81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EE2F81" w:rsidRPr="00F17ED6" w:rsidRDefault="00EE2F81" w:rsidP="00866391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8 7 5 2 4 1 9 6 3 10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2F81" w:rsidRDefault="00257058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  <w:p w:rsidR="00257058" w:rsidRDefault="00257058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  <w:p w:rsidR="00257058" w:rsidRPr="00F17ED6" w:rsidRDefault="00257058" w:rsidP="00AE78AC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23</w:t>
            </w:r>
            <w:bookmarkStart w:id="0" w:name="_GoBack"/>
            <w:bookmarkEnd w:id="0"/>
          </w:p>
        </w:tc>
      </w:tr>
    </w:tbl>
    <w:p w:rsidR="003752C5" w:rsidRPr="003E69AD" w:rsidRDefault="003E69AD" w:rsidP="003E69AD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A62601">
        <w:rPr>
          <w:rFonts w:ascii="TH SarabunPSK" w:hAnsi="TH SarabunPSK" w:cs="TH SarabunPSK"/>
          <w:sz w:val="36"/>
          <w:szCs w:val="36"/>
          <w:cs/>
        </w:rPr>
        <w:t>++++++++++++++++++++</w:t>
      </w:r>
    </w:p>
    <w:sectPr w:rsidR="003752C5" w:rsidRPr="003E69AD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85C" w:rsidRDefault="008B485C">
      <w:r>
        <w:separator/>
      </w:r>
    </w:p>
  </w:endnote>
  <w:endnote w:type="continuationSeparator" w:id="0">
    <w:p w:rsidR="008B485C" w:rsidRDefault="008B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8B3" w:rsidRPr="00F649D8" w:rsidRDefault="001A28B3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Rush TOI 2018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257058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257058"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85C" w:rsidRDefault="008B485C">
      <w:r>
        <w:separator/>
      </w:r>
    </w:p>
  </w:footnote>
  <w:footnote w:type="continuationSeparator" w:id="0">
    <w:p w:rsidR="008B485C" w:rsidRDefault="008B4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746574"/>
    <w:multiLevelType w:val="hybridMultilevel"/>
    <w:tmpl w:val="016A8B2E"/>
    <w:lvl w:ilvl="0" w:tplc="15469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4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23"/>
  </w:num>
  <w:num w:numId="6">
    <w:abstractNumId w:val="7"/>
  </w:num>
  <w:num w:numId="7">
    <w:abstractNumId w:val="25"/>
  </w:num>
  <w:num w:numId="8">
    <w:abstractNumId w:val="43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1"/>
  </w:num>
  <w:num w:numId="23">
    <w:abstractNumId w:val="44"/>
  </w:num>
  <w:num w:numId="24">
    <w:abstractNumId w:val="42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9A"/>
    <w:rsid w:val="00004B51"/>
    <w:rsid w:val="0001085F"/>
    <w:rsid w:val="00022B31"/>
    <w:rsid w:val="00025228"/>
    <w:rsid w:val="00026FF4"/>
    <w:rsid w:val="00041A77"/>
    <w:rsid w:val="00047F74"/>
    <w:rsid w:val="00057350"/>
    <w:rsid w:val="00057531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25C"/>
    <w:rsid w:val="000B3B29"/>
    <w:rsid w:val="000B3FD4"/>
    <w:rsid w:val="000B4797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101457"/>
    <w:rsid w:val="00103343"/>
    <w:rsid w:val="001040DC"/>
    <w:rsid w:val="00104671"/>
    <w:rsid w:val="001068A6"/>
    <w:rsid w:val="00107885"/>
    <w:rsid w:val="001231A4"/>
    <w:rsid w:val="001467C6"/>
    <w:rsid w:val="001470F9"/>
    <w:rsid w:val="0015260D"/>
    <w:rsid w:val="001649BF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28B3"/>
    <w:rsid w:val="001A6800"/>
    <w:rsid w:val="001A7996"/>
    <w:rsid w:val="001B20BF"/>
    <w:rsid w:val="001B4FBE"/>
    <w:rsid w:val="001C0B15"/>
    <w:rsid w:val="001C3D94"/>
    <w:rsid w:val="001C411E"/>
    <w:rsid w:val="001E1A3D"/>
    <w:rsid w:val="001E3372"/>
    <w:rsid w:val="001F76AC"/>
    <w:rsid w:val="002000E3"/>
    <w:rsid w:val="00201237"/>
    <w:rsid w:val="002021F7"/>
    <w:rsid w:val="00204042"/>
    <w:rsid w:val="00210FC3"/>
    <w:rsid w:val="00214984"/>
    <w:rsid w:val="00216099"/>
    <w:rsid w:val="0022092C"/>
    <w:rsid w:val="002214A4"/>
    <w:rsid w:val="00224E78"/>
    <w:rsid w:val="00230596"/>
    <w:rsid w:val="00231DA4"/>
    <w:rsid w:val="00234E4B"/>
    <w:rsid w:val="00236800"/>
    <w:rsid w:val="00236F8C"/>
    <w:rsid w:val="00245861"/>
    <w:rsid w:val="00247741"/>
    <w:rsid w:val="002543DA"/>
    <w:rsid w:val="00255492"/>
    <w:rsid w:val="0025614E"/>
    <w:rsid w:val="00257058"/>
    <w:rsid w:val="0026129B"/>
    <w:rsid w:val="002626CF"/>
    <w:rsid w:val="00264278"/>
    <w:rsid w:val="00267B4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23DB"/>
    <w:rsid w:val="002943BE"/>
    <w:rsid w:val="002A07AD"/>
    <w:rsid w:val="002A3949"/>
    <w:rsid w:val="002A6E46"/>
    <w:rsid w:val="002B00EB"/>
    <w:rsid w:val="002B3A7A"/>
    <w:rsid w:val="002C0B6F"/>
    <w:rsid w:val="002C4F11"/>
    <w:rsid w:val="002C6041"/>
    <w:rsid w:val="002D3BB1"/>
    <w:rsid w:val="002D7A88"/>
    <w:rsid w:val="002E2296"/>
    <w:rsid w:val="002E5452"/>
    <w:rsid w:val="002E6D67"/>
    <w:rsid w:val="002E707C"/>
    <w:rsid w:val="002F0ED8"/>
    <w:rsid w:val="002F172E"/>
    <w:rsid w:val="002F2661"/>
    <w:rsid w:val="002F402F"/>
    <w:rsid w:val="002F41C1"/>
    <w:rsid w:val="002F6D56"/>
    <w:rsid w:val="002F6E63"/>
    <w:rsid w:val="003054A7"/>
    <w:rsid w:val="00310584"/>
    <w:rsid w:val="003169DC"/>
    <w:rsid w:val="0031769A"/>
    <w:rsid w:val="003242E7"/>
    <w:rsid w:val="003256AF"/>
    <w:rsid w:val="00325B1F"/>
    <w:rsid w:val="00326E30"/>
    <w:rsid w:val="00327E1E"/>
    <w:rsid w:val="00331950"/>
    <w:rsid w:val="00340B83"/>
    <w:rsid w:val="00344923"/>
    <w:rsid w:val="0034793E"/>
    <w:rsid w:val="00357630"/>
    <w:rsid w:val="0036314A"/>
    <w:rsid w:val="0036524C"/>
    <w:rsid w:val="00365FF6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719"/>
    <w:rsid w:val="003A2DBB"/>
    <w:rsid w:val="003A6F4F"/>
    <w:rsid w:val="003B254F"/>
    <w:rsid w:val="003B3689"/>
    <w:rsid w:val="003C2AD5"/>
    <w:rsid w:val="003C58CE"/>
    <w:rsid w:val="003D1CA1"/>
    <w:rsid w:val="003D2BEE"/>
    <w:rsid w:val="003D3673"/>
    <w:rsid w:val="003D4ED2"/>
    <w:rsid w:val="003E05E0"/>
    <w:rsid w:val="003E2CD7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25E4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75DA5"/>
    <w:rsid w:val="0048556B"/>
    <w:rsid w:val="00491424"/>
    <w:rsid w:val="004968F4"/>
    <w:rsid w:val="004A1695"/>
    <w:rsid w:val="004A5882"/>
    <w:rsid w:val="004B1C34"/>
    <w:rsid w:val="004B3711"/>
    <w:rsid w:val="004B3B95"/>
    <w:rsid w:val="004B72DA"/>
    <w:rsid w:val="004C4159"/>
    <w:rsid w:val="004D787F"/>
    <w:rsid w:val="004E1443"/>
    <w:rsid w:val="004E4156"/>
    <w:rsid w:val="004F60F9"/>
    <w:rsid w:val="005003D7"/>
    <w:rsid w:val="0051606A"/>
    <w:rsid w:val="005169DD"/>
    <w:rsid w:val="0051702E"/>
    <w:rsid w:val="005236C4"/>
    <w:rsid w:val="0052378E"/>
    <w:rsid w:val="0052565E"/>
    <w:rsid w:val="00525F32"/>
    <w:rsid w:val="00533ACD"/>
    <w:rsid w:val="00534407"/>
    <w:rsid w:val="005372EA"/>
    <w:rsid w:val="0054251A"/>
    <w:rsid w:val="00542FC6"/>
    <w:rsid w:val="00543738"/>
    <w:rsid w:val="00545037"/>
    <w:rsid w:val="00547638"/>
    <w:rsid w:val="00557F53"/>
    <w:rsid w:val="005602F5"/>
    <w:rsid w:val="00560AA1"/>
    <w:rsid w:val="00567549"/>
    <w:rsid w:val="00567C37"/>
    <w:rsid w:val="005834EF"/>
    <w:rsid w:val="00587CF3"/>
    <w:rsid w:val="005913A1"/>
    <w:rsid w:val="00592425"/>
    <w:rsid w:val="00595E50"/>
    <w:rsid w:val="005A123E"/>
    <w:rsid w:val="005A2947"/>
    <w:rsid w:val="005B0151"/>
    <w:rsid w:val="005B0883"/>
    <w:rsid w:val="005B32EF"/>
    <w:rsid w:val="005C0245"/>
    <w:rsid w:val="005C040A"/>
    <w:rsid w:val="005C6BA8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B1CD6"/>
    <w:rsid w:val="006B1E64"/>
    <w:rsid w:val="006C1C17"/>
    <w:rsid w:val="006C1DE8"/>
    <w:rsid w:val="006E1576"/>
    <w:rsid w:val="006E1A93"/>
    <w:rsid w:val="006E3FB7"/>
    <w:rsid w:val="006E4472"/>
    <w:rsid w:val="006E6305"/>
    <w:rsid w:val="006F0CFD"/>
    <w:rsid w:val="006F2A3B"/>
    <w:rsid w:val="00700161"/>
    <w:rsid w:val="0070125D"/>
    <w:rsid w:val="0070321C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437E"/>
    <w:rsid w:val="007659B0"/>
    <w:rsid w:val="00773E59"/>
    <w:rsid w:val="00784747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24E54"/>
    <w:rsid w:val="00826117"/>
    <w:rsid w:val="00837BB6"/>
    <w:rsid w:val="00844B71"/>
    <w:rsid w:val="00855B20"/>
    <w:rsid w:val="00855CD1"/>
    <w:rsid w:val="00856B2A"/>
    <w:rsid w:val="00857305"/>
    <w:rsid w:val="0086417A"/>
    <w:rsid w:val="00865DD0"/>
    <w:rsid w:val="00866391"/>
    <w:rsid w:val="008723B4"/>
    <w:rsid w:val="0087458F"/>
    <w:rsid w:val="008775D9"/>
    <w:rsid w:val="008803B4"/>
    <w:rsid w:val="008824D1"/>
    <w:rsid w:val="00885AD3"/>
    <w:rsid w:val="00887C8B"/>
    <w:rsid w:val="00891904"/>
    <w:rsid w:val="00895275"/>
    <w:rsid w:val="00897DEA"/>
    <w:rsid w:val="008A104B"/>
    <w:rsid w:val="008A4054"/>
    <w:rsid w:val="008B0B9F"/>
    <w:rsid w:val="008B485C"/>
    <w:rsid w:val="008B4BFF"/>
    <w:rsid w:val="008B7CD8"/>
    <w:rsid w:val="008C4D5E"/>
    <w:rsid w:val="008C6923"/>
    <w:rsid w:val="008D3020"/>
    <w:rsid w:val="008D50F0"/>
    <w:rsid w:val="008D6E57"/>
    <w:rsid w:val="008E4321"/>
    <w:rsid w:val="008E6CB3"/>
    <w:rsid w:val="008F2F82"/>
    <w:rsid w:val="00910FE4"/>
    <w:rsid w:val="00912090"/>
    <w:rsid w:val="009130E9"/>
    <w:rsid w:val="00920DFC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3427"/>
    <w:rsid w:val="0096716D"/>
    <w:rsid w:val="00971397"/>
    <w:rsid w:val="00972AD9"/>
    <w:rsid w:val="00980690"/>
    <w:rsid w:val="00980FED"/>
    <w:rsid w:val="00981AFE"/>
    <w:rsid w:val="00982850"/>
    <w:rsid w:val="00987B73"/>
    <w:rsid w:val="00991758"/>
    <w:rsid w:val="00997AF0"/>
    <w:rsid w:val="009A4927"/>
    <w:rsid w:val="009A5251"/>
    <w:rsid w:val="009B4DCD"/>
    <w:rsid w:val="009C2F93"/>
    <w:rsid w:val="009C7139"/>
    <w:rsid w:val="009E52D1"/>
    <w:rsid w:val="009F08A7"/>
    <w:rsid w:val="009F3950"/>
    <w:rsid w:val="00A01B0A"/>
    <w:rsid w:val="00A02196"/>
    <w:rsid w:val="00A03B80"/>
    <w:rsid w:val="00A04B6E"/>
    <w:rsid w:val="00A0546B"/>
    <w:rsid w:val="00A10C88"/>
    <w:rsid w:val="00A114EE"/>
    <w:rsid w:val="00A135A8"/>
    <w:rsid w:val="00A258B1"/>
    <w:rsid w:val="00A25A5E"/>
    <w:rsid w:val="00A26474"/>
    <w:rsid w:val="00A31AB7"/>
    <w:rsid w:val="00A3584E"/>
    <w:rsid w:val="00A35949"/>
    <w:rsid w:val="00A518E0"/>
    <w:rsid w:val="00A6137B"/>
    <w:rsid w:val="00A621C5"/>
    <w:rsid w:val="00A8567D"/>
    <w:rsid w:val="00A8731E"/>
    <w:rsid w:val="00A91B29"/>
    <w:rsid w:val="00A9303B"/>
    <w:rsid w:val="00AA4E5C"/>
    <w:rsid w:val="00AA7E07"/>
    <w:rsid w:val="00AB3E22"/>
    <w:rsid w:val="00AB49F9"/>
    <w:rsid w:val="00AC6748"/>
    <w:rsid w:val="00AC7CE8"/>
    <w:rsid w:val="00AD04CA"/>
    <w:rsid w:val="00AD4F0A"/>
    <w:rsid w:val="00AE3DA4"/>
    <w:rsid w:val="00AE6569"/>
    <w:rsid w:val="00AE78AC"/>
    <w:rsid w:val="00AF2E20"/>
    <w:rsid w:val="00AF32DE"/>
    <w:rsid w:val="00AF7AC2"/>
    <w:rsid w:val="00B01F0C"/>
    <w:rsid w:val="00B0393F"/>
    <w:rsid w:val="00B07CEB"/>
    <w:rsid w:val="00B10B8A"/>
    <w:rsid w:val="00B135E1"/>
    <w:rsid w:val="00B17B89"/>
    <w:rsid w:val="00B248B9"/>
    <w:rsid w:val="00B36A64"/>
    <w:rsid w:val="00B403F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87F1B"/>
    <w:rsid w:val="00B9684E"/>
    <w:rsid w:val="00BA0720"/>
    <w:rsid w:val="00BA1B31"/>
    <w:rsid w:val="00BA4351"/>
    <w:rsid w:val="00BA5CD5"/>
    <w:rsid w:val="00BB0979"/>
    <w:rsid w:val="00BB1B91"/>
    <w:rsid w:val="00BC0813"/>
    <w:rsid w:val="00BC570F"/>
    <w:rsid w:val="00BD0F83"/>
    <w:rsid w:val="00BF1BCE"/>
    <w:rsid w:val="00BF4CD1"/>
    <w:rsid w:val="00C00214"/>
    <w:rsid w:val="00C00B99"/>
    <w:rsid w:val="00C0116F"/>
    <w:rsid w:val="00C04B3E"/>
    <w:rsid w:val="00C11E0E"/>
    <w:rsid w:val="00C1766D"/>
    <w:rsid w:val="00C22376"/>
    <w:rsid w:val="00C239F4"/>
    <w:rsid w:val="00C24583"/>
    <w:rsid w:val="00C26688"/>
    <w:rsid w:val="00C36663"/>
    <w:rsid w:val="00C41FE6"/>
    <w:rsid w:val="00C458D7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7FC8"/>
    <w:rsid w:val="00CB03C1"/>
    <w:rsid w:val="00CB13F6"/>
    <w:rsid w:val="00CB2DF5"/>
    <w:rsid w:val="00CC4C38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483E"/>
    <w:rsid w:val="00D36BEF"/>
    <w:rsid w:val="00D4476F"/>
    <w:rsid w:val="00D50255"/>
    <w:rsid w:val="00D510CA"/>
    <w:rsid w:val="00D54E80"/>
    <w:rsid w:val="00D6715F"/>
    <w:rsid w:val="00D72308"/>
    <w:rsid w:val="00D729C6"/>
    <w:rsid w:val="00D734CD"/>
    <w:rsid w:val="00D80437"/>
    <w:rsid w:val="00D84F9A"/>
    <w:rsid w:val="00D86A7D"/>
    <w:rsid w:val="00DA1221"/>
    <w:rsid w:val="00DB1879"/>
    <w:rsid w:val="00DB2418"/>
    <w:rsid w:val="00DC3164"/>
    <w:rsid w:val="00DC36F1"/>
    <w:rsid w:val="00DD1474"/>
    <w:rsid w:val="00DD33E4"/>
    <w:rsid w:val="00DD4997"/>
    <w:rsid w:val="00DE2260"/>
    <w:rsid w:val="00DE2A2F"/>
    <w:rsid w:val="00DF4250"/>
    <w:rsid w:val="00DF6E35"/>
    <w:rsid w:val="00E04CFF"/>
    <w:rsid w:val="00E13EEA"/>
    <w:rsid w:val="00E22A7E"/>
    <w:rsid w:val="00E2325D"/>
    <w:rsid w:val="00E24866"/>
    <w:rsid w:val="00E24FB0"/>
    <w:rsid w:val="00E25D5F"/>
    <w:rsid w:val="00E42046"/>
    <w:rsid w:val="00E42901"/>
    <w:rsid w:val="00E454D0"/>
    <w:rsid w:val="00E537FE"/>
    <w:rsid w:val="00E617AF"/>
    <w:rsid w:val="00E6200F"/>
    <w:rsid w:val="00E64474"/>
    <w:rsid w:val="00E6612E"/>
    <w:rsid w:val="00E6756C"/>
    <w:rsid w:val="00E716D7"/>
    <w:rsid w:val="00E73BD6"/>
    <w:rsid w:val="00E74A3A"/>
    <w:rsid w:val="00E74F47"/>
    <w:rsid w:val="00E80BFB"/>
    <w:rsid w:val="00E94601"/>
    <w:rsid w:val="00E94D10"/>
    <w:rsid w:val="00EA008B"/>
    <w:rsid w:val="00EA4494"/>
    <w:rsid w:val="00EA7BD0"/>
    <w:rsid w:val="00EA7F33"/>
    <w:rsid w:val="00EB1789"/>
    <w:rsid w:val="00EB194B"/>
    <w:rsid w:val="00EB1FAC"/>
    <w:rsid w:val="00ED4EE6"/>
    <w:rsid w:val="00EE1935"/>
    <w:rsid w:val="00EE2F81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50ED"/>
    <w:rsid w:val="00F87440"/>
    <w:rsid w:val="00F90A33"/>
    <w:rsid w:val="00F91167"/>
    <w:rsid w:val="00F95F67"/>
    <w:rsid w:val="00F97FA4"/>
    <w:rsid w:val="00FA3DD2"/>
    <w:rsid w:val="00FA5183"/>
    <w:rsid w:val="00FB3982"/>
    <w:rsid w:val="00FB5B79"/>
    <w:rsid w:val="00FC0551"/>
    <w:rsid w:val="00FD1002"/>
    <w:rsid w:val="00FD2834"/>
    <w:rsid w:val="00FD3D7F"/>
    <w:rsid w:val="00FD449E"/>
    <w:rsid w:val="00FD4DC0"/>
    <w:rsid w:val="00FD69F2"/>
    <w:rsid w:val="00FD7530"/>
    <w:rsid w:val="00FF1CB1"/>
    <w:rsid w:val="00FF30D1"/>
    <w:rsid w:val="00FF41EB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เส้นตาราง9"/>
    <w:basedOn w:val="TableNormal"/>
    <w:next w:val="TableGrid"/>
    <w:rsid w:val="003701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9C937-BAFD-4889-82B9-F225E1B4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พงศกร เพ็งบุญ</cp:lastModifiedBy>
  <cp:revision>3</cp:revision>
  <cp:lastPrinted>2017-04-17T14:50:00Z</cp:lastPrinted>
  <dcterms:created xsi:type="dcterms:W3CDTF">2019-03-16T15:53:00Z</dcterms:created>
  <dcterms:modified xsi:type="dcterms:W3CDTF">2019-03-16T16:04:00Z</dcterms:modified>
</cp:coreProperties>
</file>