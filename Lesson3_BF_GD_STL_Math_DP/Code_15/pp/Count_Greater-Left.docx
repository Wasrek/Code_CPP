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E69AD" w:rsidRDefault="003E69AD" w:rsidP="003E69AD">
      <w:pPr>
        <w:jc w:val="center"/>
        <w:rPr>
          <w:rFonts w:ascii="TH SarabunPSK" w:hAnsi="TH SarabunPSK" w:cs="TH SarabunPSK"/>
          <w:b/>
          <w:bCs/>
          <w:sz w:val="56"/>
          <w:szCs w:val="56"/>
          <w:cs/>
        </w:rPr>
      </w:pPr>
    </w:p>
    <w:tbl>
      <w:tblPr>
        <w:tblW w:w="10689" w:type="dxa"/>
        <w:jc w:val="center"/>
        <w:tblLayout w:type="fixed"/>
        <w:tblLook w:val="04A0" w:firstRow="1" w:lastRow="0" w:firstColumn="1" w:lastColumn="0" w:noHBand="0" w:noVBand="1"/>
      </w:tblPr>
      <w:tblGrid>
        <w:gridCol w:w="10689"/>
      </w:tblGrid>
      <w:tr w:rsidR="003E69AD" w:rsidRPr="00983440" w:rsidTr="001A28B3">
        <w:trPr>
          <w:trHeight w:val="484"/>
          <w:jc w:val="center"/>
        </w:trPr>
        <w:tc>
          <w:tcPr>
            <w:tcW w:w="10689" w:type="dxa"/>
            <w:tcBorders>
              <w:top w:val="single" w:sz="8" w:space="0" w:color="008000"/>
              <w:left w:val="single" w:sz="4" w:space="0" w:color="008000"/>
              <w:bottom w:val="single" w:sz="8" w:space="0" w:color="008000"/>
              <w:right w:val="single" w:sz="4" w:space="0" w:color="008000"/>
            </w:tcBorders>
            <w:hideMark/>
          </w:tcPr>
          <w:p w:rsidR="003E69AD" w:rsidRPr="00983440" w:rsidRDefault="003E69AD" w:rsidP="00F850ED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1</w:t>
            </w:r>
            <w:r w:rsidRPr="00983440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. </w:t>
            </w:r>
            <w:r w:rsidR="00AC6748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น</w:t>
            </w:r>
            <w:r w:rsidR="00F850ED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ับมากซ้าย</w:t>
            </w:r>
            <w:r w:rsidR="00C04B3E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 xml:space="preserve"> </w:t>
            </w:r>
            <w:r w:rsidR="003D3673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(</w:t>
            </w:r>
            <w:proofErr w:type="spellStart"/>
            <w:r w:rsidR="00F850ED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Count_greater</w:t>
            </w:r>
            <w:proofErr w:type="spellEnd"/>
            <w:r w:rsidR="00F850ED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 Left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)</w:t>
            </w:r>
          </w:p>
        </w:tc>
      </w:tr>
    </w:tbl>
    <w:p w:rsidR="00C04B3E" w:rsidRPr="00A6137B" w:rsidRDefault="00C04B3E" w:rsidP="00365FF6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 w:rsidR="00837BB6">
        <w:rPr>
          <w:rFonts w:ascii="TH SarabunPSK" w:hAnsi="TH SarabunPSK" w:cs="TH SarabunPSK" w:hint="cs"/>
          <w:sz w:val="36"/>
          <w:szCs w:val="36"/>
          <w:cs/>
        </w:rPr>
        <w:t xml:space="preserve">มีลำดับมาให้เป็นลำดับที่เกิดจากการเรียงสับเปลี่ยนของเลข 1 ถึง </w:t>
      </w:r>
      <w:r w:rsidR="00837BB6">
        <w:rPr>
          <w:rFonts w:ascii="TH SarabunPSK" w:hAnsi="TH SarabunPSK" w:cs="TH SarabunPSK"/>
          <w:sz w:val="36"/>
          <w:szCs w:val="36"/>
        </w:rPr>
        <w:t>N</w:t>
      </w:r>
      <w:r w:rsidR="00AC6748">
        <w:rPr>
          <w:rFonts w:ascii="TH SarabunPSK" w:hAnsi="TH SarabunPSK" w:cs="TH SarabunPSK" w:hint="cs"/>
          <w:sz w:val="36"/>
          <w:szCs w:val="36"/>
          <w:cs/>
        </w:rPr>
        <w:t xml:space="preserve"> ถามว่าเลข</w:t>
      </w:r>
      <w:r w:rsidR="00837BB6"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 w:rsidR="00837BB6">
        <w:rPr>
          <w:rFonts w:ascii="TH SarabunPSK" w:hAnsi="TH SarabunPSK" w:cs="TH SarabunPSK"/>
          <w:sz w:val="36"/>
          <w:szCs w:val="36"/>
        </w:rPr>
        <w:t>i</w:t>
      </w:r>
      <w:proofErr w:type="spellEnd"/>
      <w:r w:rsidR="00837BB6">
        <w:rPr>
          <w:rFonts w:ascii="TH SarabunPSK" w:hAnsi="TH SarabunPSK" w:cs="TH SarabunPSK"/>
          <w:sz w:val="36"/>
          <w:szCs w:val="36"/>
        </w:rPr>
        <w:t xml:space="preserve"> </w:t>
      </w:r>
      <w:r w:rsidR="00AC6748">
        <w:rPr>
          <w:rFonts w:ascii="TH SarabunPSK" w:hAnsi="TH SarabunPSK" w:cs="TH SarabunPSK" w:hint="cs"/>
          <w:sz w:val="36"/>
          <w:szCs w:val="36"/>
          <w:cs/>
        </w:rPr>
        <w:t>มีจำนวนเลขที่มากกว่าที่อยู่ข้างหน้าเลขนั้นทั้งสิ้นกี่จำนวน</w:t>
      </w:r>
    </w:p>
    <w:p w:rsidR="003E69AD" w:rsidRPr="002B416D" w:rsidRDefault="003E69AD" w:rsidP="00365FF6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2B416D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งานของคุณ</w:t>
      </w:r>
    </w:p>
    <w:p w:rsidR="00AF32DE" w:rsidRDefault="003E69AD" w:rsidP="003E69A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 w:rsidR="00EE2F81">
        <w:rPr>
          <w:rFonts w:ascii="TH SarabunPSK" w:hAnsi="TH SarabunPSK" w:cs="TH SarabunPSK" w:hint="cs"/>
          <w:sz w:val="36"/>
          <w:szCs w:val="36"/>
          <w:cs/>
        </w:rPr>
        <w:t>ทำตามโจทย์</w:t>
      </w:r>
    </w:p>
    <w:p w:rsidR="001E1A3D" w:rsidRPr="001E1A3D" w:rsidRDefault="001E1A3D" w:rsidP="003E69AD">
      <w:pPr>
        <w:rPr>
          <w:rFonts w:ascii="TH SarabunPSK" w:hAnsi="TH SarabunPSK" w:cs="TH SarabunPSK"/>
          <w:sz w:val="36"/>
          <w:szCs w:val="36"/>
        </w:rPr>
      </w:pPr>
      <w:r w:rsidRPr="001E1A3D">
        <w:rPr>
          <w:rFonts w:ascii="TH SarabunPSK" w:hAnsi="TH SarabunPSK" w:cs="TH SarabunPSK"/>
          <w:sz w:val="36"/>
          <w:szCs w:val="36"/>
          <w:u w:val="single"/>
        </w:rPr>
        <w:t>HINT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ดัดแปลงการหา </w:t>
      </w:r>
      <w:r>
        <w:rPr>
          <w:rFonts w:ascii="TH SarabunPSK" w:hAnsi="TH SarabunPSK" w:cs="TH SarabunPSK"/>
          <w:sz w:val="36"/>
          <w:szCs w:val="36"/>
        </w:rPr>
        <w:t>inversion</w:t>
      </w:r>
    </w:p>
    <w:p w:rsidR="003E69AD" w:rsidRPr="00EC66EC" w:rsidRDefault="003E69AD" w:rsidP="003E69AD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EC66EC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>ข้อมูลนำเข้า</w:t>
      </w:r>
    </w:p>
    <w:p w:rsidR="003E69AD" w:rsidRPr="003E2CD7" w:rsidRDefault="003A2719" w:rsidP="001F76AC">
      <w:pPr>
        <w:ind w:firstLine="720"/>
        <w:rPr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บรรทัดแรก</w:t>
      </w:r>
      <w:r w:rsidR="003E69AD">
        <w:rPr>
          <w:rFonts w:ascii="TH SarabunPSK" w:hAnsi="TH SarabunPSK" w:cs="TH SarabunPSK" w:hint="cs"/>
          <w:sz w:val="36"/>
          <w:szCs w:val="36"/>
          <w:cs/>
        </w:rPr>
        <w:t xml:space="preserve"> รับจำนวนเต็มบวก </w:t>
      </w:r>
      <w:r w:rsidR="003E2CD7">
        <w:rPr>
          <w:rFonts w:ascii="TH SarabunPSK" w:hAnsi="TH SarabunPSK" w:cs="TH SarabunPSK"/>
          <w:sz w:val="36"/>
          <w:szCs w:val="36"/>
        </w:rPr>
        <w:t xml:space="preserve">Q </w:t>
      </w:r>
      <w:r w:rsidR="00AF32DE">
        <w:rPr>
          <w:rFonts w:ascii="TH SarabunPSK" w:hAnsi="TH SarabunPSK" w:cs="TH SarabunPSK"/>
          <w:sz w:val="36"/>
          <w:szCs w:val="36"/>
        </w:rPr>
        <w:t>(</w:t>
      </w:r>
      <w:r w:rsidR="00234E4B">
        <w:rPr>
          <w:rFonts w:ascii="TH SarabunPSK" w:hAnsi="TH SarabunPSK" w:cs="TH SarabunPSK"/>
          <w:sz w:val="36"/>
          <w:szCs w:val="36"/>
        </w:rPr>
        <w:t xml:space="preserve">1 &lt;= </w:t>
      </w:r>
      <w:r w:rsidR="008A4054">
        <w:rPr>
          <w:rFonts w:ascii="TH SarabunPSK" w:hAnsi="TH SarabunPSK" w:cs="TH SarabunPSK"/>
          <w:sz w:val="36"/>
          <w:szCs w:val="36"/>
        </w:rPr>
        <w:t>Q</w:t>
      </w:r>
      <w:r w:rsidR="006E3FB7">
        <w:rPr>
          <w:rFonts w:ascii="TH SarabunPSK" w:hAnsi="TH SarabunPSK" w:cs="TH SarabunPSK"/>
          <w:sz w:val="36"/>
          <w:szCs w:val="36"/>
        </w:rPr>
        <w:t xml:space="preserve"> &lt;= </w:t>
      </w:r>
      <w:r w:rsidR="003E2CD7">
        <w:rPr>
          <w:rFonts w:ascii="TH SarabunPSK" w:hAnsi="TH SarabunPSK" w:cs="TH SarabunPSK"/>
          <w:sz w:val="36"/>
          <w:szCs w:val="36"/>
        </w:rPr>
        <w:t>20</w:t>
      </w:r>
      <w:r w:rsidR="006E3FB7">
        <w:rPr>
          <w:rFonts w:ascii="TH SarabunPSK" w:hAnsi="TH SarabunPSK" w:cs="TH SarabunPSK"/>
          <w:sz w:val="36"/>
          <w:szCs w:val="36"/>
        </w:rPr>
        <w:t>)</w:t>
      </w:r>
      <w:r w:rsidR="003E2CD7">
        <w:rPr>
          <w:rFonts w:ascii="TH SarabunPSK" w:hAnsi="TH SarabunPSK" w:cs="TH SarabunPSK"/>
          <w:sz w:val="36"/>
          <w:szCs w:val="36"/>
        </w:rPr>
        <w:t xml:space="preserve"> </w:t>
      </w:r>
      <w:r w:rsidR="003E2CD7">
        <w:rPr>
          <w:rFonts w:ascii="TH SarabunPSK" w:hAnsi="TH SarabunPSK" w:cs="TH SarabunPSK" w:hint="cs"/>
          <w:sz w:val="36"/>
          <w:szCs w:val="36"/>
          <w:cs/>
        </w:rPr>
        <w:t>แทนจำนวนชุดคำถาม</w:t>
      </w:r>
    </w:p>
    <w:p w:rsidR="00FA3DD2" w:rsidRDefault="003E2CD7" w:rsidP="008A4054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แต่ละชุดคำถาม </w:t>
      </w:r>
    </w:p>
    <w:p w:rsidR="008A4054" w:rsidRPr="00FA3DD2" w:rsidRDefault="00FA3DD2" w:rsidP="00FA3DD2">
      <w:pPr>
        <w:ind w:left="720" w:firstLine="720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บรรทัดแรกรับจำนวนเต็มบวก </w:t>
      </w:r>
      <w:r w:rsidR="008824D1">
        <w:rPr>
          <w:rFonts w:ascii="TH SarabunPSK" w:hAnsi="TH SarabunPSK" w:cs="TH SarabunPSK"/>
          <w:sz w:val="36"/>
          <w:szCs w:val="36"/>
        </w:rPr>
        <w:t xml:space="preserve">N (N &lt;= </w:t>
      </w:r>
      <w:r w:rsidR="008824D1">
        <w:rPr>
          <w:rFonts w:ascii="TH SarabunPSK" w:hAnsi="TH SarabunPSK" w:cs="TH SarabunPSK" w:hint="cs"/>
          <w:sz w:val="36"/>
          <w:szCs w:val="36"/>
          <w:cs/>
        </w:rPr>
        <w:t>10</w:t>
      </w:r>
      <w:r>
        <w:rPr>
          <w:rFonts w:ascii="TH SarabunPSK" w:hAnsi="TH SarabunPSK" w:cs="TH SarabunPSK"/>
          <w:sz w:val="36"/>
          <w:szCs w:val="36"/>
        </w:rPr>
        <w:t>0,000)</w:t>
      </w:r>
    </w:p>
    <w:p w:rsidR="00866391" w:rsidRPr="00A6137B" w:rsidRDefault="00FA3DD2" w:rsidP="008824D1">
      <w:pPr>
        <w:ind w:left="720"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บรรทัด</w:t>
      </w:r>
      <w:r w:rsidR="008824D1">
        <w:rPr>
          <w:rFonts w:ascii="TH SarabunPSK" w:hAnsi="TH SarabunPSK" w:cs="TH SarabunPSK" w:hint="cs"/>
          <w:sz w:val="36"/>
          <w:szCs w:val="36"/>
          <w:cs/>
        </w:rPr>
        <w:t xml:space="preserve">ต่อมา </w:t>
      </w:r>
      <w:r w:rsidR="00EE2F81">
        <w:rPr>
          <w:rFonts w:ascii="TH SarabunPSK" w:hAnsi="TH SarabunPSK" w:cs="TH SarabunPSK" w:hint="cs"/>
          <w:sz w:val="36"/>
          <w:szCs w:val="36"/>
          <w:cs/>
        </w:rPr>
        <w:t>รับจำนวนเต็มลำ</w:t>
      </w:r>
      <w:bookmarkStart w:id="0" w:name="_GoBack"/>
      <w:bookmarkEnd w:id="0"/>
      <w:r w:rsidR="00EE2F81">
        <w:rPr>
          <w:rFonts w:ascii="TH SarabunPSK" w:hAnsi="TH SarabunPSK" w:cs="TH SarabunPSK" w:hint="cs"/>
          <w:sz w:val="36"/>
          <w:szCs w:val="36"/>
          <w:cs/>
        </w:rPr>
        <w:t>ดับเรียงสับเปลี่ยนของเลข</w:t>
      </w:r>
      <w:r w:rsidR="00EE2F81">
        <w:rPr>
          <w:rFonts w:ascii="TH SarabunPSK" w:hAnsi="TH SarabunPSK" w:cs="TH SarabunPSK"/>
          <w:sz w:val="36"/>
          <w:szCs w:val="36"/>
        </w:rPr>
        <w:t xml:space="preserve"> 1 - N</w:t>
      </w:r>
    </w:p>
    <w:p w:rsidR="003E69AD" w:rsidRPr="00EC66EC" w:rsidRDefault="003E69AD" w:rsidP="003E69AD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EC66EC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>ข้อมูลส่งออก</w:t>
      </w:r>
    </w:p>
    <w:p w:rsidR="00AD04CA" w:rsidRPr="00EE2F81" w:rsidRDefault="00AE78AC" w:rsidP="00AD04CA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มี </w:t>
      </w:r>
      <w:r>
        <w:rPr>
          <w:rFonts w:ascii="TH SarabunPSK" w:hAnsi="TH SarabunPSK" w:cs="TH SarabunPSK"/>
          <w:sz w:val="36"/>
          <w:szCs w:val="36"/>
        </w:rPr>
        <w:t xml:space="preserve">Q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บรรทัด </w:t>
      </w:r>
      <w:r w:rsidR="00FA3DD2">
        <w:rPr>
          <w:rFonts w:ascii="TH SarabunPSK" w:hAnsi="TH SarabunPSK" w:cs="TH SarabunPSK" w:hint="cs"/>
          <w:sz w:val="36"/>
          <w:szCs w:val="36"/>
          <w:cs/>
        </w:rPr>
        <w:t xml:space="preserve">บรรทัดที่ </w:t>
      </w:r>
      <w:proofErr w:type="spellStart"/>
      <w:r w:rsidR="00FA3DD2">
        <w:rPr>
          <w:rFonts w:ascii="TH SarabunPSK" w:hAnsi="TH SarabunPSK" w:cs="TH SarabunPSK"/>
          <w:sz w:val="36"/>
          <w:szCs w:val="36"/>
        </w:rPr>
        <w:t>i</w:t>
      </w:r>
      <w:proofErr w:type="spellEnd"/>
      <w:r w:rsidR="00FA3DD2">
        <w:rPr>
          <w:rFonts w:ascii="TH SarabunPSK" w:hAnsi="TH SarabunPSK" w:cs="TH SarabunPSK"/>
          <w:sz w:val="36"/>
          <w:szCs w:val="36"/>
        </w:rPr>
        <w:t xml:space="preserve"> </w:t>
      </w:r>
      <w:r w:rsidR="00FA3DD2">
        <w:rPr>
          <w:rFonts w:ascii="TH SarabunPSK" w:hAnsi="TH SarabunPSK" w:cs="TH SarabunPSK" w:hint="cs"/>
          <w:sz w:val="36"/>
          <w:szCs w:val="36"/>
          <w:cs/>
        </w:rPr>
        <w:t xml:space="preserve">แทนคำตอบจากคำถามที่ </w:t>
      </w:r>
      <w:proofErr w:type="spellStart"/>
      <w:r w:rsidR="00A6137B">
        <w:rPr>
          <w:rFonts w:ascii="TH SarabunPSK" w:hAnsi="TH SarabunPSK" w:cs="TH SarabunPSK"/>
          <w:sz w:val="36"/>
          <w:szCs w:val="36"/>
        </w:rPr>
        <w:t>i</w:t>
      </w:r>
      <w:proofErr w:type="spellEnd"/>
      <w:r w:rsidR="00EE2F81">
        <w:rPr>
          <w:rFonts w:ascii="TH SarabunPSK" w:hAnsi="TH SarabunPSK" w:cs="TH SarabunPSK" w:hint="cs"/>
          <w:sz w:val="36"/>
          <w:szCs w:val="36"/>
          <w:cs/>
        </w:rPr>
        <w:t xml:space="preserve"> โดยคำตอบของแต่ละบรรทัดจะประกอบไปด้วยตัวเลข </w:t>
      </w:r>
      <w:r w:rsidR="00EC71B1">
        <w:rPr>
          <w:rFonts w:ascii="TH SarabunPSK" w:hAnsi="TH SarabunPSK" w:cs="TH SarabunPSK"/>
          <w:sz w:val="36"/>
          <w:szCs w:val="36"/>
        </w:rPr>
        <w:t>N</w:t>
      </w:r>
      <w:r w:rsidR="00EE2F81">
        <w:rPr>
          <w:rFonts w:ascii="TH SarabunPSK" w:hAnsi="TH SarabunPSK" w:cs="TH SarabunPSK"/>
          <w:sz w:val="36"/>
          <w:szCs w:val="36"/>
        </w:rPr>
        <w:t xml:space="preserve"> </w:t>
      </w:r>
      <w:r w:rsidR="00EE2F81">
        <w:rPr>
          <w:rFonts w:ascii="TH SarabunPSK" w:hAnsi="TH SarabunPSK" w:cs="TH SarabunPSK" w:hint="cs"/>
          <w:sz w:val="36"/>
          <w:szCs w:val="36"/>
          <w:cs/>
        </w:rPr>
        <w:t xml:space="preserve">ตัว คั่นด้วย 1 เว้นวรรค โดยตัวเลขตัวที่ </w:t>
      </w:r>
      <w:r w:rsidR="00EE2F81">
        <w:rPr>
          <w:rFonts w:ascii="TH SarabunPSK" w:hAnsi="TH SarabunPSK" w:cs="TH SarabunPSK"/>
          <w:sz w:val="36"/>
          <w:szCs w:val="36"/>
        </w:rPr>
        <w:t xml:space="preserve">j </w:t>
      </w:r>
      <w:r w:rsidR="00EE2F81">
        <w:rPr>
          <w:rFonts w:ascii="TH SarabunPSK" w:hAnsi="TH SarabunPSK" w:cs="TH SarabunPSK" w:hint="cs"/>
          <w:sz w:val="36"/>
          <w:szCs w:val="36"/>
          <w:cs/>
        </w:rPr>
        <w:t xml:space="preserve">ตอบว่ามีเลขที่มากกว่า </w:t>
      </w:r>
      <w:r w:rsidR="00EE2F81">
        <w:rPr>
          <w:rFonts w:ascii="TH SarabunPSK" w:hAnsi="TH SarabunPSK" w:cs="TH SarabunPSK"/>
          <w:sz w:val="36"/>
          <w:szCs w:val="36"/>
        </w:rPr>
        <w:t xml:space="preserve">j </w:t>
      </w:r>
      <w:r w:rsidR="00EE2F81">
        <w:rPr>
          <w:rFonts w:ascii="TH SarabunPSK" w:hAnsi="TH SarabunPSK" w:cs="TH SarabunPSK" w:hint="cs"/>
          <w:sz w:val="36"/>
          <w:szCs w:val="36"/>
          <w:cs/>
        </w:rPr>
        <w:t xml:space="preserve">อยู่หน้าเลข </w:t>
      </w:r>
      <w:r w:rsidR="00EE2F81">
        <w:rPr>
          <w:rFonts w:ascii="TH SarabunPSK" w:hAnsi="TH SarabunPSK" w:cs="TH SarabunPSK"/>
          <w:sz w:val="36"/>
          <w:szCs w:val="36"/>
        </w:rPr>
        <w:t>j</w:t>
      </w:r>
      <w:r w:rsidR="00EE2F81">
        <w:rPr>
          <w:rFonts w:ascii="TH SarabunPSK" w:hAnsi="TH SarabunPSK" w:cs="TH SarabunPSK" w:hint="cs"/>
          <w:sz w:val="36"/>
          <w:szCs w:val="36"/>
          <w:cs/>
        </w:rPr>
        <w:t xml:space="preserve"> ในลำดับที่กำหนดให้กี่จำนวน เมื่อ </w:t>
      </w:r>
      <w:r w:rsidR="00EE2F81">
        <w:rPr>
          <w:rFonts w:ascii="TH SarabunPSK" w:hAnsi="TH SarabunPSK" w:cs="TH SarabunPSK"/>
          <w:sz w:val="36"/>
          <w:szCs w:val="36"/>
        </w:rPr>
        <w:t xml:space="preserve"> 1 &lt;= j &lt;= N</w:t>
      </w:r>
    </w:p>
    <w:p w:rsidR="003E69AD" w:rsidRPr="00B0754F" w:rsidRDefault="003E69AD" w:rsidP="003E69AD">
      <w:pPr>
        <w:rPr>
          <w:rFonts w:ascii="TH SarabunPSK" w:hAnsi="TH SarabunPSK" w:cs="TH SarabunPSK"/>
          <w:b/>
          <w:bCs/>
          <w:sz w:val="36"/>
          <w:szCs w:val="36"/>
          <w:u w:val="single"/>
          <w:cs/>
        </w:rPr>
      </w:pPr>
      <w:r w:rsidRPr="00B0754F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>ตัวอย่าง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28"/>
        <w:gridCol w:w="5328"/>
      </w:tblGrid>
      <w:tr w:rsidR="003E69AD" w:rsidRPr="00A62601" w:rsidTr="001A28B3">
        <w:trPr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69AD" w:rsidRPr="00A62601" w:rsidRDefault="003E69AD" w:rsidP="001A28B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62601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ข้อมูลนำเข้า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69AD" w:rsidRPr="00A62601" w:rsidRDefault="003E69AD" w:rsidP="001A28B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62601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ข้อมูลส่งออก</w:t>
            </w:r>
          </w:p>
        </w:tc>
      </w:tr>
      <w:tr w:rsidR="00AE78AC" w:rsidRPr="00F17ED6" w:rsidTr="001A28B3">
        <w:trPr>
          <w:trHeight w:val="250"/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37B" w:rsidRDefault="00EE2F81" w:rsidP="00866391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3</w:t>
            </w:r>
          </w:p>
          <w:p w:rsidR="00EE2F81" w:rsidRDefault="00EE2F81" w:rsidP="00866391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5</w:t>
            </w:r>
          </w:p>
          <w:p w:rsidR="00EE2F81" w:rsidRDefault="00EE2F81" w:rsidP="00866391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1 5 3 4 2</w:t>
            </w:r>
          </w:p>
          <w:p w:rsidR="00EE2F81" w:rsidRDefault="00EE2F81" w:rsidP="00866391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7</w:t>
            </w:r>
          </w:p>
          <w:p w:rsidR="00EE2F81" w:rsidRDefault="00EE2F81" w:rsidP="00866391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4 2 3 7 6 5 1</w:t>
            </w:r>
          </w:p>
          <w:p w:rsidR="00EE2F81" w:rsidRDefault="00EE2F81" w:rsidP="00866391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10</w:t>
            </w:r>
          </w:p>
          <w:p w:rsidR="00EE2F81" w:rsidRPr="00F17ED6" w:rsidRDefault="00EE2F81" w:rsidP="00866391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8 7 5 2 4 1 9 6 3 10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7FC8" w:rsidRDefault="00EE2F81" w:rsidP="00AE78AC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0 3 1 1 0</w:t>
            </w:r>
          </w:p>
          <w:p w:rsidR="00EE2F81" w:rsidRDefault="00EE2F81" w:rsidP="00AE78AC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6 1 1 0 2 1 0</w:t>
            </w:r>
          </w:p>
          <w:p w:rsidR="00EE2F81" w:rsidRPr="00F17ED6" w:rsidRDefault="00EE2F81" w:rsidP="00AE78AC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5 3 6 3 2 3 1 0 0 0</w:t>
            </w:r>
          </w:p>
        </w:tc>
      </w:tr>
    </w:tbl>
    <w:p w:rsidR="00826117" w:rsidRDefault="00826117" w:rsidP="00826117">
      <w:pPr>
        <w:rPr>
          <w:rFonts w:ascii="TH SarabunPSK" w:hAnsi="TH SarabunPSK" w:cs="TH SarabunPSK"/>
          <w:sz w:val="36"/>
          <w:szCs w:val="36"/>
        </w:rPr>
      </w:pPr>
      <w:r w:rsidRPr="00826117">
        <w:rPr>
          <w:rFonts w:ascii="TH SarabunPSK" w:hAnsi="TH SarabunPSK" w:cs="TH SarabunPSK" w:hint="cs"/>
          <w:sz w:val="36"/>
          <w:szCs w:val="36"/>
          <w:u w:val="single"/>
          <w:cs/>
        </w:rPr>
        <w:t>หมายเหตุ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ข้อนี้เป็น </w:t>
      </w:r>
      <w:r>
        <w:rPr>
          <w:rFonts w:ascii="TH SarabunPSK" w:hAnsi="TH SarabunPSK" w:cs="TH SarabunPSK"/>
          <w:sz w:val="36"/>
          <w:szCs w:val="36"/>
        </w:rPr>
        <w:t>Intro to 48_Tri Inversion</w:t>
      </w:r>
    </w:p>
    <w:p w:rsidR="003752C5" w:rsidRPr="003E69AD" w:rsidRDefault="003E69AD" w:rsidP="003E69AD">
      <w:pPr>
        <w:jc w:val="center"/>
        <w:rPr>
          <w:rFonts w:ascii="TH SarabunPSK" w:hAnsi="TH SarabunPSK" w:cs="TH SarabunPSK"/>
          <w:sz w:val="36"/>
          <w:szCs w:val="36"/>
          <w:cs/>
        </w:rPr>
      </w:pPr>
      <w:r w:rsidRPr="00A62601">
        <w:rPr>
          <w:rFonts w:ascii="TH SarabunPSK" w:hAnsi="TH SarabunPSK" w:cs="TH SarabunPSK"/>
          <w:sz w:val="36"/>
          <w:szCs w:val="36"/>
          <w:cs/>
        </w:rPr>
        <w:t>++++++++++++++++++++</w:t>
      </w:r>
    </w:p>
    <w:sectPr w:rsidR="003752C5" w:rsidRPr="003E69AD" w:rsidSect="000845B4">
      <w:footerReference w:type="default" r:id="rId8"/>
      <w:pgSz w:w="11905" w:h="16837"/>
      <w:pgMar w:top="576" w:right="576" w:bottom="576" w:left="57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C72" w:rsidRDefault="00B24C72">
      <w:r>
        <w:separator/>
      </w:r>
    </w:p>
  </w:endnote>
  <w:endnote w:type="continuationSeparator" w:id="0">
    <w:p w:rsidR="00B24C72" w:rsidRDefault="00B24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TH Charm of AU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พส. พิมพ์ดีด ๒ ใหม่">
    <w:charset w:val="00"/>
    <w:family w:val="auto"/>
    <w:pitch w:val="variable"/>
    <w:sig w:usb0="A30002EF" w:usb1="500020DA" w:usb2="00000000" w:usb3="00000000" w:csb0="00010197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_Layiji MaHaNiYom V 1.2">
    <w:charset w:val="00"/>
    <w:family w:val="auto"/>
    <w:pitch w:val="variable"/>
    <w:sig w:usb0="A1000AAF" w:usb1="500078FB" w:usb2="00000000" w:usb3="00000000" w:csb0="000101BF" w:csb1="00000000"/>
  </w:font>
  <w:font w:name="Liberation Sans">
    <w:altName w:val="Arial Unicode MS"/>
    <w:charset w:val="80"/>
    <w:family w:val="swiss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Kinnari">
    <w:charset w:val="80"/>
    <w:family w:val="auto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8B3" w:rsidRPr="00F649D8" w:rsidRDefault="001A28B3">
    <w:pPr>
      <w:pStyle w:val="Footer"/>
      <w:pBdr>
        <w:top w:val="single" w:sz="4" w:space="1" w:color="000000"/>
      </w:pBdr>
      <w:rPr>
        <w:rFonts w:ascii="TH SarabunPSK" w:hAnsi="TH SarabunPSK" w:cs="TH SarabunPSK"/>
        <w:b/>
        <w:bCs/>
        <w:sz w:val="40"/>
        <w:szCs w:val="40"/>
      </w:rPr>
    </w:pPr>
    <w:r>
      <w:rPr>
        <w:rFonts w:ascii="TH SarabunPSK" w:hAnsi="TH SarabunPSK" w:cs="TH SarabunPSK"/>
        <w:b/>
        <w:bCs/>
        <w:sz w:val="40"/>
        <w:szCs w:val="40"/>
      </w:rPr>
      <w:t>Rush TOI 2018</w:t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  <w:t xml:space="preserve">   </w:t>
    </w:r>
    <w:r w:rsidRPr="00F649D8">
      <w:rPr>
        <w:rFonts w:ascii="TH SarabunPSK" w:hAnsi="TH SarabunPSK" w:cs="TH SarabunPSK"/>
        <w:b/>
        <w:bCs/>
        <w:sz w:val="40"/>
        <w:szCs w:val="40"/>
      </w:rPr>
      <w:t xml:space="preserve">Page </w:t>
    </w:r>
    <w:r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Pr="00F649D8">
      <w:rPr>
        <w:rFonts w:ascii="TH SarabunPSK" w:hAnsi="TH SarabunPSK" w:cs="TH SarabunPSK"/>
        <w:b/>
        <w:bCs/>
        <w:sz w:val="40"/>
        <w:szCs w:val="40"/>
      </w:rPr>
      <w:instrText xml:space="preserve"> PAGE </w:instrText>
    </w:r>
    <w:r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EC71B1">
      <w:rPr>
        <w:rFonts w:ascii="TH SarabunPSK" w:hAnsi="TH SarabunPSK" w:cs="TH SarabunPSK"/>
        <w:b/>
        <w:bCs/>
        <w:noProof/>
        <w:sz w:val="40"/>
        <w:szCs w:val="40"/>
      </w:rPr>
      <w:t>1</w:t>
    </w:r>
    <w:r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  <w:r w:rsidRPr="00F649D8">
      <w:rPr>
        <w:rFonts w:ascii="TH SarabunPSK" w:hAnsi="TH SarabunPSK" w:cs="TH SarabunPSK"/>
        <w:b/>
        <w:bCs/>
        <w:sz w:val="40"/>
        <w:szCs w:val="40"/>
      </w:rPr>
      <w:t xml:space="preserve"> of </w:t>
    </w:r>
    <w:r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Pr="00F649D8">
      <w:rPr>
        <w:rFonts w:ascii="TH SarabunPSK" w:hAnsi="TH SarabunPSK" w:cs="TH SarabunPSK"/>
        <w:b/>
        <w:bCs/>
        <w:sz w:val="40"/>
        <w:szCs w:val="40"/>
      </w:rPr>
      <w:instrText xml:space="preserve"> NUMPAGES \*Arabic </w:instrText>
    </w:r>
    <w:r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EC71B1">
      <w:rPr>
        <w:rFonts w:ascii="TH SarabunPSK" w:hAnsi="TH SarabunPSK" w:cs="TH SarabunPSK"/>
        <w:b/>
        <w:bCs/>
        <w:noProof/>
        <w:sz w:val="40"/>
        <w:szCs w:val="40"/>
      </w:rPr>
      <w:t>1</w:t>
    </w:r>
    <w:r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C72" w:rsidRDefault="00B24C72">
      <w:r>
        <w:separator/>
      </w:r>
    </w:p>
  </w:footnote>
  <w:footnote w:type="continuationSeparator" w:id="0">
    <w:p w:rsidR="00B24C72" w:rsidRDefault="00B24C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3">
    <w:nsid w:val="03824119"/>
    <w:multiLevelType w:val="hybridMultilevel"/>
    <w:tmpl w:val="8E3E6FC2"/>
    <w:lvl w:ilvl="0" w:tplc="CDC22F04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5E54CFF"/>
    <w:multiLevelType w:val="hybridMultilevel"/>
    <w:tmpl w:val="A208A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76E14"/>
    <w:multiLevelType w:val="hybridMultilevel"/>
    <w:tmpl w:val="75B8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CE5026"/>
    <w:multiLevelType w:val="hybridMultilevel"/>
    <w:tmpl w:val="B60683F6"/>
    <w:lvl w:ilvl="0" w:tplc="BC1637BC">
      <w:numFmt w:val="bullet"/>
      <w:lvlText w:val="•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0B0A83"/>
    <w:multiLevelType w:val="hybridMultilevel"/>
    <w:tmpl w:val="B3A08090"/>
    <w:lvl w:ilvl="0" w:tplc="DA7ED69C">
      <w:start w:val="3"/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1313E1B"/>
    <w:multiLevelType w:val="hybridMultilevel"/>
    <w:tmpl w:val="C5CA56E4"/>
    <w:lvl w:ilvl="0" w:tplc="CBD42F4C">
      <w:start w:val="1"/>
      <w:numFmt w:val="thaiNumb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118B417B"/>
    <w:multiLevelType w:val="multilevel"/>
    <w:tmpl w:val="8CCC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9ED4FFC"/>
    <w:multiLevelType w:val="hybridMultilevel"/>
    <w:tmpl w:val="9FCAA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023847"/>
    <w:multiLevelType w:val="hybridMultilevel"/>
    <w:tmpl w:val="2968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401408"/>
    <w:multiLevelType w:val="hybridMultilevel"/>
    <w:tmpl w:val="4782AEC8"/>
    <w:lvl w:ilvl="0" w:tplc="014C149E">
      <w:numFmt w:val="bullet"/>
      <w:lvlText w:val="-"/>
      <w:lvlJc w:val="left"/>
      <w:pPr>
        <w:ind w:left="1080" w:hanging="360"/>
      </w:pPr>
      <w:rPr>
        <w:rFonts w:ascii="TH SarabunPSK" w:eastAsia="SimSu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B581453"/>
    <w:multiLevelType w:val="hybridMultilevel"/>
    <w:tmpl w:val="024C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C83E30"/>
    <w:multiLevelType w:val="hybridMultilevel"/>
    <w:tmpl w:val="01348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FD14B3"/>
    <w:multiLevelType w:val="hybridMultilevel"/>
    <w:tmpl w:val="B4780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C2750B"/>
    <w:multiLevelType w:val="hybridMultilevel"/>
    <w:tmpl w:val="06CC33B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4851166"/>
    <w:multiLevelType w:val="hybridMultilevel"/>
    <w:tmpl w:val="2F5E8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BA321A"/>
    <w:multiLevelType w:val="hybridMultilevel"/>
    <w:tmpl w:val="BDB07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D757431"/>
    <w:multiLevelType w:val="hybridMultilevel"/>
    <w:tmpl w:val="B2365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131422D"/>
    <w:multiLevelType w:val="hybridMultilevel"/>
    <w:tmpl w:val="ED7A0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7A7762"/>
    <w:multiLevelType w:val="multilevel"/>
    <w:tmpl w:val="9784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AC58A0"/>
    <w:multiLevelType w:val="hybridMultilevel"/>
    <w:tmpl w:val="91444144"/>
    <w:lvl w:ilvl="0" w:tplc="FFD0900C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8C61BED"/>
    <w:multiLevelType w:val="hybridMultilevel"/>
    <w:tmpl w:val="9EA4A746"/>
    <w:lvl w:ilvl="0" w:tplc="CAD84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0906C0C"/>
    <w:multiLevelType w:val="hybridMultilevel"/>
    <w:tmpl w:val="9FFE78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09F1D22"/>
    <w:multiLevelType w:val="hybridMultilevel"/>
    <w:tmpl w:val="CD8E7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9343D7"/>
    <w:multiLevelType w:val="hybridMultilevel"/>
    <w:tmpl w:val="A65C9A38"/>
    <w:lvl w:ilvl="0" w:tplc="02748134">
      <w:start w:val="1"/>
      <w:numFmt w:val="decimal"/>
      <w:lvlText w:val="%1."/>
      <w:lvlJc w:val="left"/>
      <w:pPr>
        <w:ind w:left="1440" w:hanging="360"/>
      </w:pPr>
      <w:rPr>
        <w:rFonts w:asciiTheme="minorBidi" w:hAnsiTheme="minorBidi" w:cstheme="minorBidi"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6C32F8F"/>
    <w:multiLevelType w:val="hybridMultilevel"/>
    <w:tmpl w:val="60424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C3B0F90"/>
    <w:multiLevelType w:val="hybridMultilevel"/>
    <w:tmpl w:val="6D0C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041A4D"/>
    <w:multiLevelType w:val="hybridMultilevel"/>
    <w:tmpl w:val="1EB6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894ACF"/>
    <w:multiLevelType w:val="hybridMultilevel"/>
    <w:tmpl w:val="86BEAD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4281003"/>
    <w:multiLevelType w:val="hybridMultilevel"/>
    <w:tmpl w:val="0172B7DC"/>
    <w:lvl w:ilvl="0" w:tplc="25325C18">
      <w:start w:val="1"/>
      <w:numFmt w:val="decimal"/>
      <w:lvlText w:val="%1)"/>
      <w:lvlJc w:val="left"/>
      <w:pPr>
        <w:ind w:left="1080" w:hanging="360"/>
      </w:pPr>
      <w:rPr>
        <w:rFonts w:ascii="TH SarabunPSK" w:eastAsia="SimSun" w:hAnsi="TH SarabunPSK" w:cs="TH SarabunPSK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47357A1"/>
    <w:multiLevelType w:val="hybridMultilevel"/>
    <w:tmpl w:val="0944D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E6671E"/>
    <w:multiLevelType w:val="multilevel"/>
    <w:tmpl w:val="5D28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5F37511"/>
    <w:multiLevelType w:val="hybridMultilevel"/>
    <w:tmpl w:val="AD78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636C38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B22EF2"/>
    <w:multiLevelType w:val="hybridMultilevel"/>
    <w:tmpl w:val="BC524A9A"/>
    <w:lvl w:ilvl="0" w:tplc="A7946888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6D8842BF"/>
    <w:multiLevelType w:val="hybridMultilevel"/>
    <w:tmpl w:val="C958D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1417CE"/>
    <w:multiLevelType w:val="hybridMultilevel"/>
    <w:tmpl w:val="DC2643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4746574"/>
    <w:multiLevelType w:val="hybridMultilevel"/>
    <w:tmpl w:val="016A8B2E"/>
    <w:lvl w:ilvl="0" w:tplc="15469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4A94EC1"/>
    <w:multiLevelType w:val="hybridMultilevel"/>
    <w:tmpl w:val="590A710A"/>
    <w:lvl w:ilvl="0" w:tplc="6A9E9C8E"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625495D"/>
    <w:multiLevelType w:val="hybridMultilevel"/>
    <w:tmpl w:val="20C0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4F66CA"/>
    <w:multiLevelType w:val="hybridMultilevel"/>
    <w:tmpl w:val="2FE6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465E50"/>
    <w:multiLevelType w:val="multilevel"/>
    <w:tmpl w:val="EE1C300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4">
    <w:nsid w:val="7F2504B1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0"/>
  </w:num>
  <w:num w:numId="5">
    <w:abstractNumId w:val="23"/>
  </w:num>
  <w:num w:numId="6">
    <w:abstractNumId w:val="7"/>
  </w:num>
  <w:num w:numId="7">
    <w:abstractNumId w:val="25"/>
  </w:num>
  <w:num w:numId="8">
    <w:abstractNumId w:val="43"/>
  </w:num>
  <w:num w:numId="9">
    <w:abstractNumId w:val="18"/>
  </w:num>
  <w:num w:numId="1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8"/>
  </w:num>
  <w:num w:numId="13">
    <w:abstractNumId w:val="17"/>
  </w:num>
  <w:num w:numId="14">
    <w:abstractNumId w:val="32"/>
  </w:num>
  <w:num w:numId="15">
    <w:abstractNumId w:val="5"/>
  </w:num>
  <w:num w:numId="16">
    <w:abstractNumId w:val="30"/>
  </w:num>
  <w:num w:numId="17">
    <w:abstractNumId w:val="36"/>
  </w:num>
  <w:num w:numId="18">
    <w:abstractNumId w:val="16"/>
  </w:num>
  <w:num w:numId="19">
    <w:abstractNumId w:val="13"/>
  </w:num>
  <w:num w:numId="20">
    <w:abstractNumId w:val="35"/>
  </w:num>
  <w:num w:numId="21">
    <w:abstractNumId w:val="38"/>
  </w:num>
  <w:num w:numId="22">
    <w:abstractNumId w:val="41"/>
  </w:num>
  <w:num w:numId="23">
    <w:abstractNumId w:val="44"/>
  </w:num>
  <w:num w:numId="24">
    <w:abstractNumId w:val="42"/>
  </w:num>
  <w:num w:numId="25">
    <w:abstractNumId w:val="24"/>
  </w:num>
  <w:num w:numId="26">
    <w:abstractNumId w:val="28"/>
  </w:num>
  <w:num w:numId="27">
    <w:abstractNumId w:val="14"/>
  </w:num>
  <w:num w:numId="28">
    <w:abstractNumId w:val="33"/>
  </w:num>
  <w:num w:numId="29">
    <w:abstractNumId w:val="4"/>
  </w:num>
  <w:num w:numId="30">
    <w:abstractNumId w:val="6"/>
  </w:num>
  <w:num w:numId="31">
    <w:abstractNumId w:val="9"/>
  </w:num>
  <w:num w:numId="32">
    <w:abstractNumId w:val="27"/>
  </w:num>
  <w:num w:numId="33">
    <w:abstractNumId w:val="29"/>
  </w:num>
  <w:num w:numId="34">
    <w:abstractNumId w:val="19"/>
  </w:num>
  <w:num w:numId="35">
    <w:abstractNumId w:val="10"/>
  </w:num>
  <w:num w:numId="36">
    <w:abstractNumId w:val="37"/>
  </w:num>
  <w:num w:numId="37">
    <w:abstractNumId w:val="20"/>
  </w:num>
  <w:num w:numId="38">
    <w:abstractNumId w:val="21"/>
  </w:num>
  <w:num w:numId="39">
    <w:abstractNumId w:val="11"/>
  </w:num>
  <w:num w:numId="40">
    <w:abstractNumId w:val="3"/>
  </w:num>
  <w:num w:numId="41">
    <w:abstractNumId w:val="34"/>
  </w:num>
  <w:num w:numId="42">
    <w:abstractNumId w:val="15"/>
  </w:num>
  <w:num w:numId="43">
    <w:abstractNumId w:val="26"/>
  </w:num>
  <w:num w:numId="44">
    <w:abstractNumId w:val="22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F9A"/>
    <w:rsid w:val="00004B51"/>
    <w:rsid w:val="0001085F"/>
    <w:rsid w:val="00022B31"/>
    <w:rsid w:val="00025228"/>
    <w:rsid w:val="00026FF4"/>
    <w:rsid w:val="00041A77"/>
    <w:rsid w:val="00047F74"/>
    <w:rsid w:val="00057350"/>
    <w:rsid w:val="00057531"/>
    <w:rsid w:val="00066B72"/>
    <w:rsid w:val="0007395B"/>
    <w:rsid w:val="000845B4"/>
    <w:rsid w:val="00085963"/>
    <w:rsid w:val="00086013"/>
    <w:rsid w:val="00087344"/>
    <w:rsid w:val="0009150F"/>
    <w:rsid w:val="00093441"/>
    <w:rsid w:val="0009408D"/>
    <w:rsid w:val="000A1224"/>
    <w:rsid w:val="000B325C"/>
    <w:rsid w:val="000B3B29"/>
    <w:rsid w:val="000B3FD4"/>
    <w:rsid w:val="000B4797"/>
    <w:rsid w:val="000C0844"/>
    <w:rsid w:val="000C3731"/>
    <w:rsid w:val="000D3499"/>
    <w:rsid w:val="000D5731"/>
    <w:rsid w:val="000D62E8"/>
    <w:rsid w:val="000E0D16"/>
    <w:rsid w:val="000E3DD3"/>
    <w:rsid w:val="000E3F68"/>
    <w:rsid w:val="000E4570"/>
    <w:rsid w:val="000F0B7F"/>
    <w:rsid w:val="00101457"/>
    <w:rsid w:val="00103343"/>
    <w:rsid w:val="001040DC"/>
    <w:rsid w:val="00104671"/>
    <w:rsid w:val="001068A6"/>
    <w:rsid w:val="00107885"/>
    <w:rsid w:val="001231A4"/>
    <w:rsid w:val="001467C6"/>
    <w:rsid w:val="001470F9"/>
    <w:rsid w:val="0015260D"/>
    <w:rsid w:val="001649BF"/>
    <w:rsid w:val="00166454"/>
    <w:rsid w:val="00166995"/>
    <w:rsid w:val="00176969"/>
    <w:rsid w:val="00180D4E"/>
    <w:rsid w:val="001873F2"/>
    <w:rsid w:val="001876E0"/>
    <w:rsid w:val="00192E08"/>
    <w:rsid w:val="00193290"/>
    <w:rsid w:val="001965ED"/>
    <w:rsid w:val="00197152"/>
    <w:rsid w:val="001A28B3"/>
    <w:rsid w:val="001A6800"/>
    <w:rsid w:val="001A7996"/>
    <w:rsid w:val="001B20BF"/>
    <w:rsid w:val="001B4FBE"/>
    <w:rsid w:val="001C0B15"/>
    <w:rsid w:val="001C3D94"/>
    <w:rsid w:val="001C411E"/>
    <w:rsid w:val="001E1A3D"/>
    <w:rsid w:val="001E3372"/>
    <w:rsid w:val="001F76AC"/>
    <w:rsid w:val="002000E3"/>
    <w:rsid w:val="00201237"/>
    <w:rsid w:val="002021F7"/>
    <w:rsid w:val="00204042"/>
    <w:rsid w:val="00210FC3"/>
    <w:rsid w:val="00214984"/>
    <w:rsid w:val="00216099"/>
    <w:rsid w:val="0022092C"/>
    <w:rsid w:val="002214A4"/>
    <w:rsid w:val="00224E78"/>
    <w:rsid w:val="00230596"/>
    <w:rsid w:val="00231DA4"/>
    <w:rsid w:val="00234E4B"/>
    <w:rsid w:val="00236800"/>
    <w:rsid w:val="00236F8C"/>
    <w:rsid w:val="00245861"/>
    <w:rsid w:val="00247741"/>
    <w:rsid w:val="002543DA"/>
    <w:rsid w:val="00255492"/>
    <w:rsid w:val="0025614E"/>
    <w:rsid w:val="0026129B"/>
    <w:rsid w:val="002626CF"/>
    <w:rsid w:val="00264278"/>
    <w:rsid w:val="00267B48"/>
    <w:rsid w:val="00267E43"/>
    <w:rsid w:val="00271532"/>
    <w:rsid w:val="002730C9"/>
    <w:rsid w:val="00273B87"/>
    <w:rsid w:val="00274425"/>
    <w:rsid w:val="00276666"/>
    <w:rsid w:val="002814EF"/>
    <w:rsid w:val="00281FEF"/>
    <w:rsid w:val="00282B8C"/>
    <w:rsid w:val="0028616D"/>
    <w:rsid w:val="00290261"/>
    <w:rsid w:val="002923DB"/>
    <w:rsid w:val="002943BE"/>
    <w:rsid w:val="002A07AD"/>
    <w:rsid w:val="002A3949"/>
    <w:rsid w:val="002A6E46"/>
    <w:rsid w:val="002B00EB"/>
    <w:rsid w:val="002B3A7A"/>
    <w:rsid w:val="002C0B6F"/>
    <w:rsid w:val="002C4F11"/>
    <w:rsid w:val="002C6041"/>
    <w:rsid w:val="002D3BB1"/>
    <w:rsid w:val="002D7A88"/>
    <w:rsid w:val="002E2296"/>
    <w:rsid w:val="002E5452"/>
    <w:rsid w:val="002E6D67"/>
    <w:rsid w:val="002E707C"/>
    <w:rsid w:val="002F0ED8"/>
    <w:rsid w:val="002F172E"/>
    <w:rsid w:val="002F2661"/>
    <w:rsid w:val="002F402F"/>
    <w:rsid w:val="002F41C1"/>
    <w:rsid w:val="002F6D56"/>
    <w:rsid w:val="002F6E63"/>
    <w:rsid w:val="003054A7"/>
    <w:rsid w:val="00310584"/>
    <w:rsid w:val="003169DC"/>
    <w:rsid w:val="0031769A"/>
    <w:rsid w:val="003242E7"/>
    <w:rsid w:val="003256AF"/>
    <w:rsid w:val="00325B1F"/>
    <w:rsid w:val="00326E30"/>
    <w:rsid w:val="00327E1E"/>
    <w:rsid w:val="00331950"/>
    <w:rsid w:val="00340B83"/>
    <w:rsid w:val="00344923"/>
    <w:rsid w:val="0034793E"/>
    <w:rsid w:val="00357630"/>
    <w:rsid w:val="0036314A"/>
    <w:rsid w:val="0036524C"/>
    <w:rsid w:val="00365FF6"/>
    <w:rsid w:val="00366ECA"/>
    <w:rsid w:val="00370119"/>
    <w:rsid w:val="00372ED6"/>
    <w:rsid w:val="003752C5"/>
    <w:rsid w:val="00390967"/>
    <w:rsid w:val="00390A7C"/>
    <w:rsid w:val="00392610"/>
    <w:rsid w:val="00392A9A"/>
    <w:rsid w:val="00392CB1"/>
    <w:rsid w:val="003A2719"/>
    <w:rsid w:val="003A2DBB"/>
    <w:rsid w:val="003A6F4F"/>
    <w:rsid w:val="003B254F"/>
    <w:rsid w:val="003B3689"/>
    <w:rsid w:val="003C2AD5"/>
    <w:rsid w:val="003C58CE"/>
    <w:rsid w:val="003D1CA1"/>
    <w:rsid w:val="003D2BEE"/>
    <w:rsid w:val="003D3673"/>
    <w:rsid w:val="003D4ED2"/>
    <w:rsid w:val="003E05E0"/>
    <w:rsid w:val="003E2CD7"/>
    <w:rsid w:val="003E69AD"/>
    <w:rsid w:val="003F1EE0"/>
    <w:rsid w:val="003F2AF9"/>
    <w:rsid w:val="003F7E2B"/>
    <w:rsid w:val="00400063"/>
    <w:rsid w:val="00402AEA"/>
    <w:rsid w:val="0040450D"/>
    <w:rsid w:val="00405523"/>
    <w:rsid w:val="00407FC6"/>
    <w:rsid w:val="004125E4"/>
    <w:rsid w:val="004144CB"/>
    <w:rsid w:val="0042478D"/>
    <w:rsid w:val="004351EA"/>
    <w:rsid w:val="00440F7C"/>
    <w:rsid w:val="00442B0D"/>
    <w:rsid w:val="004554F3"/>
    <w:rsid w:val="00466685"/>
    <w:rsid w:val="00472A4C"/>
    <w:rsid w:val="00472C75"/>
    <w:rsid w:val="00475DA5"/>
    <w:rsid w:val="0048556B"/>
    <w:rsid w:val="00491424"/>
    <w:rsid w:val="004968F4"/>
    <w:rsid w:val="004A1695"/>
    <w:rsid w:val="004A5882"/>
    <w:rsid w:val="004B3711"/>
    <w:rsid w:val="004B3B95"/>
    <w:rsid w:val="004B72DA"/>
    <w:rsid w:val="004C4159"/>
    <w:rsid w:val="004D787F"/>
    <w:rsid w:val="004E1443"/>
    <w:rsid w:val="004F60F9"/>
    <w:rsid w:val="005003D7"/>
    <w:rsid w:val="0051606A"/>
    <w:rsid w:val="005169DD"/>
    <w:rsid w:val="0051702E"/>
    <w:rsid w:val="005236C4"/>
    <w:rsid w:val="0052378E"/>
    <w:rsid w:val="0052565E"/>
    <w:rsid w:val="00525F32"/>
    <w:rsid w:val="00533ACD"/>
    <w:rsid w:val="00534407"/>
    <w:rsid w:val="005372EA"/>
    <w:rsid w:val="0054251A"/>
    <w:rsid w:val="00542FC6"/>
    <w:rsid w:val="00543738"/>
    <w:rsid w:val="00545037"/>
    <w:rsid w:val="00547638"/>
    <w:rsid w:val="00557F53"/>
    <w:rsid w:val="005602F5"/>
    <w:rsid w:val="00560AA1"/>
    <w:rsid w:val="00567549"/>
    <w:rsid w:val="00567C37"/>
    <w:rsid w:val="005834EF"/>
    <w:rsid w:val="00587CF3"/>
    <w:rsid w:val="005913A1"/>
    <w:rsid w:val="00592425"/>
    <w:rsid w:val="00595E50"/>
    <w:rsid w:val="005A123E"/>
    <w:rsid w:val="005A2947"/>
    <w:rsid w:val="005B0151"/>
    <w:rsid w:val="005B0883"/>
    <w:rsid w:val="005B32EF"/>
    <w:rsid w:val="005C0245"/>
    <w:rsid w:val="005C040A"/>
    <w:rsid w:val="005C6BA8"/>
    <w:rsid w:val="005D293E"/>
    <w:rsid w:val="00600B0C"/>
    <w:rsid w:val="00605AA6"/>
    <w:rsid w:val="00607793"/>
    <w:rsid w:val="00611943"/>
    <w:rsid w:val="00612B21"/>
    <w:rsid w:val="00621A19"/>
    <w:rsid w:val="006279F9"/>
    <w:rsid w:val="00627E5A"/>
    <w:rsid w:val="00631D61"/>
    <w:rsid w:val="006367A2"/>
    <w:rsid w:val="00637F09"/>
    <w:rsid w:val="00640DB5"/>
    <w:rsid w:val="00641F43"/>
    <w:rsid w:val="00642C80"/>
    <w:rsid w:val="00653F03"/>
    <w:rsid w:val="00662243"/>
    <w:rsid w:val="00670932"/>
    <w:rsid w:val="00672B91"/>
    <w:rsid w:val="00695CEB"/>
    <w:rsid w:val="006A65BA"/>
    <w:rsid w:val="006B08A9"/>
    <w:rsid w:val="006B10DA"/>
    <w:rsid w:val="006B1CD6"/>
    <w:rsid w:val="006B1E64"/>
    <w:rsid w:val="006C1C17"/>
    <w:rsid w:val="006E1576"/>
    <w:rsid w:val="006E1A93"/>
    <w:rsid w:val="006E3FB7"/>
    <w:rsid w:val="006E4472"/>
    <w:rsid w:val="006E6305"/>
    <w:rsid w:val="006F0CFD"/>
    <w:rsid w:val="006F2A3B"/>
    <w:rsid w:val="00700161"/>
    <w:rsid w:val="0070125D"/>
    <w:rsid w:val="0070321C"/>
    <w:rsid w:val="00703CF8"/>
    <w:rsid w:val="0070458A"/>
    <w:rsid w:val="0070532F"/>
    <w:rsid w:val="00712268"/>
    <w:rsid w:val="00725422"/>
    <w:rsid w:val="0073098A"/>
    <w:rsid w:val="00730EA0"/>
    <w:rsid w:val="007329DC"/>
    <w:rsid w:val="0073581D"/>
    <w:rsid w:val="00736E19"/>
    <w:rsid w:val="0074187B"/>
    <w:rsid w:val="0075361B"/>
    <w:rsid w:val="00754DE7"/>
    <w:rsid w:val="007659B0"/>
    <w:rsid w:val="00773E59"/>
    <w:rsid w:val="00784747"/>
    <w:rsid w:val="00792080"/>
    <w:rsid w:val="007943A7"/>
    <w:rsid w:val="007A077E"/>
    <w:rsid w:val="007A7886"/>
    <w:rsid w:val="007B0DD1"/>
    <w:rsid w:val="007C76EB"/>
    <w:rsid w:val="007D0487"/>
    <w:rsid w:val="007D2595"/>
    <w:rsid w:val="007D72B0"/>
    <w:rsid w:val="007E3622"/>
    <w:rsid w:val="007E5297"/>
    <w:rsid w:val="007E52D6"/>
    <w:rsid w:val="007E7F3C"/>
    <w:rsid w:val="007F5604"/>
    <w:rsid w:val="007F5D3F"/>
    <w:rsid w:val="0080340F"/>
    <w:rsid w:val="00811150"/>
    <w:rsid w:val="00813CFA"/>
    <w:rsid w:val="00816B9C"/>
    <w:rsid w:val="0082007E"/>
    <w:rsid w:val="00824E54"/>
    <w:rsid w:val="00826117"/>
    <w:rsid w:val="00837BB6"/>
    <w:rsid w:val="00844B71"/>
    <w:rsid w:val="00855B20"/>
    <w:rsid w:val="00855CD1"/>
    <w:rsid w:val="00856B2A"/>
    <w:rsid w:val="00857305"/>
    <w:rsid w:val="0086417A"/>
    <w:rsid w:val="00865DD0"/>
    <w:rsid w:val="00866391"/>
    <w:rsid w:val="008723B4"/>
    <w:rsid w:val="0087458F"/>
    <w:rsid w:val="008775D9"/>
    <w:rsid w:val="008803B4"/>
    <w:rsid w:val="008824D1"/>
    <w:rsid w:val="00885AD3"/>
    <w:rsid w:val="00887C8B"/>
    <w:rsid w:val="00891904"/>
    <w:rsid w:val="00895275"/>
    <w:rsid w:val="00897DEA"/>
    <w:rsid w:val="008A104B"/>
    <w:rsid w:val="008A4054"/>
    <w:rsid w:val="008B0B9F"/>
    <w:rsid w:val="008B4BFF"/>
    <w:rsid w:val="008B7CD8"/>
    <w:rsid w:val="008C4D5E"/>
    <w:rsid w:val="008C6923"/>
    <w:rsid w:val="008D3020"/>
    <w:rsid w:val="008D50F0"/>
    <w:rsid w:val="008D6E57"/>
    <w:rsid w:val="008E4321"/>
    <w:rsid w:val="008E6CB3"/>
    <w:rsid w:val="008F2F82"/>
    <w:rsid w:val="00910FE4"/>
    <w:rsid w:val="00912090"/>
    <w:rsid w:val="009130E9"/>
    <w:rsid w:val="00922D2B"/>
    <w:rsid w:val="00923521"/>
    <w:rsid w:val="00923A4C"/>
    <w:rsid w:val="00933759"/>
    <w:rsid w:val="0094015C"/>
    <w:rsid w:val="00945B4E"/>
    <w:rsid w:val="0095166B"/>
    <w:rsid w:val="00953E09"/>
    <w:rsid w:val="0096276C"/>
    <w:rsid w:val="00963427"/>
    <w:rsid w:val="0096716D"/>
    <w:rsid w:val="00971397"/>
    <w:rsid w:val="00972AD9"/>
    <w:rsid w:val="00980690"/>
    <w:rsid w:val="00980FED"/>
    <w:rsid w:val="00981AFE"/>
    <w:rsid w:val="00982850"/>
    <w:rsid w:val="00987B73"/>
    <w:rsid w:val="00991758"/>
    <w:rsid w:val="00997AF0"/>
    <w:rsid w:val="009A4927"/>
    <w:rsid w:val="009A5251"/>
    <w:rsid w:val="009B4DCD"/>
    <w:rsid w:val="009C2F93"/>
    <w:rsid w:val="009C7139"/>
    <w:rsid w:val="009E52D1"/>
    <w:rsid w:val="009F08A7"/>
    <w:rsid w:val="009F3950"/>
    <w:rsid w:val="00A01B0A"/>
    <w:rsid w:val="00A02196"/>
    <w:rsid w:val="00A03B80"/>
    <w:rsid w:val="00A04B6E"/>
    <w:rsid w:val="00A0546B"/>
    <w:rsid w:val="00A10C88"/>
    <w:rsid w:val="00A114EE"/>
    <w:rsid w:val="00A135A8"/>
    <w:rsid w:val="00A258B1"/>
    <w:rsid w:val="00A25A5E"/>
    <w:rsid w:val="00A26474"/>
    <w:rsid w:val="00A31AB7"/>
    <w:rsid w:val="00A3584E"/>
    <w:rsid w:val="00A35949"/>
    <w:rsid w:val="00A518E0"/>
    <w:rsid w:val="00A6137B"/>
    <w:rsid w:val="00A621C5"/>
    <w:rsid w:val="00A8567D"/>
    <w:rsid w:val="00A8731E"/>
    <w:rsid w:val="00A91B29"/>
    <w:rsid w:val="00A9303B"/>
    <w:rsid w:val="00AA4E5C"/>
    <w:rsid w:val="00AA7E07"/>
    <w:rsid w:val="00AB3E22"/>
    <w:rsid w:val="00AB49F9"/>
    <w:rsid w:val="00AC6748"/>
    <w:rsid w:val="00AC7CE8"/>
    <w:rsid w:val="00AD04CA"/>
    <w:rsid w:val="00AD4F0A"/>
    <w:rsid w:val="00AE3DA4"/>
    <w:rsid w:val="00AE6569"/>
    <w:rsid w:val="00AE78AC"/>
    <w:rsid w:val="00AF2E20"/>
    <w:rsid w:val="00AF32DE"/>
    <w:rsid w:val="00AF7AC2"/>
    <w:rsid w:val="00B01F0C"/>
    <w:rsid w:val="00B0393F"/>
    <w:rsid w:val="00B07CEB"/>
    <w:rsid w:val="00B10B8A"/>
    <w:rsid w:val="00B135E1"/>
    <w:rsid w:val="00B17B89"/>
    <w:rsid w:val="00B248B9"/>
    <w:rsid w:val="00B24C72"/>
    <w:rsid w:val="00B36A64"/>
    <w:rsid w:val="00B403F4"/>
    <w:rsid w:val="00B50C39"/>
    <w:rsid w:val="00B550D5"/>
    <w:rsid w:val="00B626D5"/>
    <w:rsid w:val="00B6492B"/>
    <w:rsid w:val="00B64C26"/>
    <w:rsid w:val="00B64DB0"/>
    <w:rsid w:val="00B65A7C"/>
    <w:rsid w:val="00B835C4"/>
    <w:rsid w:val="00B84772"/>
    <w:rsid w:val="00B86106"/>
    <w:rsid w:val="00B87E91"/>
    <w:rsid w:val="00B87F1B"/>
    <w:rsid w:val="00B9684E"/>
    <w:rsid w:val="00BA0720"/>
    <w:rsid w:val="00BA1B31"/>
    <w:rsid w:val="00BA4351"/>
    <w:rsid w:val="00BA5CD5"/>
    <w:rsid w:val="00BB0979"/>
    <w:rsid w:val="00BB1B91"/>
    <w:rsid w:val="00BC0813"/>
    <w:rsid w:val="00BC570F"/>
    <w:rsid w:val="00BD0F83"/>
    <w:rsid w:val="00BF1BCE"/>
    <w:rsid w:val="00BF4CD1"/>
    <w:rsid w:val="00C00214"/>
    <w:rsid w:val="00C00B99"/>
    <w:rsid w:val="00C0116F"/>
    <w:rsid w:val="00C04B3E"/>
    <w:rsid w:val="00C11E0E"/>
    <w:rsid w:val="00C1766D"/>
    <w:rsid w:val="00C22376"/>
    <w:rsid w:val="00C239F4"/>
    <w:rsid w:val="00C24583"/>
    <w:rsid w:val="00C26688"/>
    <w:rsid w:val="00C36663"/>
    <w:rsid w:val="00C41FE6"/>
    <w:rsid w:val="00C458D7"/>
    <w:rsid w:val="00C52AD4"/>
    <w:rsid w:val="00C552EC"/>
    <w:rsid w:val="00C56CCE"/>
    <w:rsid w:val="00C612BC"/>
    <w:rsid w:val="00C65414"/>
    <w:rsid w:val="00C65B7A"/>
    <w:rsid w:val="00C7108B"/>
    <w:rsid w:val="00C74F75"/>
    <w:rsid w:val="00C75D6D"/>
    <w:rsid w:val="00C91825"/>
    <w:rsid w:val="00C963DA"/>
    <w:rsid w:val="00CA0474"/>
    <w:rsid w:val="00CA7FC8"/>
    <w:rsid w:val="00CB03C1"/>
    <w:rsid w:val="00CB13F6"/>
    <w:rsid w:val="00CB2DF5"/>
    <w:rsid w:val="00CC4C38"/>
    <w:rsid w:val="00CC643D"/>
    <w:rsid w:val="00CC7B48"/>
    <w:rsid w:val="00CD14BB"/>
    <w:rsid w:val="00CD3BB5"/>
    <w:rsid w:val="00CD6403"/>
    <w:rsid w:val="00CD68B7"/>
    <w:rsid w:val="00CE0D93"/>
    <w:rsid w:val="00CE12A0"/>
    <w:rsid w:val="00CE3985"/>
    <w:rsid w:val="00CE6D19"/>
    <w:rsid w:val="00CE73CF"/>
    <w:rsid w:val="00CF1195"/>
    <w:rsid w:val="00CF4AB8"/>
    <w:rsid w:val="00D02D38"/>
    <w:rsid w:val="00D05AFE"/>
    <w:rsid w:val="00D12EA7"/>
    <w:rsid w:val="00D13CB9"/>
    <w:rsid w:val="00D141C3"/>
    <w:rsid w:val="00D15D69"/>
    <w:rsid w:val="00D17C18"/>
    <w:rsid w:val="00D25B59"/>
    <w:rsid w:val="00D27F8B"/>
    <w:rsid w:val="00D3483E"/>
    <w:rsid w:val="00D36BEF"/>
    <w:rsid w:val="00D4476F"/>
    <w:rsid w:val="00D50255"/>
    <w:rsid w:val="00D510CA"/>
    <w:rsid w:val="00D54E80"/>
    <w:rsid w:val="00D72308"/>
    <w:rsid w:val="00D729C6"/>
    <w:rsid w:val="00D734CD"/>
    <w:rsid w:val="00D80437"/>
    <w:rsid w:val="00D84F9A"/>
    <w:rsid w:val="00D86A7D"/>
    <w:rsid w:val="00DA1221"/>
    <w:rsid w:val="00DB2418"/>
    <w:rsid w:val="00DC3164"/>
    <w:rsid w:val="00DC36F1"/>
    <w:rsid w:val="00DD1474"/>
    <w:rsid w:val="00DD33E4"/>
    <w:rsid w:val="00DD4997"/>
    <w:rsid w:val="00DE2260"/>
    <w:rsid w:val="00DE2A2F"/>
    <w:rsid w:val="00DF4250"/>
    <w:rsid w:val="00DF6E35"/>
    <w:rsid w:val="00E04CFF"/>
    <w:rsid w:val="00E13EEA"/>
    <w:rsid w:val="00E22A7E"/>
    <w:rsid w:val="00E2325D"/>
    <w:rsid w:val="00E24866"/>
    <w:rsid w:val="00E25D5F"/>
    <w:rsid w:val="00E42046"/>
    <w:rsid w:val="00E42901"/>
    <w:rsid w:val="00E454D0"/>
    <w:rsid w:val="00E537FE"/>
    <w:rsid w:val="00E617AF"/>
    <w:rsid w:val="00E6200F"/>
    <w:rsid w:val="00E64474"/>
    <w:rsid w:val="00E6612E"/>
    <w:rsid w:val="00E6756C"/>
    <w:rsid w:val="00E716D7"/>
    <w:rsid w:val="00E73BD6"/>
    <w:rsid w:val="00E74A3A"/>
    <w:rsid w:val="00E74F47"/>
    <w:rsid w:val="00E80BFB"/>
    <w:rsid w:val="00E94D10"/>
    <w:rsid w:val="00EA008B"/>
    <w:rsid w:val="00EA4494"/>
    <w:rsid w:val="00EA7BD0"/>
    <w:rsid w:val="00EA7F33"/>
    <w:rsid w:val="00EB1789"/>
    <w:rsid w:val="00EB194B"/>
    <w:rsid w:val="00EB1FAC"/>
    <w:rsid w:val="00EC71B1"/>
    <w:rsid w:val="00ED4EE6"/>
    <w:rsid w:val="00EE1935"/>
    <w:rsid w:val="00EE2F81"/>
    <w:rsid w:val="00EE5827"/>
    <w:rsid w:val="00EE71BC"/>
    <w:rsid w:val="00EF1980"/>
    <w:rsid w:val="00F06931"/>
    <w:rsid w:val="00F12919"/>
    <w:rsid w:val="00F15267"/>
    <w:rsid w:val="00F17858"/>
    <w:rsid w:val="00F21B28"/>
    <w:rsid w:val="00F26AA0"/>
    <w:rsid w:val="00F422D7"/>
    <w:rsid w:val="00F46BF6"/>
    <w:rsid w:val="00F47C13"/>
    <w:rsid w:val="00F50AA0"/>
    <w:rsid w:val="00F50BD6"/>
    <w:rsid w:val="00F51DC6"/>
    <w:rsid w:val="00F63FFE"/>
    <w:rsid w:val="00F649D8"/>
    <w:rsid w:val="00F72CED"/>
    <w:rsid w:val="00F75BC0"/>
    <w:rsid w:val="00F778B6"/>
    <w:rsid w:val="00F850ED"/>
    <w:rsid w:val="00F87440"/>
    <w:rsid w:val="00F90A33"/>
    <w:rsid w:val="00F91167"/>
    <w:rsid w:val="00F95F67"/>
    <w:rsid w:val="00F97FA4"/>
    <w:rsid w:val="00FA3DD2"/>
    <w:rsid w:val="00FA5183"/>
    <w:rsid w:val="00FB3982"/>
    <w:rsid w:val="00FB5B79"/>
    <w:rsid w:val="00FC0551"/>
    <w:rsid w:val="00FD1002"/>
    <w:rsid w:val="00FD2834"/>
    <w:rsid w:val="00FD3D7F"/>
    <w:rsid w:val="00FD449E"/>
    <w:rsid w:val="00FD4DC0"/>
    <w:rsid w:val="00FD69F2"/>
    <w:rsid w:val="00FD7530"/>
    <w:rsid w:val="00FF1CB1"/>
    <w:rsid w:val="00FF30D1"/>
    <w:rsid w:val="00FF41EB"/>
    <w:rsid w:val="00FF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1D92CDCE-1F5E-4601-8748-F6F176EF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150"/>
    <w:pPr>
      <w:suppressAutoHyphens/>
    </w:pPr>
    <w:rPr>
      <w:rFonts w:ascii="Tahoma" w:hAnsi="Tahoma" w:cs="Tahoma"/>
      <w:lang w:eastAsia="th-TH"/>
    </w:rPr>
  </w:style>
  <w:style w:type="paragraph" w:styleId="Heading1">
    <w:name w:val="heading 1"/>
    <w:basedOn w:val="Normal"/>
    <w:next w:val="Normal"/>
    <w:link w:val="Heading1Char"/>
    <w:qFormat/>
    <w:rsid w:val="00811150"/>
    <w:pPr>
      <w:keepNext/>
      <w:tabs>
        <w:tab w:val="num" w:pos="432"/>
      </w:tabs>
      <w:snapToGrid w:val="0"/>
      <w:spacing w:before="240" w:after="60"/>
      <w:ind w:left="432" w:hanging="432"/>
      <w:outlineLvl w:val="0"/>
    </w:pPr>
    <w:rPr>
      <w:rFonts w:ascii="Cordia New" w:eastAsia="Cordia New" w:hAnsi="Cordia New" w:cs="Cordia New"/>
      <w:b/>
      <w:bCs/>
      <w:kern w:val="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2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8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684E"/>
    <w:rPr>
      <w:rFonts w:ascii="Cordia New" w:eastAsia="Cordia New" w:hAnsi="Cordia New" w:cs="Cordia New"/>
      <w:b/>
      <w:bCs/>
      <w:kern w:val="1"/>
      <w:sz w:val="36"/>
      <w:szCs w:val="36"/>
      <w:lang w:eastAsia="th-TH"/>
    </w:rPr>
  </w:style>
  <w:style w:type="character" w:customStyle="1" w:styleId="Absatz-Standardschriftart">
    <w:name w:val="Absatz-Standardschriftart"/>
    <w:rsid w:val="00811150"/>
  </w:style>
  <w:style w:type="character" w:customStyle="1" w:styleId="2">
    <w:name w:val="แบบอักษรของย่อหน้าเริ่มต้น2"/>
    <w:rsid w:val="00811150"/>
  </w:style>
  <w:style w:type="character" w:customStyle="1" w:styleId="WW-Absatz-Standardschriftart">
    <w:name w:val="WW-Absatz-Standardschriftart"/>
    <w:rsid w:val="00811150"/>
  </w:style>
  <w:style w:type="character" w:customStyle="1" w:styleId="WW8Num1z0">
    <w:name w:val="WW8Num1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1z1">
    <w:name w:val="WW8Num1z1"/>
    <w:rsid w:val="00811150"/>
    <w:rPr>
      <w:rFonts w:ascii="Courier New" w:hAnsi="Courier New" w:cs="Courier New"/>
    </w:rPr>
  </w:style>
  <w:style w:type="character" w:customStyle="1" w:styleId="WW8Num1z2">
    <w:name w:val="WW8Num1z2"/>
    <w:rsid w:val="00811150"/>
    <w:rPr>
      <w:rFonts w:ascii="Wingdings" w:hAnsi="Wingdings"/>
    </w:rPr>
  </w:style>
  <w:style w:type="character" w:customStyle="1" w:styleId="WW8Num1z3">
    <w:name w:val="WW8Num1z3"/>
    <w:rsid w:val="00811150"/>
    <w:rPr>
      <w:rFonts w:ascii="Symbol" w:hAnsi="Symbol"/>
    </w:rPr>
  </w:style>
  <w:style w:type="character" w:customStyle="1" w:styleId="WW8Num2z0">
    <w:name w:val="WW8Num2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2z1">
    <w:name w:val="WW8Num2z1"/>
    <w:rsid w:val="00811150"/>
    <w:rPr>
      <w:rFonts w:ascii="Courier New" w:hAnsi="Courier New" w:cs="Courier New"/>
    </w:rPr>
  </w:style>
  <w:style w:type="character" w:customStyle="1" w:styleId="WW8Num2z2">
    <w:name w:val="WW8Num2z2"/>
    <w:rsid w:val="00811150"/>
    <w:rPr>
      <w:rFonts w:ascii="Wingdings" w:hAnsi="Wingdings"/>
    </w:rPr>
  </w:style>
  <w:style w:type="character" w:customStyle="1" w:styleId="WW8Num2z3">
    <w:name w:val="WW8Num2z3"/>
    <w:rsid w:val="00811150"/>
    <w:rPr>
      <w:rFonts w:ascii="Symbol" w:hAnsi="Symbol"/>
    </w:rPr>
  </w:style>
  <w:style w:type="character" w:customStyle="1" w:styleId="WW8Num3z0">
    <w:name w:val="WW8Num3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3z1">
    <w:name w:val="WW8Num3z1"/>
    <w:rsid w:val="00811150"/>
    <w:rPr>
      <w:rFonts w:ascii="Courier New" w:hAnsi="Courier New" w:cs="Courier New"/>
    </w:rPr>
  </w:style>
  <w:style w:type="character" w:customStyle="1" w:styleId="WW8Num3z2">
    <w:name w:val="WW8Num3z2"/>
    <w:rsid w:val="00811150"/>
    <w:rPr>
      <w:rFonts w:ascii="Wingdings" w:hAnsi="Wingdings"/>
    </w:rPr>
  </w:style>
  <w:style w:type="character" w:customStyle="1" w:styleId="WW8Num3z3">
    <w:name w:val="WW8Num3z3"/>
    <w:rsid w:val="00811150"/>
    <w:rPr>
      <w:rFonts w:ascii="Symbol" w:hAnsi="Symbol"/>
    </w:rPr>
  </w:style>
  <w:style w:type="character" w:customStyle="1" w:styleId="WW8Num5z0">
    <w:name w:val="WW8Num5z0"/>
    <w:rsid w:val="00811150"/>
    <w:rPr>
      <w:rFonts w:ascii="Angsana New" w:eastAsia="Cordia New" w:hAnsi="Angsana New" w:cs="Angsana New"/>
      <w:lang w:eastAsia="th-TH" w:bidi="th-TH"/>
    </w:rPr>
  </w:style>
  <w:style w:type="character" w:customStyle="1" w:styleId="WW8Num5z1">
    <w:name w:val="WW8Num5z1"/>
    <w:rsid w:val="00811150"/>
    <w:rPr>
      <w:rFonts w:ascii="Courier New" w:hAnsi="Courier New"/>
    </w:rPr>
  </w:style>
  <w:style w:type="character" w:customStyle="1" w:styleId="WW8Num5z2">
    <w:name w:val="WW8Num5z2"/>
    <w:rsid w:val="00811150"/>
    <w:rPr>
      <w:rFonts w:ascii="Wingdings" w:hAnsi="Wingdings"/>
    </w:rPr>
  </w:style>
  <w:style w:type="character" w:customStyle="1" w:styleId="WW8Num5z3">
    <w:name w:val="WW8Num5z3"/>
    <w:rsid w:val="00811150"/>
    <w:rPr>
      <w:rFonts w:ascii="Symbol" w:hAnsi="Symbol"/>
    </w:rPr>
  </w:style>
  <w:style w:type="character" w:customStyle="1" w:styleId="1">
    <w:name w:val="แบบอักษรของย่อหน้าเริ่มต้น1"/>
    <w:rsid w:val="00811150"/>
  </w:style>
  <w:style w:type="character" w:styleId="Hyperlink">
    <w:name w:val="Hyperlink"/>
    <w:basedOn w:val="1"/>
    <w:rsid w:val="00811150"/>
    <w:rPr>
      <w:strike w:val="0"/>
      <w:dstrike w:val="0"/>
      <w:color w:val="002BB8"/>
      <w:u w:val="none"/>
    </w:rPr>
  </w:style>
  <w:style w:type="character" w:customStyle="1" w:styleId="10">
    <w:name w:val="หัวเรื่อง 1 อักขระ"/>
    <w:basedOn w:val="1"/>
    <w:rsid w:val="00811150"/>
    <w:rPr>
      <w:rFonts w:ascii="Cordia New" w:eastAsia="Cordia New" w:hAnsi="Cordia New" w:cs="Cordia New"/>
      <w:b/>
      <w:bCs/>
      <w:kern w:val="1"/>
      <w:sz w:val="36"/>
      <w:szCs w:val="36"/>
    </w:rPr>
  </w:style>
  <w:style w:type="character" w:customStyle="1" w:styleId="exampleChar">
    <w:name w:val="example Char"/>
    <w:basedOn w:val="1"/>
    <w:rsid w:val="00811150"/>
    <w:rPr>
      <w:rFonts w:ascii="Courier New" w:eastAsia="Cordia New" w:hAnsi="Courier New" w:cs="Tahoma"/>
      <w:sz w:val="24"/>
      <w:szCs w:val="24"/>
    </w:rPr>
  </w:style>
  <w:style w:type="character" w:customStyle="1" w:styleId="a">
    <w:name w:val="เนื้อความ อักขระ"/>
    <w:basedOn w:val="1"/>
    <w:rsid w:val="00811150"/>
    <w:rPr>
      <w:rFonts w:eastAsia="Cordia New" w:cs="Cordia New"/>
      <w:sz w:val="24"/>
      <w:szCs w:val="32"/>
    </w:rPr>
  </w:style>
  <w:style w:type="character" w:customStyle="1" w:styleId="a0">
    <w:name w:val="ท้ายกระดาษ อักขระ"/>
    <w:basedOn w:val="2"/>
    <w:rsid w:val="00811150"/>
    <w:rPr>
      <w:rFonts w:ascii="Tahoma" w:hAnsi="Tahoma" w:cs="Tahoma"/>
    </w:rPr>
  </w:style>
  <w:style w:type="paragraph" w:customStyle="1" w:styleId="Heading">
    <w:name w:val="Heading"/>
    <w:basedOn w:val="Normal"/>
    <w:next w:val="BodyText"/>
    <w:rsid w:val="00811150"/>
    <w:pPr>
      <w:keepNext/>
      <w:spacing w:before="240" w:after="120"/>
    </w:pPr>
    <w:rPr>
      <w:rFonts w:ascii="Liberation Sans" w:eastAsia="DejaVu Sans" w:hAnsi="Liberation Sans" w:cs="Kinnari"/>
      <w:sz w:val="28"/>
      <w:szCs w:val="37"/>
    </w:rPr>
  </w:style>
  <w:style w:type="paragraph" w:styleId="BodyText">
    <w:name w:val="Body Text"/>
    <w:basedOn w:val="Normal"/>
    <w:link w:val="BodyTextChar"/>
    <w:rsid w:val="00811150"/>
    <w:pPr>
      <w:snapToGrid w:val="0"/>
      <w:spacing w:after="120"/>
      <w:jc w:val="both"/>
    </w:pPr>
    <w:rPr>
      <w:rFonts w:ascii="Times New Roman" w:eastAsia="Cordia New" w:hAnsi="Times New Roman" w:cs="Cordia New"/>
      <w:sz w:val="24"/>
      <w:szCs w:val="32"/>
    </w:rPr>
  </w:style>
  <w:style w:type="character" w:customStyle="1" w:styleId="BodyTextChar">
    <w:name w:val="Body Text Char"/>
    <w:basedOn w:val="DefaultParagraphFont"/>
    <w:link w:val="BodyText"/>
    <w:rsid w:val="00B9684E"/>
    <w:rPr>
      <w:rFonts w:eastAsia="Cordia New" w:cs="Cordia New"/>
      <w:sz w:val="24"/>
      <w:szCs w:val="32"/>
      <w:lang w:eastAsia="th-TH"/>
    </w:rPr>
  </w:style>
  <w:style w:type="paragraph" w:styleId="List">
    <w:name w:val="List"/>
    <w:basedOn w:val="BodyText"/>
    <w:rsid w:val="00811150"/>
    <w:rPr>
      <w:rFonts w:cs="Kinnari"/>
    </w:rPr>
  </w:style>
  <w:style w:type="paragraph" w:customStyle="1" w:styleId="Caption1">
    <w:name w:val="Caption1"/>
    <w:basedOn w:val="Normal"/>
    <w:rsid w:val="00811150"/>
    <w:pPr>
      <w:suppressLineNumbers/>
      <w:spacing w:before="120" w:after="120"/>
    </w:pPr>
    <w:rPr>
      <w:rFonts w:cs="Kinnari"/>
      <w:i/>
      <w:iCs/>
      <w:sz w:val="24"/>
      <w:szCs w:val="32"/>
    </w:rPr>
  </w:style>
  <w:style w:type="paragraph" w:customStyle="1" w:styleId="Index">
    <w:name w:val="Index"/>
    <w:basedOn w:val="Normal"/>
    <w:rsid w:val="00811150"/>
    <w:pPr>
      <w:suppressLineNumbers/>
    </w:pPr>
    <w:rPr>
      <w:rFonts w:cs="Kinnari"/>
    </w:rPr>
  </w:style>
  <w:style w:type="paragraph" w:styleId="Header">
    <w:name w:val="header"/>
    <w:basedOn w:val="Normal"/>
    <w:link w:val="HeaderChar"/>
    <w:rsid w:val="00811150"/>
  </w:style>
  <w:style w:type="character" w:customStyle="1" w:styleId="HeaderChar">
    <w:name w:val="Header Char"/>
    <w:basedOn w:val="DefaultParagraphFont"/>
    <w:link w:val="Header"/>
    <w:rsid w:val="000845B4"/>
    <w:rPr>
      <w:rFonts w:ascii="Tahoma" w:hAnsi="Tahoma" w:cs="Tahoma"/>
      <w:lang w:eastAsia="th-TH"/>
    </w:rPr>
  </w:style>
  <w:style w:type="paragraph" w:styleId="Footer">
    <w:name w:val="footer"/>
    <w:basedOn w:val="Normal"/>
    <w:link w:val="FooterChar"/>
    <w:rsid w:val="00811150"/>
  </w:style>
  <w:style w:type="character" w:customStyle="1" w:styleId="FooterChar">
    <w:name w:val="Footer Char"/>
    <w:basedOn w:val="DefaultParagraphFont"/>
    <w:link w:val="Footer"/>
    <w:rsid w:val="00B9684E"/>
    <w:rPr>
      <w:rFonts w:ascii="Tahoma" w:hAnsi="Tahoma" w:cs="Tahoma"/>
      <w:lang w:eastAsia="th-TH"/>
    </w:rPr>
  </w:style>
  <w:style w:type="paragraph" w:styleId="BalloonText">
    <w:name w:val="Balloon Text"/>
    <w:basedOn w:val="Normal"/>
    <w:link w:val="BalloonTextChar"/>
    <w:rsid w:val="00811150"/>
    <w:rPr>
      <w:rFonts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rsid w:val="00B9684E"/>
    <w:rPr>
      <w:rFonts w:ascii="Tahoma" w:hAnsi="Tahoma" w:cs="Angsana New"/>
      <w:sz w:val="16"/>
      <w:szCs w:val="18"/>
      <w:lang w:eastAsia="th-TH"/>
    </w:rPr>
  </w:style>
  <w:style w:type="paragraph" w:styleId="NormalWeb">
    <w:name w:val="Normal (Web)"/>
    <w:basedOn w:val="Normal"/>
    <w:rsid w:val="00811150"/>
    <w:pPr>
      <w:spacing w:before="96" w:after="120" w:line="360" w:lineRule="atLeast"/>
      <w:ind w:firstLine="720"/>
    </w:pPr>
    <w:rPr>
      <w:rFonts w:ascii="Angsana New" w:hAnsi="Angsana New" w:cs="Angsana New"/>
      <w:sz w:val="28"/>
      <w:szCs w:val="28"/>
    </w:rPr>
  </w:style>
  <w:style w:type="paragraph" w:customStyle="1" w:styleId="example">
    <w:name w:val="example"/>
    <w:basedOn w:val="Normal"/>
    <w:rsid w:val="00811150"/>
    <w:pPr>
      <w:snapToGrid w:val="0"/>
    </w:pPr>
    <w:rPr>
      <w:rFonts w:ascii="Courier New" w:eastAsia="Cordia New" w:hAnsi="Courier New"/>
      <w:sz w:val="24"/>
      <w:szCs w:val="24"/>
    </w:rPr>
  </w:style>
  <w:style w:type="paragraph" w:customStyle="1" w:styleId="Table">
    <w:name w:val="Table"/>
    <w:basedOn w:val="BodyText"/>
    <w:rsid w:val="00811150"/>
    <w:pPr>
      <w:spacing w:after="0"/>
    </w:pPr>
  </w:style>
  <w:style w:type="paragraph" w:customStyle="1" w:styleId="TableContents">
    <w:name w:val="Table Contents"/>
    <w:basedOn w:val="Normal"/>
    <w:rsid w:val="00811150"/>
    <w:pPr>
      <w:suppressLineNumbers/>
    </w:pPr>
  </w:style>
  <w:style w:type="paragraph" w:customStyle="1" w:styleId="TableHeading">
    <w:name w:val="Table Heading"/>
    <w:basedOn w:val="TableContents"/>
    <w:rsid w:val="00811150"/>
    <w:pPr>
      <w:jc w:val="center"/>
    </w:pPr>
    <w:rPr>
      <w:b/>
      <w:bCs/>
    </w:rPr>
  </w:style>
  <w:style w:type="table" w:styleId="TableGrid">
    <w:name w:val="Table Grid"/>
    <w:basedOn w:val="TableNormal"/>
    <w:rsid w:val="00816B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D72B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1766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84E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th-TH"/>
    </w:rPr>
  </w:style>
  <w:style w:type="paragraph" w:styleId="ListParagraph">
    <w:name w:val="List Paragraph"/>
    <w:basedOn w:val="Normal"/>
    <w:uiPriority w:val="34"/>
    <w:qFormat/>
    <w:rsid w:val="00B9684E"/>
    <w:pPr>
      <w:ind w:left="720"/>
      <w:contextualSpacing/>
    </w:pPr>
    <w:rPr>
      <w:rFonts w:cs="Angsana New"/>
      <w:szCs w:val="25"/>
    </w:rPr>
  </w:style>
  <w:style w:type="paragraph" w:customStyle="1" w:styleId="Standard">
    <w:name w:val="Standard"/>
    <w:rsid w:val="00B9684E"/>
    <w:pPr>
      <w:widowControl w:val="0"/>
      <w:suppressAutoHyphens/>
      <w:autoSpaceDN w:val="0"/>
      <w:textAlignment w:val="baseline"/>
    </w:pPr>
    <w:rPr>
      <w:rFonts w:eastAsia="WenQuanYi Micro Hei" w:cs="Lohit Hindi"/>
      <w:kern w:val="3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370119"/>
    <w:rPr>
      <w:rFonts w:ascii="Calibri" w:eastAsiaTheme="minorHAnsi" w:hAnsi="Calibri" w:cs="Cordia New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เส้นตาราง9"/>
    <w:basedOn w:val="TableNormal"/>
    <w:next w:val="TableGrid"/>
    <w:rsid w:val="0037011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62243"/>
    <w:rPr>
      <w:rFonts w:asciiTheme="majorHAnsi" w:eastAsiaTheme="majorEastAsia" w:hAnsiTheme="majorHAnsi" w:cstheme="majorBidi"/>
      <w:color w:val="365F91" w:themeColor="accent1" w:themeShade="BF"/>
      <w:sz w:val="26"/>
      <w:szCs w:val="33"/>
      <w:lang w:eastAsia="th-TH"/>
    </w:rPr>
  </w:style>
  <w:style w:type="table" w:customStyle="1" w:styleId="7">
    <w:name w:val="เส้นตาราง7"/>
    <w:basedOn w:val="TableNormal"/>
    <w:next w:val="TableGrid"/>
    <w:rsid w:val="006622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62243"/>
    <w:rPr>
      <w:rFonts w:asciiTheme="minorHAnsi" w:eastAsiaTheme="minorHAnsi" w:hAnsiTheme="minorHAnsi" w:cstheme="minorBidi"/>
      <w:sz w:val="22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6622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2243"/>
    <w:rPr>
      <w:rFonts w:cs="Angsana New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2243"/>
    <w:rPr>
      <w:rFonts w:ascii="Tahoma" w:hAnsi="Tahoma" w:cs="Angsana New"/>
      <w:szCs w:val="25"/>
      <w:lang w:eastAsia="th-T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22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2243"/>
    <w:rPr>
      <w:rFonts w:ascii="Tahoma" w:hAnsi="Tahoma" w:cs="Angsana New"/>
      <w:b/>
      <w:bCs/>
      <w:szCs w:val="25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8BD585-E096-466C-9C20-E6661C341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ลูกเต๋า (dice)</vt:lpstr>
      <vt:lpstr>ลูกเต๋า (dice)</vt:lpstr>
    </vt:vector>
  </TitlesOfParts>
  <Company>cs</Company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ลูกเต๋า (dice)</dc:title>
  <dc:creator>user</dc:creator>
  <cp:lastModifiedBy>Windows User</cp:lastModifiedBy>
  <cp:revision>4</cp:revision>
  <cp:lastPrinted>2017-04-17T14:50:00Z</cp:lastPrinted>
  <dcterms:created xsi:type="dcterms:W3CDTF">2019-02-17T12:50:00Z</dcterms:created>
  <dcterms:modified xsi:type="dcterms:W3CDTF">2019-02-17T15:29:00Z</dcterms:modified>
</cp:coreProperties>
</file>