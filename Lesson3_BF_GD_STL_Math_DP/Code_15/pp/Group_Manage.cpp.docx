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3E69AD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1A28B3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C04B3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C04B3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จัดแบ่งกลุ่ม </w:t>
            </w:r>
            <w:r w:rsidR="003D367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r w:rsidR="00C04B3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Group_Manage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C04B3E" w:rsidRPr="00A6137B" w:rsidRDefault="00C04B3E" w:rsidP="00365FF6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คุณเป็นทำหน้าที่เป็นผู้ช่วยครูท่านหนึ่ง ได้รับมอบหมายงานมาให้แบ่งกลุ่มนักเรียน </w:t>
      </w:r>
      <w:r>
        <w:rPr>
          <w:rFonts w:ascii="TH SarabunPSK" w:hAnsi="TH SarabunPSK" w:cs="TH SarabunPSK"/>
          <w:sz w:val="36"/>
          <w:szCs w:val="36"/>
        </w:rPr>
        <w:t xml:space="preserve">N </w:t>
      </w:r>
      <w:r>
        <w:rPr>
          <w:rFonts w:ascii="TH SarabunPSK" w:hAnsi="TH SarabunPSK" w:cs="TH SarabunPSK" w:hint="cs"/>
          <w:sz w:val="36"/>
          <w:szCs w:val="36"/>
          <w:cs/>
        </w:rPr>
        <w:t>คนในห้อง โดยแต่ละคนมีความรอบคอบไม่เท่ากัน และเนื่องจากเด็กในห้องนี้ เป็นคนขยัน แต่ก็ขี้อิจฉาเป็นอย่างมาก เนื่องจากห้องเรียน ห้องนี้มักส่งงานเรียงตามเลขที่ จึงทำให้คนที่มีเลขที่มากกว่านั้นไม่ชอบ</w:t>
      </w:r>
      <w:r w:rsidR="00A6137B">
        <w:rPr>
          <w:rFonts w:ascii="TH SarabunPSK" w:hAnsi="TH SarabunPSK" w:cs="TH SarabunPSK" w:hint="cs"/>
          <w:sz w:val="36"/>
          <w:szCs w:val="36"/>
          <w:cs/>
        </w:rPr>
        <w:t>ขี้หน้าคนที่มีเลขที่น้อยกว่า ที่</w:t>
      </w:r>
      <w:r>
        <w:rPr>
          <w:rFonts w:ascii="TH SarabunPSK" w:hAnsi="TH SarabunPSK" w:cs="TH SarabunPSK" w:hint="cs"/>
          <w:sz w:val="36"/>
          <w:szCs w:val="36"/>
          <w:cs/>
        </w:rPr>
        <w:t>มีความรอบคอบมากกว่า เพราะครูจะเอางานของพวกเขาไปเปรียบเทียบกับคนที่ส่งมาก่อนแล้ว ทำให้คะแนนหายนั่นเอง คุณที่</w:t>
      </w:r>
      <w:r w:rsidR="00A6137B">
        <w:rPr>
          <w:rFonts w:ascii="TH SarabunPSK" w:hAnsi="TH SarabunPSK" w:cs="TH SarabunPSK" w:hint="cs"/>
          <w:sz w:val="36"/>
          <w:szCs w:val="36"/>
          <w:cs/>
        </w:rPr>
        <w:t>เป็นผู้รับผิดชอบในการแบ่งกลุ่มนักเรียน ไม่ต้องการให้นักเรียนในกลุ่มนั้นมีความขัดแย้งภายใน จึงได้พยายามจัดกลุ่มโดยไม่ให้เด็ที่ไม่ชอบหน้ากัน อยู่คนละกลุ่มกัน และคุณก็ ขก ดูแลมากด้วย จึงพยายามแบ่งกลุ่มนักเรียนให้น้อยที่สุดเท่าที่จะเป็นไปได้</w:t>
      </w:r>
      <w:r w:rsidR="00A6137B">
        <w:rPr>
          <w:rFonts w:ascii="TH SarabunPSK" w:hAnsi="TH SarabunPSK" w:cs="TH SarabunPSK"/>
          <w:sz w:val="36"/>
          <w:szCs w:val="36"/>
        </w:rPr>
        <w:t xml:space="preserve"> </w:t>
      </w:r>
      <w:r w:rsidR="00A6137B">
        <w:rPr>
          <w:rFonts w:ascii="TH SarabunPSK" w:hAnsi="TH SarabunPSK" w:cs="TH SarabunPSK" w:hint="cs"/>
          <w:sz w:val="36"/>
          <w:szCs w:val="36"/>
          <w:cs/>
        </w:rPr>
        <w:t>สังเกตว่าหากความรอบคอบเท่ากันจะยังไม่เกียจหน้ากันอยู่</w:t>
      </w:r>
    </w:p>
    <w:p w:rsidR="003E69AD" w:rsidRPr="002B416D" w:rsidRDefault="003E69AD" w:rsidP="00365FF6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B416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งานของคุณ</w:t>
      </w:r>
    </w:p>
    <w:p w:rsidR="00AF32DE" w:rsidRPr="002021F7" w:rsidRDefault="003E69AD" w:rsidP="003E69AD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A6137B">
        <w:rPr>
          <w:rFonts w:ascii="TH SarabunPSK" w:hAnsi="TH SarabunPSK" w:cs="TH SarabunPSK" w:hint="cs"/>
          <w:sz w:val="36"/>
          <w:szCs w:val="36"/>
          <w:cs/>
        </w:rPr>
        <w:t>จำนวนนักเรียนที่มากที่สุดที่สามารถแบ่งกลุ่มได้ โดยทุกกลุ่มไม่จำเป็นต้องมีจำนวนนักเรียนเท่ากัน กลุ่มนึงอาจมี 20 อีกกลุ่มอาจมีแค่ 5 ก็ได้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ข้อมูลนำเข้า</w:t>
      </w:r>
    </w:p>
    <w:p w:rsidR="003E69AD" w:rsidRPr="003E2CD7" w:rsidRDefault="003A2719" w:rsidP="001F76AC">
      <w:pPr>
        <w:ind w:firstLine="720"/>
        <w:rPr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บรรทัดแรก</w:t>
      </w:r>
      <w:r w:rsidR="003E69AD">
        <w:rPr>
          <w:rFonts w:ascii="TH SarabunPSK" w:hAnsi="TH SarabunPSK" w:cs="TH SarabunPSK" w:hint="cs"/>
          <w:sz w:val="36"/>
          <w:szCs w:val="36"/>
          <w:cs/>
        </w:rPr>
        <w:t xml:space="preserve"> รับจำนวนเต็มบวก </w:t>
      </w:r>
      <w:r w:rsidR="003E2CD7">
        <w:rPr>
          <w:rFonts w:ascii="TH SarabunPSK" w:hAnsi="TH SarabunPSK" w:cs="TH SarabunPSK"/>
          <w:sz w:val="36"/>
          <w:szCs w:val="36"/>
        </w:rPr>
        <w:t xml:space="preserve">Q </w:t>
      </w:r>
      <w:r w:rsidR="00AF32DE">
        <w:rPr>
          <w:rFonts w:ascii="TH SarabunPSK" w:hAnsi="TH SarabunPSK" w:cs="TH SarabunPSK"/>
          <w:sz w:val="36"/>
          <w:szCs w:val="36"/>
        </w:rPr>
        <w:t>(</w:t>
      </w:r>
      <w:r w:rsidR="00234E4B">
        <w:rPr>
          <w:rFonts w:ascii="TH SarabunPSK" w:hAnsi="TH SarabunPSK" w:cs="TH SarabunPSK"/>
          <w:sz w:val="36"/>
          <w:szCs w:val="36"/>
        </w:rPr>
        <w:t xml:space="preserve">1 &lt;= </w:t>
      </w:r>
      <w:r w:rsidR="008A4054">
        <w:rPr>
          <w:rFonts w:ascii="TH SarabunPSK" w:hAnsi="TH SarabunPSK" w:cs="TH SarabunPSK"/>
          <w:sz w:val="36"/>
          <w:szCs w:val="36"/>
        </w:rPr>
        <w:t>Q</w:t>
      </w:r>
      <w:r w:rsidR="006E3FB7">
        <w:rPr>
          <w:rFonts w:ascii="TH SarabunPSK" w:hAnsi="TH SarabunPSK" w:cs="TH SarabunPSK"/>
          <w:sz w:val="36"/>
          <w:szCs w:val="36"/>
        </w:rPr>
        <w:t xml:space="preserve"> &lt;= </w:t>
      </w:r>
      <w:r w:rsidR="003E2CD7">
        <w:rPr>
          <w:rFonts w:ascii="TH SarabunPSK" w:hAnsi="TH SarabunPSK" w:cs="TH SarabunPSK"/>
          <w:sz w:val="36"/>
          <w:szCs w:val="36"/>
        </w:rPr>
        <w:t>20</w:t>
      </w:r>
      <w:r w:rsidR="006E3FB7">
        <w:rPr>
          <w:rFonts w:ascii="TH SarabunPSK" w:hAnsi="TH SarabunPSK" w:cs="TH SarabunPSK"/>
          <w:sz w:val="36"/>
          <w:szCs w:val="36"/>
        </w:rPr>
        <w:t>)</w:t>
      </w:r>
      <w:r w:rsidR="003E2CD7">
        <w:rPr>
          <w:rFonts w:ascii="TH SarabunPSK" w:hAnsi="TH SarabunPSK" w:cs="TH SarabunPSK"/>
          <w:sz w:val="36"/>
          <w:szCs w:val="36"/>
        </w:rPr>
        <w:t xml:space="preserve"> </w:t>
      </w:r>
      <w:r w:rsidR="003E2CD7">
        <w:rPr>
          <w:rFonts w:ascii="TH SarabunPSK" w:hAnsi="TH SarabunPSK" w:cs="TH SarabunPSK" w:hint="cs"/>
          <w:sz w:val="36"/>
          <w:szCs w:val="36"/>
          <w:cs/>
        </w:rPr>
        <w:t>แทนจำนวนชุดคำถาม</w:t>
      </w:r>
    </w:p>
    <w:p w:rsidR="00FA3DD2" w:rsidRDefault="003E2CD7" w:rsidP="008A4054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แต่ละชุดคำถาม </w:t>
      </w:r>
    </w:p>
    <w:p w:rsidR="008A4054" w:rsidRPr="00FA3DD2" w:rsidRDefault="00FA3DD2" w:rsidP="00FA3DD2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บรรทัดแรกรับจำนวนเต็มบวก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 xml:space="preserve">N (N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10</w:t>
      </w:r>
      <w:r>
        <w:rPr>
          <w:rFonts w:ascii="TH SarabunPSK" w:hAnsi="TH SarabunPSK" w:cs="TH SarabunPSK"/>
          <w:sz w:val="36"/>
          <w:szCs w:val="36"/>
        </w:rPr>
        <w:t xml:space="preserve">0,000) </w:t>
      </w:r>
      <w:r>
        <w:rPr>
          <w:rFonts w:ascii="TH SarabunPSK" w:hAnsi="TH SarabunPSK" w:cs="TH SarabunPSK" w:hint="cs"/>
          <w:sz w:val="36"/>
          <w:szCs w:val="36"/>
          <w:cs/>
        </w:rPr>
        <w:t>แทนจำนวน</w:t>
      </w:r>
      <w:r w:rsidR="00A6137B">
        <w:rPr>
          <w:rFonts w:ascii="TH SarabunPSK" w:hAnsi="TH SarabunPSK" w:cs="TH SarabunPSK" w:hint="cs"/>
          <w:sz w:val="36"/>
          <w:szCs w:val="36"/>
          <w:cs/>
        </w:rPr>
        <w:t>นักเรียน</w:t>
      </w:r>
    </w:p>
    <w:p w:rsidR="00866391" w:rsidRPr="00A6137B" w:rsidRDefault="00FA3DD2" w:rsidP="008824D1">
      <w:pPr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อีก </w:t>
      </w:r>
      <w:r w:rsidR="008824D1">
        <w:rPr>
          <w:rFonts w:ascii="TH SarabunPSK" w:hAnsi="TH SarabunPSK" w:cs="TH SarabunPSK"/>
          <w:sz w:val="36"/>
          <w:szCs w:val="36"/>
        </w:rPr>
        <w:t>N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บรรทัด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ต่อมา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>a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824D1">
        <w:rPr>
          <w:rFonts w:ascii="TH SarabunPSK" w:hAnsi="TH SarabunPSK" w:cs="TH SarabunPSK"/>
          <w:sz w:val="36"/>
          <w:szCs w:val="36"/>
        </w:rPr>
        <w:t xml:space="preserve">(a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</w:t>
      </w:r>
      <w:r w:rsidR="005C6BA8">
        <w:rPr>
          <w:rFonts w:ascii="TH SarabunPSK" w:hAnsi="TH SarabunPSK" w:cs="TH SarabunPSK"/>
          <w:sz w:val="36"/>
          <w:szCs w:val="36"/>
        </w:rPr>
        <w:t>,</w:t>
      </w:r>
      <w:r w:rsidR="005C6BA8">
        <w:rPr>
          <w:rFonts w:ascii="TH SarabunPSK" w:hAnsi="TH SarabunPSK" w:cs="TH SarabunPSK" w:hint="cs"/>
          <w:sz w:val="36"/>
          <w:szCs w:val="36"/>
          <w:cs/>
        </w:rPr>
        <w:t>000</w:t>
      </w:r>
      <w:r w:rsidR="008824D1">
        <w:rPr>
          <w:rFonts w:ascii="TH SarabunPSK" w:hAnsi="TH SarabunPSK" w:cs="TH SarabunPSK"/>
          <w:sz w:val="36"/>
          <w:szCs w:val="36"/>
        </w:rPr>
        <w:t xml:space="preserve">,000,000) </w:t>
      </w:r>
      <w:r w:rsidR="008824D1">
        <w:rPr>
          <w:rFonts w:ascii="TH SarabunPSK" w:hAnsi="TH SarabunPSK" w:cs="TH SarabunPSK" w:hint="cs"/>
          <w:sz w:val="36"/>
          <w:szCs w:val="36"/>
          <w:cs/>
        </w:rPr>
        <w:t>แทน</w:t>
      </w:r>
      <w:r w:rsidR="00A6137B">
        <w:rPr>
          <w:rFonts w:ascii="TH SarabunPSK" w:hAnsi="TH SarabunPSK" w:cs="TH SarabunPSK" w:hint="cs"/>
          <w:sz w:val="36"/>
          <w:szCs w:val="36"/>
          <w:cs/>
        </w:rPr>
        <w:t xml:space="preserve">ความฉลาดของนักเรียนโดย </w:t>
      </w:r>
      <w:r w:rsidR="00A6137B">
        <w:rPr>
          <w:rFonts w:ascii="TH SarabunPSK" w:hAnsi="TH SarabunPSK" w:cs="TH SarabunPSK"/>
          <w:sz w:val="36"/>
          <w:szCs w:val="36"/>
        </w:rPr>
        <w:t xml:space="preserve">a </w:t>
      </w:r>
      <w:r w:rsidR="00A6137B">
        <w:rPr>
          <w:rFonts w:ascii="TH SarabunPSK" w:hAnsi="TH SarabunPSK" w:cs="TH SarabunPSK" w:hint="cs"/>
          <w:sz w:val="36"/>
          <w:szCs w:val="36"/>
          <w:cs/>
        </w:rPr>
        <w:t xml:space="preserve">ในบรรทัดที่ </w:t>
      </w:r>
      <w:r w:rsidR="00A6137B">
        <w:rPr>
          <w:rFonts w:ascii="TH SarabunPSK" w:hAnsi="TH SarabunPSK" w:cs="TH SarabunPSK"/>
          <w:sz w:val="36"/>
          <w:szCs w:val="36"/>
        </w:rPr>
        <w:t xml:space="preserve">i+1 (1 &lt;= i &lt;= N) </w:t>
      </w:r>
      <w:r w:rsidR="00A6137B">
        <w:rPr>
          <w:rFonts w:ascii="TH SarabunPSK" w:hAnsi="TH SarabunPSK" w:cs="TH SarabunPSK" w:hint="cs"/>
          <w:sz w:val="36"/>
          <w:szCs w:val="36"/>
          <w:cs/>
        </w:rPr>
        <w:t xml:space="preserve">จะแทนความรอบคอบของนักเรียนคนที่ </w:t>
      </w:r>
      <w:r w:rsidR="00A6137B">
        <w:rPr>
          <w:rFonts w:ascii="TH SarabunPSK" w:hAnsi="TH SarabunPSK" w:cs="TH SarabunPSK"/>
          <w:sz w:val="36"/>
          <w:szCs w:val="36"/>
        </w:rPr>
        <w:t xml:space="preserve">i 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ข้อมูลส่งออก</w:t>
      </w:r>
    </w:p>
    <w:p w:rsidR="00AD04CA" w:rsidRPr="00FA3DD2" w:rsidRDefault="00AE78AC" w:rsidP="00AD04CA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Q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บรรทัดที่ </w:t>
      </w:r>
      <w:r w:rsidR="00FA3DD2">
        <w:rPr>
          <w:rFonts w:ascii="TH SarabunPSK" w:hAnsi="TH SarabunPSK" w:cs="TH SarabunPSK"/>
          <w:sz w:val="36"/>
          <w:szCs w:val="36"/>
        </w:rPr>
        <w:t xml:space="preserve">i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แทนคำตอบจากคำถามที่ </w:t>
      </w:r>
      <w:r w:rsidR="00A6137B">
        <w:rPr>
          <w:rFonts w:ascii="TH SarabunPSK" w:hAnsi="TH SarabunPSK" w:cs="TH SarabunPSK"/>
          <w:sz w:val="36"/>
          <w:szCs w:val="36"/>
        </w:rPr>
        <w:t>i</w:t>
      </w:r>
    </w:p>
    <w:p w:rsidR="003E69AD" w:rsidRPr="00B0754F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0754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A62601" w:rsidTr="001A28B3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ข้อมูลส่งออก</w:t>
            </w:r>
          </w:p>
        </w:tc>
      </w:tr>
      <w:tr w:rsidR="00AE78AC" w:rsidRPr="00F17ED6" w:rsidTr="001A28B3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24D1" w:rsidRDefault="008824D1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  <w:p w:rsidR="005C6BA8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9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16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6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lastRenderedPageBreak/>
              <w:t>14</w:t>
            </w:r>
          </w:p>
          <w:p w:rsidR="00A6137B" w:rsidRDefault="00A6137B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11</w:t>
            </w:r>
          </w:p>
          <w:p w:rsidR="00A6137B" w:rsidRPr="00F17ED6" w:rsidRDefault="00A6137B" w:rsidP="0086639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7FC8" w:rsidRPr="00F17ED6" w:rsidRDefault="003B254F" w:rsidP="00AE78AC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lastRenderedPageBreak/>
              <w:t>3</w:t>
            </w:r>
            <w:bookmarkStart w:id="0" w:name="_GoBack"/>
            <w:bookmarkEnd w:id="0"/>
          </w:p>
        </w:tc>
      </w:tr>
    </w:tbl>
    <w:p w:rsidR="003752C5" w:rsidRPr="003E69AD" w:rsidRDefault="003E69AD" w:rsidP="003E69A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A62601">
        <w:rPr>
          <w:rFonts w:ascii="TH SarabunPSK" w:hAnsi="TH SarabunPSK" w:cs="TH SarabunPSK"/>
          <w:sz w:val="36"/>
          <w:szCs w:val="36"/>
          <w:cs/>
        </w:rPr>
        <w:lastRenderedPageBreak/>
        <w:t>++++++++++++++++++++</w:t>
      </w:r>
    </w:p>
    <w:sectPr w:rsidR="003752C5" w:rsidRPr="003E69AD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296" w:rsidRDefault="002E2296">
      <w:r>
        <w:separator/>
      </w:r>
    </w:p>
  </w:endnote>
  <w:endnote w:type="continuationSeparator" w:id="0">
    <w:p w:rsidR="002E2296" w:rsidRDefault="002E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B3" w:rsidRPr="00F649D8" w:rsidRDefault="001A28B3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Rush TOI 2018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3B254F">
      <w:rPr>
        <w:rFonts w:ascii="TH SarabunPSK" w:hAnsi="TH SarabunPSK" w:cs="TH SarabunPSK"/>
        <w:b/>
        <w:bCs/>
        <w:noProof/>
        <w:sz w:val="40"/>
        <w:szCs w:val="40"/>
      </w:rPr>
      <w:t>2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3B254F">
      <w:rPr>
        <w:rFonts w:ascii="TH SarabunPSK" w:hAnsi="TH SarabunPSK" w:cs="TH SarabunPSK"/>
        <w:b/>
        <w:bCs/>
        <w:noProof/>
        <w:sz w:val="40"/>
        <w:szCs w:val="40"/>
      </w:rPr>
      <w:t>2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296" w:rsidRDefault="002E2296">
      <w:r>
        <w:separator/>
      </w:r>
    </w:p>
  </w:footnote>
  <w:footnote w:type="continuationSeparator" w:id="0">
    <w:p w:rsidR="002E2296" w:rsidRDefault="002E2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46574"/>
    <w:multiLevelType w:val="hybridMultilevel"/>
    <w:tmpl w:val="016A8B2E"/>
    <w:lvl w:ilvl="0" w:tplc="1546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3"/>
  </w:num>
  <w:num w:numId="6">
    <w:abstractNumId w:val="7"/>
  </w:num>
  <w:num w:numId="7">
    <w:abstractNumId w:val="25"/>
  </w:num>
  <w:num w:numId="8">
    <w:abstractNumId w:val="43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1"/>
  </w:num>
  <w:num w:numId="23">
    <w:abstractNumId w:val="44"/>
  </w:num>
  <w:num w:numId="24">
    <w:abstractNumId w:val="42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04B51"/>
    <w:rsid w:val="0001085F"/>
    <w:rsid w:val="00022B31"/>
    <w:rsid w:val="00025228"/>
    <w:rsid w:val="00026FF4"/>
    <w:rsid w:val="00041A77"/>
    <w:rsid w:val="00047F74"/>
    <w:rsid w:val="00057350"/>
    <w:rsid w:val="00057531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25C"/>
    <w:rsid w:val="000B3B29"/>
    <w:rsid w:val="000B3FD4"/>
    <w:rsid w:val="000B4797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101457"/>
    <w:rsid w:val="00103343"/>
    <w:rsid w:val="001040DC"/>
    <w:rsid w:val="00104671"/>
    <w:rsid w:val="001068A6"/>
    <w:rsid w:val="00107885"/>
    <w:rsid w:val="001231A4"/>
    <w:rsid w:val="001467C6"/>
    <w:rsid w:val="001470F9"/>
    <w:rsid w:val="0015260D"/>
    <w:rsid w:val="001649BF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28B3"/>
    <w:rsid w:val="001A6800"/>
    <w:rsid w:val="001A7996"/>
    <w:rsid w:val="001B20BF"/>
    <w:rsid w:val="001B4FBE"/>
    <w:rsid w:val="001C0B15"/>
    <w:rsid w:val="001C3D94"/>
    <w:rsid w:val="001C411E"/>
    <w:rsid w:val="001E3372"/>
    <w:rsid w:val="001F76AC"/>
    <w:rsid w:val="002000E3"/>
    <w:rsid w:val="00201237"/>
    <w:rsid w:val="002021F7"/>
    <w:rsid w:val="00210FC3"/>
    <w:rsid w:val="00214984"/>
    <w:rsid w:val="00216099"/>
    <w:rsid w:val="0022092C"/>
    <w:rsid w:val="002214A4"/>
    <w:rsid w:val="00224E78"/>
    <w:rsid w:val="00230596"/>
    <w:rsid w:val="00231DA4"/>
    <w:rsid w:val="00234E4B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B4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23DB"/>
    <w:rsid w:val="002943BE"/>
    <w:rsid w:val="002A07AD"/>
    <w:rsid w:val="002A3949"/>
    <w:rsid w:val="002A6E46"/>
    <w:rsid w:val="002B00EB"/>
    <w:rsid w:val="002B3A7A"/>
    <w:rsid w:val="002C0B6F"/>
    <w:rsid w:val="002C4F11"/>
    <w:rsid w:val="002C6041"/>
    <w:rsid w:val="002D3BB1"/>
    <w:rsid w:val="002D7A88"/>
    <w:rsid w:val="002E2296"/>
    <w:rsid w:val="002E5452"/>
    <w:rsid w:val="002E6D67"/>
    <w:rsid w:val="002E707C"/>
    <w:rsid w:val="002F0ED8"/>
    <w:rsid w:val="002F172E"/>
    <w:rsid w:val="002F2661"/>
    <w:rsid w:val="002F402F"/>
    <w:rsid w:val="002F41C1"/>
    <w:rsid w:val="002F6D56"/>
    <w:rsid w:val="002F6E63"/>
    <w:rsid w:val="003054A7"/>
    <w:rsid w:val="00310584"/>
    <w:rsid w:val="003169DC"/>
    <w:rsid w:val="0031769A"/>
    <w:rsid w:val="003242E7"/>
    <w:rsid w:val="003256AF"/>
    <w:rsid w:val="00325B1F"/>
    <w:rsid w:val="00326E30"/>
    <w:rsid w:val="00327E1E"/>
    <w:rsid w:val="00331950"/>
    <w:rsid w:val="00340B83"/>
    <w:rsid w:val="00344923"/>
    <w:rsid w:val="0034793E"/>
    <w:rsid w:val="00357630"/>
    <w:rsid w:val="0036314A"/>
    <w:rsid w:val="0036524C"/>
    <w:rsid w:val="00365FF6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719"/>
    <w:rsid w:val="003A2DBB"/>
    <w:rsid w:val="003A6F4F"/>
    <w:rsid w:val="003B254F"/>
    <w:rsid w:val="003B3689"/>
    <w:rsid w:val="003C2AD5"/>
    <w:rsid w:val="003C58CE"/>
    <w:rsid w:val="003D1CA1"/>
    <w:rsid w:val="003D2BEE"/>
    <w:rsid w:val="003D3673"/>
    <w:rsid w:val="003D4ED2"/>
    <w:rsid w:val="003E05E0"/>
    <w:rsid w:val="003E2CD7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25E4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5DA5"/>
    <w:rsid w:val="0048556B"/>
    <w:rsid w:val="00491424"/>
    <w:rsid w:val="004968F4"/>
    <w:rsid w:val="004A1695"/>
    <w:rsid w:val="004A5882"/>
    <w:rsid w:val="004B3711"/>
    <w:rsid w:val="004B3B95"/>
    <w:rsid w:val="004B72DA"/>
    <w:rsid w:val="004C4159"/>
    <w:rsid w:val="004D787F"/>
    <w:rsid w:val="004E1443"/>
    <w:rsid w:val="004F60F9"/>
    <w:rsid w:val="005003D7"/>
    <w:rsid w:val="0051606A"/>
    <w:rsid w:val="005169DD"/>
    <w:rsid w:val="0051702E"/>
    <w:rsid w:val="005236C4"/>
    <w:rsid w:val="0052378E"/>
    <w:rsid w:val="0052565E"/>
    <w:rsid w:val="00525F32"/>
    <w:rsid w:val="00533ACD"/>
    <w:rsid w:val="00534407"/>
    <w:rsid w:val="005372EA"/>
    <w:rsid w:val="0054251A"/>
    <w:rsid w:val="00542FC6"/>
    <w:rsid w:val="00543738"/>
    <w:rsid w:val="00545037"/>
    <w:rsid w:val="00547638"/>
    <w:rsid w:val="00557F53"/>
    <w:rsid w:val="005602F5"/>
    <w:rsid w:val="00560AA1"/>
    <w:rsid w:val="00567549"/>
    <w:rsid w:val="00567C37"/>
    <w:rsid w:val="005834EF"/>
    <w:rsid w:val="00587CF3"/>
    <w:rsid w:val="005913A1"/>
    <w:rsid w:val="00592425"/>
    <w:rsid w:val="00595E50"/>
    <w:rsid w:val="005A123E"/>
    <w:rsid w:val="005A2947"/>
    <w:rsid w:val="005B0151"/>
    <w:rsid w:val="005B0883"/>
    <w:rsid w:val="005B32EF"/>
    <w:rsid w:val="005C0245"/>
    <w:rsid w:val="005C040A"/>
    <w:rsid w:val="005C6BA8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B1CD6"/>
    <w:rsid w:val="006B1E64"/>
    <w:rsid w:val="006C1C17"/>
    <w:rsid w:val="006E1576"/>
    <w:rsid w:val="006E1A93"/>
    <w:rsid w:val="006E3FB7"/>
    <w:rsid w:val="006E4472"/>
    <w:rsid w:val="006E6305"/>
    <w:rsid w:val="006F0CFD"/>
    <w:rsid w:val="006F2A3B"/>
    <w:rsid w:val="00700161"/>
    <w:rsid w:val="0070125D"/>
    <w:rsid w:val="0070321C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59B0"/>
    <w:rsid w:val="00773E59"/>
    <w:rsid w:val="00784747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E54"/>
    <w:rsid w:val="00844B71"/>
    <w:rsid w:val="00855B20"/>
    <w:rsid w:val="00855CD1"/>
    <w:rsid w:val="00856B2A"/>
    <w:rsid w:val="00857305"/>
    <w:rsid w:val="0086417A"/>
    <w:rsid w:val="00865DD0"/>
    <w:rsid w:val="00866391"/>
    <w:rsid w:val="008723B4"/>
    <w:rsid w:val="0087458F"/>
    <w:rsid w:val="008775D9"/>
    <w:rsid w:val="008803B4"/>
    <w:rsid w:val="008824D1"/>
    <w:rsid w:val="00885AD3"/>
    <w:rsid w:val="00887C8B"/>
    <w:rsid w:val="00891904"/>
    <w:rsid w:val="00895275"/>
    <w:rsid w:val="00897DEA"/>
    <w:rsid w:val="008A104B"/>
    <w:rsid w:val="008A4054"/>
    <w:rsid w:val="008B0B9F"/>
    <w:rsid w:val="008B4BFF"/>
    <w:rsid w:val="008B7CD8"/>
    <w:rsid w:val="008C4D5E"/>
    <w:rsid w:val="008C6923"/>
    <w:rsid w:val="008D3020"/>
    <w:rsid w:val="008D50F0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3427"/>
    <w:rsid w:val="0096716D"/>
    <w:rsid w:val="00971397"/>
    <w:rsid w:val="00972AD9"/>
    <w:rsid w:val="00980690"/>
    <w:rsid w:val="00980FED"/>
    <w:rsid w:val="00981AFE"/>
    <w:rsid w:val="00982850"/>
    <w:rsid w:val="00987B73"/>
    <w:rsid w:val="00991758"/>
    <w:rsid w:val="00997AF0"/>
    <w:rsid w:val="009A4927"/>
    <w:rsid w:val="009A5251"/>
    <w:rsid w:val="009B4DCD"/>
    <w:rsid w:val="009C2F93"/>
    <w:rsid w:val="009C7139"/>
    <w:rsid w:val="009E52D1"/>
    <w:rsid w:val="009F08A7"/>
    <w:rsid w:val="009F3950"/>
    <w:rsid w:val="00A01B0A"/>
    <w:rsid w:val="00A02196"/>
    <w:rsid w:val="00A03B80"/>
    <w:rsid w:val="00A04B6E"/>
    <w:rsid w:val="00A0546B"/>
    <w:rsid w:val="00A10C88"/>
    <w:rsid w:val="00A114EE"/>
    <w:rsid w:val="00A135A8"/>
    <w:rsid w:val="00A258B1"/>
    <w:rsid w:val="00A25A5E"/>
    <w:rsid w:val="00A26474"/>
    <w:rsid w:val="00A31AB7"/>
    <w:rsid w:val="00A3584E"/>
    <w:rsid w:val="00A35949"/>
    <w:rsid w:val="00A518E0"/>
    <w:rsid w:val="00A6137B"/>
    <w:rsid w:val="00A621C5"/>
    <w:rsid w:val="00A8567D"/>
    <w:rsid w:val="00A8731E"/>
    <w:rsid w:val="00A91B29"/>
    <w:rsid w:val="00A9303B"/>
    <w:rsid w:val="00AA4E5C"/>
    <w:rsid w:val="00AA7E07"/>
    <w:rsid w:val="00AB3E22"/>
    <w:rsid w:val="00AB49F9"/>
    <w:rsid w:val="00AC7CE8"/>
    <w:rsid w:val="00AD04CA"/>
    <w:rsid w:val="00AD4F0A"/>
    <w:rsid w:val="00AE3DA4"/>
    <w:rsid w:val="00AE6569"/>
    <w:rsid w:val="00AE78AC"/>
    <w:rsid w:val="00AF2E20"/>
    <w:rsid w:val="00AF32DE"/>
    <w:rsid w:val="00AF7AC2"/>
    <w:rsid w:val="00B01F0C"/>
    <w:rsid w:val="00B0393F"/>
    <w:rsid w:val="00B07CEB"/>
    <w:rsid w:val="00B10B8A"/>
    <w:rsid w:val="00B135E1"/>
    <w:rsid w:val="00B17B89"/>
    <w:rsid w:val="00B248B9"/>
    <w:rsid w:val="00B36A64"/>
    <w:rsid w:val="00B403F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87F1B"/>
    <w:rsid w:val="00B9684E"/>
    <w:rsid w:val="00BA0720"/>
    <w:rsid w:val="00BA1B31"/>
    <w:rsid w:val="00BA4351"/>
    <w:rsid w:val="00BA5CD5"/>
    <w:rsid w:val="00BB0979"/>
    <w:rsid w:val="00BB1B91"/>
    <w:rsid w:val="00BC0813"/>
    <w:rsid w:val="00BC570F"/>
    <w:rsid w:val="00BD0F83"/>
    <w:rsid w:val="00BF1BCE"/>
    <w:rsid w:val="00BF4CD1"/>
    <w:rsid w:val="00C00214"/>
    <w:rsid w:val="00C00B99"/>
    <w:rsid w:val="00C0116F"/>
    <w:rsid w:val="00C04B3E"/>
    <w:rsid w:val="00C11E0E"/>
    <w:rsid w:val="00C1766D"/>
    <w:rsid w:val="00C22376"/>
    <w:rsid w:val="00C239F4"/>
    <w:rsid w:val="00C24583"/>
    <w:rsid w:val="00C26688"/>
    <w:rsid w:val="00C36663"/>
    <w:rsid w:val="00C41FE6"/>
    <w:rsid w:val="00C458D7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7FC8"/>
    <w:rsid w:val="00CB03C1"/>
    <w:rsid w:val="00CB13F6"/>
    <w:rsid w:val="00CB2DF5"/>
    <w:rsid w:val="00CC4C3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83E"/>
    <w:rsid w:val="00D36BEF"/>
    <w:rsid w:val="00D4476F"/>
    <w:rsid w:val="00D50255"/>
    <w:rsid w:val="00D510CA"/>
    <w:rsid w:val="00D54E80"/>
    <w:rsid w:val="00D72308"/>
    <w:rsid w:val="00D729C6"/>
    <w:rsid w:val="00D734CD"/>
    <w:rsid w:val="00D80437"/>
    <w:rsid w:val="00D84F9A"/>
    <w:rsid w:val="00D86A7D"/>
    <w:rsid w:val="00DA1221"/>
    <w:rsid w:val="00DB2418"/>
    <w:rsid w:val="00DC3164"/>
    <w:rsid w:val="00DC36F1"/>
    <w:rsid w:val="00DD1474"/>
    <w:rsid w:val="00DD33E4"/>
    <w:rsid w:val="00DD4997"/>
    <w:rsid w:val="00DE2260"/>
    <w:rsid w:val="00DE2A2F"/>
    <w:rsid w:val="00DF4250"/>
    <w:rsid w:val="00DF6E35"/>
    <w:rsid w:val="00E04CFF"/>
    <w:rsid w:val="00E13EEA"/>
    <w:rsid w:val="00E22A7E"/>
    <w:rsid w:val="00E2325D"/>
    <w:rsid w:val="00E24866"/>
    <w:rsid w:val="00E25D5F"/>
    <w:rsid w:val="00E42046"/>
    <w:rsid w:val="00E42901"/>
    <w:rsid w:val="00E454D0"/>
    <w:rsid w:val="00E537FE"/>
    <w:rsid w:val="00E617AF"/>
    <w:rsid w:val="00E6200F"/>
    <w:rsid w:val="00E64474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4494"/>
    <w:rsid w:val="00EA7BD0"/>
    <w:rsid w:val="00EA7F33"/>
    <w:rsid w:val="00EB1789"/>
    <w:rsid w:val="00EB194B"/>
    <w:rsid w:val="00EB1FAC"/>
    <w:rsid w:val="00ED4EE6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0A33"/>
    <w:rsid w:val="00F91167"/>
    <w:rsid w:val="00F95F67"/>
    <w:rsid w:val="00F97FA4"/>
    <w:rsid w:val="00FA3DD2"/>
    <w:rsid w:val="00FA5183"/>
    <w:rsid w:val="00FB3982"/>
    <w:rsid w:val="00FB5B79"/>
    <w:rsid w:val="00FC0551"/>
    <w:rsid w:val="00FD1002"/>
    <w:rsid w:val="00FD2834"/>
    <w:rsid w:val="00FD3D7F"/>
    <w:rsid w:val="00FD449E"/>
    <w:rsid w:val="00FD4DC0"/>
    <w:rsid w:val="00FD69F2"/>
    <w:rsid w:val="00FD7530"/>
    <w:rsid w:val="00FF1CB1"/>
    <w:rsid w:val="00FF30D1"/>
    <w:rsid w:val="00FF41E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2A56D-CEBE-40F1-9267-189BD6C7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Windows User</cp:lastModifiedBy>
  <cp:revision>3</cp:revision>
  <cp:lastPrinted>2017-04-17T14:50:00Z</cp:lastPrinted>
  <dcterms:created xsi:type="dcterms:W3CDTF">2019-02-13T11:47:00Z</dcterms:created>
  <dcterms:modified xsi:type="dcterms:W3CDTF">2019-02-13T12:17:00Z</dcterms:modified>
</cp:coreProperties>
</file>