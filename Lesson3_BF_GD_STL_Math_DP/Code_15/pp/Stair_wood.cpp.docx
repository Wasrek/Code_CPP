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69AD" w:rsidRDefault="003E69AD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:rsidTr="001A28B3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:rsidR="003E69AD" w:rsidRPr="00983440" w:rsidRDefault="003E69AD" w:rsidP="00C22376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C22376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บรรไดไม้</w:t>
            </w:r>
            <w:r w:rsidR="00C24583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</w:t>
            </w:r>
            <w:r w:rsidR="003D3673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r w:rsidR="00C22376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Stair_Wood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:rsidR="008824D1" w:rsidRPr="002021F7" w:rsidRDefault="00C22376" w:rsidP="008824D1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นาย </w:t>
      </w:r>
      <w:r>
        <w:rPr>
          <w:rFonts w:ascii="TH SarabunPSK" w:hAnsi="TH SarabunPSK" w:cs="TH SarabunPSK"/>
          <w:sz w:val="36"/>
          <w:szCs w:val="36"/>
        </w:rPr>
        <w:t xml:space="preserve">A </w:t>
      </w:r>
      <w:r>
        <w:rPr>
          <w:rFonts w:ascii="TH SarabunPSK" w:hAnsi="TH SarabunPSK" w:cs="TH SarabunPSK" w:hint="cs"/>
          <w:sz w:val="36"/>
          <w:szCs w:val="36"/>
          <w:cs/>
        </w:rPr>
        <w:t>ทำงานเป็นช่าง ทุกวัน เขาจะได้รับงานต่างๆ มากมาย จนกระทั่งวันหนึ่ง เขาได้รับงานจากเศรษฐี เศรษฐีได้มอบไม้มาโดยไม้แต่ละแท่ง มีความยาวต่างกัน เศรษฐีได้มอบเงื่อนไขกับช่างคนนี้ โดยการให้ช่างทำบันไดจากแท่งไม้เหล่านี้โดย</w:t>
      </w:r>
      <w:r w:rsidR="008824D1">
        <w:rPr>
          <w:rFonts w:ascii="TH SarabunPSK" w:hAnsi="TH SarabunPSK" w:cs="TH SarabunPSK" w:hint="cs"/>
          <w:sz w:val="36"/>
          <w:szCs w:val="36"/>
          <w:cs/>
        </w:rPr>
        <w:t>นำไม้มาเรียงต่อกัน และ</w:t>
      </w:r>
      <w:r>
        <w:rPr>
          <w:rFonts w:ascii="TH SarabunPSK" w:hAnsi="TH SarabunPSK" w:cs="TH SarabunPSK" w:hint="cs"/>
          <w:sz w:val="36"/>
          <w:szCs w:val="36"/>
          <w:cs/>
        </w:rPr>
        <w:t>ความสูง</w:t>
      </w:r>
      <w:r w:rsidR="008824D1">
        <w:rPr>
          <w:rFonts w:ascii="TH SarabunPSK" w:hAnsi="TH SarabunPSK" w:cs="TH SarabunPSK" w:hint="cs"/>
          <w:sz w:val="36"/>
          <w:szCs w:val="36"/>
          <w:cs/>
        </w:rPr>
        <w:t>ต้อง</w:t>
      </w:r>
      <w:r>
        <w:rPr>
          <w:rFonts w:ascii="TH SarabunPSK" w:hAnsi="TH SarabunPSK" w:cs="TH SarabunPSK" w:hint="cs"/>
          <w:sz w:val="36"/>
          <w:szCs w:val="36"/>
          <w:cs/>
        </w:rPr>
        <w:t>เพิ่มขึ้นเรื่อย</w:t>
      </w:r>
      <w:r w:rsidR="008824D1">
        <w:rPr>
          <w:rFonts w:ascii="TH SarabunPSK" w:hAnsi="TH SarabunPSK" w:cs="TH SarabunPSK" w:hint="cs"/>
          <w:sz w:val="36"/>
          <w:szCs w:val="36"/>
          <w:cs/>
        </w:rPr>
        <w:t>ๆ</w:t>
      </w:r>
      <w:r>
        <w:rPr>
          <w:rFonts w:ascii="TH SarabunPSK" w:hAnsi="TH SarabunPSK" w:cs="TH SarabunPSK" w:hint="cs"/>
          <w:sz w:val="36"/>
          <w:szCs w:val="36"/>
          <w:cs/>
        </w:rPr>
        <w:t>ห้ามเท่าเดิม และห้ามสลับลำดับไม้จากที่ให้มาตอนเริ่มต้นเด็ดขาด แต่สามารถนำได้ออกไปจากลำดับได้ และเนื่องจากงานนี้เขาได้เงินเป็นจำนวนมาก เขาจึงอยากให้เศรษฐีคนนี้มาใช้บริการอีกในภายหลัง และจะได้เงินเพิ่มอีก เขาจึงคิดจะต่อบันไดตามเงื่อนไขโดยให้บันไดยาวที่สุดเท่าที่จะเป็นไปได้ เศรษฐีจะได้เชื่อว่าช่างคนนี้ทำงานมีประสิทธิภาพสูงสุด แต่ประเด็นคือ</w:t>
      </w:r>
      <w:r w:rsidR="008824D1">
        <w:rPr>
          <w:rFonts w:ascii="TH SarabunPSK" w:hAnsi="TH SarabunPSK" w:cs="TH SarabunPSK" w:hint="cs"/>
          <w:sz w:val="36"/>
          <w:szCs w:val="36"/>
          <w:cs/>
        </w:rPr>
        <w:t>เขาไม่รู้ว่าความยาวที่เขาจะทำนั้นยาวที่สุดแล้วหรือไม่ เขาได้ว่ายวานให้คุณช่วยหาความสูงสุดเท่าที่จะเป็นไปได้มาให้ที</w:t>
      </w:r>
    </w:p>
    <w:p w:rsidR="003E69AD" w:rsidRPr="002B416D" w:rsidRDefault="003E69AD" w:rsidP="00365FF6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B416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งานของคุณ</w:t>
      </w:r>
    </w:p>
    <w:p w:rsidR="00AF32DE" w:rsidRPr="002021F7" w:rsidRDefault="003E69AD" w:rsidP="003E69AD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8824D1">
        <w:rPr>
          <w:rFonts w:ascii="TH SarabunPSK" w:hAnsi="TH SarabunPSK" w:cs="TH SarabunPSK" w:hint="cs"/>
          <w:sz w:val="36"/>
          <w:szCs w:val="36"/>
          <w:cs/>
        </w:rPr>
        <w:t>ช่วยนายช่างหาความสูงสุดเท่าที่จะทำได้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ข้อมูลนำเข้า</w:t>
      </w:r>
    </w:p>
    <w:p w:rsidR="003E69AD" w:rsidRPr="003E2CD7" w:rsidRDefault="003A2719" w:rsidP="001F76AC">
      <w:pPr>
        <w:ind w:firstLine="720"/>
        <w:rPr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บรรทัดแรก</w:t>
      </w:r>
      <w:r w:rsidR="003E69AD">
        <w:rPr>
          <w:rFonts w:ascii="TH SarabunPSK" w:hAnsi="TH SarabunPSK" w:cs="TH SarabunPSK" w:hint="cs"/>
          <w:sz w:val="36"/>
          <w:szCs w:val="36"/>
          <w:cs/>
        </w:rPr>
        <w:t xml:space="preserve"> รับจำนวนเต็มบวก </w:t>
      </w:r>
      <w:r w:rsidR="003E2CD7">
        <w:rPr>
          <w:rFonts w:ascii="TH SarabunPSK" w:hAnsi="TH SarabunPSK" w:cs="TH SarabunPSK"/>
          <w:sz w:val="36"/>
          <w:szCs w:val="36"/>
        </w:rPr>
        <w:t xml:space="preserve">Q </w:t>
      </w:r>
      <w:r w:rsidR="00AF32DE">
        <w:rPr>
          <w:rFonts w:ascii="TH SarabunPSK" w:hAnsi="TH SarabunPSK" w:cs="TH SarabunPSK"/>
          <w:sz w:val="36"/>
          <w:szCs w:val="36"/>
        </w:rPr>
        <w:t>(</w:t>
      </w:r>
      <w:r w:rsidR="00234E4B">
        <w:rPr>
          <w:rFonts w:ascii="TH SarabunPSK" w:hAnsi="TH SarabunPSK" w:cs="TH SarabunPSK"/>
          <w:sz w:val="36"/>
          <w:szCs w:val="36"/>
        </w:rPr>
        <w:t xml:space="preserve">1 &lt;= </w:t>
      </w:r>
      <w:r w:rsidR="008A4054">
        <w:rPr>
          <w:rFonts w:ascii="TH SarabunPSK" w:hAnsi="TH SarabunPSK" w:cs="TH SarabunPSK"/>
          <w:sz w:val="36"/>
          <w:szCs w:val="36"/>
        </w:rPr>
        <w:t>Q</w:t>
      </w:r>
      <w:r w:rsidR="006E3FB7">
        <w:rPr>
          <w:rFonts w:ascii="TH SarabunPSK" w:hAnsi="TH SarabunPSK" w:cs="TH SarabunPSK"/>
          <w:sz w:val="36"/>
          <w:szCs w:val="36"/>
        </w:rPr>
        <w:t xml:space="preserve"> &lt;= </w:t>
      </w:r>
      <w:r w:rsidR="003E2CD7">
        <w:rPr>
          <w:rFonts w:ascii="TH SarabunPSK" w:hAnsi="TH SarabunPSK" w:cs="TH SarabunPSK"/>
          <w:sz w:val="36"/>
          <w:szCs w:val="36"/>
        </w:rPr>
        <w:t>20</w:t>
      </w:r>
      <w:r w:rsidR="006E3FB7">
        <w:rPr>
          <w:rFonts w:ascii="TH SarabunPSK" w:hAnsi="TH SarabunPSK" w:cs="TH SarabunPSK"/>
          <w:sz w:val="36"/>
          <w:szCs w:val="36"/>
        </w:rPr>
        <w:t>)</w:t>
      </w:r>
      <w:r w:rsidR="003E2CD7">
        <w:rPr>
          <w:rFonts w:ascii="TH SarabunPSK" w:hAnsi="TH SarabunPSK" w:cs="TH SarabunPSK"/>
          <w:sz w:val="36"/>
          <w:szCs w:val="36"/>
        </w:rPr>
        <w:t xml:space="preserve"> </w:t>
      </w:r>
      <w:r w:rsidR="003E2CD7">
        <w:rPr>
          <w:rFonts w:ascii="TH SarabunPSK" w:hAnsi="TH SarabunPSK" w:cs="TH SarabunPSK" w:hint="cs"/>
          <w:sz w:val="36"/>
          <w:szCs w:val="36"/>
          <w:cs/>
        </w:rPr>
        <w:t>แทนจำนวนชุดคำถาม</w:t>
      </w:r>
    </w:p>
    <w:p w:rsidR="00FA3DD2" w:rsidRDefault="003E2CD7" w:rsidP="008A4054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แต่ละชุดคำถาม </w:t>
      </w:r>
    </w:p>
    <w:p w:rsidR="008A4054" w:rsidRPr="00FA3DD2" w:rsidRDefault="00FA3DD2" w:rsidP="00FA3DD2">
      <w:pPr>
        <w:ind w:left="720"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บรรทัดแรกรับจำนวนเต็มบวก </w:t>
      </w:r>
      <w:r w:rsidR="008824D1">
        <w:rPr>
          <w:rFonts w:ascii="TH SarabunPSK" w:hAnsi="TH SarabunPSK" w:cs="TH SarabunPSK"/>
          <w:sz w:val="36"/>
          <w:szCs w:val="36"/>
        </w:rPr>
        <w:t xml:space="preserve">N (N &lt;= </w:t>
      </w:r>
      <w:r w:rsidR="008824D1">
        <w:rPr>
          <w:rFonts w:ascii="TH SarabunPSK" w:hAnsi="TH SarabunPSK" w:cs="TH SarabunPSK" w:hint="cs"/>
          <w:sz w:val="36"/>
          <w:szCs w:val="36"/>
          <w:cs/>
        </w:rPr>
        <w:t>10</w:t>
      </w:r>
      <w:r>
        <w:rPr>
          <w:rFonts w:ascii="TH SarabunPSK" w:hAnsi="TH SarabunPSK" w:cs="TH SarabunPSK"/>
          <w:sz w:val="36"/>
          <w:szCs w:val="36"/>
        </w:rPr>
        <w:t xml:space="preserve">0,000) </w:t>
      </w:r>
      <w:r>
        <w:rPr>
          <w:rFonts w:ascii="TH SarabunPSK" w:hAnsi="TH SarabunPSK" w:cs="TH SarabunPSK" w:hint="cs"/>
          <w:sz w:val="36"/>
          <w:szCs w:val="36"/>
          <w:cs/>
        </w:rPr>
        <w:t>แทนจำนวน</w:t>
      </w:r>
      <w:r w:rsidR="008824D1">
        <w:rPr>
          <w:rFonts w:ascii="TH SarabunPSK" w:hAnsi="TH SarabunPSK" w:cs="TH SarabunPSK" w:hint="cs"/>
          <w:sz w:val="36"/>
          <w:szCs w:val="36"/>
          <w:cs/>
        </w:rPr>
        <w:t>แท่งไม้</w:t>
      </w:r>
    </w:p>
    <w:p w:rsidR="00866391" w:rsidRPr="008824D1" w:rsidRDefault="00FA3DD2" w:rsidP="008824D1">
      <w:pPr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อีก </w:t>
      </w:r>
      <w:r w:rsidR="008824D1">
        <w:rPr>
          <w:rFonts w:ascii="TH SarabunPSK" w:hAnsi="TH SarabunPSK" w:cs="TH SarabunPSK"/>
          <w:sz w:val="36"/>
          <w:szCs w:val="36"/>
        </w:rPr>
        <w:t>N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บรรทัด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ต่อมา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รับจำนวนเต็มบวก </w:t>
      </w:r>
      <w:r w:rsidR="008824D1">
        <w:rPr>
          <w:rFonts w:ascii="TH SarabunPSK" w:hAnsi="TH SarabunPSK" w:cs="TH SarabunPSK"/>
          <w:sz w:val="36"/>
          <w:szCs w:val="36"/>
        </w:rPr>
        <w:t>a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824D1">
        <w:rPr>
          <w:rFonts w:ascii="TH SarabunPSK" w:hAnsi="TH SarabunPSK" w:cs="TH SarabunPSK"/>
          <w:sz w:val="36"/>
          <w:szCs w:val="36"/>
        </w:rPr>
        <w:t xml:space="preserve">(a &lt;= </w:t>
      </w:r>
      <w:r w:rsidR="008824D1">
        <w:rPr>
          <w:rFonts w:ascii="TH SarabunPSK" w:hAnsi="TH SarabunPSK" w:cs="TH SarabunPSK" w:hint="cs"/>
          <w:sz w:val="36"/>
          <w:szCs w:val="36"/>
          <w:cs/>
        </w:rPr>
        <w:t>1</w:t>
      </w:r>
      <w:r w:rsidR="008824D1">
        <w:rPr>
          <w:rFonts w:ascii="TH SarabunPSK" w:hAnsi="TH SarabunPSK" w:cs="TH SarabunPSK"/>
          <w:sz w:val="36"/>
          <w:szCs w:val="36"/>
        </w:rPr>
        <w:t xml:space="preserve">,000,000) 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แทนไม้มีความสูง </w:t>
      </w:r>
      <w:r w:rsidR="008824D1">
        <w:rPr>
          <w:rFonts w:ascii="TH SarabunPSK" w:hAnsi="TH SarabunPSK" w:cs="TH SarabunPSK"/>
          <w:sz w:val="36"/>
          <w:szCs w:val="36"/>
        </w:rPr>
        <w:t>a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ข้อมูลส่งออก</w:t>
      </w:r>
    </w:p>
    <w:p w:rsidR="00AD04CA" w:rsidRPr="00FA3DD2" w:rsidRDefault="00AE78AC" w:rsidP="00AD04CA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>
        <w:rPr>
          <w:rFonts w:ascii="TH SarabunPSK" w:hAnsi="TH SarabunPSK" w:cs="TH SarabunPSK"/>
          <w:sz w:val="36"/>
          <w:szCs w:val="36"/>
        </w:rPr>
        <w:t xml:space="preserve">Q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บรรทัดที่ </w:t>
      </w:r>
      <w:r w:rsidR="00FA3DD2">
        <w:rPr>
          <w:rFonts w:ascii="TH SarabunPSK" w:hAnsi="TH SarabunPSK" w:cs="TH SarabunPSK"/>
          <w:sz w:val="36"/>
          <w:szCs w:val="36"/>
        </w:rPr>
        <w:t xml:space="preserve">i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แทนคำตอบจากคำถามที่ </w:t>
      </w:r>
      <w:r w:rsidR="00FA3DD2">
        <w:rPr>
          <w:rFonts w:ascii="TH SarabunPSK" w:hAnsi="TH SarabunPSK" w:cs="TH SarabunPSK"/>
          <w:sz w:val="36"/>
          <w:szCs w:val="36"/>
        </w:rPr>
        <w:t xml:space="preserve">i </w:t>
      </w:r>
      <w:r w:rsidR="00FA3DD2">
        <w:rPr>
          <w:rFonts w:ascii="TH SarabunPSK" w:hAnsi="TH SarabunPSK" w:cs="TH SarabunPSK" w:hint="cs"/>
          <w:sz w:val="36"/>
          <w:szCs w:val="36"/>
          <w:cs/>
        </w:rPr>
        <w:t>โดยตอบ</w:t>
      </w:r>
      <w:r w:rsidR="008824D1">
        <w:rPr>
          <w:rFonts w:ascii="TH SarabunPSK" w:hAnsi="TH SarabunPSK" w:cs="TH SarabunPSK" w:hint="cs"/>
          <w:sz w:val="36"/>
          <w:szCs w:val="36"/>
          <w:cs/>
        </w:rPr>
        <w:t>ความยาวสูงสุดของบรรไดที่สามารถสร้างได้</w:t>
      </w:r>
    </w:p>
    <w:p w:rsidR="003E69AD" w:rsidRPr="00B0754F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0754F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A62601" w:rsidTr="001A28B3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ข้อมูลส่งออก</w:t>
            </w:r>
          </w:p>
        </w:tc>
      </w:tr>
      <w:tr w:rsidR="00AE78AC" w:rsidRPr="00F17ED6" w:rsidTr="001A28B3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24D1" w:rsidRDefault="008824D1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  <w:p w:rsidR="008824D1" w:rsidRDefault="008824D1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</w:p>
          <w:p w:rsidR="008824D1" w:rsidRDefault="008824D1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</w:p>
          <w:p w:rsidR="008824D1" w:rsidRDefault="008824D1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  <w:p w:rsidR="008824D1" w:rsidRDefault="008824D1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</w:p>
          <w:p w:rsidR="008824D1" w:rsidRDefault="008824D1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  <w:p w:rsidR="008824D1" w:rsidRPr="00F17ED6" w:rsidRDefault="008824D1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6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391" w:rsidRPr="00F17ED6" w:rsidRDefault="008824D1" w:rsidP="00AE78AC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  <w:bookmarkStart w:id="0" w:name="_GoBack"/>
            <w:bookmarkEnd w:id="0"/>
          </w:p>
        </w:tc>
      </w:tr>
    </w:tbl>
    <w:p w:rsidR="003752C5" w:rsidRPr="003E69AD" w:rsidRDefault="003E69AD" w:rsidP="003E69AD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A62601">
        <w:rPr>
          <w:rFonts w:ascii="TH SarabunPSK" w:hAnsi="TH SarabunPSK" w:cs="TH SarabunPSK"/>
          <w:sz w:val="36"/>
          <w:szCs w:val="36"/>
          <w:cs/>
        </w:rPr>
        <w:t>++++++++++++++++++++</w:t>
      </w:r>
    </w:p>
    <w:sectPr w:rsidR="003752C5" w:rsidRPr="003E69AD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381" w:rsidRDefault="00160381">
      <w:r>
        <w:separator/>
      </w:r>
    </w:p>
  </w:endnote>
  <w:endnote w:type="continuationSeparator" w:id="0">
    <w:p w:rsidR="00160381" w:rsidRDefault="00160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8B3" w:rsidRPr="00F649D8" w:rsidRDefault="001A28B3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Rush TOI 2018</w:t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  <w:t xml:space="preserve">   </w:t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8824D1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8824D1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381" w:rsidRDefault="00160381">
      <w:r>
        <w:separator/>
      </w:r>
    </w:p>
  </w:footnote>
  <w:footnote w:type="continuationSeparator" w:id="0">
    <w:p w:rsidR="00160381" w:rsidRDefault="00160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746574"/>
    <w:multiLevelType w:val="hybridMultilevel"/>
    <w:tmpl w:val="016A8B2E"/>
    <w:lvl w:ilvl="0" w:tplc="15469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3"/>
  </w:num>
  <w:num w:numId="6">
    <w:abstractNumId w:val="7"/>
  </w:num>
  <w:num w:numId="7">
    <w:abstractNumId w:val="25"/>
  </w:num>
  <w:num w:numId="8">
    <w:abstractNumId w:val="43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1"/>
  </w:num>
  <w:num w:numId="23">
    <w:abstractNumId w:val="44"/>
  </w:num>
  <w:num w:numId="24">
    <w:abstractNumId w:val="42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A"/>
    <w:rsid w:val="00004B51"/>
    <w:rsid w:val="0001085F"/>
    <w:rsid w:val="00022B31"/>
    <w:rsid w:val="00025228"/>
    <w:rsid w:val="00026FF4"/>
    <w:rsid w:val="00041A77"/>
    <w:rsid w:val="00047F74"/>
    <w:rsid w:val="00057350"/>
    <w:rsid w:val="00057531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25C"/>
    <w:rsid w:val="000B3B29"/>
    <w:rsid w:val="000B3FD4"/>
    <w:rsid w:val="000B4797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101457"/>
    <w:rsid w:val="00103343"/>
    <w:rsid w:val="001040DC"/>
    <w:rsid w:val="00104671"/>
    <w:rsid w:val="001068A6"/>
    <w:rsid w:val="00107885"/>
    <w:rsid w:val="001231A4"/>
    <w:rsid w:val="001467C6"/>
    <w:rsid w:val="001470F9"/>
    <w:rsid w:val="0015260D"/>
    <w:rsid w:val="00160381"/>
    <w:rsid w:val="001649BF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28B3"/>
    <w:rsid w:val="001A6800"/>
    <w:rsid w:val="001A7996"/>
    <w:rsid w:val="001B20BF"/>
    <w:rsid w:val="001B4FBE"/>
    <w:rsid w:val="001C0B15"/>
    <w:rsid w:val="001C3D94"/>
    <w:rsid w:val="001C411E"/>
    <w:rsid w:val="001E3372"/>
    <w:rsid w:val="001F76AC"/>
    <w:rsid w:val="002000E3"/>
    <w:rsid w:val="00201237"/>
    <w:rsid w:val="002021F7"/>
    <w:rsid w:val="00210FC3"/>
    <w:rsid w:val="00214984"/>
    <w:rsid w:val="00216099"/>
    <w:rsid w:val="0022092C"/>
    <w:rsid w:val="002214A4"/>
    <w:rsid w:val="00224E78"/>
    <w:rsid w:val="00230596"/>
    <w:rsid w:val="00231DA4"/>
    <w:rsid w:val="00234E4B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B4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B00EB"/>
    <w:rsid w:val="002B3A7A"/>
    <w:rsid w:val="002C0B6F"/>
    <w:rsid w:val="002C4F11"/>
    <w:rsid w:val="002C6041"/>
    <w:rsid w:val="002D3BB1"/>
    <w:rsid w:val="002D7A88"/>
    <w:rsid w:val="002E5452"/>
    <w:rsid w:val="002E6D67"/>
    <w:rsid w:val="002E707C"/>
    <w:rsid w:val="002F0ED8"/>
    <w:rsid w:val="002F172E"/>
    <w:rsid w:val="002F2661"/>
    <w:rsid w:val="002F402F"/>
    <w:rsid w:val="002F41C1"/>
    <w:rsid w:val="002F6D56"/>
    <w:rsid w:val="002F6E63"/>
    <w:rsid w:val="003054A7"/>
    <w:rsid w:val="00310584"/>
    <w:rsid w:val="003169DC"/>
    <w:rsid w:val="0031769A"/>
    <w:rsid w:val="003242E7"/>
    <w:rsid w:val="00325B1F"/>
    <w:rsid w:val="00326E30"/>
    <w:rsid w:val="00327E1E"/>
    <w:rsid w:val="00331950"/>
    <w:rsid w:val="00340B83"/>
    <w:rsid w:val="00344923"/>
    <w:rsid w:val="0034793E"/>
    <w:rsid w:val="00357630"/>
    <w:rsid w:val="0036314A"/>
    <w:rsid w:val="0036524C"/>
    <w:rsid w:val="00365FF6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719"/>
    <w:rsid w:val="003A2DBB"/>
    <w:rsid w:val="003A6F4F"/>
    <w:rsid w:val="003B3689"/>
    <w:rsid w:val="003C2AD5"/>
    <w:rsid w:val="003C58CE"/>
    <w:rsid w:val="003D1CA1"/>
    <w:rsid w:val="003D2BEE"/>
    <w:rsid w:val="003D3673"/>
    <w:rsid w:val="003D4ED2"/>
    <w:rsid w:val="003E05E0"/>
    <w:rsid w:val="003E2CD7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25E4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75DA5"/>
    <w:rsid w:val="0048556B"/>
    <w:rsid w:val="00491424"/>
    <w:rsid w:val="004968F4"/>
    <w:rsid w:val="004A1695"/>
    <w:rsid w:val="004A5882"/>
    <w:rsid w:val="004B3711"/>
    <w:rsid w:val="004B72DA"/>
    <w:rsid w:val="004C4159"/>
    <w:rsid w:val="004D787F"/>
    <w:rsid w:val="004E1443"/>
    <w:rsid w:val="004F60F9"/>
    <w:rsid w:val="005003D7"/>
    <w:rsid w:val="0051606A"/>
    <w:rsid w:val="005169DD"/>
    <w:rsid w:val="0051702E"/>
    <w:rsid w:val="005236C4"/>
    <w:rsid w:val="0052378E"/>
    <w:rsid w:val="0052565E"/>
    <w:rsid w:val="00525F32"/>
    <w:rsid w:val="00533ACD"/>
    <w:rsid w:val="00534407"/>
    <w:rsid w:val="005372EA"/>
    <w:rsid w:val="0054251A"/>
    <w:rsid w:val="00542FC6"/>
    <w:rsid w:val="00543738"/>
    <w:rsid w:val="00545037"/>
    <w:rsid w:val="00547638"/>
    <w:rsid w:val="00557F53"/>
    <w:rsid w:val="005602F5"/>
    <w:rsid w:val="00560AA1"/>
    <w:rsid w:val="00567549"/>
    <w:rsid w:val="00567C37"/>
    <w:rsid w:val="005834EF"/>
    <w:rsid w:val="00587CF3"/>
    <w:rsid w:val="005913A1"/>
    <w:rsid w:val="00592425"/>
    <w:rsid w:val="00595E50"/>
    <w:rsid w:val="005A123E"/>
    <w:rsid w:val="005A2947"/>
    <w:rsid w:val="005B0151"/>
    <w:rsid w:val="005B0883"/>
    <w:rsid w:val="005B32EF"/>
    <w:rsid w:val="005C0245"/>
    <w:rsid w:val="005C040A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B1CD6"/>
    <w:rsid w:val="006B1E64"/>
    <w:rsid w:val="006C1C17"/>
    <w:rsid w:val="006E1576"/>
    <w:rsid w:val="006E1A93"/>
    <w:rsid w:val="006E3FB7"/>
    <w:rsid w:val="006E4472"/>
    <w:rsid w:val="006E6305"/>
    <w:rsid w:val="006F0CFD"/>
    <w:rsid w:val="006F2A3B"/>
    <w:rsid w:val="00700161"/>
    <w:rsid w:val="0070125D"/>
    <w:rsid w:val="0070321C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5361B"/>
    <w:rsid w:val="00754DE7"/>
    <w:rsid w:val="007659B0"/>
    <w:rsid w:val="00773E59"/>
    <w:rsid w:val="00784747"/>
    <w:rsid w:val="00792080"/>
    <w:rsid w:val="007943A7"/>
    <w:rsid w:val="007A077E"/>
    <w:rsid w:val="007A7886"/>
    <w:rsid w:val="007B0DD1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24E54"/>
    <w:rsid w:val="00844B71"/>
    <w:rsid w:val="00855B20"/>
    <w:rsid w:val="00855CD1"/>
    <w:rsid w:val="00856B2A"/>
    <w:rsid w:val="00857305"/>
    <w:rsid w:val="0086417A"/>
    <w:rsid w:val="00865DD0"/>
    <w:rsid w:val="00866391"/>
    <w:rsid w:val="008723B4"/>
    <w:rsid w:val="0087458F"/>
    <w:rsid w:val="008775D9"/>
    <w:rsid w:val="008803B4"/>
    <w:rsid w:val="008824D1"/>
    <w:rsid w:val="00885AD3"/>
    <w:rsid w:val="00887C8B"/>
    <w:rsid w:val="00891904"/>
    <w:rsid w:val="00895275"/>
    <w:rsid w:val="00897DEA"/>
    <w:rsid w:val="008A104B"/>
    <w:rsid w:val="008A4054"/>
    <w:rsid w:val="008B0B9F"/>
    <w:rsid w:val="008B4BFF"/>
    <w:rsid w:val="008B7CD8"/>
    <w:rsid w:val="008C4D5E"/>
    <w:rsid w:val="008C6923"/>
    <w:rsid w:val="008D3020"/>
    <w:rsid w:val="008D50F0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3427"/>
    <w:rsid w:val="0096716D"/>
    <w:rsid w:val="00971397"/>
    <w:rsid w:val="00972AD9"/>
    <w:rsid w:val="00980690"/>
    <w:rsid w:val="00980FED"/>
    <w:rsid w:val="00981AFE"/>
    <w:rsid w:val="00982850"/>
    <w:rsid w:val="00987B73"/>
    <w:rsid w:val="00991758"/>
    <w:rsid w:val="00997AF0"/>
    <w:rsid w:val="009A4927"/>
    <w:rsid w:val="009A5251"/>
    <w:rsid w:val="009B4DCD"/>
    <w:rsid w:val="009C2F93"/>
    <w:rsid w:val="009C7139"/>
    <w:rsid w:val="009E52D1"/>
    <w:rsid w:val="009F08A7"/>
    <w:rsid w:val="009F3950"/>
    <w:rsid w:val="00A01B0A"/>
    <w:rsid w:val="00A02196"/>
    <w:rsid w:val="00A03B80"/>
    <w:rsid w:val="00A04B6E"/>
    <w:rsid w:val="00A0546B"/>
    <w:rsid w:val="00A10C88"/>
    <w:rsid w:val="00A114EE"/>
    <w:rsid w:val="00A135A8"/>
    <w:rsid w:val="00A258B1"/>
    <w:rsid w:val="00A25A5E"/>
    <w:rsid w:val="00A26474"/>
    <w:rsid w:val="00A31AB7"/>
    <w:rsid w:val="00A3584E"/>
    <w:rsid w:val="00A35949"/>
    <w:rsid w:val="00A518E0"/>
    <w:rsid w:val="00A621C5"/>
    <w:rsid w:val="00A8567D"/>
    <w:rsid w:val="00A8731E"/>
    <w:rsid w:val="00A91B29"/>
    <w:rsid w:val="00A9303B"/>
    <w:rsid w:val="00AA4E5C"/>
    <w:rsid w:val="00AA7E07"/>
    <w:rsid w:val="00AB3E22"/>
    <w:rsid w:val="00AB49F9"/>
    <w:rsid w:val="00AC7CE8"/>
    <w:rsid w:val="00AD04CA"/>
    <w:rsid w:val="00AD4F0A"/>
    <w:rsid w:val="00AE3DA4"/>
    <w:rsid w:val="00AE6569"/>
    <w:rsid w:val="00AE78AC"/>
    <w:rsid w:val="00AF2E20"/>
    <w:rsid w:val="00AF32DE"/>
    <w:rsid w:val="00AF7AC2"/>
    <w:rsid w:val="00B01F0C"/>
    <w:rsid w:val="00B0393F"/>
    <w:rsid w:val="00B07CEB"/>
    <w:rsid w:val="00B10B8A"/>
    <w:rsid w:val="00B135E1"/>
    <w:rsid w:val="00B17B89"/>
    <w:rsid w:val="00B248B9"/>
    <w:rsid w:val="00B36A64"/>
    <w:rsid w:val="00B403F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87F1B"/>
    <w:rsid w:val="00B9684E"/>
    <w:rsid w:val="00BA0720"/>
    <w:rsid w:val="00BA1B31"/>
    <w:rsid w:val="00BA4351"/>
    <w:rsid w:val="00BA5CD5"/>
    <w:rsid w:val="00BB0979"/>
    <w:rsid w:val="00BB1B91"/>
    <w:rsid w:val="00BC0813"/>
    <w:rsid w:val="00BC570F"/>
    <w:rsid w:val="00BD0F83"/>
    <w:rsid w:val="00BF1BCE"/>
    <w:rsid w:val="00BF4CD1"/>
    <w:rsid w:val="00C00214"/>
    <w:rsid w:val="00C00B99"/>
    <w:rsid w:val="00C0116F"/>
    <w:rsid w:val="00C11E0E"/>
    <w:rsid w:val="00C1766D"/>
    <w:rsid w:val="00C22376"/>
    <w:rsid w:val="00C239F4"/>
    <w:rsid w:val="00C24583"/>
    <w:rsid w:val="00C26688"/>
    <w:rsid w:val="00C36663"/>
    <w:rsid w:val="00C41FE6"/>
    <w:rsid w:val="00C458D7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B03C1"/>
    <w:rsid w:val="00CB13F6"/>
    <w:rsid w:val="00CB2DF5"/>
    <w:rsid w:val="00CC4C38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483E"/>
    <w:rsid w:val="00D36BEF"/>
    <w:rsid w:val="00D4476F"/>
    <w:rsid w:val="00D50255"/>
    <w:rsid w:val="00D510CA"/>
    <w:rsid w:val="00D54E80"/>
    <w:rsid w:val="00D72308"/>
    <w:rsid w:val="00D729C6"/>
    <w:rsid w:val="00D734CD"/>
    <w:rsid w:val="00D80437"/>
    <w:rsid w:val="00D84F9A"/>
    <w:rsid w:val="00D86A7D"/>
    <w:rsid w:val="00DA1221"/>
    <w:rsid w:val="00DB2418"/>
    <w:rsid w:val="00DC3164"/>
    <w:rsid w:val="00DC36F1"/>
    <w:rsid w:val="00DD1474"/>
    <w:rsid w:val="00DD33E4"/>
    <w:rsid w:val="00DD4997"/>
    <w:rsid w:val="00DE2260"/>
    <w:rsid w:val="00DE2A2F"/>
    <w:rsid w:val="00DF4250"/>
    <w:rsid w:val="00DF6E35"/>
    <w:rsid w:val="00E04CFF"/>
    <w:rsid w:val="00E13EEA"/>
    <w:rsid w:val="00E22A7E"/>
    <w:rsid w:val="00E2325D"/>
    <w:rsid w:val="00E24866"/>
    <w:rsid w:val="00E25D5F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4494"/>
    <w:rsid w:val="00EA7BD0"/>
    <w:rsid w:val="00EA7F33"/>
    <w:rsid w:val="00EB1789"/>
    <w:rsid w:val="00EB194B"/>
    <w:rsid w:val="00EB1FAC"/>
    <w:rsid w:val="00ED4EE6"/>
    <w:rsid w:val="00EE1935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0A33"/>
    <w:rsid w:val="00F91167"/>
    <w:rsid w:val="00F95F67"/>
    <w:rsid w:val="00F97FA4"/>
    <w:rsid w:val="00FA3DD2"/>
    <w:rsid w:val="00FA5183"/>
    <w:rsid w:val="00FB3982"/>
    <w:rsid w:val="00FB5B79"/>
    <w:rsid w:val="00FC0551"/>
    <w:rsid w:val="00FD1002"/>
    <w:rsid w:val="00FD2834"/>
    <w:rsid w:val="00FD3D7F"/>
    <w:rsid w:val="00FD449E"/>
    <w:rsid w:val="00FD4DC0"/>
    <w:rsid w:val="00FD69F2"/>
    <w:rsid w:val="00FD7530"/>
    <w:rsid w:val="00FF1CB1"/>
    <w:rsid w:val="00FF30D1"/>
    <w:rsid w:val="00FF41EB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เส้นตาราง9"/>
    <w:basedOn w:val="TableNormal"/>
    <w:next w:val="TableGrid"/>
    <w:rsid w:val="003701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59A0C-55A5-4835-B70F-1C5EBA8B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Windows User</cp:lastModifiedBy>
  <cp:revision>3</cp:revision>
  <cp:lastPrinted>2017-04-17T14:50:00Z</cp:lastPrinted>
  <dcterms:created xsi:type="dcterms:W3CDTF">2019-02-13T10:42:00Z</dcterms:created>
  <dcterms:modified xsi:type="dcterms:W3CDTF">2019-02-13T11:00:00Z</dcterms:modified>
</cp:coreProperties>
</file>