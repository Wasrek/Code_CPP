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E69AD" w:rsidRDefault="003E69AD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:rsidTr="001A28B3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:rsidR="003E69AD" w:rsidRPr="00983440" w:rsidRDefault="003E69AD" w:rsidP="002923DB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2923DB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แก้สวน</w:t>
            </w:r>
            <w:r w:rsidR="00C24583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</w:t>
            </w:r>
            <w:r w:rsidR="003D3673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(</w:t>
            </w:r>
            <w:r w:rsidR="002923DB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Edit_Garden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:rsidR="008824D1" w:rsidRPr="002021F7" w:rsidRDefault="005C6BA8" w:rsidP="008824D1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คุณเป็นนายสวนได้รับงานดูแลสวนสวนหนึ่ง มีต้นไม้เรียงกัน </w:t>
      </w:r>
      <w:r>
        <w:rPr>
          <w:rFonts w:ascii="TH SarabunPSK" w:hAnsi="TH SarabunPSK" w:cs="TH SarabunPSK"/>
          <w:sz w:val="36"/>
          <w:szCs w:val="36"/>
        </w:rPr>
        <w:t xml:space="preserve">N </w:t>
      </w:r>
      <w:r>
        <w:rPr>
          <w:rFonts w:ascii="TH SarabunPSK" w:hAnsi="TH SarabunPSK" w:cs="TH SarabunPSK" w:hint="cs"/>
          <w:sz w:val="36"/>
          <w:szCs w:val="36"/>
          <w:cs/>
        </w:rPr>
        <w:t>ต้น ซึ่งเจ้าของนั้นเป็นคนที่เรื่องมากกกก ชอบให้ต้นไม้นั้นบนทางเดินมีความสูงที่ไม่ลดลงเลย คุณจึงต้องทำการแก้ไขสวนให้เจ้านายคนนี้ โดยคุณมีคนรู้จักที่ขายปุ๋ยชนิดพิเศษให้ ปุ๋ยชนิดนี้ จะทำให้คุณสามารถกำหนดความสูงของต้นไม้เป็นเท่าไหร่ก็ได้ตามที่ต้องการ แต่แน่นอนว่าของดีขนาดนี้ ราคาก็แพงมาเช่นกัน คุณจึงต้องการปรับความสูงของต้นไม้ในสวนให้เจ้านายพอใจและใช้จำนวนปุ๋ยน้อยที่สุด หรือก็คือปรับปรุงต้นไม้ให้น้อยที่สุด</w:t>
      </w:r>
    </w:p>
    <w:p w:rsidR="003E69AD" w:rsidRPr="002B416D" w:rsidRDefault="003E69AD" w:rsidP="00365FF6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2B416D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งานของคุณ</w:t>
      </w:r>
    </w:p>
    <w:p w:rsidR="00AF32DE" w:rsidRPr="002021F7" w:rsidRDefault="003E69AD" w:rsidP="003E69AD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5C6BA8">
        <w:rPr>
          <w:rFonts w:ascii="TH SarabunPSK" w:hAnsi="TH SarabunPSK" w:cs="TH SarabunPSK" w:hint="cs"/>
          <w:sz w:val="36"/>
          <w:szCs w:val="36"/>
          <w:cs/>
        </w:rPr>
        <w:t>ช่วยนายสวนหาจำนวนต้นไม้ที่น้อยที่สุดที่จะต้องแก้ไข</w:t>
      </w:r>
    </w:p>
    <w:p w:rsidR="003E69AD" w:rsidRPr="00EC66EC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EC66EC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ข้อมูลนำเข้า</w:t>
      </w:r>
    </w:p>
    <w:p w:rsidR="003E69AD" w:rsidRPr="003E2CD7" w:rsidRDefault="003A2719" w:rsidP="001F76AC">
      <w:pPr>
        <w:ind w:firstLine="720"/>
        <w:rPr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บรรทัดแรก</w:t>
      </w:r>
      <w:r w:rsidR="003E69AD">
        <w:rPr>
          <w:rFonts w:ascii="TH SarabunPSK" w:hAnsi="TH SarabunPSK" w:cs="TH SarabunPSK" w:hint="cs"/>
          <w:sz w:val="36"/>
          <w:szCs w:val="36"/>
          <w:cs/>
        </w:rPr>
        <w:t xml:space="preserve"> รับจำนวนเต็มบวก </w:t>
      </w:r>
      <w:r w:rsidR="003E2CD7">
        <w:rPr>
          <w:rFonts w:ascii="TH SarabunPSK" w:hAnsi="TH SarabunPSK" w:cs="TH SarabunPSK"/>
          <w:sz w:val="36"/>
          <w:szCs w:val="36"/>
        </w:rPr>
        <w:t xml:space="preserve">Q </w:t>
      </w:r>
      <w:r w:rsidR="00AF32DE">
        <w:rPr>
          <w:rFonts w:ascii="TH SarabunPSK" w:hAnsi="TH SarabunPSK" w:cs="TH SarabunPSK"/>
          <w:sz w:val="36"/>
          <w:szCs w:val="36"/>
        </w:rPr>
        <w:t>(</w:t>
      </w:r>
      <w:r w:rsidR="00234E4B">
        <w:rPr>
          <w:rFonts w:ascii="TH SarabunPSK" w:hAnsi="TH SarabunPSK" w:cs="TH SarabunPSK"/>
          <w:sz w:val="36"/>
          <w:szCs w:val="36"/>
        </w:rPr>
        <w:t xml:space="preserve">1 &lt;= </w:t>
      </w:r>
      <w:r w:rsidR="008A4054">
        <w:rPr>
          <w:rFonts w:ascii="TH SarabunPSK" w:hAnsi="TH SarabunPSK" w:cs="TH SarabunPSK"/>
          <w:sz w:val="36"/>
          <w:szCs w:val="36"/>
        </w:rPr>
        <w:t>Q</w:t>
      </w:r>
      <w:r w:rsidR="006E3FB7">
        <w:rPr>
          <w:rFonts w:ascii="TH SarabunPSK" w:hAnsi="TH SarabunPSK" w:cs="TH SarabunPSK"/>
          <w:sz w:val="36"/>
          <w:szCs w:val="36"/>
        </w:rPr>
        <w:t xml:space="preserve"> &lt;= </w:t>
      </w:r>
      <w:r w:rsidR="003E2CD7">
        <w:rPr>
          <w:rFonts w:ascii="TH SarabunPSK" w:hAnsi="TH SarabunPSK" w:cs="TH SarabunPSK"/>
          <w:sz w:val="36"/>
          <w:szCs w:val="36"/>
        </w:rPr>
        <w:t>20</w:t>
      </w:r>
      <w:r w:rsidR="006E3FB7">
        <w:rPr>
          <w:rFonts w:ascii="TH SarabunPSK" w:hAnsi="TH SarabunPSK" w:cs="TH SarabunPSK"/>
          <w:sz w:val="36"/>
          <w:szCs w:val="36"/>
        </w:rPr>
        <w:t>)</w:t>
      </w:r>
      <w:r w:rsidR="003E2CD7">
        <w:rPr>
          <w:rFonts w:ascii="TH SarabunPSK" w:hAnsi="TH SarabunPSK" w:cs="TH SarabunPSK"/>
          <w:sz w:val="36"/>
          <w:szCs w:val="36"/>
        </w:rPr>
        <w:t xml:space="preserve"> </w:t>
      </w:r>
      <w:r w:rsidR="003E2CD7">
        <w:rPr>
          <w:rFonts w:ascii="TH SarabunPSK" w:hAnsi="TH SarabunPSK" w:cs="TH SarabunPSK" w:hint="cs"/>
          <w:sz w:val="36"/>
          <w:szCs w:val="36"/>
          <w:cs/>
        </w:rPr>
        <w:t>แทนจำนวนชุดคำถาม</w:t>
      </w:r>
    </w:p>
    <w:p w:rsidR="00FA3DD2" w:rsidRDefault="003E2CD7" w:rsidP="008A4054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แต่ละชุดคำถาม </w:t>
      </w:r>
    </w:p>
    <w:p w:rsidR="008A4054" w:rsidRPr="00FA3DD2" w:rsidRDefault="00FA3DD2" w:rsidP="00FA3DD2">
      <w:pPr>
        <w:ind w:left="720"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บรรทัดแรกรับจำนวนเต็มบวก </w:t>
      </w:r>
      <w:r w:rsidR="008824D1">
        <w:rPr>
          <w:rFonts w:ascii="TH SarabunPSK" w:hAnsi="TH SarabunPSK" w:cs="TH SarabunPSK"/>
          <w:sz w:val="36"/>
          <w:szCs w:val="36"/>
        </w:rPr>
        <w:t xml:space="preserve">N (N &lt;= </w:t>
      </w:r>
      <w:r w:rsidR="008824D1">
        <w:rPr>
          <w:rFonts w:ascii="TH SarabunPSK" w:hAnsi="TH SarabunPSK" w:cs="TH SarabunPSK" w:hint="cs"/>
          <w:sz w:val="36"/>
          <w:szCs w:val="36"/>
          <w:cs/>
        </w:rPr>
        <w:t>10</w:t>
      </w:r>
      <w:r>
        <w:rPr>
          <w:rFonts w:ascii="TH SarabunPSK" w:hAnsi="TH SarabunPSK" w:cs="TH SarabunPSK"/>
          <w:sz w:val="36"/>
          <w:szCs w:val="36"/>
        </w:rPr>
        <w:t xml:space="preserve">0,000) </w:t>
      </w:r>
      <w:r>
        <w:rPr>
          <w:rFonts w:ascii="TH SarabunPSK" w:hAnsi="TH SarabunPSK" w:cs="TH SarabunPSK" w:hint="cs"/>
          <w:sz w:val="36"/>
          <w:szCs w:val="36"/>
          <w:cs/>
        </w:rPr>
        <w:t>แทนจำนวน</w:t>
      </w:r>
      <w:r w:rsidR="008824D1">
        <w:rPr>
          <w:rFonts w:ascii="TH SarabunPSK" w:hAnsi="TH SarabunPSK" w:cs="TH SarabunPSK" w:hint="cs"/>
          <w:sz w:val="36"/>
          <w:szCs w:val="36"/>
          <w:cs/>
        </w:rPr>
        <w:t>แท่งไม้</w:t>
      </w:r>
    </w:p>
    <w:p w:rsidR="00866391" w:rsidRPr="008824D1" w:rsidRDefault="00FA3DD2" w:rsidP="008824D1">
      <w:pPr>
        <w:ind w:left="720"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อีก </w:t>
      </w:r>
      <w:r w:rsidR="008824D1">
        <w:rPr>
          <w:rFonts w:ascii="TH SarabunPSK" w:hAnsi="TH SarabunPSK" w:cs="TH SarabunPSK"/>
          <w:sz w:val="36"/>
          <w:szCs w:val="36"/>
        </w:rPr>
        <w:t>N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บรรทัด</w:t>
      </w:r>
      <w:r w:rsidR="008824D1">
        <w:rPr>
          <w:rFonts w:ascii="TH SarabunPSK" w:hAnsi="TH SarabunPSK" w:cs="TH SarabunPSK" w:hint="cs"/>
          <w:sz w:val="36"/>
          <w:szCs w:val="36"/>
          <w:cs/>
        </w:rPr>
        <w:t xml:space="preserve">ต่อมา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รับจำนวนเต็มบวก </w:t>
      </w:r>
      <w:r w:rsidR="008824D1">
        <w:rPr>
          <w:rFonts w:ascii="TH SarabunPSK" w:hAnsi="TH SarabunPSK" w:cs="TH SarabunPSK"/>
          <w:sz w:val="36"/>
          <w:szCs w:val="36"/>
        </w:rPr>
        <w:t>a</w:t>
      </w:r>
      <w:r w:rsidR="008824D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8824D1">
        <w:rPr>
          <w:rFonts w:ascii="TH SarabunPSK" w:hAnsi="TH SarabunPSK" w:cs="TH SarabunPSK"/>
          <w:sz w:val="36"/>
          <w:szCs w:val="36"/>
        </w:rPr>
        <w:t xml:space="preserve">(a &lt;= </w:t>
      </w:r>
      <w:r w:rsidR="008824D1">
        <w:rPr>
          <w:rFonts w:ascii="TH SarabunPSK" w:hAnsi="TH SarabunPSK" w:cs="TH SarabunPSK" w:hint="cs"/>
          <w:sz w:val="36"/>
          <w:szCs w:val="36"/>
          <w:cs/>
        </w:rPr>
        <w:t>1</w:t>
      </w:r>
      <w:r w:rsidR="005C6BA8">
        <w:rPr>
          <w:rFonts w:ascii="TH SarabunPSK" w:hAnsi="TH SarabunPSK" w:cs="TH SarabunPSK"/>
          <w:sz w:val="36"/>
          <w:szCs w:val="36"/>
        </w:rPr>
        <w:t>,</w:t>
      </w:r>
      <w:r w:rsidR="005C6BA8">
        <w:rPr>
          <w:rFonts w:ascii="TH SarabunPSK" w:hAnsi="TH SarabunPSK" w:cs="TH SarabunPSK" w:hint="cs"/>
          <w:sz w:val="36"/>
          <w:szCs w:val="36"/>
          <w:cs/>
        </w:rPr>
        <w:t>000</w:t>
      </w:r>
      <w:r w:rsidR="008824D1">
        <w:rPr>
          <w:rFonts w:ascii="TH SarabunPSK" w:hAnsi="TH SarabunPSK" w:cs="TH SarabunPSK"/>
          <w:sz w:val="36"/>
          <w:szCs w:val="36"/>
        </w:rPr>
        <w:t xml:space="preserve">,000,000) </w:t>
      </w:r>
      <w:r w:rsidR="008824D1">
        <w:rPr>
          <w:rFonts w:ascii="TH SarabunPSK" w:hAnsi="TH SarabunPSK" w:cs="TH SarabunPSK" w:hint="cs"/>
          <w:sz w:val="36"/>
          <w:szCs w:val="36"/>
          <w:cs/>
        </w:rPr>
        <w:t xml:space="preserve">แทนไม้มีความสูง </w:t>
      </w:r>
      <w:r w:rsidR="008824D1">
        <w:rPr>
          <w:rFonts w:ascii="TH SarabunPSK" w:hAnsi="TH SarabunPSK" w:cs="TH SarabunPSK"/>
          <w:sz w:val="36"/>
          <w:szCs w:val="36"/>
        </w:rPr>
        <w:t>a</w:t>
      </w:r>
    </w:p>
    <w:p w:rsidR="003E69AD" w:rsidRPr="00EC66EC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EC66EC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ข้อมูลส่งออก</w:t>
      </w:r>
    </w:p>
    <w:p w:rsidR="00AD04CA" w:rsidRPr="00FA3DD2" w:rsidRDefault="00AE78AC" w:rsidP="00AD04CA">
      <w:pPr>
        <w:ind w:firstLine="720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มี </w:t>
      </w:r>
      <w:r>
        <w:rPr>
          <w:rFonts w:ascii="TH SarabunPSK" w:hAnsi="TH SarabunPSK" w:cs="TH SarabunPSK"/>
          <w:sz w:val="36"/>
          <w:szCs w:val="36"/>
        </w:rPr>
        <w:t xml:space="preserve">Q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บรรทัด </w:t>
      </w:r>
      <w:r w:rsidR="00FA3DD2">
        <w:rPr>
          <w:rFonts w:ascii="TH SarabunPSK" w:hAnsi="TH SarabunPSK" w:cs="TH SarabunPSK" w:hint="cs"/>
          <w:sz w:val="36"/>
          <w:szCs w:val="36"/>
          <w:cs/>
        </w:rPr>
        <w:t xml:space="preserve">บรรทัดที่ </w:t>
      </w:r>
      <w:r w:rsidR="00FA3DD2">
        <w:rPr>
          <w:rFonts w:ascii="TH SarabunPSK" w:hAnsi="TH SarabunPSK" w:cs="TH SarabunPSK"/>
          <w:sz w:val="36"/>
          <w:szCs w:val="36"/>
        </w:rPr>
        <w:t xml:space="preserve">i </w:t>
      </w:r>
      <w:r w:rsidR="00FA3DD2">
        <w:rPr>
          <w:rFonts w:ascii="TH SarabunPSK" w:hAnsi="TH SarabunPSK" w:cs="TH SarabunPSK" w:hint="cs"/>
          <w:sz w:val="36"/>
          <w:szCs w:val="36"/>
          <w:cs/>
        </w:rPr>
        <w:t xml:space="preserve">แทนคำตอบจากคำถามที่ </w:t>
      </w:r>
      <w:r w:rsidR="00FA3DD2">
        <w:rPr>
          <w:rFonts w:ascii="TH SarabunPSK" w:hAnsi="TH SarabunPSK" w:cs="TH SarabunPSK"/>
          <w:sz w:val="36"/>
          <w:szCs w:val="36"/>
        </w:rPr>
        <w:t xml:space="preserve">i </w:t>
      </w:r>
      <w:r w:rsidR="00FA3DD2">
        <w:rPr>
          <w:rFonts w:ascii="TH SarabunPSK" w:hAnsi="TH SarabunPSK" w:cs="TH SarabunPSK" w:hint="cs"/>
          <w:sz w:val="36"/>
          <w:szCs w:val="36"/>
          <w:cs/>
        </w:rPr>
        <w:t>โดยตอบ</w:t>
      </w:r>
      <w:r w:rsidR="008824D1">
        <w:rPr>
          <w:rFonts w:ascii="TH SarabunPSK" w:hAnsi="TH SarabunPSK" w:cs="TH SarabunPSK" w:hint="cs"/>
          <w:sz w:val="36"/>
          <w:szCs w:val="36"/>
          <w:cs/>
        </w:rPr>
        <w:t>ความยาวสูงสุดของบรรไดที่สามารถสร้างได้</w:t>
      </w:r>
    </w:p>
    <w:p w:rsidR="003E69AD" w:rsidRPr="00B0754F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  <w:cs/>
        </w:rPr>
      </w:pPr>
      <w:r w:rsidRPr="00B0754F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A62601" w:rsidTr="001A28B3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A62601" w:rsidRDefault="003E69AD" w:rsidP="001A28B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6260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A62601" w:rsidRDefault="003E69AD" w:rsidP="001A28B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6260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ข้อมูลส่งออก</w:t>
            </w:r>
          </w:p>
        </w:tc>
      </w:tr>
      <w:tr w:rsidR="00AE78AC" w:rsidRPr="00F17ED6" w:rsidTr="001A28B3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24D1" w:rsidRDefault="008824D1" w:rsidP="0086639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</w:p>
          <w:p w:rsidR="008824D1" w:rsidRDefault="005C6BA8" w:rsidP="0086639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7</w:t>
            </w:r>
          </w:p>
          <w:p w:rsidR="008824D1" w:rsidRDefault="008824D1" w:rsidP="0086639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</w:t>
            </w:r>
          </w:p>
          <w:p w:rsidR="008824D1" w:rsidRDefault="008824D1" w:rsidP="0086639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</w:p>
          <w:p w:rsidR="008824D1" w:rsidRDefault="005C6BA8" w:rsidP="0086639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6</w:t>
            </w:r>
          </w:p>
          <w:p w:rsidR="008824D1" w:rsidRDefault="008824D1" w:rsidP="0086639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</w:p>
          <w:p w:rsidR="008824D1" w:rsidRDefault="005C6BA8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7</w:t>
            </w:r>
          </w:p>
          <w:p w:rsidR="005C6BA8" w:rsidRDefault="005C6BA8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4</w:t>
            </w:r>
          </w:p>
          <w:p w:rsidR="005C6BA8" w:rsidRPr="00F17ED6" w:rsidRDefault="005C6BA8" w:rsidP="0086639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6391" w:rsidRPr="00F17ED6" w:rsidRDefault="00E64474" w:rsidP="00AE78AC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  <w:bookmarkStart w:id="0" w:name="_GoBack"/>
            <w:bookmarkEnd w:id="0"/>
          </w:p>
        </w:tc>
      </w:tr>
    </w:tbl>
    <w:p w:rsidR="003752C5" w:rsidRPr="003E69AD" w:rsidRDefault="003E69AD" w:rsidP="003E69AD">
      <w:pPr>
        <w:jc w:val="center"/>
        <w:rPr>
          <w:rFonts w:ascii="TH SarabunPSK" w:hAnsi="TH SarabunPSK" w:cs="TH SarabunPSK"/>
          <w:sz w:val="36"/>
          <w:szCs w:val="36"/>
          <w:cs/>
        </w:rPr>
      </w:pPr>
      <w:r w:rsidRPr="00A62601">
        <w:rPr>
          <w:rFonts w:ascii="TH SarabunPSK" w:hAnsi="TH SarabunPSK" w:cs="TH SarabunPSK"/>
          <w:sz w:val="36"/>
          <w:szCs w:val="36"/>
          <w:cs/>
        </w:rPr>
        <w:t>++++++++++++++++++++</w:t>
      </w:r>
    </w:p>
    <w:sectPr w:rsidR="003752C5" w:rsidRPr="003E69AD" w:rsidSect="000845B4">
      <w:footerReference w:type="default" r:id="rId8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32F" w:rsidRDefault="00E4532F">
      <w:r>
        <w:separator/>
      </w:r>
    </w:p>
  </w:endnote>
  <w:endnote w:type="continuationSeparator" w:id="0">
    <w:p w:rsidR="00E4532F" w:rsidRDefault="00E45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Charm of AU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8B3" w:rsidRPr="00F649D8" w:rsidRDefault="001A28B3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Rush TOI 2018</w:t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  <w:t xml:space="preserve">   </w:t>
    </w:r>
    <w:r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E64474">
      <w:rPr>
        <w:rFonts w:ascii="TH SarabunPSK" w:hAnsi="TH SarabunPSK" w:cs="TH SarabunPSK"/>
        <w:b/>
        <w:bCs/>
        <w:noProof/>
        <w:sz w:val="40"/>
        <w:szCs w:val="40"/>
      </w:rPr>
      <w:t>1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E64474">
      <w:rPr>
        <w:rFonts w:ascii="TH SarabunPSK" w:hAnsi="TH SarabunPSK" w:cs="TH SarabunPSK"/>
        <w:b/>
        <w:bCs/>
        <w:noProof/>
        <w:sz w:val="40"/>
        <w:szCs w:val="40"/>
      </w:rPr>
      <w:t>1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32F" w:rsidRDefault="00E4532F">
      <w:r>
        <w:separator/>
      </w:r>
    </w:p>
  </w:footnote>
  <w:footnote w:type="continuationSeparator" w:id="0">
    <w:p w:rsidR="00E4532F" w:rsidRDefault="00E45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4746574"/>
    <w:multiLevelType w:val="hybridMultilevel"/>
    <w:tmpl w:val="016A8B2E"/>
    <w:lvl w:ilvl="0" w:tplc="15469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4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0"/>
  </w:num>
  <w:num w:numId="5">
    <w:abstractNumId w:val="23"/>
  </w:num>
  <w:num w:numId="6">
    <w:abstractNumId w:val="7"/>
  </w:num>
  <w:num w:numId="7">
    <w:abstractNumId w:val="25"/>
  </w:num>
  <w:num w:numId="8">
    <w:abstractNumId w:val="43"/>
  </w:num>
  <w:num w:numId="9">
    <w:abstractNumId w:val="18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7"/>
  </w:num>
  <w:num w:numId="14">
    <w:abstractNumId w:val="32"/>
  </w:num>
  <w:num w:numId="15">
    <w:abstractNumId w:val="5"/>
  </w:num>
  <w:num w:numId="16">
    <w:abstractNumId w:val="30"/>
  </w:num>
  <w:num w:numId="17">
    <w:abstractNumId w:val="36"/>
  </w:num>
  <w:num w:numId="18">
    <w:abstractNumId w:val="16"/>
  </w:num>
  <w:num w:numId="19">
    <w:abstractNumId w:val="13"/>
  </w:num>
  <w:num w:numId="20">
    <w:abstractNumId w:val="35"/>
  </w:num>
  <w:num w:numId="21">
    <w:abstractNumId w:val="38"/>
  </w:num>
  <w:num w:numId="22">
    <w:abstractNumId w:val="41"/>
  </w:num>
  <w:num w:numId="23">
    <w:abstractNumId w:val="44"/>
  </w:num>
  <w:num w:numId="24">
    <w:abstractNumId w:val="42"/>
  </w:num>
  <w:num w:numId="25">
    <w:abstractNumId w:val="24"/>
  </w:num>
  <w:num w:numId="26">
    <w:abstractNumId w:val="28"/>
  </w:num>
  <w:num w:numId="27">
    <w:abstractNumId w:val="14"/>
  </w:num>
  <w:num w:numId="28">
    <w:abstractNumId w:val="33"/>
  </w:num>
  <w:num w:numId="29">
    <w:abstractNumId w:val="4"/>
  </w:num>
  <w:num w:numId="30">
    <w:abstractNumId w:val="6"/>
  </w:num>
  <w:num w:numId="31">
    <w:abstractNumId w:val="9"/>
  </w:num>
  <w:num w:numId="32">
    <w:abstractNumId w:val="27"/>
  </w:num>
  <w:num w:numId="33">
    <w:abstractNumId w:val="29"/>
  </w:num>
  <w:num w:numId="34">
    <w:abstractNumId w:val="19"/>
  </w:num>
  <w:num w:numId="35">
    <w:abstractNumId w:val="10"/>
  </w:num>
  <w:num w:numId="36">
    <w:abstractNumId w:val="37"/>
  </w:num>
  <w:num w:numId="37">
    <w:abstractNumId w:val="20"/>
  </w:num>
  <w:num w:numId="38">
    <w:abstractNumId w:val="21"/>
  </w:num>
  <w:num w:numId="39">
    <w:abstractNumId w:val="11"/>
  </w:num>
  <w:num w:numId="40">
    <w:abstractNumId w:val="3"/>
  </w:num>
  <w:num w:numId="41">
    <w:abstractNumId w:val="34"/>
  </w:num>
  <w:num w:numId="42">
    <w:abstractNumId w:val="15"/>
  </w:num>
  <w:num w:numId="43">
    <w:abstractNumId w:val="26"/>
  </w:num>
  <w:num w:numId="44">
    <w:abstractNumId w:val="22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hideSpelling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9A"/>
    <w:rsid w:val="00004B51"/>
    <w:rsid w:val="0001085F"/>
    <w:rsid w:val="00022B31"/>
    <w:rsid w:val="00025228"/>
    <w:rsid w:val="00026FF4"/>
    <w:rsid w:val="00041A77"/>
    <w:rsid w:val="00047F74"/>
    <w:rsid w:val="00057350"/>
    <w:rsid w:val="00057531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325C"/>
    <w:rsid w:val="000B3B29"/>
    <w:rsid w:val="000B3FD4"/>
    <w:rsid w:val="000B4797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F0B7F"/>
    <w:rsid w:val="00101457"/>
    <w:rsid w:val="00103343"/>
    <w:rsid w:val="001040DC"/>
    <w:rsid w:val="00104671"/>
    <w:rsid w:val="001068A6"/>
    <w:rsid w:val="00107885"/>
    <w:rsid w:val="001231A4"/>
    <w:rsid w:val="001467C6"/>
    <w:rsid w:val="001470F9"/>
    <w:rsid w:val="0015260D"/>
    <w:rsid w:val="001649BF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28B3"/>
    <w:rsid w:val="001A6800"/>
    <w:rsid w:val="001A7996"/>
    <w:rsid w:val="001B20BF"/>
    <w:rsid w:val="001B4FBE"/>
    <w:rsid w:val="001C0B15"/>
    <w:rsid w:val="001C3D94"/>
    <w:rsid w:val="001C411E"/>
    <w:rsid w:val="001E3372"/>
    <w:rsid w:val="001F76AC"/>
    <w:rsid w:val="002000E3"/>
    <w:rsid w:val="00201237"/>
    <w:rsid w:val="002021F7"/>
    <w:rsid w:val="00210FC3"/>
    <w:rsid w:val="00214984"/>
    <w:rsid w:val="00216099"/>
    <w:rsid w:val="0022092C"/>
    <w:rsid w:val="002214A4"/>
    <w:rsid w:val="00224E78"/>
    <w:rsid w:val="00230596"/>
    <w:rsid w:val="00231DA4"/>
    <w:rsid w:val="00234E4B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B48"/>
    <w:rsid w:val="00267E43"/>
    <w:rsid w:val="00271532"/>
    <w:rsid w:val="002730C9"/>
    <w:rsid w:val="00273B87"/>
    <w:rsid w:val="00274425"/>
    <w:rsid w:val="00276666"/>
    <w:rsid w:val="002814EF"/>
    <w:rsid w:val="00282B8C"/>
    <w:rsid w:val="0028616D"/>
    <w:rsid w:val="00290261"/>
    <w:rsid w:val="002923DB"/>
    <w:rsid w:val="002943BE"/>
    <w:rsid w:val="002A07AD"/>
    <w:rsid w:val="002A3949"/>
    <w:rsid w:val="002A6E46"/>
    <w:rsid w:val="002B00EB"/>
    <w:rsid w:val="002B3A7A"/>
    <w:rsid w:val="002C0B6F"/>
    <w:rsid w:val="002C4F11"/>
    <w:rsid w:val="002C6041"/>
    <w:rsid w:val="002D3BB1"/>
    <w:rsid w:val="002D7A88"/>
    <w:rsid w:val="002E5452"/>
    <w:rsid w:val="002E6D67"/>
    <w:rsid w:val="002E707C"/>
    <w:rsid w:val="002F0ED8"/>
    <w:rsid w:val="002F172E"/>
    <w:rsid w:val="002F2661"/>
    <w:rsid w:val="002F402F"/>
    <w:rsid w:val="002F41C1"/>
    <w:rsid w:val="002F6D56"/>
    <w:rsid w:val="002F6E63"/>
    <w:rsid w:val="003054A7"/>
    <w:rsid w:val="00310584"/>
    <w:rsid w:val="003169DC"/>
    <w:rsid w:val="0031769A"/>
    <w:rsid w:val="003242E7"/>
    <w:rsid w:val="00325B1F"/>
    <w:rsid w:val="00326E30"/>
    <w:rsid w:val="00327E1E"/>
    <w:rsid w:val="00331950"/>
    <w:rsid w:val="00340B83"/>
    <w:rsid w:val="00344923"/>
    <w:rsid w:val="0034793E"/>
    <w:rsid w:val="00357630"/>
    <w:rsid w:val="0036314A"/>
    <w:rsid w:val="0036524C"/>
    <w:rsid w:val="00365FF6"/>
    <w:rsid w:val="00366ECA"/>
    <w:rsid w:val="00370119"/>
    <w:rsid w:val="00372ED6"/>
    <w:rsid w:val="003752C5"/>
    <w:rsid w:val="00390967"/>
    <w:rsid w:val="00390A7C"/>
    <w:rsid w:val="00392610"/>
    <w:rsid w:val="00392A9A"/>
    <w:rsid w:val="00392CB1"/>
    <w:rsid w:val="003A2719"/>
    <w:rsid w:val="003A2DBB"/>
    <w:rsid w:val="003A6F4F"/>
    <w:rsid w:val="003B3689"/>
    <w:rsid w:val="003C2AD5"/>
    <w:rsid w:val="003C58CE"/>
    <w:rsid w:val="003D1CA1"/>
    <w:rsid w:val="003D2BEE"/>
    <w:rsid w:val="003D3673"/>
    <w:rsid w:val="003D4ED2"/>
    <w:rsid w:val="003E05E0"/>
    <w:rsid w:val="003E2CD7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25E4"/>
    <w:rsid w:val="004144CB"/>
    <w:rsid w:val="0042478D"/>
    <w:rsid w:val="004351EA"/>
    <w:rsid w:val="00440F7C"/>
    <w:rsid w:val="00442B0D"/>
    <w:rsid w:val="004554F3"/>
    <w:rsid w:val="00466685"/>
    <w:rsid w:val="00472A4C"/>
    <w:rsid w:val="00472C75"/>
    <w:rsid w:val="00475DA5"/>
    <w:rsid w:val="0048556B"/>
    <w:rsid w:val="00491424"/>
    <w:rsid w:val="004968F4"/>
    <w:rsid w:val="004A1695"/>
    <w:rsid w:val="004A5882"/>
    <w:rsid w:val="004B3711"/>
    <w:rsid w:val="004B3B95"/>
    <w:rsid w:val="004B72DA"/>
    <w:rsid w:val="004C4159"/>
    <w:rsid w:val="004D787F"/>
    <w:rsid w:val="004E1443"/>
    <w:rsid w:val="004F60F9"/>
    <w:rsid w:val="005003D7"/>
    <w:rsid w:val="0051606A"/>
    <w:rsid w:val="005169DD"/>
    <w:rsid w:val="0051702E"/>
    <w:rsid w:val="005236C4"/>
    <w:rsid w:val="0052378E"/>
    <w:rsid w:val="0052565E"/>
    <w:rsid w:val="00525F32"/>
    <w:rsid w:val="00533ACD"/>
    <w:rsid w:val="00534407"/>
    <w:rsid w:val="005372EA"/>
    <w:rsid w:val="0054251A"/>
    <w:rsid w:val="00542FC6"/>
    <w:rsid w:val="00543738"/>
    <w:rsid w:val="00545037"/>
    <w:rsid w:val="00547638"/>
    <w:rsid w:val="00557F53"/>
    <w:rsid w:val="005602F5"/>
    <w:rsid w:val="00560AA1"/>
    <w:rsid w:val="00567549"/>
    <w:rsid w:val="00567C37"/>
    <w:rsid w:val="005834EF"/>
    <w:rsid w:val="00587CF3"/>
    <w:rsid w:val="005913A1"/>
    <w:rsid w:val="00592425"/>
    <w:rsid w:val="00595E50"/>
    <w:rsid w:val="005A123E"/>
    <w:rsid w:val="005A2947"/>
    <w:rsid w:val="005B0151"/>
    <w:rsid w:val="005B0883"/>
    <w:rsid w:val="005B32EF"/>
    <w:rsid w:val="005C0245"/>
    <w:rsid w:val="005C040A"/>
    <w:rsid w:val="005C6BA8"/>
    <w:rsid w:val="005D293E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53F03"/>
    <w:rsid w:val="00662243"/>
    <w:rsid w:val="00670932"/>
    <w:rsid w:val="00672B91"/>
    <w:rsid w:val="00695CEB"/>
    <w:rsid w:val="006A65BA"/>
    <w:rsid w:val="006B08A9"/>
    <w:rsid w:val="006B10DA"/>
    <w:rsid w:val="006B1CD6"/>
    <w:rsid w:val="006B1E64"/>
    <w:rsid w:val="006C1C17"/>
    <w:rsid w:val="006E1576"/>
    <w:rsid w:val="006E1A93"/>
    <w:rsid w:val="006E3FB7"/>
    <w:rsid w:val="006E4472"/>
    <w:rsid w:val="006E6305"/>
    <w:rsid w:val="006F0CFD"/>
    <w:rsid w:val="006F2A3B"/>
    <w:rsid w:val="00700161"/>
    <w:rsid w:val="0070125D"/>
    <w:rsid w:val="0070321C"/>
    <w:rsid w:val="00703CF8"/>
    <w:rsid w:val="0070458A"/>
    <w:rsid w:val="0070532F"/>
    <w:rsid w:val="00712268"/>
    <w:rsid w:val="00725422"/>
    <w:rsid w:val="0073098A"/>
    <w:rsid w:val="00730EA0"/>
    <w:rsid w:val="007329DC"/>
    <w:rsid w:val="0073581D"/>
    <w:rsid w:val="00736E19"/>
    <w:rsid w:val="0074187B"/>
    <w:rsid w:val="0075361B"/>
    <w:rsid w:val="00754DE7"/>
    <w:rsid w:val="007659B0"/>
    <w:rsid w:val="00773E59"/>
    <w:rsid w:val="00784747"/>
    <w:rsid w:val="00792080"/>
    <w:rsid w:val="007943A7"/>
    <w:rsid w:val="007A077E"/>
    <w:rsid w:val="007A7886"/>
    <w:rsid w:val="007B0DD1"/>
    <w:rsid w:val="007C76EB"/>
    <w:rsid w:val="007D0487"/>
    <w:rsid w:val="007D2595"/>
    <w:rsid w:val="007D72B0"/>
    <w:rsid w:val="007E3622"/>
    <w:rsid w:val="007E5297"/>
    <w:rsid w:val="007E52D6"/>
    <w:rsid w:val="007E7F3C"/>
    <w:rsid w:val="007F5604"/>
    <w:rsid w:val="007F5D3F"/>
    <w:rsid w:val="0080340F"/>
    <w:rsid w:val="00811150"/>
    <w:rsid w:val="00813CFA"/>
    <w:rsid w:val="00816B9C"/>
    <w:rsid w:val="0082007E"/>
    <w:rsid w:val="00824E54"/>
    <w:rsid w:val="00844B71"/>
    <w:rsid w:val="00855B20"/>
    <w:rsid w:val="00855CD1"/>
    <w:rsid w:val="00856B2A"/>
    <w:rsid w:val="00857305"/>
    <w:rsid w:val="0086417A"/>
    <w:rsid w:val="00865DD0"/>
    <w:rsid w:val="00866391"/>
    <w:rsid w:val="008723B4"/>
    <w:rsid w:val="0087458F"/>
    <w:rsid w:val="008775D9"/>
    <w:rsid w:val="008803B4"/>
    <w:rsid w:val="008824D1"/>
    <w:rsid w:val="00885AD3"/>
    <w:rsid w:val="00887C8B"/>
    <w:rsid w:val="00891904"/>
    <w:rsid w:val="00895275"/>
    <w:rsid w:val="00897DEA"/>
    <w:rsid w:val="008A104B"/>
    <w:rsid w:val="008A4054"/>
    <w:rsid w:val="008B0B9F"/>
    <w:rsid w:val="008B4BFF"/>
    <w:rsid w:val="008B7CD8"/>
    <w:rsid w:val="008C4D5E"/>
    <w:rsid w:val="008C6923"/>
    <w:rsid w:val="008D3020"/>
    <w:rsid w:val="008D50F0"/>
    <w:rsid w:val="008D6E57"/>
    <w:rsid w:val="008E4321"/>
    <w:rsid w:val="008E6CB3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166B"/>
    <w:rsid w:val="00953E09"/>
    <w:rsid w:val="0096276C"/>
    <w:rsid w:val="00963427"/>
    <w:rsid w:val="0096716D"/>
    <w:rsid w:val="00971397"/>
    <w:rsid w:val="00972AD9"/>
    <w:rsid w:val="00980690"/>
    <w:rsid w:val="00980FED"/>
    <w:rsid w:val="00981AFE"/>
    <w:rsid w:val="00982850"/>
    <w:rsid w:val="00987B73"/>
    <w:rsid w:val="00991758"/>
    <w:rsid w:val="00997AF0"/>
    <w:rsid w:val="009A4927"/>
    <w:rsid w:val="009A5251"/>
    <w:rsid w:val="009B4DCD"/>
    <w:rsid w:val="009C2F93"/>
    <w:rsid w:val="009C7139"/>
    <w:rsid w:val="009E52D1"/>
    <w:rsid w:val="009F08A7"/>
    <w:rsid w:val="009F3950"/>
    <w:rsid w:val="00A01B0A"/>
    <w:rsid w:val="00A02196"/>
    <w:rsid w:val="00A03B80"/>
    <w:rsid w:val="00A04B6E"/>
    <w:rsid w:val="00A0546B"/>
    <w:rsid w:val="00A10C88"/>
    <w:rsid w:val="00A114EE"/>
    <w:rsid w:val="00A135A8"/>
    <w:rsid w:val="00A258B1"/>
    <w:rsid w:val="00A25A5E"/>
    <w:rsid w:val="00A26474"/>
    <w:rsid w:val="00A31AB7"/>
    <w:rsid w:val="00A3584E"/>
    <w:rsid w:val="00A35949"/>
    <w:rsid w:val="00A518E0"/>
    <w:rsid w:val="00A621C5"/>
    <w:rsid w:val="00A8567D"/>
    <w:rsid w:val="00A8731E"/>
    <w:rsid w:val="00A91B29"/>
    <w:rsid w:val="00A9303B"/>
    <w:rsid w:val="00AA4E5C"/>
    <w:rsid w:val="00AA7E07"/>
    <w:rsid w:val="00AB3E22"/>
    <w:rsid w:val="00AB49F9"/>
    <w:rsid w:val="00AC7CE8"/>
    <w:rsid w:val="00AD04CA"/>
    <w:rsid w:val="00AD4F0A"/>
    <w:rsid w:val="00AE3DA4"/>
    <w:rsid w:val="00AE6569"/>
    <w:rsid w:val="00AE78AC"/>
    <w:rsid w:val="00AF2E20"/>
    <w:rsid w:val="00AF32DE"/>
    <w:rsid w:val="00AF7AC2"/>
    <w:rsid w:val="00B01F0C"/>
    <w:rsid w:val="00B0393F"/>
    <w:rsid w:val="00B07CEB"/>
    <w:rsid w:val="00B10B8A"/>
    <w:rsid w:val="00B135E1"/>
    <w:rsid w:val="00B17B89"/>
    <w:rsid w:val="00B248B9"/>
    <w:rsid w:val="00B36A64"/>
    <w:rsid w:val="00B403F4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87F1B"/>
    <w:rsid w:val="00B9684E"/>
    <w:rsid w:val="00BA0720"/>
    <w:rsid w:val="00BA1B31"/>
    <w:rsid w:val="00BA4351"/>
    <w:rsid w:val="00BA5CD5"/>
    <w:rsid w:val="00BB0979"/>
    <w:rsid w:val="00BB1B91"/>
    <w:rsid w:val="00BC0813"/>
    <w:rsid w:val="00BC570F"/>
    <w:rsid w:val="00BD0F83"/>
    <w:rsid w:val="00BF1BCE"/>
    <w:rsid w:val="00BF4CD1"/>
    <w:rsid w:val="00C00214"/>
    <w:rsid w:val="00C00B99"/>
    <w:rsid w:val="00C0116F"/>
    <w:rsid w:val="00C11E0E"/>
    <w:rsid w:val="00C1766D"/>
    <w:rsid w:val="00C22376"/>
    <w:rsid w:val="00C239F4"/>
    <w:rsid w:val="00C24583"/>
    <w:rsid w:val="00C26688"/>
    <w:rsid w:val="00C36663"/>
    <w:rsid w:val="00C41FE6"/>
    <w:rsid w:val="00C458D7"/>
    <w:rsid w:val="00C52AD4"/>
    <w:rsid w:val="00C552EC"/>
    <w:rsid w:val="00C56CCE"/>
    <w:rsid w:val="00C612BC"/>
    <w:rsid w:val="00C65414"/>
    <w:rsid w:val="00C65B7A"/>
    <w:rsid w:val="00C7108B"/>
    <w:rsid w:val="00C74F75"/>
    <w:rsid w:val="00C75D6D"/>
    <w:rsid w:val="00C91825"/>
    <w:rsid w:val="00C963DA"/>
    <w:rsid w:val="00CA0474"/>
    <w:rsid w:val="00CB03C1"/>
    <w:rsid w:val="00CB13F6"/>
    <w:rsid w:val="00CB2DF5"/>
    <w:rsid w:val="00CC4C38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4AB8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483E"/>
    <w:rsid w:val="00D36BEF"/>
    <w:rsid w:val="00D4476F"/>
    <w:rsid w:val="00D50255"/>
    <w:rsid w:val="00D510CA"/>
    <w:rsid w:val="00D54E80"/>
    <w:rsid w:val="00D72308"/>
    <w:rsid w:val="00D729C6"/>
    <w:rsid w:val="00D734CD"/>
    <w:rsid w:val="00D80437"/>
    <w:rsid w:val="00D84F9A"/>
    <w:rsid w:val="00D86A7D"/>
    <w:rsid w:val="00DA1221"/>
    <w:rsid w:val="00DB2418"/>
    <w:rsid w:val="00DC3164"/>
    <w:rsid w:val="00DC36F1"/>
    <w:rsid w:val="00DD1474"/>
    <w:rsid w:val="00DD33E4"/>
    <w:rsid w:val="00DD4997"/>
    <w:rsid w:val="00DE2260"/>
    <w:rsid w:val="00DE2A2F"/>
    <w:rsid w:val="00DF4250"/>
    <w:rsid w:val="00DF6E35"/>
    <w:rsid w:val="00E04CFF"/>
    <w:rsid w:val="00E13EEA"/>
    <w:rsid w:val="00E22A7E"/>
    <w:rsid w:val="00E2325D"/>
    <w:rsid w:val="00E24866"/>
    <w:rsid w:val="00E25D5F"/>
    <w:rsid w:val="00E42046"/>
    <w:rsid w:val="00E42901"/>
    <w:rsid w:val="00E4532F"/>
    <w:rsid w:val="00E454D0"/>
    <w:rsid w:val="00E537FE"/>
    <w:rsid w:val="00E617AF"/>
    <w:rsid w:val="00E6200F"/>
    <w:rsid w:val="00E64474"/>
    <w:rsid w:val="00E6612E"/>
    <w:rsid w:val="00E6756C"/>
    <w:rsid w:val="00E716D7"/>
    <w:rsid w:val="00E73BD6"/>
    <w:rsid w:val="00E74A3A"/>
    <w:rsid w:val="00E74F47"/>
    <w:rsid w:val="00E80BFB"/>
    <w:rsid w:val="00E94D10"/>
    <w:rsid w:val="00EA008B"/>
    <w:rsid w:val="00EA4494"/>
    <w:rsid w:val="00EA7BD0"/>
    <w:rsid w:val="00EA7F33"/>
    <w:rsid w:val="00EB1789"/>
    <w:rsid w:val="00EB194B"/>
    <w:rsid w:val="00EB1FAC"/>
    <w:rsid w:val="00ED4EE6"/>
    <w:rsid w:val="00EE1935"/>
    <w:rsid w:val="00EE5827"/>
    <w:rsid w:val="00EE71BC"/>
    <w:rsid w:val="00EF1980"/>
    <w:rsid w:val="00F06931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7440"/>
    <w:rsid w:val="00F90A33"/>
    <w:rsid w:val="00F91167"/>
    <w:rsid w:val="00F95F67"/>
    <w:rsid w:val="00F97FA4"/>
    <w:rsid w:val="00FA3DD2"/>
    <w:rsid w:val="00FA5183"/>
    <w:rsid w:val="00FB3982"/>
    <w:rsid w:val="00FB5B79"/>
    <w:rsid w:val="00FC0551"/>
    <w:rsid w:val="00FD1002"/>
    <w:rsid w:val="00FD2834"/>
    <w:rsid w:val="00FD3D7F"/>
    <w:rsid w:val="00FD449E"/>
    <w:rsid w:val="00FD4DC0"/>
    <w:rsid w:val="00FD69F2"/>
    <w:rsid w:val="00FD7530"/>
    <w:rsid w:val="00FF1CB1"/>
    <w:rsid w:val="00FF30D1"/>
    <w:rsid w:val="00FF41EB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เส้นตาราง9"/>
    <w:basedOn w:val="TableNormal"/>
    <w:next w:val="TableGrid"/>
    <w:rsid w:val="003701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A7399-682D-4059-A600-FECA62BCA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Windows User</cp:lastModifiedBy>
  <cp:revision>3</cp:revision>
  <cp:lastPrinted>2017-04-17T14:50:00Z</cp:lastPrinted>
  <dcterms:created xsi:type="dcterms:W3CDTF">2019-02-13T11:29:00Z</dcterms:created>
  <dcterms:modified xsi:type="dcterms:W3CDTF">2019-02-13T11:44:00Z</dcterms:modified>
</cp:coreProperties>
</file>