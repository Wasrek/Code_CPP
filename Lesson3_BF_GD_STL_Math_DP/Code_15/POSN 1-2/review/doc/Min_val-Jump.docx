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C3309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C330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โดดค่าน้อย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C3309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Min_val Jump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A6137B" w:rsidRDefault="00C04B3E" w:rsidP="00365FF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มีช่องอยู่ </w:t>
      </w:r>
      <w:r w:rsidR="00C3309E" w:rsidRPr="00C3309E">
        <w:rPr>
          <w:rFonts w:ascii="TH SarabunPSK" w:hAnsi="TH SarabunPSK" w:cs="TH SarabunPSK"/>
          <w:sz w:val="36"/>
          <w:szCs w:val="36"/>
        </w:rPr>
        <w:t xml:space="preserve">N 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ช่อง เรียกช่องที่ 1 ถึง </w:t>
      </w:r>
      <w:r w:rsidR="00C3309E" w:rsidRPr="00C3309E">
        <w:rPr>
          <w:rFonts w:ascii="TH SarabunPSK" w:hAnsi="TH SarabunPSK" w:cs="TH SarabunPSK"/>
          <w:sz w:val="36"/>
          <w:szCs w:val="36"/>
        </w:rPr>
        <w:t xml:space="preserve">N 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แต่ละช่องมีค่าประจำช่องอยู่ เริ่มต้นเราอยู่ที่ช่อง 0 เราจะสามารถเดินข้ามช่องจากช่องที่ </w:t>
      </w:r>
      <w:r w:rsidR="00C3309E" w:rsidRPr="00C3309E">
        <w:rPr>
          <w:rFonts w:ascii="TH SarabunPSK" w:hAnsi="TH SarabunPSK" w:cs="TH SarabunPSK"/>
          <w:sz w:val="36"/>
          <w:szCs w:val="36"/>
        </w:rPr>
        <w:t xml:space="preserve">i 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ไปได้สูงสุดถึงช่องที่ </w:t>
      </w:r>
      <w:r w:rsidR="00C3309E" w:rsidRPr="00C3309E">
        <w:rPr>
          <w:rFonts w:ascii="TH SarabunPSK" w:hAnsi="TH SarabunPSK" w:cs="TH SarabunPSK"/>
          <w:sz w:val="36"/>
          <w:szCs w:val="36"/>
        </w:rPr>
        <w:t xml:space="preserve">i+k 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เช่นเราอยู่ที่ช่อง 1 ค่า </w:t>
      </w:r>
      <w:r w:rsidR="00C3309E" w:rsidRPr="00C3309E">
        <w:rPr>
          <w:rFonts w:ascii="TH SarabunPSK" w:hAnsi="TH SarabunPSK" w:cs="TH SarabunPSK"/>
          <w:sz w:val="36"/>
          <w:szCs w:val="36"/>
        </w:rPr>
        <w:t>k=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>3 เราจะสามารถกระโดดไปที่ช่อง 2</w:t>
      </w:r>
      <w:r w:rsidR="00C3309E" w:rsidRPr="00C3309E">
        <w:rPr>
          <w:rFonts w:ascii="TH SarabunPSK" w:hAnsi="TH SarabunPSK" w:cs="TH SarabunPSK"/>
          <w:sz w:val="36"/>
          <w:szCs w:val="36"/>
        </w:rPr>
        <w:t>,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>3</w:t>
      </w:r>
      <w:r w:rsidR="00C3309E" w:rsidRPr="00C3309E">
        <w:rPr>
          <w:rFonts w:ascii="TH SarabunPSK" w:hAnsi="TH SarabunPSK" w:cs="TH SarabunPSK"/>
          <w:sz w:val="36"/>
          <w:szCs w:val="36"/>
        </w:rPr>
        <w:t>,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4 ต่อได้เลย เราต้องการไปให้ถึงช่อง </w:t>
      </w:r>
      <w:r w:rsidR="00C3309E" w:rsidRPr="00C3309E">
        <w:rPr>
          <w:rFonts w:ascii="TH SarabunPSK" w:hAnsi="TH SarabunPSK" w:cs="TH SarabunPSK"/>
          <w:sz w:val="36"/>
          <w:szCs w:val="36"/>
        </w:rPr>
        <w:t>N+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 xml:space="preserve">1 โดยให้ผลรวมของช่องที่เราเหยียบมาน้อยที่สุดเท่าที่จะเป็นไปได้ และถือว่าช่องที่ 0 กับ </w:t>
      </w:r>
      <w:r w:rsidR="00C3309E" w:rsidRPr="00C3309E">
        <w:rPr>
          <w:rFonts w:ascii="TH SarabunPSK" w:hAnsi="TH SarabunPSK" w:cs="TH SarabunPSK"/>
          <w:sz w:val="36"/>
          <w:szCs w:val="36"/>
        </w:rPr>
        <w:t>N+</w:t>
      </w:r>
      <w:r w:rsidR="00C3309E" w:rsidRPr="00C3309E">
        <w:rPr>
          <w:rFonts w:ascii="TH SarabunPSK" w:hAnsi="TH SarabunPSK" w:cs="TH SarabunPSK"/>
          <w:sz w:val="36"/>
          <w:szCs w:val="36"/>
          <w:cs/>
        </w:rPr>
        <w:t>1 มีค่าประจำช่องเท่ากับ 0 ถามว่าเราจะได้ค่าน้อยที่สุดนั้นมีค่าเท่าไหร่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Default="003E69AD" w:rsidP="003E6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E2F81">
        <w:rPr>
          <w:rFonts w:ascii="TH SarabunPSK" w:hAnsi="TH SarabunPSK" w:cs="TH SarabunPSK" w:hint="cs"/>
          <w:sz w:val="36"/>
          <w:szCs w:val="36"/>
          <w:cs/>
        </w:rPr>
        <w:t>ทำตามโจทย์</w:t>
      </w:r>
    </w:p>
    <w:p w:rsidR="001E1A3D" w:rsidRPr="001E1A3D" w:rsidRDefault="001E1A3D" w:rsidP="003E69AD">
      <w:pPr>
        <w:rPr>
          <w:rFonts w:ascii="TH SarabunPSK" w:hAnsi="TH SarabunPSK" w:cs="TH SarabunPSK"/>
          <w:sz w:val="36"/>
          <w:szCs w:val="36"/>
        </w:rPr>
      </w:pPr>
      <w:r w:rsidRPr="001E1A3D">
        <w:rPr>
          <w:rFonts w:ascii="TH SarabunPSK" w:hAnsi="TH SarabunPSK" w:cs="TH SarabunPSK"/>
          <w:sz w:val="36"/>
          <w:szCs w:val="36"/>
          <w:u w:val="single"/>
        </w:rPr>
        <w:t>HINT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ดัดแปลงการหา </w:t>
      </w:r>
      <w:r>
        <w:rPr>
          <w:rFonts w:ascii="TH SarabunPSK" w:hAnsi="TH SarabunPSK" w:cs="TH SarabunPSK"/>
          <w:sz w:val="36"/>
          <w:szCs w:val="36"/>
        </w:rPr>
        <w:t>inversion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C3309E" w:rsidRPr="00C3309E" w:rsidRDefault="00C3309E" w:rsidP="00C3309E">
      <w:pPr>
        <w:ind w:firstLine="720"/>
        <w:rPr>
          <w:rFonts w:ascii="TH SarabunPSK" w:hAnsi="TH SarabunPSK" w:cs="TH SarabunPSK"/>
          <w:sz w:val="36"/>
          <w:szCs w:val="36"/>
        </w:rPr>
      </w:pPr>
      <w:r w:rsidRPr="00C3309E">
        <w:rPr>
          <w:rFonts w:ascii="TH SarabunPSK" w:hAnsi="TH SarabunPSK" w:cs="TH SarabunPSK"/>
          <w:sz w:val="36"/>
          <w:szCs w:val="36"/>
          <w:cs/>
        </w:rPr>
        <w:t xml:space="preserve">บรรทัดแรกรับจำนวนเต็มบวก </w:t>
      </w:r>
      <w:r w:rsidRPr="00C3309E">
        <w:rPr>
          <w:rFonts w:ascii="TH SarabunPSK" w:hAnsi="TH SarabunPSK" w:cs="TH SarabunPSK"/>
          <w:sz w:val="36"/>
          <w:szCs w:val="36"/>
        </w:rPr>
        <w:t>N k (</w:t>
      </w:r>
      <w:r w:rsidRPr="00C3309E">
        <w:rPr>
          <w:rFonts w:ascii="TH SarabunPSK" w:hAnsi="TH SarabunPSK" w:cs="TH SarabunPSK"/>
          <w:sz w:val="36"/>
          <w:szCs w:val="36"/>
          <w:cs/>
        </w:rPr>
        <w:t>1</w:t>
      </w:r>
      <w:r w:rsidRPr="00C3309E">
        <w:rPr>
          <w:rFonts w:ascii="TH SarabunPSK" w:hAnsi="TH SarabunPSK" w:cs="TH SarabunPSK"/>
          <w:sz w:val="36"/>
          <w:szCs w:val="36"/>
        </w:rPr>
        <w:t xml:space="preserve"> &lt;= k &lt;= N &lt;= </w:t>
      </w:r>
      <w:r w:rsidRPr="00C3309E">
        <w:rPr>
          <w:rFonts w:ascii="TH SarabunPSK" w:hAnsi="TH SarabunPSK" w:cs="TH SarabunPSK"/>
          <w:sz w:val="36"/>
          <w:szCs w:val="36"/>
          <w:cs/>
        </w:rPr>
        <w:t>100,000)</w:t>
      </w:r>
    </w:p>
    <w:p w:rsidR="00C3309E" w:rsidRDefault="00C3309E" w:rsidP="00C3309E">
      <w:pPr>
        <w:ind w:left="1440"/>
        <w:rPr>
          <w:rFonts w:ascii="TH SarabunPSK" w:hAnsi="TH SarabunPSK" w:cs="TH SarabunPSK"/>
          <w:sz w:val="36"/>
          <w:szCs w:val="36"/>
        </w:rPr>
      </w:pPr>
      <w:r w:rsidRPr="00C3309E">
        <w:rPr>
          <w:rFonts w:ascii="TH SarabunPSK" w:hAnsi="TH SarabunPSK" w:cs="TH SarabunPSK"/>
          <w:sz w:val="36"/>
          <w:szCs w:val="36"/>
          <w:cs/>
        </w:rPr>
        <w:t xml:space="preserve">อีก </w:t>
      </w:r>
      <w:r w:rsidRPr="00C3309E">
        <w:rPr>
          <w:rFonts w:ascii="TH SarabunPSK" w:hAnsi="TH SarabunPSK" w:cs="TH SarabunPSK"/>
          <w:sz w:val="36"/>
          <w:szCs w:val="36"/>
        </w:rPr>
        <w:t xml:space="preserve">N </w:t>
      </w:r>
      <w:r w:rsidRPr="00C3309E">
        <w:rPr>
          <w:rFonts w:ascii="TH SarabunPSK" w:hAnsi="TH SarabunPSK" w:cs="TH SarabunPSK"/>
          <w:sz w:val="36"/>
          <w:szCs w:val="36"/>
          <w:cs/>
        </w:rPr>
        <w:t xml:space="preserve">บรรทัดต่อมา บรรทัดที่ </w:t>
      </w:r>
      <w:r w:rsidRPr="00C3309E">
        <w:rPr>
          <w:rFonts w:ascii="TH SarabunPSK" w:hAnsi="TH SarabunPSK" w:cs="TH SarabunPSK"/>
          <w:sz w:val="36"/>
          <w:szCs w:val="36"/>
        </w:rPr>
        <w:t>i+</w:t>
      </w:r>
      <w:r w:rsidRPr="00C3309E">
        <w:rPr>
          <w:rFonts w:ascii="TH SarabunPSK" w:hAnsi="TH SarabunPSK" w:cs="TH SarabunPSK"/>
          <w:sz w:val="36"/>
          <w:szCs w:val="36"/>
          <w:cs/>
        </w:rPr>
        <w:t xml:space="preserve">1 รับค่าประจำหลักของช่องที่ </w:t>
      </w:r>
      <w:r w:rsidRPr="00C3309E">
        <w:rPr>
          <w:rFonts w:ascii="TH SarabunPSK" w:hAnsi="TH SarabunPSK" w:cs="TH SarabunPSK"/>
          <w:sz w:val="36"/>
          <w:szCs w:val="36"/>
        </w:rPr>
        <w:t xml:space="preserve">i </w:t>
      </w:r>
      <w:r w:rsidRPr="00C3309E">
        <w:rPr>
          <w:rFonts w:ascii="TH SarabunPSK" w:hAnsi="TH SarabunPSK" w:cs="TH SarabunPSK"/>
          <w:sz w:val="36"/>
          <w:szCs w:val="36"/>
          <w:cs/>
        </w:rPr>
        <w:t>โดยค่าประจำหลักนี้จะเป็นจำนวนเต็มบวกที่มีค่าไม่มากกว่า 1</w:t>
      </w:r>
      <w:r w:rsidRPr="00C3309E">
        <w:rPr>
          <w:rFonts w:ascii="TH SarabunPSK" w:hAnsi="TH SarabunPSK" w:cs="TH SarabunPSK"/>
          <w:sz w:val="36"/>
          <w:szCs w:val="36"/>
        </w:rPr>
        <w:t>,</w:t>
      </w:r>
      <w:r w:rsidRPr="00C3309E">
        <w:rPr>
          <w:rFonts w:ascii="TH SarabunPSK" w:hAnsi="TH SarabunPSK" w:cs="TH SarabunPSK"/>
          <w:sz w:val="36"/>
          <w:szCs w:val="36"/>
          <w:cs/>
        </w:rPr>
        <w:t>000</w:t>
      </w:r>
      <w:r w:rsidRPr="00C3309E">
        <w:rPr>
          <w:rFonts w:ascii="TH SarabunPSK" w:hAnsi="TH SarabunPSK" w:cs="TH SarabunPSK"/>
          <w:sz w:val="36"/>
          <w:szCs w:val="36"/>
        </w:rPr>
        <w:t>,</w:t>
      </w:r>
      <w:r w:rsidRPr="00C3309E">
        <w:rPr>
          <w:rFonts w:ascii="TH SarabunPSK" w:hAnsi="TH SarabunPSK" w:cs="TH SarabunPSK"/>
          <w:sz w:val="36"/>
          <w:szCs w:val="36"/>
          <w:cs/>
        </w:rPr>
        <w:t>000</w:t>
      </w:r>
    </w:p>
    <w:p w:rsidR="003E69AD" w:rsidRPr="00EC66EC" w:rsidRDefault="003E69AD" w:rsidP="00C3309E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C3309E" w:rsidRDefault="00C3309E" w:rsidP="003E6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C3309E">
        <w:rPr>
          <w:rFonts w:ascii="TH SarabunPSK" w:hAnsi="TH SarabunPSK" w:cs="TH SarabunPSK"/>
          <w:sz w:val="36"/>
          <w:szCs w:val="36"/>
          <w:cs/>
        </w:rPr>
        <w:t>ค่าผลรวมที่น้อยที่สุดเท่าที่จะเป็นไปได้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F81" w:rsidRDefault="006C6413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  <w:r w:rsidR="00C3309E">
              <w:rPr>
                <w:rFonts w:ascii="TH SarabunPSK" w:hAnsi="TH SarabunPSK" w:cs="TH SarabunPSK"/>
                <w:sz w:val="36"/>
                <w:szCs w:val="36"/>
              </w:rPr>
              <w:t xml:space="preserve"> 3</w:t>
            </w:r>
          </w:p>
          <w:p w:rsidR="00C3309E" w:rsidRPr="00F17ED6" w:rsidRDefault="006C6413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1 7 1 7 6 3 2 6 6 3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F81" w:rsidRPr="00F17ED6" w:rsidRDefault="006C6413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</w:p>
        </w:tc>
      </w:tr>
    </w:tbl>
    <w:p w:rsidR="006C6413" w:rsidRPr="006C6413" w:rsidRDefault="006C6413" w:rsidP="008261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0 -&gt; 3 -&gt; 6 -&gt; 7 -&gt; 10 -&gt; 11</w:t>
      </w:r>
    </w:p>
    <w:p w:rsidR="00826117" w:rsidRDefault="00826117" w:rsidP="00826117">
      <w:pPr>
        <w:rPr>
          <w:rFonts w:ascii="TH SarabunPSK" w:hAnsi="TH SarabunPSK" w:cs="TH SarabunPSK" w:hint="cs"/>
          <w:sz w:val="36"/>
          <w:szCs w:val="36"/>
          <w:cs/>
        </w:rPr>
      </w:pPr>
      <w:r w:rsidRPr="00826117">
        <w:rPr>
          <w:rFonts w:ascii="TH SarabunPSK" w:hAnsi="TH SarabunPSK" w:cs="TH SarabunPSK" w:hint="cs"/>
          <w:sz w:val="36"/>
          <w:szCs w:val="36"/>
          <w:u w:val="single"/>
          <w:cs/>
        </w:rPr>
        <w:t>หมายเหตุ</w:t>
      </w:r>
      <w:r w:rsidR="00C3309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E374B">
        <w:rPr>
          <w:rFonts w:ascii="TH SarabunPSK" w:hAnsi="TH SarabunPSK" w:cs="TH SarabunPSK" w:hint="cs"/>
          <w:sz w:val="36"/>
          <w:szCs w:val="36"/>
          <w:cs/>
        </w:rPr>
        <w:t>ได้ยินมาว่าวันหยุดโผล่มาช่วงแรกเยอะ เอามาให้เผื่อจะได้คิด</w:t>
      </w:r>
      <w:bookmarkStart w:id="0" w:name="_GoBack"/>
      <w:bookmarkEnd w:id="0"/>
      <w:r w:rsidR="009E374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3309E">
        <w:rPr>
          <w:rFonts w:ascii="TH SarabunPSK" w:hAnsi="TH SarabunPSK" w:cs="TH SarabunPSK" w:hint="cs"/>
          <w:sz w:val="36"/>
          <w:szCs w:val="36"/>
          <w:cs/>
        </w:rPr>
        <w:t>ข้อนี้เป็นแนวข้อสอบ</w:t>
      </w:r>
    </w:p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85" w:rsidRDefault="00EC5985">
      <w:r>
        <w:separator/>
      </w:r>
    </w:p>
  </w:endnote>
  <w:endnote w:type="continuationSeparator" w:id="0">
    <w:p w:rsidR="00EC5985" w:rsidRDefault="00EC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9E374B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9E374B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85" w:rsidRDefault="00EC5985">
      <w:r>
        <w:separator/>
      </w:r>
    </w:p>
  </w:footnote>
  <w:footnote w:type="continuationSeparator" w:id="0">
    <w:p w:rsidR="00EC5985" w:rsidRDefault="00EC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1A3D"/>
    <w:rsid w:val="001E3372"/>
    <w:rsid w:val="001F76AC"/>
    <w:rsid w:val="002000E3"/>
    <w:rsid w:val="00201237"/>
    <w:rsid w:val="002021F7"/>
    <w:rsid w:val="00204042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1F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C6413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26117"/>
    <w:rsid w:val="00837BB6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374B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6748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24C72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309E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4494"/>
    <w:rsid w:val="00EA7BD0"/>
    <w:rsid w:val="00EA7F33"/>
    <w:rsid w:val="00EB1789"/>
    <w:rsid w:val="00EB194B"/>
    <w:rsid w:val="00EB1FAC"/>
    <w:rsid w:val="00EC5985"/>
    <w:rsid w:val="00EC71B1"/>
    <w:rsid w:val="00ED4EE6"/>
    <w:rsid w:val="00EE1935"/>
    <w:rsid w:val="00EE2F81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50ED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65F2B-99CF-4032-9542-2616B62F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Windows User</cp:lastModifiedBy>
  <cp:revision>4</cp:revision>
  <cp:lastPrinted>2017-04-17T14:50:00Z</cp:lastPrinted>
  <dcterms:created xsi:type="dcterms:W3CDTF">2019-03-05T17:12:00Z</dcterms:created>
  <dcterms:modified xsi:type="dcterms:W3CDTF">2019-03-05T17:17:00Z</dcterms:modified>
</cp:coreProperties>
</file>