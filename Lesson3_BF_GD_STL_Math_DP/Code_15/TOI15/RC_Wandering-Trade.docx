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D01999">
        <w:rPr>
          <w:rFonts w:ascii="TH SarabunPSK" w:hAnsi="TH SarabunPSK" w:cs="TH SarabunPSK"/>
          <w:b/>
          <w:bCs/>
          <w:sz w:val="56"/>
          <w:szCs w:val="56"/>
        </w:rPr>
        <w:t>Rapid Code 2019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6859B4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897A29" w:rsidRPr="004D2FF8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แรพพิด</w:t>
            </w:r>
            <w:r w:rsidR="006859B4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วันเดอร์ริงเทรด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(RC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3A5AB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Wa</w:t>
            </w:r>
            <w:r w:rsidR="006859B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ndering trade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3E69AD" w:rsidRPr="00F150DF" w:rsidRDefault="003E69AD" w:rsidP="00F150DF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Rapid Code 2019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15</w:t>
      </w:r>
    </w:p>
    <w:p w:rsidR="00F150DF" w:rsidRDefault="00F150DF" w:rsidP="00F150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update minecraft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1.14 ได้มีการเพิ่มหรือเปลี่ยนแปลงสิ่งต่างๆ มากมาย 1 ในนั้นก็คือ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ndering trade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150DF" w:rsidRDefault="00F150DF" w:rsidP="00F150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00CB8B4" wp14:editId="43169CC5">
            <wp:extent cx="3444240" cy="1968136"/>
            <wp:effectExtent l="0" t="0" r="3810" b="0"/>
            <wp:docPr id="1" name="Picture 1" descr="à¸à¸¥à¸à¸²à¸£à¸à¹à¸à¸«à¸²à¸£à¸¹à¸à¸ à¸²à¸à¸ªà¸³à¸«à¸£à¸±à¸ wandering trader mine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wandering trader minecra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45" cy="199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DF" w:rsidRDefault="00F150DF" w:rsidP="00F150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npc </w:t>
      </w:r>
      <w:r>
        <w:rPr>
          <w:rFonts w:ascii="TH SarabunPSK" w:hAnsi="TH SarabunPSK" w:cs="TH SarabunPSK" w:hint="cs"/>
          <w:sz w:val="32"/>
          <w:szCs w:val="32"/>
          <w:cs/>
        </w:rPr>
        <w:t>ตัวนึงที่จะเดิน</w:t>
      </w:r>
      <w:r w:rsidR="00201AEA">
        <w:rPr>
          <w:rFonts w:ascii="TH SarabunPSK" w:hAnsi="TH SarabunPSK" w:cs="TH SarabunPSK" w:hint="cs"/>
          <w:sz w:val="32"/>
          <w:szCs w:val="32"/>
          <w:cs/>
        </w:rPr>
        <w:t>ทาง</w:t>
      </w:r>
      <w:r>
        <w:rPr>
          <w:rFonts w:ascii="TH SarabunPSK" w:hAnsi="TH SarabunPSK" w:cs="TH SarabunPSK" w:hint="cs"/>
          <w:sz w:val="32"/>
          <w:szCs w:val="32"/>
          <w:cs/>
        </w:rPr>
        <w:t>ไปตามเมืองต่างๆ</w:t>
      </w:r>
      <w:r w:rsidR="00201AEA">
        <w:rPr>
          <w:rFonts w:ascii="TH SarabunPSK" w:hAnsi="TH SarabunPSK" w:cs="TH SarabunPSK" w:hint="cs"/>
          <w:sz w:val="32"/>
          <w:szCs w:val="32"/>
          <w:cs/>
        </w:rPr>
        <w:t xml:space="preserve"> ตลอดเวลา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ในโลกปกติของเกม </w:t>
      </w:r>
      <w:r>
        <w:rPr>
          <w:rFonts w:ascii="TH SarabunPSK" w:hAnsi="TH SarabunPSK" w:cs="TH SarabunPSK"/>
          <w:sz w:val="32"/>
          <w:szCs w:val="32"/>
        </w:rPr>
        <w:t>minecraft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หรือที่รู้จักกันว่า </w:t>
      </w:r>
      <w:r>
        <w:rPr>
          <w:rFonts w:ascii="TH SarabunPSK" w:hAnsi="TH SarabunPSK" w:cs="TH SarabunPSK"/>
          <w:sz w:val="32"/>
          <w:szCs w:val="32"/>
        </w:rPr>
        <w:t>Overworld</w:t>
      </w:r>
      <w:r w:rsidR="00201A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16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D34161">
        <w:rPr>
          <w:rFonts w:ascii="TH SarabunPSK" w:hAnsi="TH SarabunPSK" w:cs="TH SarabunPSK"/>
          <w:sz w:val="32"/>
          <w:szCs w:val="32"/>
        </w:rPr>
        <w:t xml:space="preserve">wandering trade </w:t>
      </w:r>
      <w:r w:rsidR="00201AEA">
        <w:rPr>
          <w:rFonts w:ascii="TH SarabunPSK" w:hAnsi="TH SarabunPSK" w:cs="TH SarabunPSK" w:hint="cs"/>
          <w:sz w:val="32"/>
          <w:szCs w:val="32"/>
          <w:cs/>
        </w:rPr>
        <w:t xml:space="preserve">จะไม่มีการหยุดพักอยู่ที่เมืองใดเลย หากเจ้า </w:t>
      </w:r>
      <w:r w:rsidR="00201AEA">
        <w:rPr>
          <w:rFonts w:ascii="TH SarabunPSK" w:hAnsi="TH SarabunPSK" w:cs="TH SarabunPSK"/>
          <w:sz w:val="32"/>
          <w:szCs w:val="32"/>
        </w:rPr>
        <w:t xml:space="preserve">wandering trade </w:t>
      </w:r>
      <w:r w:rsidR="00201AEA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ไม่สามารถเดินทางไปต่อ ระบบเกมจะทำการ </w:t>
      </w:r>
      <w:r w:rsidR="00201AEA">
        <w:rPr>
          <w:rFonts w:ascii="TH SarabunPSK" w:hAnsi="TH SarabunPSK" w:cs="TH SarabunPSK"/>
          <w:sz w:val="32"/>
          <w:szCs w:val="32"/>
        </w:rPr>
        <w:t xml:space="preserve">despawn </w:t>
      </w:r>
      <w:r w:rsidR="00201AEA">
        <w:rPr>
          <w:rFonts w:ascii="TH SarabunPSK" w:hAnsi="TH SarabunPSK" w:cs="TH SarabunPSK" w:hint="cs"/>
          <w:sz w:val="32"/>
          <w:szCs w:val="32"/>
          <w:cs/>
        </w:rPr>
        <w:t>หรือฆ่าทิ้งนั่นเอง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1AEA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การเดินไปตามเมืองนั้นก็ไม่ใช่เรื่องดีอีกต่อไป เมื่อใน </w:t>
      </w:r>
      <w:r>
        <w:rPr>
          <w:rFonts w:ascii="TH SarabunPSK" w:hAnsi="TH SarabunPSK" w:cs="TH SarabunPSK"/>
          <w:sz w:val="32"/>
          <w:szCs w:val="32"/>
        </w:rPr>
        <w:t xml:space="preserve">update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เดียวกันนี้ได้มีเมืองที่เป็น </w:t>
      </w:r>
      <w:r>
        <w:rPr>
          <w:rFonts w:ascii="TH SarabunPSK" w:hAnsi="TH SarabunPSK" w:cs="TH SarabunPSK"/>
          <w:sz w:val="32"/>
          <w:szCs w:val="32"/>
        </w:rPr>
        <w:t>Outpost</w:t>
      </w:r>
    </w:p>
    <w:p w:rsidR="00F150DF" w:rsidRDefault="00F150DF" w:rsidP="00F150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61214992" wp14:editId="72F6E435">
            <wp:extent cx="2621280" cy="1551940"/>
            <wp:effectExtent l="0" t="0" r="7620" b="0"/>
            <wp:docPr id="2" name="Picture 2" descr="à¸à¸¥à¸à¸²à¸£à¸à¹à¸à¸«à¸²à¸£à¸¹à¸à¸ à¸²à¸à¸ªà¸³à¸«à¸£à¸±à¸ minecraft out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minecraft out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r="3510"/>
                    <a:stretch/>
                  </pic:blipFill>
                  <pic:spPr bwMode="auto">
                    <a:xfrm>
                      <a:off x="0" y="0"/>
                      <a:ext cx="2653590" cy="157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788916" cy="1548130"/>
            <wp:effectExtent l="0" t="0" r="0" b="0"/>
            <wp:docPr id="3" name="Picture 3" descr="à¸à¸¥à¸à¸²à¸£à¸à¹à¸à¸«à¸²à¸£à¸¹à¸à¸ à¸²à¸à¸ªà¸³à¸«à¸£à¸±à¸ minecraft pill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minecraft pill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5"/>
                    <a:stretch/>
                  </pic:blipFill>
                  <pic:spPr bwMode="auto">
                    <a:xfrm>
                      <a:off x="0" y="0"/>
                      <a:ext cx="2816439" cy="156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0DF" w:rsidRDefault="00F150DF" w:rsidP="00F150D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Outpost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นั้นเป็นที่รวมพลของเหล่า </w:t>
      </w:r>
      <w:r>
        <w:rPr>
          <w:rFonts w:ascii="TH SarabunPSK" w:hAnsi="TH SarabunPSK" w:cs="TH SarabunPSK"/>
          <w:sz w:val="32"/>
          <w:szCs w:val="32"/>
        </w:rPr>
        <w:t xml:space="preserve">Pillager </w:t>
      </w:r>
      <w:r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>
        <w:rPr>
          <w:rFonts w:ascii="TH SarabunPSK" w:hAnsi="TH SarabunPSK" w:cs="TH SarabunPSK"/>
          <w:sz w:val="32"/>
          <w:szCs w:val="32"/>
        </w:rPr>
        <w:t xml:space="preserve"> npc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ตัวร้ายของเกม </w:t>
      </w:r>
      <w:r>
        <w:rPr>
          <w:rFonts w:ascii="TH SarabunPSK" w:hAnsi="TH SarabunPSK" w:cs="TH SarabunPSK"/>
          <w:sz w:val="32"/>
          <w:szCs w:val="32"/>
        </w:rPr>
        <w:t>minecraft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พวกมันจะชอบบุกรุกทำร้ายชาวบ้านทั่วไป </w:t>
      </w:r>
      <w:r>
        <w:rPr>
          <w:rFonts w:ascii="TH SarabunPSK" w:hAnsi="TH SarabunPSK" w:cs="TH SarabunPSK"/>
          <w:sz w:val="32"/>
          <w:szCs w:val="32"/>
        </w:rPr>
        <w:t xml:space="preserve">(Villager) </w:t>
      </w:r>
      <w:r>
        <w:rPr>
          <w:rFonts w:ascii="TH SarabunPSK" w:hAnsi="TH SarabunPSK" w:cs="TH SarabunPSK" w:hint="cs"/>
          <w:sz w:val="32"/>
          <w:szCs w:val="32"/>
          <w:cs/>
        </w:rPr>
        <w:t>จนถึงตาย</w:t>
      </w:r>
      <w:r w:rsidR="003A5AB5">
        <w:rPr>
          <w:rFonts w:ascii="TH SarabunPSK" w:hAnsi="TH SarabunPSK" w:cs="TH SarabunPSK" w:hint="cs"/>
          <w:sz w:val="32"/>
          <w:szCs w:val="32"/>
          <w:cs/>
        </w:rPr>
        <w:t xml:space="preserve"> (โหดร้ายมาก)</w:t>
      </w:r>
    </w:p>
    <w:p w:rsidR="00F150DF" w:rsidRPr="00AE0E10" w:rsidRDefault="00F150DF" w:rsidP="00F150D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ก็เป็นเป้าหมายของกลุ่ม </w:t>
      </w:r>
      <w:r>
        <w:rPr>
          <w:rFonts w:ascii="TH SarabunPSK" w:hAnsi="TH SarabunPSK" w:cs="TH SarabunPSK"/>
          <w:sz w:val="32"/>
          <w:szCs w:val="32"/>
        </w:rPr>
        <w:t xml:space="preserve">Pillager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เหล่านี้ แน่นอนว่าหาก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เดินไปในหมู่บ้านทั่วไป มันจะไม่เกิดอะไรขึ้น แต่หาก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>
        <w:rPr>
          <w:rFonts w:ascii="TH SarabunPSK" w:hAnsi="TH SarabunPSK" w:cs="TH SarabunPSK" w:hint="cs"/>
          <w:sz w:val="32"/>
          <w:szCs w:val="32"/>
          <w:cs/>
        </w:rPr>
        <w:t>เดินไป</w:t>
      </w:r>
      <w:r w:rsidR="00AE0E10">
        <w:rPr>
          <w:rFonts w:ascii="TH SarabunPSK" w:hAnsi="TH SarabunPSK" w:cs="TH SarabunPSK" w:hint="cs"/>
          <w:sz w:val="32"/>
          <w:szCs w:val="32"/>
          <w:cs/>
        </w:rPr>
        <w:t xml:space="preserve">พบกับ </w:t>
      </w:r>
      <w:r w:rsidR="00AE0E10">
        <w:rPr>
          <w:rFonts w:ascii="TH SarabunPSK" w:hAnsi="TH SarabunPSK" w:cs="TH SarabunPSK"/>
          <w:sz w:val="32"/>
          <w:szCs w:val="32"/>
        </w:rPr>
        <w:t xml:space="preserve">outpost </w:t>
      </w:r>
      <w:r w:rsidR="00AE0E10">
        <w:rPr>
          <w:rFonts w:ascii="TH SarabunPSK" w:hAnsi="TH SarabunPSK" w:cs="TH SarabunPSK" w:hint="cs"/>
          <w:sz w:val="32"/>
          <w:szCs w:val="32"/>
          <w:cs/>
        </w:rPr>
        <w:t xml:space="preserve">แล้วละก็ โดน </w:t>
      </w:r>
      <w:r w:rsidR="00AE0E10">
        <w:rPr>
          <w:rFonts w:ascii="TH SarabunPSK" w:hAnsi="TH SarabunPSK" w:cs="TH SarabunPSK"/>
          <w:sz w:val="32"/>
          <w:szCs w:val="32"/>
        </w:rPr>
        <w:t xml:space="preserve">pillager </w:t>
      </w:r>
      <w:r w:rsidR="00AE0E10">
        <w:rPr>
          <w:rFonts w:ascii="TH SarabunPSK" w:hAnsi="TH SarabunPSK" w:cs="TH SarabunPSK" w:hint="cs"/>
          <w:sz w:val="32"/>
          <w:szCs w:val="32"/>
          <w:cs/>
        </w:rPr>
        <w:t xml:space="preserve">ฆ่าตายอย่างไร้ความปราณีแน่ (นสส เจ้า </w:t>
      </w:r>
      <w:r w:rsidR="00AE0E10"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 w:rsidR="00AE0E10">
        <w:rPr>
          <w:rFonts w:ascii="TH SarabunPSK" w:hAnsi="TH SarabunPSK" w:cs="TH SarabunPSK"/>
          <w:sz w:val="32"/>
          <w:szCs w:val="32"/>
        </w:rPr>
        <w:t>ndering</w:t>
      </w:r>
      <w:r w:rsidR="00AE0E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0E10">
        <w:rPr>
          <w:rFonts w:ascii="TH SarabunPSK" w:hAnsi="TH SarabunPSK" w:cs="TH SarabunPSK"/>
          <w:sz w:val="32"/>
          <w:szCs w:val="32"/>
        </w:rPr>
        <w:t xml:space="preserve">trade </w:t>
      </w:r>
      <w:r w:rsidR="00AE0E10">
        <w:rPr>
          <w:rFonts w:ascii="TH SarabunPSK" w:hAnsi="TH SarabunPSK" w:cs="TH SarabunPSK" w:hint="cs"/>
          <w:sz w:val="32"/>
          <w:szCs w:val="32"/>
          <w:cs/>
        </w:rPr>
        <w:t>จริงๆ นะฮะ)</w:t>
      </w:r>
    </w:p>
    <w:p w:rsidR="00F150DF" w:rsidRPr="006C0BCB" w:rsidRDefault="00AE0E10" w:rsidP="00F150D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เตชิตได้เริ่มเล่นเกม </w:t>
      </w:r>
      <w:r>
        <w:rPr>
          <w:rFonts w:ascii="TH SarabunPSK" w:hAnsi="TH SarabunPSK" w:cs="TH SarabunPSK"/>
          <w:sz w:val="32"/>
          <w:szCs w:val="32"/>
        </w:rPr>
        <w:t xml:space="preserve">minecraft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มาซักพัก ซึ่งเขาก็ได้รู้ว่าตัวเกมนี้ได้ปล่อยให้คุณใส่ </w:t>
      </w:r>
      <w:r>
        <w:rPr>
          <w:rFonts w:ascii="TH SarabunPSK" w:hAnsi="TH SarabunPSK" w:cs="TH SarabunPSK"/>
          <w:sz w:val="32"/>
          <w:szCs w:val="32"/>
        </w:rPr>
        <w:t xml:space="preserve">data pack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 เพื่อปรับเปลี่ยนกฎของเกมบางอย่างให้เข้ากับคุณได้ แต่ว่าคนที่จะทำ </w:t>
      </w:r>
      <w:r>
        <w:rPr>
          <w:rFonts w:ascii="TH SarabunPSK" w:hAnsi="TH SarabunPSK" w:cs="TH SarabunPSK"/>
          <w:sz w:val="32"/>
          <w:szCs w:val="32"/>
        </w:rPr>
        <w:t xml:space="preserve">data pack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เหล่านี้จะต้องมีความรู้ความสามารถในกาษา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พอสมควร แต่  เตชิตก็ไม่สะทกสะท้านใดๆ เพราะเขาเรียนมาจากวิชา </w:t>
      </w:r>
      <w:r>
        <w:rPr>
          <w:rFonts w:ascii="TH SarabunPSK" w:hAnsi="TH SarabunPSK" w:cs="TH SarabunPSK"/>
          <w:sz w:val="32"/>
          <w:szCs w:val="32"/>
        </w:rPr>
        <w:t xml:space="preserve">Com Prog Meth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แล้วนั่นเอง (ทำข้อสอบได้ครบทุกข้อด้วยนะขอบอก)     เตชิตได้เขียน </w:t>
      </w:r>
      <w:r>
        <w:rPr>
          <w:rFonts w:ascii="TH SarabunPSK" w:hAnsi="TH SarabunPSK" w:cs="TH SarabunPSK"/>
          <w:sz w:val="32"/>
          <w:szCs w:val="32"/>
        </w:rPr>
        <w:t xml:space="preserve">data pack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ตัวทดลอง และลองดึงข้อมูลอะไรบางอย่างออกมา เขาพบว่าเขาสามารถดึงเอาข้อมูลเมืองในโลกแต่ละโลกของ </w:t>
      </w:r>
      <w:r>
        <w:rPr>
          <w:rFonts w:ascii="TH SarabunPSK" w:hAnsi="TH SarabunPSK" w:cs="TH SarabunPSK"/>
          <w:sz w:val="32"/>
          <w:szCs w:val="32"/>
        </w:rPr>
        <w:t xml:space="preserve">minecraft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ออกมาได้ ละนอกจากนั้นเขายังดึงเอาเส้นทางการเดินที่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จะเดินโดยเป็นเส้นทางจากเมืองนึงไปยังอีกเมืองแบบทางเดียว เตชิตผู้สงสาร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เป็นอย่างมาก เนื่องจากเขาทิ้งความรู้ทางด้านอัลกอไปมากพอสมควรแล้ว เตชิตจึงขอความช่วยเหลือจากน้องๆ ผู้แทนศูนย์ ม.บูรพา รุ่น 15 หรือน้องๆ คนอื่นที่ได้อ่านโจทย์ข้อนี้ ให้ช่วยเอาข้อมูลที่เตชิตดีงมา เอาไปตรวจสอบให้ที่ว่า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ndering trade </w:t>
      </w:r>
      <w:r w:rsidR="006C0BCB">
        <w:rPr>
          <w:rFonts w:ascii="TH SarabunPSK" w:hAnsi="TH SarabunPSK" w:cs="TH SarabunPSK" w:hint="cs"/>
          <w:sz w:val="32"/>
          <w:szCs w:val="32"/>
          <w:cs/>
        </w:rPr>
        <w:t>เกิดที่เมืองใดละจะสามารถมีชีวิตอยู่รอดได้ตลอดไป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งานของคุณ</w:t>
      </w:r>
    </w:p>
    <w:p w:rsidR="003E69AD" w:rsidRPr="006859B4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6859B4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จงเขียนโปรแกรมเพื่อตรวจสอบว่า</w:t>
      </w:r>
      <w:r w:rsidR="006C0BCB">
        <w:rPr>
          <w:rFonts w:ascii="TH SarabunPSK" w:hAnsi="TH SarabunPSK" w:cs="TH SarabunPSK" w:hint="cs"/>
          <w:sz w:val="32"/>
          <w:szCs w:val="32"/>
          <w:cs/>
        </w:rPr>
        <w:t>มีเมืองใดบ้างที่</w:t>
      </w:r>
      <w:r w:rsidR="006859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59B4"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 w:rsidR="006859B4">
        <w:rPr>
          <w:rFonts w:ascii="TH SarabunPSK" w:hAnsi="TH SarabunPSK" w:cs="TH SarabunPSK"/>
          <w:sz w:val="32"/>
          <w:szCs w:val="32"/>
        </w:rPr>
        <w:t xml:space="preserve">ndering trade </w:t>
      </w:r>
      <w:r w:rsidR="006C0BCB">
        <w:rPr>
          <w:rFonts w:ascii="TH SarabunPSK" w:hAnsi="TH SarabunPSK" w:cs="TH SarabunPSK" w:hint="cs"/>
          <w:sz w:val="32"/>
          <w:szCs w:val="32"/>
          <w:cs/>
        </w:rPr>
        <w:t>เกิดละ</w:t>
      </w:r>
      <w:r w:rsidR="006859B4">
        <w:rPr>
          <w:rFonts w:ascii="TH SarabunPSK" w:hAnsi="TH SarabunPSK" w:cs="TH SarabunPSK" w:hint="cs"/>
          <w:sz w:val="32"/>
          <w:szCs w:val="32"/>
          <w:cs/>
        </w:rPr>
        <w:t>จะสามารถมีชีวิตรอดอยู่ตลอดไปได้หรือไม่</w:t>
      </w:r>
    </w:p>
    <w:p w:rsidR="006859B4" w:rsidRPr="006859B4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:rsidR="003E69AD" w:rsidRDefault="006859B4" w:rsidP="006859B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บรรทัดแรก</w:t>
      </w:r>
      <w:r w:rsidR="003E69AD"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>
        <w:rPr>
          <w:rFonts w:ascii="TH SarabunPSK" w:hAnsi="TH SarabunPSK" w:cs="TH SarabunPSK"/>
          <w:sz w:val="32"/>
          <w:szCs w:val="32"/>
        </w:rPr>
        <w:t>N</w:t>
      </w:r>
      <w:r w:rsidR="003E69AD" w:rsidRPr="008D601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</w:t>
      </w:r>
      <w:r w:rsidR="003E69AD"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="003E69AD" w:rsidRPr="008D6019">
        <w:rPr>
          <w:rFonts w:ascii="TH SarabunPSK" w:hAnsi="TH SarabunPSK" w:cs="TH SarabunPSK" w:hint="cs"/>
          <w:sz w:val="32"/>
          <w:szCs w:val="32"/>
          <w:cs/>
        </w:rPr>
        <w:t xml:space="preserve">ห่างกันหนึ่งช่องว่าง </w:t>
      </w:r>
      <w:r w:rsidR="00823F69">
        <w:rPr>
          <w:rFonts w:ascii="TH SarabunPSK" w:hAnsi="TH SarabunPSK" w:cs="TH SarabunPSK"/>
          <w:sz w:val="32"/>
          <w:szCs w:val="32"/>
        </w:rPr>
        <w:t>(</w:t>
      </w:r>
      <w:r w:rsidR="003E69AD" w:rsidRPr="008D6019"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/>
          <w:sz w:val="32"/>
          <w:szCs w:val="32"/>
        </w:rPr>
        <w:t>N</w:t>
      </w:r>
      <w:r w:rsidR="003E69AD" w:rsidRPr="008D6019">
        <w:rPr>
          <w:rFonts w:ascii="TH SarabunPSK" w:hAnsi="TH SarabunPSK" w:cs="TH SarabunPSK"/>
          <w:sz w:val="32"/>
          <w:szCs w:val="32"/>
        </w:rPr>
        <w:t xml:space="preserve"> &lt;= 1</w:t>
      </w:r>
      <w:r>
        <w:rPr>
          <w:rFonts w:ascii="TH SarabunPSK" w:hAnsi="TH SarabunPSK" w:cs="TH SarabunPSK"/>
          <w:sz w:val="32"/>
          <w:szCs w:val="32"/>
        </w:rPr>
        <w:t>,</w:t>
      </w:r>
      <w:r w:rsidR="003E69AD" w:rsidRPr="008D6019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/>
          <w:sz w:val="32"/>
          <w:szCs w:val="32"/>
        </w:rPr>
        <w:t>0</w:t>
      </w:r>
      <w:r w:rsidR="00823F69">
        <w:rPr>
          <w:rFonts w:ascii="TH SarabunPSK" w:hAnsi="TH SarabunPSK" w:cs="TH SarabunPSK"/>
          <w:sz w:val="32"/>
          <w:szCs w:val="32"/>
        </w:rPr>
        <w:t xml:space="preserve"> , </w:t>
      </w:r>
      <w:r>
        <w:rPr>
          <w:rFonts w:ascii="TH SarabunPSK" w:hAnsi="TH SarabunPSK" w:cs="TH SarabunPSK"/>
          <w:sz w:val="32"/>
          <w:szCs w:val="32"/>
        </w:rPr>
        <w:t>1 &lt;= M &lt;= 10,000</w:t>
      </w:r>
      <w:r w:rsidR="00823F69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แทนจำนวนเมือง และจำนวนเส้นทางการเดินที่ </w:t>
      </w:r>
      <w:r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ndering trade</w:t>
      </w:r>
    </w:p>
    <w:p w:rsidR="006859B4" w:rsidRDefault="00823F69" w:rsidP="006859B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6859B4">
        <w:rPr>
          <w:rFonts w:ascii="TH SarabunPSK" w:hAnsi="TH SarabunPSK" w:cs="TH SarabunPSK"/>
          <w:sz w:val="32"/>
          <w:szCs w:val="32"/>
        </w:rPr>
        <w:t xml:space="preserve"> </w:t>
      </w:r>
      <w:r w:rsidR="006859B4">
        <w:rPr>
          <w:rFonts w:ascii="TH SarabunPSK" w:hAnsi="TH SarabunPSK" w:cs="TH SarabunPSK" w:hint="cs"/>
          <w:sz w:val="32"/>
          <w:szCs w:val="32"/>
          <w:cs/>
        </w:rPr>
        <w:t xml:space="preserve">รับจำนวนเต็ม </w:t>
      </w:r>
      <w:r w:rsidR="006859B4">
        <w:rPr>
          <w:rFonts w:ascii="TH SarabunPSK" w:hAnsi="TH SarabunPSK" w:cs="TH SarabunPSK"/>
          <w:sz w:val="32"/>
          <w:szCs w:val="32"/>
        </w:rPr>
        <w:t>a b</w:t>
      </w:r>
      <w:r>
        <w:rPr>
          <w:rFonts w:ascii="TH SarabunPSK" w:hAnsi="TH SarabunPSK" w:cs="TH SarabunPSK"/>
          <w:sz w:val="32"/>
          <w:szCs w:val="32"/>
        </w:rPr>
        <w:t xml:space="preserve"> (1 &lt;= a, b &lt;= N) </w:t>
      </w:r>
      <w:r w:rsidR="006859B4">
        <w:rPr>
          <w:rFonts w:ascii="TH SarabunPSK" w:hAnsi="TH SarabunPSK" w:cs="TH SarabunPSK" w:hint="cs"/>
          <w:sz w:val="32"/>
          <w:szCs w:val="32"/>
          <w:cs/>
        </w:rPr>
        <w:t>แทน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6859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59B4">
        <w:rPr>
          <w:rFonts w:ascii="TH SarabunPSK" w:hAnsi="TH SarabunPSK" w:cs="TH SarabunPSK"/>
          <w:sz w:val="32"/>
          <w:szCs w:val="32"/>
        </w:rPr>
        <w:t>w</w:t>
      </w:r>
      <w:r w:rsidR="003A5AB5">
        <w:rPr>
          <w:rFonts w:ascii="TH SarabunPSK" w:hAnsi="TH SarabunPSK" w:cs="TH SarabunPSK"/>
          <w:sz w:val="32"/>
          <w:szCs w:val="32"/>
        </w:rPr>
        <w:t>a</w:t>
      </w:r>
      <w:r w:rsidR="006859B4">
        <w:rPr>
          <w:rFonts w:ascii="TH SarabunPSK" w:hAnsi="TH SarabunPSK" w:cs="TH SarabunPSK"/>
          <w:sz w:val="32"/>
          <w:szCs w:val="32"/>
        </w:rPr>
        <w:t xml:space="preserve">ndering trade </w:t>
      </w:r>
      <w:r w:rsidR="006859B4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มีเส้นทาง</w:t>
      </w:r>
      <w:r w:rsidR="006859B4">
        <w:rPr>
          <w:rFonts w:ascii="TH SarabunPSK" w:hAnsi="TH SarabunPSK" w:cs="TH SarabunPSK" w:hint="cs"/>
          <w:sz w:val="32"/>
          <w:szCs w:val="32"/>
          <w:cs/>
        </w:rPr>
        <w:t xml:space="preserve">เดินจากเมือง </w:t>
      </w:r>
      <w:r w:rsidR="006859B4">
        <w:rPr>
          <w:rFonts w:ascii="TH SarabunPSK" w:hAnsi="TH SarabunPSK" w:cs="TH SarabunPSK"/>
          <w:sz w:val="32"/>
          <w:szCs w:val="32"/>
        </w:rPr>
        <w:t xml:space="preserve">a </w:t>
      </w:r>
      <w:r w:rsidR="006859B4">
        <w:rPr>
          <w:rFonts w:ascii="TH SarabunPSK" w:hAnsi="TH SarabunPSK" w:cs="TH SarabunPSK" w:hint="cs"/>
          <w:sz w:val="32"/>
          <w:szCs w:val="32"/>
          <w:cs/>
        </w:rPr>
        <w:t xml:space="preserve">ไปเมือง </w:t>
      </w:r>
      <w:r w:rsidR="006859B4">
        <w:rPr>
          <w:rFonts w:ascii="TH SarabunPSK" w:hAnsi="TH SarabunPSK" w:cs="TH SarabunPSK"/>
          <w:sz w:val="32"/>
          <w:szCs w:val="32"/>
        </w:rPr>
        <w:t>b</w:t>
      </w:r>
    </w:p>
    <w:p w:rsidR="00823F69" w:rsidRDefault="00823F69" w:rsidP="006859B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รับจำนวนเต็มบวก </w:t>
      </w:r>
      <w:r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(1 &lt;= Q &lt;= 1,000)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แทนจำนวนชุดคำถาม</w:t>
      </w:r>
    </w:p>
    <w:p w:rsidR="00823F69" w:rsidRPr="00823F69" w:rsidRDefault="00823F69" w:rsidP="006859B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P (1 &lt;= P &lt;= 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และตามด้วยจำนวนเต็มบวกอีก </w:t>
      </w:r>
      <w:r>
        <w:rPr>
          <w:rFonts w:ascii="TH SarabunPSK" w:hAnsi="TH SarabunPSK" w:cs="TH SarabunPSK"/>
          <w:sz w:val="32"/>
          <w:szCs w:val="32"/>
        </w:rPr>
        <w:t xml:space="preserve">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แต่ละจำนวนมีค่าไม่เกิน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แทนจำนวนเมืองที่เป็น </w:t>
      </w:r>
      <w:r>
        <w:rPr>
          <w:rFonts w:ascii="TH SarabunPSK" w:hAnsi="TH SarabunPSK" w:cs="TH SarabunPSK"/>
          <w:sz w:val="32"/>
          <w:szCs w:val="32"/>
        </w:rPr>
        <w:t xml:space="preserve">outpost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และเมืองที่เป็น </w:t>
      </w:r>
      <w:r>
        <w:rPr>
          <w:rFonts w:ascii="TH SarabunPSK" w:hAnsi="TH SarabunPSK" w:cs="TH SarabunPSK"/>
          <w:sz w:val="32"/>
          <w:szCs w:val="32"/>
        </w:rPr>
        <w:t xml:space="preserve">outpost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:rsidR="003E69AD" w:rsidRPr="006C0BCB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823F69">
        <w:rPr>
          <w:rFonts w:ascii="TH SarabunPSK" w:hAnsi="TH SarabunPSK" w:cs="TH SarabunPSK"/>
          <w:sz w:val="32"/>
          <w:szCs w:val="32"/>
        </w:rPr>
        <w:t xml:space="preserve">Q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823F69">
        <w:rPr>
          <w:rFonts w:ascii="TH SarabunPSK" w:hAnsi="TH SarabunPSK" w:cs="TH SarabunPSK" w:hint="cs"/>
          <w:sz w:val="32"/>
          <w:szCs w:val="32"/>
          <w:cs/>
        </w:rPr>
        <w:t xml:space="preserve"> บรรทัดที่ </w:t>
      </w:r>
      <w:r w:rsidR="00823F69">
        <w:rPr>
          <w:rFonts w:ascii="TH SarabunPSK" w:hAnsi="TH SarabunPSK" w:cs="TH SarabunPSK"/>
          <w:sz w:val="32"/>
          <w:szCs w:val="32"/>
        </w:rPr>
        <w:t xml:space="preserve">i </w:t>
      </w:r>
      <w:r w:rsidR="00823F69">
        <w:rPr>
          <w:rFonts w:ascii="TH SarabunPSK" w:hAnsi="TH SarabunPSK" w:cs="TH SarabunPSK" w:hint="cs"/>
          <w:sz w:val="32"/>
          <w:szCs w:val="32"/>
          <w:cs/>
        </w:rPr>
        <w:t xml:space="preserve">ให้ตอบคำถามที่ </w:t>
      </w:r>
      <w:r w:rsidR="00823F69">
        <w:rPr>
          <w:rFonts w:ascii="TH SarabunPSK" w:hAnsi="TH SarabunPSK" w:cs="TH SarabunPSK"/>
          <w:sz w:val="32"/>
          <w:szCs w:val="32"/>
        </w:rPr>
        <w:t xml:space="preserve">i </w:t>
      </w:r>
      <w:r w:rsidR="00823F6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C0BCB">
        <w:rPr>
          <w:rFonts w:ascii="TH SarabunPSK" w:hAnsi="TH SarabunPSK" w:cs="TH SarabunPSK" w:hint="cs"/>
          <w:sz w:val="32"/>
          <w:szCs w:val="32"/>
          <w:cs/>
        </w:rPr>
        <w:t xml:space="preserve">ตอบเมืองที่ </w:t>
      </w:r>
      <w:r w:rsidR="006C0BCB">
        <w:rPr>
          <w:rFonts w:ascii="TH SarabunPSK" w:hAnsi="TH SarabunPSK" w:cs="TH SarabunPSK"/>
          <w:sz w:val="32"/>
          <w:szCs w:val="32"/>
        </w:rPr>
        <w:t xml:space="preserve">wandering trade </w:t>
      </w:r>
      <w:r w:rsidR="006C0BCB">
        <w:rPr>
          <w:rFonts w:ascii="TH SarabunPSK" w:hAnsi="TH SarabunPSK" w:cs="TH SarabunPSK" w:hint="cs"/>
          <w:sz w:val="32"/>
          <w:szCs w:val="32"/>
          <w:cs/>
        </w:rPr>
        <w:t>เกิดละจะมีชีวิตรอดได้ตลอดไปเรียงจากน้อยไปมาก หากไม่มีเลยให้ตอบ -1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823F69" w:rsidRPr="008D6019" w:rsidTr="00DF5915">
        <w:trPr>
          <w:trHeight w:val="623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23F69" w:rsidRDefault="00201AEA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6 7</w:t>
            </w:r>
          </w:p>
          <w:p w:rsidR="00823F69" w:rsidRDefault="00823F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  <w:p w:rsidR="00823F69" w:rsidRDefault="00201AEA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823F69">
              <w:rPr>
                <w:rFonts w:ascii="Courier New" w:hAnsi="Courier New" w:cs="Courier New"/>
                <w:sz w:val="32"/>
                <w:szCs w:val="32"/>
              </w:rPr>
              <w:t xml:space="preserve"> 3</w:t>
            </w:r>
          </w:p>
          <w:p w:rsidR="00201AEA" w:rsidRDefault="00201AEA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3 5</w:t>
            </w:r>
          </w:p>
          <w:p w:rsidR="00201AEA" w:rsidRDefault="00201AE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2 6</w:t>
            </w:r>
          </w:p>
          <w:p w:rsidR="00201AEA" w:rsidRDefault="00201AE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6 5</w:t>
            </w:r>
          </w:p>
          <w:p w:rsidR="00201AEA" w:rsidRDefault="00201AE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2 4</w:t>
            </w:r>
          </w:p>
          <w:p w:rsidR="00201AEA" w:rsidRDefault="00201AE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4 1</w:t>
            </w:r>
          </w:p>
          <w:p w:rsidR="00201AEA" w:rsidRDefault="00201AE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:rsidR="00201AEA" w:rsidRDefault="00201AE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2 3 5</w:t>
            </w:r>
          </w:p>
          <w:p w:rsidR="00201AEA" w:rsidRPr="00F150DF" w:rsidRDefault="00201AEA" w:rsidP="009B7FD8">
            <w:pPr>
              <w:rPr>
                <w:rFonts w:ascii="Courier New" w:hAnsi="Courier New" w:cstheme="minorBidi" w:hint="cs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23F69" w:rsidRPr="006C0BCB" w:rsidRDefault="006C0BCB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1 2 4</w:t>
            </w:r>
          </w:p>
          <w:p w:rsidR="00823F69" w:rsidRPr="008D6019" w:rsidRDefault="006C0BCB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-1</w:t>
            </w:r>
          </w:p>
        </w:tc>
      </w:tr>
    </w:tbl>
    <w:p w:rsidR="003E69AD" w:rsidRPr="008D6019" w:rsidRDefault="00201AEA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คำอธิบายคำถาม</w:t>
      </w:r>
      <w:r w:rsidR="003E69AD"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ที่ 1</w:t>
      </w:r>
    </w:p>
    <w:p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201AEA">
        <w:rPr>
          <w:rFonts w:ascii="TH SarabunPSK" w:hAnsi="TH SarabunPSK" w:cs="TH SarabunPSK" w:hint="cs"/>
          <w:sz w:val="32"/>
          <w:szCs w:val="32"/>
          <w:cs/>
        </w:rPr>
        <w:t xml:space="preserve">มี 2 เมืองที่เป็น </w:t>
      </w:r>
      <w:r w:rsidR="00201AEA">
        <w:rPr>
          <w:rFonts w:ascii="TH SarabunPSK" w:hAnsi="TH SarabunPSK" w:cs="TH SarabunPSK"/>
          <w:sz w:val="32"/>
          <w:szCs w:val="32"/>
        </w:rPr>
        <w:t xml:space="preserve">outpost </w:t>
      </w:r>
      <w:r w:rsidR="00201AEA">
        <w:rPr>
          <w:rFonts w:ascii="TH SarabunPSK" w:hAnsi="TH SarabunPSK" w:cs="TH SarabunPSK" w:hint="cs"/>
          <w:sz w:val="32"/>
          <w:szCs w:val="32"/>
          <w:cs/>
        </w:rPr>
        <w:t>คือเมือง 3 และ 5</w:t>
      </w:r>
    </w:p>
    <w:p w:rsidR="00884999" w:rsidRDefault="00201AEA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Wandering trade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84999">
        <w:rPr>
          <w:rFonts w:ascii="TH SarabunPSK" w:hAnsi="TH SarabunPSK" w:cs="TH SarabunPSK" w:hint="cs"/>
          <w:sz w:val="32"/>
          <w:szCs w:val="32"/>
          <w:cs/>
        </w:rPr>
        <w:t>เกิดที่เมือง 1 และ</w:t>
      </w:r>
      <w:r>
        <w:rPr>
          <w:rFonts w:ascii="TH SarabunPSK" w:hAnsi="TH SarabunPSK" w:cs="TH SarabunPSK" w:hint="cs"/>
          <w:sz w:val="32"/>
          <w:szCs w:val="32"/>
          <w:cs/>
        </w:rPr>
        <w:t>เดิน</w:t>
      </w:r>
      <w:r w:rsidR="00884999">
        <w:rPr>
          <w:rFonts w:ascii="TH SarabunPSK" w:hAnsi="TH SarabunPSK" w:cs="TH SarabunPSK" w:hint="cs"/>
          <w:sz w:val="32"/>
          <w:szCs w:val="32"/>
          <w:cs/>
        </w:rPr>
        <w:t>เป็นเส้นทางดังนี้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/>
          <w:sz w:val="32"/>
          <w:szCs w:val="32"/>
        </w:rPr>
        <w:t xml:space="preserve">&gt; 2 -&gt; 4 -&gt; 1 -&gt; … </w:t>
      </w:r>
      <w:r w:rsidR="00884999">
        <w:rPr>
          <w:rFonts w:ascii="TH SarabunPSK" w:hAnsi="TH SarabunPSK" w:cs="TH SarabunPSK" w:hint="cs"/>
          <w:sz w:val="32"/>
          <w:szCs w:val="32"/>
          <w:cs/>
        </w:rPr>
        <w:t>ไปได้เรื่อย</w:t>
      </w:r>
    </w:p>
    <w:p w:rsidR="00884999" w:rsidRPr="008D6019" w:rsidRDefault="00884999" w:rsidP="003E69A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และในทำนองเดียวกันกับการเกิดที่เมือง 2 และ 4 จึงตอบ 1 2 4</w:t>
      </w:r>
    </w:p>
    <w:p w:rsidR="003E69AD" w:rsidRPr="008D6019" w:rsidRDefault="003E69AD" w:rsidP="003E69AD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</w:t>
      </w:r>
      <w:r w:rsidR="00201AE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คำถาม</w:t>
      </w: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:rsidR="003E69AD" w:rsidRDefault="00201AEA" w:rsidP="003E69A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1 เมืองที่เป็น </w:t>
      </w:r>
      <w:r>
        <w:rPr>
          <w:rFonts w:ascii="TH SarabunPSK" w:hAnsi="TH SarabunPSK" w:cs="TH SarabunPSK"/>
          <w:sz w:val="32"/>
          <w:szCs w:val="32"/>
        </w:rPr>
        <w:t xml:space="preserve">outpost </w:t>
      </w:r>
      <w:r>
        <w:rPr>
          <w:rFonts w:ascii="TH SarabunPSK" w:hAnsi="TH SarabunPSK" w:cs="TH SarabunPSK" w:hint="cs"/>
          <w:sz w:val="32"/>
          <w:szCs w:val="32"/>
          <w:cs/>
        </w:rPr>
        <w:t>คือเมือง 2</w:t>
      </w:r>
    </w:p>
    <w:p w:rsidR="00201AEA" w:rsidRDefault="00201AEA" w:rsidP="003E69A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wandering trade </w:t>
      </w:r>
      <w:r w:rsidR="00884999">
        <w:rPr>
          <w:rFonts w:ascii="TH SarabunPSK" w:hAnsi="TH SarabunPSK" w:cs="TH SarabunPSK" w:hint="cs"/>
          <w:sz w:val="32"/>
          <w:szCs w:val="32"/>
          <w:cs/>
        </w:rPr>
        <w:t>เกิดที่เมือง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="00884999">
        <w:rPr>
          <w:rFonts w:ascii="TH SarabunPSK" w:hAnsi="TH SarabunPSK" w:cs="TH SarabunPSK"/>
          <w:sz w:val="32"/>
          <w:szCs w:val="32"/>
        </w:rPr>
        <w:t>,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จะต้องเดินผ่าน </w:t>
      </w:r>
      <w:r>
        <w:rPr>
          <w:rFonts w:ascii="TH SarabunPSK" w:hAnsi="TH SarabunPSK" w:cs="TH SarabunPSK"/>
          <w:sz w:val="32"/>
          <w:szCs w:val="32"/>
        </w:rPr>
        <w:t xml:space="preserve">outpost </w:t>
      </w:r>
      <w:r>
        <w:rPr>
          <w:rFonts w:ascii="TH SarabunPSK" w:hAnsi="TH SarabunPSK" w:cs="TH SarabunPSK" w:hint="cs"/>
          <w:sz w:val="32"/>
          <w:szCs w:val="32"/>
          <w:cs/>
        </w:rPr>
        <w:t>และถูกฆ่า</w:t>
      </w:r>
    </w:p>
    <w:p w:rsidR="00201AEA" w:rsidRPr="008D6019" w:rsidRDefault="00201AEA" w:rsidP="003E69A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wandering trade </w:t>
      </w:r>
      <w:r>
        <w:rPr>
          <w:rFonts w:ascii="TH SarabunPSK" w:hAnsi="TH SarabunPSK" w:cs="TH SarabunPSK" w:hint="cs"/>
          <w:sz w:val="32"/>
          <w:szCs w:val="32"/>
          <w:cs/>
        </w:rPr>
        <w:t>เริ่มจาก 3</w:t>
      </w:r>
      <w:r>
        <w:rPr>
          <w:rFonts w:ascii="TH SarabunPSK" w:hAnsi="TH SarabunPSK" w:cs="TH SarabunPSK"/>
          <w:sz w:val="32"/>
          <w:szCs w:val="32"/>
        </w:rPr>
        <w:t xml:space="preserve">, 5 </w:t>
      </w:r>
      <w:r>
        <w:rPr>
          <w:rFonts w:ascii="TH SarabunPSK" w:hAnsi="TH SarabunPSK" w:cs="TH SarabunPSK" w:hint="cs"/>
          <w:sz w:val="32"/>
          <w:szCs w:val="32"/>
          <w:cs/>
        </w:rPr>
        <w:t>หรือ 6 ก็จะต้องไปหยุดอยู่ที่เมือง 5 และจะโดน</w:t>
      </w:r>
      <w:r>
        <w:rPr>
          <w:rFonts w:ascii="TH SarabunPSK" w:hAnsi="TH SarabunPSK" w:cs="TH SarabunPSK"/>
          <w:sz w:val="32"/>
          <w:szCs w:val="32"/>
        </w:rPr>
        <w:t xml:space="preserve"> despawn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ทิ้งนั่นเอง จึงตอบ </w:t>
      </w:r>
      <w:r w:rsidR="00884999">
        <w:rPr>
          <w:rFonts w:ascii="TH SarabunPSK" w:hAnsi="TH SarabunPSK" w:cs="TH SarabunPSK" w:hint="cs"/>
          <w:sz w:val="32"/>
          <w:szCs w:val="32"/>
          <w:cs/>
        </w:rPr>
        <w:t>-1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CD1" w:rsidRDefault="00335CD1">
      <w:r>
        <w:separator/>
      </w:r>
    </w:p>
  </w:endnote>
  <w:endnote w:type="continuationSeparator" w:id="0">
    <w:p w:rsidR="00335CD1" w:rsidRDefault="0033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60D" w:rsidRPr="00F649D8" w:rsidRDefault="00DA2894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Rapid Code 2019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884999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884999">
      <w:rPr>
        <w:rFonts w:ascii="TH SarabunPSK" w:hAnsi="TH SarabunPSK" w:cs="TH SarabunPSK"/>
        <w:b/>
        <w:bCs/>
        <w:noProof/>
        <w:sz w:val="40"/>
        <w:szCs w:val="40"/>
      </w:rPr>
      <w:t>2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CD1" w:rsidRDefault="00335CD1">
      <w:r>
        <w:separator/>
      </w:r>
    </w:p>
  </w:footnote>
  <w:footnote w:type="continuationSeparator" w:id="0">
    <w:p w:rsidR="00335CD1" w:rsidRDefault="00335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01AEA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0CE9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5FB4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35CD1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5AB5"/>
    <w:rsid w:val="003A6F4F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6D8D"/>
    <w:rsid w:val="004B72DA"/>
    <w:rsid w:val="004D2FF8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859B4"/>
    <w:rsid w:val="00695CEB"/>
    <w:rsid w:val="00695E32"/>
    <w:rsid w:val="006A65BA"/>
    <w:rsid w:val="006B08A9"/>
    <w:rsid w:val="006B10DA"/>
    <w:rsid w:val="006C0BCB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3F69"/>
    <w:rsid w:val="00844B71"/>
    <w:rsid w:val="00855B20"/>
    <w:rsid w:val="00855CD1"/>
    <w:rsid w:val="00857305"/>
    <w:rsid w:val="0086417A"/>
    <w:rsid w:val="00865DD0"/>
    <w:rsid w:val="0087458F"/>
    <w:rsid w:val="008775D9"/>
    <w:rsid w:val="00884999"/>
    <w:rsid w:val="00885AD3"/>
    <w:rsid w:val="00887C8B"/>
    <w:rsid w:val="00891904"/>
    <w:rsid w:val="00895275"/>
    <w:rsid w:val="00897A29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D720C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A4E5C"/>
    <w:rsid w:val="00AB3E22"/>
    <w:rsid w:val="00AC7CE8"/>
    <w:rsid w:val="00AD4F0A"/>
    <w:rsid w:val="00AE0E10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336A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161"/>
    <w:rsid w:val="00D36BEF"/>
    <w:rsid w:val="00D4476F"/>
    <w:rsid w:val="00D50255"/>
    <w:rsid w:val="00D510CA"/>
    <w:rsid w:val="00D54E8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31"/>
    <w:rsid w:val="00F12919"/>
    <w:rsid w:val="00F150DF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205B8-BF8B-4ECD-A49B-F5FD6F10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พงศกร เพ็งบุญ</cp:lastModifiedBy>
  <cp:revision>8</cp:revision>
  <cp:lastPrinted>2017-04-17T14:50:00Z</cp:lastPrinted>
  <dcterms:created xsi:type="dcterms:W3CDTF">2019-05-22T17:27:00Z</dcterms:created>
  <dcterms:modified xsi:type="dcterms:W3CDTF">2019-05-24T08:26:00Z</dcterms:modified>
</cp:coreProperties>
</file>