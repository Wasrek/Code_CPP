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85B39" w14:textId="43B58D18" w:rsidR="004000A8" w:rsidRDefault="00483A6E" w:rsidP="004000A8">
      <w:pPr>
        <w:contextualSpacing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บอส</w:t>
      </w:r>
      <w:r w:rsidR="0044642A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44642A">
        <w:rPr>
          <w:rFonts w:ascii="TH SarabunPSK" w:hAnsi="TH SarabunPSK" w:cs="TH SarabunPSK"/>
          <w:b/>
          <w:bCs/>
          <w:sz w:val="40"/>
          <w:szCs w:val="40"/>
        </w:rPr>
        <w:t>PZ_</w:t>
      </w:r>
      <w:r w:rsidR="0044642A" w:rsidRPr="00C44430">
        <w:rPr>
          <w:rFonts w:ascii="TH SarabunPSK" w:hAnsi="TH SarabunPSK" w:cs="TH SarabunPSK"/>
          <w:b/>
          <w:bCs/>
          <w:sz w:val="40"/>
          <w:szCs w:val="40"/>
        </w:rPr>
        <w:t>Scholarships</w:t>
      </w:r>
      <w:r w:rsidR="0044642A">
        <w:rPr>
          <w:rFonts w:ascii="TH SarabunPSK" w:hAnsi="TH SarabunPSK" w:cs="TH SarabunPSK" w:hint="cs"/>
          <w:b/>
          <w:bCs/>
          <w:sz w:val="40"/>
          <w:szCs w:val="40"/>
          <w:cs/>
        </w:rPr>
        <w:t>+</w:t>
      </w:r>
      <w:r w:rsidR="0044642A">
        <w:rPr>
          <w:rFonts w:ascii="TH SarabunPSK" w:hAnsi="TH SarabunPSK" w:cs="TH SarabunPSK"/>
          <w:b/>
          <w:bCs/>
          <w:sz w:val="40"/>
          <w:szCs w:val="40"/>
        </w:rPr>
        <w:t>PZ_Pour Water</w:t>
      </w:r>
      <w:r w:rsidR="00F060AF">
        <w:rPr>
          <w:rFonts w:ascii="TH SarabunPSK" w:hAnsi="TH SarabunPSK" w:cs="TH SarabunPSK" w:hint="cs"/>
          <w:b/>
          <w:bCs/>
          <w:sz w:val="40"/>
          <w:szCs w:val="40"/>
          <w:cs/>
        </w:rPr>
        <w:t>+</w:t>
      </w:r>
      <w:r w:rsidR="00F060AF">
        <w:rPr>
          <w:rFonts w:ascii="TH SarabunPSK" w:hAnsi="TH SarabunPSK" w:cs="TH SarabunPSK"/>
          <w:b/>
          <w:bCs/>
          <w:sz w:val="40"/>
          <w:szCs w:val="40"/>
        </w:rPr>
        <w:t>PZ_Image</w:t>
      </w:r>
      <w:r w:rsidR="00F060AF">
        <w:rPr>
          <w:rFonts w:ascii="TH SarabunPSK" w:hAnsi="TH SarabunPSK" w:cs="TH SarabunPSK" w:hint="cs"/>
          <w:b/>
          <w:bCs/>
          <w:sz w:val="40"/>
          <w:szCs w:val="40"/>
          <w:cs/>
        </w:rPr>
        <w:t>+</w:t>
      </w:r>
      <w:r w:rsidR="00F060AF">
        <w:rPr>
          <w:rFonts w:ascii="TH SarabunPSK" w:hAnsi="TH SarabunPSK" w:cs="TH SarabunPSK"/>
          <w:b/>
          <w:bCs/>
          <w:sz w:val="40"/>
          <w:szCs w:val="40"/>
        </w:rPr>
        <w:t>PZ_Fair</w:t>
      </w:r>
      <w:r w:rsidR="0058434E">
        <w:rPr>
          <w:rFonts w:ascii="TH SarabunPSK" w:hAnsi="TH SarabunPSK" w:cs="TH SarabunPSK"/>
          <w:b/>
          <w:bCs/>
          <w:sz w:val="40"/>
          <w:szCs w:val="40"/>
        </w:rPr>
        <w:t>+PZ_GParen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854"/>
      </w:tblGrid>
      <w:tr w:rsidR="0014574B" w:rsidRPr="00B073F0" w14:paraId="628CFD7B" w14:textId="77777777" w:rsidTr="001E4020">
        <w:tc>
          <w:tcPr>
            <w:tcW w:w="9854" w:type="dxa"/>
            <w:shd w:val="clear" w:color="auto" w:fill="FFFFFF" w:themeFill="background1"/>
            <w:vAlign w:val="center"/>
          </w:tcPr>
          <w:p w14:paraId="2BA13578" w14:textId="5C91FA66" w:rsidR="0014574B" w:rsidRPr="00B073F0" w:rsidRDefault="0014574B" w:rsidP="001E4020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B073F0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ข้อที่</w:t>
            </w:r>
            <w:r w:rsidR="006B0D0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หนึ่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ง พีทซิลล่าเด็กทุนโอ 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(PZ_</w:t>
            </w:r>
            <w:r w:rsidRPr="00C4443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Scholarships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55E53D10" w14:textId="77777777" w:rsidR="0014574B" w:rsidRPr="005B07EB" w:rsidRDefault="0014574B" w:rsidP="0014574B">
      <w:pPr>
        <w:rPr>
          <w:rFonts w:ascii="TH SarabunPSK" w:hAnsi="TH SarabunPSK" w:cs="TH SarabunPSK"/>
          <w:sz w:val="32"/>
          <w:szCs w:val="32"/>
        </w:rPr>
      </w:pPr>
    </w:p>
    <w:p w14:paraId="56645F6F" w14:textId="77777777" w:rsidR="0014574B" w:rsidRPr="00C44430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ab/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ย้อนกลับไป 10 ปีที่แล้ว 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พีทซิลล่า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เป็นเด็กนักเรียนทุนโอลิมปิกคนหนึ่งที่มีความมุ่งมั่นในการศึกษาเล่าเรียน เขาตั้งปณิธานเอาไว้ว่า เขาจะต้องจบปรัชญาดุษฎีบัณฑิตด้านการค้นหาและครอบครองสมบัติ (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Ph.D. In Treasure Hunting)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ให้ได้ และเขาก็พยายามมาเรื่อย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ๆ จนกระทั่งในปีสุดท้าย เขามีความจำเป็นที่จะต้องทำภารกิจที่อาจารย์มอบหมายให้สำเร็จ เขาจึงจะสามารถเรียนจบได้</w:t>
      </w:r>
    </w:p>
    <w:p w14:paraId="63AE103F" w14:textId="77777777" w:rsidR="0014574B" w:rsidRPr="00C44430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ภารกิจที่เขาได้รับ คือ เขาจะถูกปล่อยไว้ที่เกาะลับแห่งหนึ่งแล้วเขาต้องหาทางออกมาให้ได้ ที่เกาะนั้นจะมีห้อง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Q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ห้องที่มีทางเข้าอยู่ที่ช่อง (1,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1) และทางออกอยู่ที่ช่อง (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R, C)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ซึ่งเรารู้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ๆ กันอยู่ว่าพีทซิลล่าเป็นเด็กที่ตั้งใจจะทำอะไรแล้วจะไม่ถอยกลับ ดังนั้นหากเขาอยู่ที่ช่อง (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i, j)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ใด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ๆ เขาจะเดินทางไปยังช่อง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ล่าง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 (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>i+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1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, j)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ในกรณีที่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>i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≠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R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หรือ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ช่องขวา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 (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>i, j+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1) ในกรณีที่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>j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≠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c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เท่านั้น</w:t>
      </w:r>
    </w:p>
    <w:p w14:paraId="27B22272" w14:textId="77777777" w:rsidR="0014574B" w:rsidRPr="00C44430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นอกจากนี้ ในช่อง (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i, j)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ใด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ๆ ยังมีก้อนหินที่ต้องใช้เวลา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>a</w:t>
      </w:r>
      <w:r w:rsidRPr="00C44430">
        <w:rPr>
          <w:rFonts w:ascii="TH SarabunPSK" w:eastAsia="Times New Roman" w:hAnsi="TH SarabunPSK" w:cs="TH SarabunPSK"/>
          <w:sz w:val="32"/>
          <w:szCs w:val="32"/>
          <w:vertAlign w:val="subscript"/>
          <w:lang w:eastAsia="th-TH"/>
        </w:rPr>
        <w:t>i, j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ในการทำลายอยู่อีกด้วย แต่พีทซิลล่านั้นลืมไปว่า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จริง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ๆ แล้วเขามีความสามารถพิเศษ ทำให้เขาสามารถเปลี่ยนร่างเป็นร่าง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>Master of Tre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a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sure Hunting (MoTH)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ได้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>(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ระบุโดยค่า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>K)</w:t>
      </w:r>
    </w:p>
    <w:p w14:paraId="77E035EB" w14:textId="77777777" w:rsidR="0014574B" w:rsidRPr="00C44430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cs/>
          <w:lang w:eastAsia="th-TH"/>
        </w:rPr>
      </w:pP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หาก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K = 1 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หมายความว่าเขาไม่สามารถเปลี่ยนร่างได้ในการเดินทางของห้องนั้น ๆ</w:t>
      </w:r>
    </w:p>
    <w:p w14:paraId="6F8175A6" w14:textId="77777777" w:rsidR="0014574B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หาก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K = 2 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หมายความว่าเขาสามารถเปลี่ยนเป็น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ร่าง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>MoTH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ได้ 1 ครั้ง และ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เขาจะใช้เวลา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>b</w:t>
      </w:r>
      <w:r w:rsidRPr="00C44430">
        <w:rPr>
          <w:rFonts w:ascii="TH SarabunPSK" w:eastAsia="Times New Roman" w:hAnsi="TH SarabunPSK" w:cs="TH SarabunPSK"/>
          <w:sz w:val="32"/>
          <w:szCs w:val="32"/>
          <w:vertAlign w:val="subscript"/>
          <w:lang w:eastAsia="th-TH"/>
        </w:rPr>
        <w:t>i, j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ในการทำลายก้อนหินที่ช่อง (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i, j)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ใด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ๆ โดย</w:t>
      </w:r>
      <w:r w:rsidRPr="00C44430">
        <w:rPr>
          <w:rFonts w:ascii="TH SarabunPSK" w:eastAsia="Times New Roman" w:hAnsi="TH SarabunPSK" w:cs="TH SarabunPSK"/>
          <w:sz w:val="32"/>
          <w:szCs w:val="32"/>
          <w:u w:val="single"/>
          <w:cs/>
          <w:lang w:eastAsia="th-TH"/>
        </w:rPr>
        <w:t>เขาสามารถเลือกเปลี่ยนร่าง</w:t>
      </w:r>
      <w:r w:rsidRPr="00C44430">
        <w:rPr>
          <w:rFonts w:ascii="TH SarabunPSK" w:eastAsia="Times New Roman" w:hAnsi="TH SarabunPSK" w:cs="TH SarabunPSK" w:hint="cs"/>
          <w:sz w:val="32"/>
          <w:szCs w:val="32"/>
          <w:u w:val="single"/>
          <w:cs/>
          <w:lang w:eastAsia="th-TH"/>
        </w:rPr>
        <w:t>ตอนไหนก็ได้ และ</w:t>
      </w:r>
      <w:r w:rsidRPr="00C44430">
        <w:rPr>
          <w:rFonts w:ascii="TH SarabunPSK" w:eastAsia="Times New Roman" w:hAnsi="TH SarabunPSK" w:cs="TH SarabunPSK"/>
          <w:sz w:val="32"/>
          <w:szCs w:val="32"/>
          <w:u w:val="single"/>
          <w:cs/>
          <w:lang w:eastAsia="th-TH"/>
        </w:rPr>
        <w:t>เขาจะเปลี่ยนร่างกลับเป็นร่างปกติได้</w:t>
      </w:r>
      <w:r w:rsidRPr="00C44430">
        <w:rPr>
          <w:rFonts w:ascii="TH SarabunPSK" w:eastAsia="Times New Roman" w:hAnsi="TH SarabunPSK" w:cs="TH SarabunPSK" w:hint="cs"/>
          <w:sz w:val="32"/>
          <w:szCs w:val="32"/>
          <w:u w:val="single"/>
          <w:cs/>
          <w:lang w:eastAsia="th-TH"/>
        </w:rPr>
        <w:t>ตอนไหนก็ได้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เช่นกัน หลังจากที่เขาเปลี่ยนร่างกลับ เขาจะมีความเหนื่อยที่ทำให้เวลาที่ต้องใช้ในทุก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ๆ ช่อง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(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>i,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>j)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ที่หินยังไม่ถูกทำลายในห้องปัจจุบันกลายเป็น </w:t>
      </w:r>
      <m:oMath>
        <m:sSub>
          <m:sSubPr>
            <m:ctrlPr>
              <w:rPr>
                <w:rFonts w:ascii="Cambria Math" w:eastAsia="Times New Roman" w:hAnsi="Cambria Math" w:cs="TH SarabunPSK"/>
                <w:iCs/>
                <w:sz w:val="28"/>
                <w:lang w:eastAsia="th-TH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H SarabunPSK"/>
                <w:sz w:val="28"/>
                <w:lang w:eastAsia="th-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H SarabunPSK"/>
                <w:sz w:val="28"/>
                <w:lang w:eastAsia="th-TH"/>
              </w:rPr>
              <m:t>i,j</m:t>
            </m:r>
          </m:sub>
        </m:sSub>
        <m:r>
          <m:rPr>
            <m:sty m:val="p"/>
          </m:rPr>
          <w:rPr>
            <w:rFonts w:ascii="Cambria Math" w:eastAsia="Times New Roman" w:hAnsi="Cambria Math" w:cs="TH SarabunPSK"/>
            <w:sz w:val="28"/>
            <w:lang w:eastAsia="th-TH"/>
          </w:rPr>
          <m:t>×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H SarabunPSK"/>
                <w:iCs/>
                <w:sz w:val="28"/>
                <w:lang w:eastAsia="th-TH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H SarabunPSK"/>
                <w:sz w:val="28"/>
                <w:lang w:eastAsia="th-TH"/>
              </w:rPr>
              <m:t>x=0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H SarabunPSK"/>
                <w:sz w:val="28"/>
                <w:lang w:eastAsia="th-TH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 w:cs="TH SarabunPSK"/>
                    <w:iCs/>
                    <w:sz w:val="28"/>
                    <w:lang w:eastAsia="th-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H SarabunPSK"/>
                        <w:iCs/>
                        <w:sz w:val="28"/>
                        <w:lang w:eastAsia="th-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H SarabunPSK"/>
                        <w:sz w:val="28"/>
                        <w:lang w:eastAsia="th-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H SarabunPSK"/>
                        <w:sz w:val="28"/>
                        <w:lang w:eastAsia="th-TH"/>
                      </w:rPr>
                      <m:t>x</m:t>
                    </m:r>
                  </m:den>
                </m:f>
              </m:e>
            </m:d>
          </m:e>
        </m:nary>
      </m:oMath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เมื่อ </w:t>
      </w:r>
      <m:oMath>
        <m:r>
          <m:rPr>
            <m:sty m:val="p"/>
          </m:rPr>
          <w:rPr>
            <w:rFonts w:ascii="Cambria Math" w:eastAsia="Times New Roman" w:hAnsi="Cambria Math" w:cs="TH SarabunPSK"/>
            <w:sz w:val="28"/>
            <w:lang w:eastAsia="th-TH"/>
          </w:rPr>
          <m:t xml:space="preserve">n= </m:t>
        </m:r>
        <m:d>
          <m:dPr>
            <m:begChr m:val="⌈"/>
            <m:endChr m:val="⌉"/>
            <m:ctrlPr>
              <w:rPr>
                <w:rFonts w:ascii="Cambria Math" w:eastAsia="Times New Roman" w:hAnsi="Cambria Math" w:cs="TH SarabunPSK"/>
                <w:iCs/>
                <w:sz w:val="28"/>
                <w:lang w:eastAsia="th-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H SarabunPSK"/>
                    <w:iCs/>
                    <w:sz w:val="28"/>
                    <w:lang w:eastAsia="th-TH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 w:cs="TH SarabunPSK"/>
                        <w:iCs/>
                        <w:sz w:val="28"/>
                        <w:lang w:eastAsia="th-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Times New Roman" w:hAnsi="Cambria Math" w:cs="TH SarabunPSK"/>
                            <w:iCs/>
                            <w:sz w:val="28"/>
                            <w:lang w:eastAsia="th-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H SarabunPSK"/>
                            <w:sz w:val="28"/>
                            <w:lang w:eastAsia="th-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H SarabunPSK"/>
                            <w:sz w:val="28"/>
                            <w:lang w:eastAsia="th-TH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H SarabunPSK"/>
                            <w:iCs/>
                            <w:sz w:val="28"/>
                            <w:lang w:eastAsia="th-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H SarabunPSK"/>
                            <w:sz w:val="28"/>
                            <w:lang w:eastAsia="th-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H SarabunPSK"/>
                            <w:sz w:val="28"/>
                            <w:lang w:eastAsia="th-TH"/>
                          </w:rPr>
                          <m:t>i,j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eastAsia="Times New Roman" w:hAnsi="Cambria Math" w:cs="TH SarabunPSK"/>
                    <w:sz w:val="28"/>
                    <w:lang w:eastAsia="th-TH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H SarabunPSK"/>
                        <w:iCs/>
                        <w:sz w:val="28"/>
                        <w:lang w:eastAsia="th-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Times New Roman" w:hAnsi="Cambria Math" w:cs="TH SarabunPSK"/>
                            <w:iCs/>
                            <w:sz w:val="28"/>
                            <w:lang w:eastAsia="th-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H SarabunPSK"/>
                            <w:sz w:val="28"/>
                            <w:lang w:eastAsia="th-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H SarabunPSK"/>
                            <w:sz w:val="28"/>
                            <w:lang w:eastAsia="th-TH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H SarabunPSK"/>
                            <w:iCs/>
                            <w:sz w:val="28"/>
                            <w:lang w:eastAsia="th-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H SarabunPSK"/>
                            <w:sz w:val="28"/>
                            <w:lang w:eastAsia="th-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H SarabunPSK"/>
                            <w:sz w:val="28"/>
                            <w:lang w:eastAsia="th-TH"/>
                          </w:rPr>
                          <m:t>i,j</m:t>
                        </m:r>
                      </m:sub>
                    </m:sSub>
                  </m:e>
                </m:func>
              </m:e>
            </m:d>
          </m:e>
        </m:d>
      </m:oMath>
    </w:p>
    <w:p w14:paraId="00739DA3" w14:textId="77777777" w:rsidR="0014574B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C44430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  <w:lang w:eastAsia="th-TH"/>
        </w:rPr>
        <w:t>หมายเหตุ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สามารถเรียกใช้ฟังก์ชัน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log2() 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เพื่อคำนวณค่า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>log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ฐาน 2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ได้</w:t>
      </w:r>
    </w:p>
    <w:p w14:paraId="6E73166E" w14:textId="77777777" w:rsidR="0014574B" w:rsidRPr="00C44430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cs/>
          <w:lang w:eastAsia="th-TH"/>
        </w:rPr>
      </w:pPr>
    </w:p>
    <w:p w14:paraId="50307E36" w14:textId="77777777" w:rsidR="0014574B" w:rsidRPr="00C44430" w:rsidRDefault="0014574B" w:rsidP="0014574B">
      <w:pPr>
        <w:suppressAutoHyphens/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</w:pPr>
      <w:r w:rsidRPr="00C44430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  <w:lang w:eastAsia="th-TH"/>
        </w:rPr>
        <w:t>งานของคุณ</w:t>
      </w:r>
    </w:p>
    <w:p w14:paraId="6F66B38F" w14:textId="77777777" w:rsidR="0014574B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จงเขียนโปรแกรมเพื่อหาว่า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พีทซิลล่า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จะใช้เวลาน้อยที่สุดในการเดินทางภายในแต่ละห้องเป็นเท่าใด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ถ้าเขาใช้พลังอย่างเหมาะสม</w:t>
      </w:r>
    </w:p>
    <w:p w14:paraId="52035BE6" w14:textId="77777777" w:rsidR="0014574B" w:rsidRPr="00C44430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</w:p>
    <w:p w14:paraId="65E97692" w14:textId="77777777" w:rsidR="0014574B" w:rsidRPr="00C44430" w:rsidRDefault="0014574B" w:rsidP="0014574B">
      <w:pPr>
        <w:suppressAutoHyphens/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</w:pPr>
      <w:r w:rsidRPr="00C44430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  <w:lang w:eastAsia="th-TH"/>
        </w:rPr>
        <w:t>ข้อมูลนำเข้า</w:t>
      </w:r>
    </w:p>
    <w:p w14:paraId="4876AE15" w14:textId="77777777" w:rsidR="0014574B" w:rsidRPr="00C44430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cs/>
          <w:lang w:eastAsia="th-TH"/>
        </w:rPr>
      </w:pP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บรรทัดแรก รับจำนวนเต็มบวก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Q 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แทนจำนวนห้อง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โดยที่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Q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มีค่าไม่เกิน 3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ในแต่ละห้อง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ให้รับค่า ดังนี้</w:t>
      </w:r>
    </w:p>
    <w:p w14:paraId="0C013CD0" w14:textId="77777777" w:rsidR="0014574B" w:rsidRPr="00C44430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บรรทัดแรก รับจำนวนเต็มบวก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R C K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ห่างกันหนึ่งข่องว่าง โดยที่ 1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&lt;= R,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C &lt;=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1,000 และ 1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&lt;= K &lt;=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2</w:t>
      </w:r>
    </w:p>
    <w:p w14:paraId="2686C198" w14:textId="77777777" w:rsidR="0014574B" w:rsidRPr="006B46AD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อีก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R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บรรทัดต่อมา รับจำนวนเต็มบวก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C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ตัว แทน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a</w:t>
      </w:r>
      <w:r>
        <w:rPr>
          <w:rFonts w:ascii="TH SarabunPSK" w:eastAsia="Times New Roman" w:hAnsi="TH SarabunPSK" w:cs="TH SarabunPSK"/>
          <w:sz w:val="32"/>
          <w:szCs w:val="32"/>
          <w:vertAlign w:val="subscript"/>
          <w:lang w:eastAsia="th-TH"/>
        </w:rPr>
        <w:t>i, j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โดยที่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1 &lt;= a</w:t>
      </w:r>
      <w:r>
        <w:rPr>
          <w:rFonts w:ascii="TH SarabunPSK" w:eastAsia="Times New Roman" w:hAnsi="TH SarabunPSK" w:cs="TH SarabunPSK"/>
          <w:sz w:val="32"/>
          <w:szCs w:val="32"/>
          <w:vertAlign w:val="subscript"/>
          <w:lang w:eastAsia="th-TH"/>
        </w:rPr>
        <w:t>i, j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&lt;= 10</w:t>
      </w:r>
      <w:r>
        <w:rPr>
          <w:rFonts w:ascii="TH SarabunPSK" w:eastAsia="Times New Roman" w:hAnsi="TH SarabunPSK" w:cs="TH SarabunPSK"/>
          <w:sz w:val="32"/>
          <w:szCs w:val="32"/>
          <w:vertAlign w:val="superscript"/>
          <w:lang w:eastAsia="th-TH"/>
        </w:rPr>
        <w:t>9</w:t>
      </w:r>
    </w:p>
    <w:p w14:paraId="1ABDA961" w14:textId="77777777" w:rsidR="0014574B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และ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หาก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>K=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2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ให้รับ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อีก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R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บรรทัดต่อมา รับจำนวนเต็มบวก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C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ตัว แทน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b</w:t>
      </w:r>
      <w:r>
        <w:rPr>
          <w:rFonts w:ascii="TH SarabunPSK" w:eastAsia="Times New Roman" w:hAnsi="TH SarabunPSK" w:cs="TH SarabunPSK"/>
          <w:sz w:val="32"/>
          <w:szCs w:val="32"/>
          <w:vertAlign w:val="subscript"/>
          <w:lang w:eastAsia="th-TH"/>
        </w:rPr>
        <w:t>i, j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โดยที่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1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&lt;= b</w:t>
      </w:r>
      <w:r>
        <w:rPr>
          <w:rFonts w:ascii="TH SarabunPSK" w:eastAsia="Times New Roman" w:hAnsi="TH SarabunPSK" w:cs="TH SarabunPSK"/>
          <w:sz w:val="32"/>
          <w:szCs w:val="32"/>
          <w:vertAlign w:val="subscript"/>
          <w:lang w:eastAsia="th-TH"/>
        </w:rPr>
        <w:t>i, j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&lt;= 10</w:t>
      </w:r>
      <w:r>
        <w:rPr>
          <w:rFonts w:ascii="TH SarabunPSK" w:eastAsia="Times New Roman" w:hAnsi="TH SarabunPSK" w:cs="TH SarabunPSK"/>
          <w:sz w:val="32"/>
          <w:szCs w:val="32"/>
          <w:vertAlign w:val="superscript"/>
          <w:lang w:eastAsia="th-TH"/>
        </w:rPr>
        <w:t>9</w:t>
      </w:r>
    </w:p>
    <w:p w14:paraId="7917BAD0" w14:textId="77777777" w:rsidR="0014574B" w:rsidRPr="006B46AD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cs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C44430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  <w:lang w:eastAsia="th-TH"/>
        </w:rPr>
        <w:t>หมายเหตุ</w:t>
      </w:r>
      <w:r w:rsidRPr="00C44430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ในกรณีที่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K=1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ข้อมูลนำเข้าจะไม่มีข้อมูลตาราง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b</w:t>
      </w:r>
      <w:r>
        <w:rPr>
          <w:rFonts w:ascii="TH SarabunPSK" w:eastAsia="Times New Roman" w:hAnsi="TH SarabunPSK" w:cs="TH SarabunPSK"/>
          <w:sz w:val="32"/>
          <w:szCs w:val="32"/>
          <w:vertAlign w:val="subscript"/>
          <w:lang w:eastAsia="th-TH"/>
        </w:rPr>
        <w:t>i, j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จำนวน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R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บรรทัดนี้</w:t>
      </w:r>
    </w:p>
    <w:p w14:paraId="1E66AFD5" w14:textId="77777777" w:rsidR="0014574B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</w:p>
    <w:p w14:paraId="64743201" w14:textId="77777777" w:rsidR="0014574B" w:rsidRPr="00C44430" w:rsidRDefault="0014574B" w:rsidP="0014574B">
      <w:pPr>
        <w:suppressAutoHyphens/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</w:pPr>
      <w:r w:rsidRPr="00C44430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  <w:lang w:eastAsia="th-TH"/>
        </w:rPr>
        <w:t>ข้อมูลส่งออก</w:t>
      </w:r>
    </w:p>
    <w:p w14:paraId="58AF2FF8" w14:textId="77777777" w:rsidR="0014574B" w:rsidRPr="00893656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cs/>
          <w:lang w:eastAsia="th-TH"/>
        </w:rPr>
      </w:pP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ab/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มีทั้งสิ้น </w:t>
      </w:r>
      <w:r w:rsidRPr="00C44430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Q </w:t>
      </w:r>
      <w:r w:rsidRPr="00C44430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บรรทัด แต่ละบรรทัดให้ตอบเวลาที่น้อยที่สุดในการเดินทางภายในแต่ละห้อง</w:t>
      </w:r>
    </w:p>
    <w:p w14:paraId="53D0349A" w14:textId="77777777" w:rsidR="0014574B" w:rsidRPr="00297A52" w:rsidRDefault="0014574B" w:rsidP="0014574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ตัวอย่างที่ </w:t>
      </w:r>
      <w:r w:rsidRPr="00297A52"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536"/>
        <w:gridCol w:w="4536"/>
      </w:tblGrid>
      <w:tr w:rsidR="0014574B" w:rsidRPr="00297A52" w14:paraId="403176A4" w14:textId="77777777" w:rsidTr="001E4020">
        <w:trPr>
          <w:jc w:val="center"/>
        </w:trPr>
        <w:tc>
          <w:tcPr>
            <w:tcW w:w="4536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757EED48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2161CE3B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14574B" w:rsidRPr="006B39F8" w14:paraId="078D897F" w14:textId="77777777" w:rsidTr="001E4020">
        <w:trPr>
          <w:jc w:val="center"/>
        </w:trPr>
        <w:tc>
          <w:tcPr>
            <w:tcW w:w="4536" w:type="dxa"/>
            <w:tcBorders>
              <w:top w:val="single" w:sz="6" w:space="0" w:color="000000"/>
            </w:tcBorders>
            <w:shd w:val="clear" w:color="auto" w:fill="auto"/>
          </w:tcPr>
          <w:p w14:paraId="44A136D0" w14:textId="77777777" w:rsidR="0014574B" w:rsidRDefault="0014574B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D6019"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77C09D1B" w14:textId="77777777" w:rsidR="0014574B" w:rsidRPr="00BD0375" w:rsidRDefault="0014574B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 xml:space="preserve">3 </w:t>
            </w:r>
            <w:r w:rsidRPr="00BD0375">
              <w:rPr>
                <w:rFonts w:ascii="Courier New" w:hAnsi="Courier New" w:cs="Courier New"/>
                <w:sz w:val="32"/>
                <w:szCs w:val="32"/>
              </w:rPr>
              <w:t>3 2</w:t>
            </w:r>
          </w:p>
          <w:p w14:paraId="335802F4" w14:textId="77777777" w:rsidR="0014574B" w:rsidRPr="00BD0375" w:rsidRDefault="0014574B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0375">
              <w:rPr>
                <w:rFonts w:ascii="Courier New" w:hAnsi="Courier New" w:cs="Courier New"/>
                <w:sz w:val="32"/>
                <w:szCs w:val="32"/>
              </w:rPr>
              <w:t>7 5 2</w:t>
            </w:r>
          </w:p>
          <w:p w14:paraId="52762514" w14:textId="77777777" w:rsidR="0014574B" w:rsidRPr="00BD0375" w:rsidRDefault="0014574B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0375">
              <w:rPr>
                <w:rFonts w:ascii="Courier New" w:hAnsi="Courier New" w:cs="Courier New"/>
                <w:sz w:val="32"/>
                <w:szCs w:val="32"/>
              </w:rPr>
              <w:t>5 2 7</w:t>
            </w:r>
          </w:p>
          <w:p w14:paraId="19795353" w14:textId="77777777" w:rsidR="0014574B" w:rsidRPr="00BD0375" w:rsidRDefault="0014574B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0375">
              <w:rPr>
                <w:rFonts w:ascii="Courier New" w:hAnsi="Courier New" w:cs="Courier New"/>
                <w:sz w:val="32"/>
                <w:szCs w:val="32"/>
              </w:rPr>
              <w:t>10 10 10</w:t>
            </w:r>
          </w:p>
          <w:p w14:paraId="5E7E4F92" w14:textId="77777777" w:rsidR="0014574B" w:rsidRPr="00BD0375" w:rsidRDefault="0014574B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0375">
              <w:rPr>
                <w:rFonts w:ascii="Courier New" w:hAnsi="Courier New" w:cs="Courier New"/>
                <w:sz w:val="32"/>
                <w:szCs w:val="32"/>
              </w:rPr>
              <w:t>4 7 4</w:t>
            </w:r>
          </w:p>
          <w:p w14:paraId="2EBF8BA0" w14:textId="77777777" w:rsidR="0014574B" w:rsidRPr="00BD0375" w:rsidRDefault="0014574B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BD0375">
              <w:rPr>
                <w:rFonts w:ascii="Courier New" w:hAnsi="Courier New" w:cs="Courier New"/>
                <w:sz w:val="32"/>
                <w:szCs w:val="32"/>
              </w:rPr>
              <w:t>10 6 5</w:t>
            </w:r>
          </w:p>
          <w:p w14:paraId="055C4F12" w14:textId="77777777" w:rsidR="0014574B" w:rsidRPr="00443904" w:rsidRDefault="0014574B" w:rsidP="001E4020">
            <w:pPr>
              <w:contextualSpacing/>
              <w:rPr>
                <w:rFonts w:ascii="Courier New" w:hAnsi="Courier New" w:cs="Courier New"/>
                <w:color w:val="000000" w:themeColor="text1"/>
                <w:sz w:val="32"/>
                <w:szCs w:val="32"/>
                <w:cs/>
              </w:rPr>
            </w:pPr>
            <w:r w:rsidRPr="00BD0375">
              <w:rPr>
                <w:rFonts w:ascii="Courier New" w:hAnsi="Courier New" w:cs="Courier New"/>
                <w:sz w:val="32"/>
                <w:szCs w:val="32"/>
              </w:rPr>
              <w:t>4 3 9</w:t>
            </w:r>
          </w:p>
        </w:tc>
        <w:tc>
          <w:tcPr>
            <w:tcW w:w="4536" w:type="dxa"/>
            <w:tcBorders>
              <w:top w:val="single" w:sz="6" w:space="0" w:color="000000"/>
            </w:tcBorders>
            <w:shd w:val="clear" w:color="auto" w:fill="auto"/>
          </w:tcPr>
          <w:p w14:paraId="41522621" w14:textId="77777777" w:rsidR="0014574B" w:rsidRPr="00443904" w:rsidRDefault="0014574B" w:rsidP="001E4020">
            <w:pPr>
              <w:rPr>
                <w:rFonts w:ascii="Courier New" w:hAnsi="Courier New" w:cstheme="minorBidi"/>
                <w:color w:val="000000" w:themeColor="text1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26</w:t>
            </w:r>
          </w:p>
        </w:tc>
      </w:tr>
    </w:tbl>
    <w:p w14:paraId="5BE087E1" w14:textId="77777777" w:rsidR="0014574B" w:rsidRPr="00FF2649" w:rsidRDefault="0014574B" w:rsidP="0014574B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eastAsia="th-TH"/>
        </w:rPr>
        <w:t>คำอธิบายตัวอย่างที่ 1</w:t>
      </w:r>
    </w:p>
    <w:p w14:paraId="4FC9AC29" w14:textId="77777777" w:rsidR="0014574B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พีทซิลล่า</w:t>
      </w:r>
      <w:r w:rsidRPr="00893656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สามารถใช้ร่างแรกเดินในช่อง (1</w:t>
      </w: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>,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893656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1)</w:t>
      </w: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>, (</w:t>
      </w:r>
      <w:r w:rsidRPr="00893656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1</w:t>
      </w: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>,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893656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2)</w:t>
      </w: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>, (</w:t>
      </w:r>
      <w:r w:rsidRPr="00893656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2</w:t>
      </w: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>,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893656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 xml:space="preserve">2) และใช้ร่าง </w:t>
      </w: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MoTH </w:t>
      </w:r>
      <w:r w:rsidRPr="00893656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เดินในช่อง (3</w:t>
      </w: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>,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893656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2)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893656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และ (3</w:t>
      </w: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>,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893656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>3) จะได้ผลรวมเป็น (7+5+2) + (3+9) = 26 ซึ่งน้อยที่สุดที่เป็นไปได้แล้ว</w:t>
      </w:r>
    </w:p>
    <w:p w14:paraId="06DE908B" w14:textId="77777777" w:rsidR="0014574B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</w:p>
    <w:p w14:paraId="235BCA56" w14:textId="77777777" w:rsidR="0014574B" w:rsidRPr="00893656" w:rsidRDefault="0014574B" w:rsidP="0014574B">
      <w:pPr>
        <w:suppressAutoHyphens/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</w:pPr>
      <w:r w:rsidRPr="00893656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  <w:lang w:eastAsia="th-TH"/>
        </w:rPr>
        <w:t>เกณฑ์การให้คะแนน</w:t>
      </w:r>
    </w:p>
    <w:p w14:paraId="136E14AB" w14:textId="77777777" w:rsidR="0014574B" w:rsidRPr="00893656" w:rsidRDefault="0014574B" w:rsidP="0014574B">
      <w:pPr>
        <w:suppressAutoHyphens/>
        <w:rPr>
          <w:rFonts w:ascii="TH SarabunPSK" w:eastAsia="Times New Roman" w:hAnsi="TH SarabunPSK" w:cs="TH SarabunPSK"/>
          <w:b/>
          <w:bCs/>
          <w:sz w:val="32"/>
          <w:szCs w:val="32"/>
          <w:lang w:eastAsia="th-TH"/>
        </w:rPr>
      </w:pPr>
      <w:r w:rsidRPr="00893656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  <w:lang w:eastAsia="th-TH"/>
        </w:rPr>
        <w:t>ปัญหาย่อย 1</w:t>
      </w:r>
      <w:r w:rsidRPr="00893656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  <w:t>:</w:t>
      </w:r>
      <w:r w:rsidRPr="00893656">
        <w:rPr>
          <w:rFonts w:ascii="TH SarabunPSK" w:eastAsia="Times New Roman" w:hAnsi="TH SarabunPSK" w:cs="TH SarabunPSK"/>
          <w:b/>
          <w:bCs/>
          <w:sz w:val="32"/>
          <w:szCs w:val="32"/>
          <w:lang w:eastAsia="th-TH"/>
        </w:rPr>
        <w:t xml:space="preserve"> (20 %)</w:t>
      </w:r>
    </w:p>
    <w:p w14:paraId="011BAC48" w14:textId="77777777" w:rsidR="0014574B" w:rsidRPr="00893656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u w:val="single"/>
          <w:lang w:eastAsia="th-TH"/>
        </w:rPr>
      </w:pPr>
      <w:r w:rsidRPr="00893656">
        <w:rPr>
          <w:rFonts w:ascii="TH SarabunPSK" w:eastAsia="Times New Roman" w:hAnsi="TH SarabunPSK" w:cs="TH SarabunPSK"/>
          <w:b/>
          <w:bCs/>
          <w:sz w:val="32"/>
          <w:szCs w:val="32"/>
          <w:lang w:eastAsia="th-TH"/>
        </w:rPr>
        <w:tab/>
      </w: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20% </w:t>
      </w:r>
      <w:r w:rsidRPr="00893656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ของชุดข้อมูลทดสอบ จะมี </w:t>
      </w: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>K = 1</w:t>
      </w:r>
    </w:p>
    <w:p w14:paraId="1DACF690" w14:textId="77777777" w:rsidR="0014574B" w:rsidRPr="00893656" w:rsidRDefault="0014574B" w:rsidP="0014574B">
      <w:pPr>
        <w:suppressAutoHyphens/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</w:pPr>
      <w:r w:rsidRPr="00893656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  <w:lang w:eastAsia="th-TH"/>
        </w:rPr>
        <w:t>ปัญหาย่อย 2</w:t>
      </w:r>
      <w:r w:rsidRPr="00893656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  <w:t>:</w:t>
      </w:r>
      <w:r w:rsidRPr="00893656">
        <w:rPr>
          <w:rFonts w:ascii="TH SarabunPSK" w:eastAsia="Times New Roman" w:hAnsi="TH SarabunPSK" w:cs="TH SarabunPSK"/>
          <w:b/>
          <w:bCs/>
          <w:sz w:val="32"/>
          <w:szCs w:val="32"/>
          <w:lang w:eastAsia="th-TH"/>
        </w:rPr>
        <w:t xml:space="preserve"> (20 %)</w:t>
      </w:r>
    </w:p>
    <w:p w14:paraId="0F7BB2D5" w14:textId="77777777" w:rsidR="0014574B" w:rsidRPr="00893656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ab/>
        <w:t xml:space="preserve">20% </w:t>
      </w:r>
      <w:r w:rsidRPr="00893656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ของชุดข้อมูลทดสอบ จะมี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R, C</w:t>
      </w: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893656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ไม่เกิน</w:t>
      </w: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100</w:t>
      </w:r>
    </w:p>
    <w:p w14:paraId="17883D0E" w14:textId="77777777" w:rsidR="0014574B" w:rsidRPr="00893656" w:rsidRDefault="0014574B" w:rsidP="0014574B">
      <w:pPr>
        <w:suppressAutoHyphens/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</w:pPr>
      <w:r w:rsidRPr="00893656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  <w:lang w:eastAsia="th-TH"/>
        </w:rPr>
        <w:t xml:space="preserve">ปัญหาย่อย </w:t>
      </w:r>
      <w:r w:rsidRPr="00893656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  <w:t>3:</w:t>
      </w:r>
      <w:r w:rsidRPr="00893656">
        <w:rPr>
          <w:rFonts w:ascii="TH SarabunPSK" w:eastAsia="Times New Roman" w:hAnsi="TH SarabunPSK" w:cs="TH SarabunPSK"/>
          <w:b/>
          <w:bCs/>
          <w:sz w:val="32"/>
          <w:szCs w:val="32"/>
          <w:lang w:eastAsia="th-TH"/>
        </w:rPr>
        <w:t xml:space="preserve"> (60 %)</w:t>
      </w:r>
    </w:p>
    <w:p w14:paraId="609B0F99" w14:textId="77777777" w:rsidR="0014574B" w:rsidRPr="00893656" w:rsidRDefault="0014574B" w:rsidP="0014574B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 w:rsidRPr="00893656">
        <w:rPr>
          <w:rFonts w:ascii="TH SarabunPSK" w:eastAsia="Times New Roman" w:hAnsi="TH SarabunPSK" w:cs="TH SarabunPSK"/>
          <w:sz w:val="32"/>
          <w:szCs w:val="32"/>
          <w:lang w:eastAsia="th-TH"/>
        </w:rPr>
        <w:tab/>
        <w:t xml:space="preserve">60% </w:t>
      </w:r>
      <w:r w:rsidRPr="00893656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ของชุดข้อมูลทดสอบเป็นไปตามเงื่อนไขของโจทย์</w:t>
      </w:r>
    </w:p>
    <w:p w14:paraId="37B24A0B" w14:textId="77777777" w:rsidR="0014574B" w:rsidRPr="0093498D" w:rsidRDefault="0014574B" w:rsidP="001457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C6398">
        <w:rPr>
          <w:rFonts w:ascii="TH SarabunPSK" w:hAnsi="TH SarabunPSK" w:cs="TH SarabunPSK"/>
          <w:sz w:val="32"/>
          <w:szCs w:val="32"/>
          <w:cs/>
        </w:rPr>
        <w:t>ซึ่งการจะได้คะแนนเต็มในข้อนี้ โปรแกรมที่ส่งจะต้องทำงานได้อย่างมีประสิทธิภาพ</w:t>
      </w:r>
    </w:p>
    <w:p w14:paraId="4DCF67E7" w14:textId="77777777" w:rsidR="0014574B" w:rsidRPr="00297A52" w:rsidRDefault="0014574B" w:rsidP="0014574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ข้อจำกัดของโจทย์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662"/>
        <w:gridCol w:w="4678"/>
      </w:tblGrid>
      <w:tr w:rsidR="0014574B" w:rsidRPr="00297A52" w14:paraId="1630B535" w14:textId="77777777" w:rsidTr="001E4020">
        <w:trPr>
          <w:jc w:val="center"/>
        </w:trPr>
        <w:tc>
          <w:tcPr>
            <w:tcW w:w="466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  <w:vAlign w:val="center"/>
          </w:tcPr>
          <w:p w14:paraId="28D1F5F1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ข้อจำกัดของโจทย์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  <w:vAlign w:val="center"/>
          </w:tcPr>
          <w:p w14:paraId="19D4DD0B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เงื่อนไข</w:t>
            </w:r>
          </w:p>
        </w:tc>
      </w:tr>
      <w:tr w:rsidR="0014574B" w:rsidRPr="00297A52" w14:paraId="125042A8" w14:textId="77777777" w:rsidTr="001E4020">
        <w:trPr>
          <w:jc w:val="center"/>
        </w:trPr>
        <w:tc>
          <w:tcPr>
            <w:tcW w:w="466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65A46D4C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ชื่อโจทย์</w:t>
            </w:r>
          </w:p>
        </w:tc>
        <w:tc>
          <w:tcPr>
            <w:tcW w:w="4678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7001DB8A" w14:textId="77777777" w:rsidR="0014574B" w:rsidRPr="00A92603" w:rsidRDefault="0014574B" w:rsidP="001E4020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A9260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พีทซิลล่าเด็กทุนโอ</w:t>
            </w:r>
            <w:r w:rsidRPr="00A92603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</w:t>
            </w:r>
            <w:r w:rsidRPr="00A92603">
              <w:rPr>
                <w:rFonts w:ascii="TH SarabunPSK" w:eastAsia="Times New Roman" w:hAnsi="TH SarabunPSK" w:cs="TH SarabunPSK"/>
                <w:sz w:val="32"/>
                <w:szCs w:val="32"/>
              </w:rPr>
              <w:t>PZ_Scholarships)</w:t>
            </w:r>
          </w:p>
        </w:tc>
      </w:tr>
      <w:tr w:rsidR="0014574B" w:rsidRPr="00297A52" w14:paraId="3E42B075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2C19F4E2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ข้อจำกัดของการใช้เวลาประมวลผลไม่เกิน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AD4515F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 </w:t>
            </w:r>
            <w:r w:rsidRPr="00297A5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วินาที</w:t>
            </w:r>
          </w:p>
        </w:tc>
      </w:tr>
      <w:tr w:rsidR="0014574B" w:rsidRPr="00297A52" w14:paraId="2F012051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1F785797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การใช้หน่วยความจำในแต่ละชุดทดสอบไม่เกิน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6C50296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128</w:t>
            </w:r>
            <w:r w:rsidRPr="00297A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MB</w:t>
            </w:r>
          </w:p>
        </w:tc>
      </w:tr>
      <w:tr w:rsidR="0014574B" w:rsidRPr="00297A52" w14:paraId="77FF1BEC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59418583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1ABD45F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</w:rPr>
              <w:t>100</w:t>
            </w:r>
          </w:p>
        </w:tc>
      </w:tr>
    </w:tbl>
    <w:p w14:paraId="10DF1DA8" w14:textId="77777777" w:rsidR="0014574B" w:rsidRPr="00297A52" w:rsidRDefault="0014574B" w:rsidP="0014574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ข้อกำหนดส่วนหัวของโปรแกรม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35"/>
        <w:gridCol w:w="4734"/>
      </w:tblGrid>
      <w:tr w:rsidR="0014574B" w:rsidRPr="00297A52" w14:paraId="1CEB1CD1" w14:textId="77777777" w:rsidTr="001E4020">
        <w:trPr>
          <w:jc w:val="center"/>
        </w:trPr>
        <w:tc>
          <w:tcPr>
            <w:tcW w:w="47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C000"/>
          </w:tcPr>
          <w:p w14:paraId="5A815F51" w14:textId="77777777" w:rsidR="0014574B" w:rsidRPr="00297A52" w:rsidRDefault="0014574B" w:rsidP="001E402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สำหรับผู้เข้าแข่งขันที่เขียนภาษา </w:t>
            </w:r>
            <w:r w:rsidRPr="00297A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47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C000"/>
          </w:tcPr>
          <w:p w14:paraId="3032837D" w14:textId="77777777" w:rsidR="0014574B" w:rsidRPr="00297A52" w:rsidRDefault="0014574B" w:rsidP="001E402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สำหรับผู้เข้าแข่งขันที่เขียนภาษา </w:t>
            </w:r>
            <w:r w:rsidRPr="00297A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C++</w:t>
            </w:r>
          </w:p>
        </w:tc>
      </w:tr>
      <w:tr w:rsidR="0014574B" w:rsidRPr="00450F7B" w14:paraId="03F1C84A" w14:textId="77777777" w:rsidTr="001E4020">
        <w:trPr>
          <w:trHeight w:val="1497"/>
          <w:jc w:val="center"/>
        </w:trPr>
        <w:tc>
          <w:tcPr>
            <w:tcW w:w="4735" w:type="dxa"/>
            <w:tcBorders>
              <w:top w:val="single" w:sz="6" w:space="0" w:color="auto"/>
            </w:tcBorders>
          </w:tcPr>
          <w:p w14:paraId="02BD3F91" w14:textId="77777777" w:rsidR="0014574B" w:rsidRPr="00450F7B" w:rsidRDefault="0014574B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/*</w:t>
            </w:r>
          </w:p>
          <w:p w14:paraId="313C55A6" w14:textId="77777777" w:rsidR="0014574B" w:rsidRPr="00450F7B" w:rsidRDefault="0014574B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 xml:space="preserve">TASK: </w:t>
            </w:r>
            <w:r w:rsidRPr="0093498D">
              <w:rPr>
                <w:rFonts w:ascii="Courier New" w:eastAsia="Times New Roman" w:hAnsi="Courier New" w:cs="Courier New"/>
                <w:szCs w:val="24"/>
              </w:rPr>
              <w:t>PZ_Scholarships</w:t>
            </w:r>
          </w:p>
          <w:p w14:paraId="72AE8F14" w14:textId="77777777" w:rsidR="0014574B" w:rsidRPr="00450F7B" w:rsidRDefault="0014574B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LANG: C</w:t>
            </w:r>
          </w:p>
          <w:p w14:paraId="2DB3F7F0" w14:textId="77777777" w:rsidR="0014574B" w:rsidRPr="00450F7B" w:rsidRDefault="0014574B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AU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HOR: YourName YourLas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name</w:t>
            </w:r>
          </w:p>
          <w:p w14:paraId="6C3B8DD3" w14:textId="77777777" w:rsidR="0014574B" w:rsidRPr="00450F7B" w:rsidRDefault="0014574B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SCHOOL: Your school</w:t>
            </w:r>
          </w:p>
          <w:p w14:paraId="43BCB71C" w14:textId="77777777" w:rsidR="0014574B" w:rsidRPr="00450F7B" w:rsidRDefault="0014574B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*/</w:t>
            </w:r>
          </w:p>
        </w:tc>
        <w:tc>
          <w:tcPr>
            <w:tcW w:w="4734" w:type="dxa"/>
            <w:tcBorders>
              <w:top w:val="single" w:sz="6" w:space="0" w:color="auto"/>
            </w:tcBorders>
          </w:tcPr>
          <w:p w14:paraId="39C996E5" w14:textId="77777777" w:rsidR="0014574B" w:rsidRPr="00450F7B" w:rsidRDefault="0014574B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/*</w:t>
            </w:r>
          </w:p>
          <w:p w14:paraId="05AEB459" w14:textId="77777777" w:rsidR="0014574B" w:rsidRPr="00450F7B" w:rsidRDefault="0014574B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 xml:space="preserve">TASK: </w:t>
            </w:r>
            <w:r w:rsidRPr="0093498D">
              <w:rPr>
                <w:rFonts w:ascii="Courier New" w:eastAsia="Times New Roman" w:hAnsi="Courier New" w:cs="Courier New"/>
                <w:szCs w:val="24"/>
              </w:rPr>
              <w:t>PZ_Scholarships</w:t>
            </w:r>
          </w:p>
          <w:p w14:paraId="1A49760D" w14:textId="77777777" w:rsidR="0014574B" w:rsidRPr="00450F7B" w:rsidRDefault="0014574B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LANG: CPP</w:t>
            </w:r>
          </w:p>
          <w:p w14:paraId="0F42A1A6" w14:textId="77777777" w:rsidR="0014574B" w:rsidRPr="00450F7B" w:rsidRDefault="0014574B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AU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HOR: YourName YourLas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name</w:t>
            </w:r>
          </w:p>
          <w:p w14:paraId="0A401761" w14:textId="77777777" w:rsidR="0014574B" w:rsidRPr="00450F7B" w:rsidRDefault="0014574B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SCHOOL: Your school</w:t>
            </w:r>
          </w:p>
          <w:p w14:paraId="57CD8EF2" w14:textId="77777777" w:rsidR="0014574B" w:rsidRPr="00450F7B" w:rsidRDefault="0014574B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*/</w:t>
            </w:r>
          </w:p>
        </w:tc>
      </w:tr>
    </w:tbl>
    <w:p w14:paraId="03BE717D" w14:textId="680992EE" w:rsidR="0014574B" w:rsidRDefault="0014574B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854"/>
      </w:tblGrid>
      <w:tr w:rsidR="0014574B" w:rsidRPr="00B073F0" w14:paraId="6FA6BC3D" w14:textId="77777777" w:rsidTr="001E4020">
        <w:tc>
          <w:tcPr>
            <w:tcW w:w="9854" w:type="dxa"/>
            <w:shd w:val="clear" w:color="auto" w:fill="FFFFFF" w:themeFill="background1"/>
            <w:vAlign w:val="center"/>
          </w:tcPr>
          <w:p w14:paraId="5E72A813" w14:textId="2873370B" w:rsidR="0014574B" w:rsidRPr="00B073F0" w:rsidRDefault="0014574B" w:rsidP="001E4020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B073F0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lastRenderedPageBreak/>
              <w:t>ข้อท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ี่ส</w:t>
            </w:r>
            <w:r w:rsidR="0044642A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อง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พีทซิลล่าเทน้ำ 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(PZ_Pour Water)</w:t>
            </w:r>
          </w:p>
        </w:tc>
      </w:tr>
    </w:tbl>
    <w:p w14:paraId="6A905A1B" w14:textId="77777777" w:rsidR="0014574B" w:rsidRPr="001D00D9" w:rsidRDefault="0014574B" w:rsidP="0014574B">
      <w:pPr>
        <w:rPr>
          <w:rFonts w:ascii="TH SarabunPSK" w:hAnsi="TH SarabunPSK" w:cs="TH SarabunPSK"/>
          <w:sz w:val="28"/>
        </w:rPr>
      </w:pPr>
    </w:p>
    <w:p w14:paraId="3EDDB804" w14:textId="77777777" w:rsidR="0014574B" w:rsidRDefault="0014574B" w:rsidP="0014574B">
      <w:pPr>
        <w:rPr>
          <w:rFonts w:ascii="TH SarabunPSK" w:hAnsi="TH SarabunPSK" w:cs="TH SarabunPSK"/>
          <w:sz w:val="32"/>
          <w:szCs w:val="32"/>
          <w:lang w:eastAsia="th-TH"/>
        </w:rPr>
      </w:pPr>
      <w:r>
        <w:rPr>
          <w:rFonts w:ascii="TH SarabunPSK" w:hAnsi="TH SarabunPSK" w:cs="TH SarabunPSK"/>
          <w:sz w:val="32"/>
          <w:szCs w:val="32"/>
          <w:cs/>
          <w:lang w:eastAsia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พีทซิลล่ามีถังน้ำ 3 ใบ แต่ละใบมีขนาดไม่เท่ากัน ถังน้ำใบแรกจุน้ำได้ </w:t>
      </w:r>
      <w:r>
        <w:rPr>
          <w:rFonts w:ascii="TH SarabunPSK" w:hAnsi="TH SarabunPSK" w:cs="TH SarabunPSK"/>
          <w:sz w:val="32"/>
          <w:szCs w:val="32"/>
          <w:lang w:eastAsia="th-TH"/>
        </w:rPr>
        <w:t xml:space="preserve">A 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ลิตร ถังน้ำใบที่สองจุน้ำได้ </w:t>
      </w:r>
      <w:r>
        <w:rPr>
          <w:rFonts w:ascii="TH SarabunPSK" w:hAnsi="TH SarabunPSK" w:cs="TH SarabunPSK"/>
          <w:sz w:val="32"/>
          <w:szCs w:val="32"/>
          <w:lang w:eastAsia="th-TH"/>
        </w:rPr>
        <w:t xml:space="preserve">B 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ลิตร และ ถังน้ำใบที่สามจุน้ำได้ </w:t>
      </w:r>
      <w:r>
        <w:rPr>
          <w:rFonts w:ascii="TH SarabunPSK" w:hAnsi="TH SarabunPSK" w:cs="TH SarabunPSK"/>
          <w:sz w:val="32"/>
          <w:szCs w:val="32"/>
          <w:lang w:eastAsia="th-TH"/>
        </w:rPr>
        <w:t xml:space="preserve">C 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ลิตร พีทซิลล่าต้องการเทน้ำให้ได้ปริมาตร </w:t>
      </w:r>
      <w:r>
        <w:rPr>
          <w:rFonts w:ascii="TH SarabunPSK" w:hAnsi="TH SarabunPSK" w:cs="TH SarabunPSK"/>
          <w:sz w:val="32"/>
          <w:szCs w:val="32"/>
          <w:lang w:eastAsia="th-TH"/>
        </w:rPr>
        <w:t xml:space="preserve">D 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ลิตร โดยที่ </w:t>
      </w:r>
      <w:r>
        <w:rPr>
          <w:rFonts w:ascii="TH SarabunPSK" w:hAnsi="TH SarabunPSK" w:cs="TH SarabunPSK"/>
          <w:sz w:val="32"/>
          <w:szCs w:val="32"/>
          <w:lang w:eastAsia="th-TH"/>
        </w:rPr>
        <w:t>A, B, C, D &lt;= 200</w:t>
      </w:r>
    </w:p>
    <w:p w14:paraId="5AE9551B" w14:textId="77777777" w:rsidR="0014574B" w:rsidRDefault="0014574B" w:rsidP="0014574B">
      <w:pPr>
        <w:rPr>
          <w:rFonts w:ascii="TH SarabunPSK" w:hAnsi="TH SarabunPSK" w:cs="TH SarabunPSK"/>
          <w:sz w:val="32"/>
          <w:szCs w:val="32"/>
          <w:cs/>
          <w:lang w:eastAsia="th-TH"/>
        </w:rPr>
      </w:pPr>
      <w:r>
        <w:rPr>
          <w:rFonts w:ascii="TH SarabunPSK" w:hAnsi="TH SarabunPSK" w:cs="TH SarabunPSK"/>
          <w:sz w:val="32"/>
          <w:szCs w:val="32"/>
          <w:cs/>
          <w:lang w:eastAsia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>เริ่มต้นถังแรกและถังที่สองไม่มีน้ำอยู่เลย แต่ถังที่สามมีน้ำอยู่เต็มถัง</w:t>
      </w:r>
      <w:r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พีทซิลล่าสามารถเทน้ำจากถังหนึ่งไปยังอีกถังหนึ่ง โดยเงื่อนไขว่า </w:t>
      </w:r>
      <w:r w:rsidRPr="00A02D07">
        <w:rPr>
          <w:rFonts w:ascii="TH SarabunPSK" w:hAnsi="TH SarabunPSK" w:cs="TH SarabunPSK" w:hint="cs"/>
          <w:sz w:val="32"/>
          <w:szCs w:val="32"/>
          <w:u w:val="single"/>
          <w:cs/>
          <w:lang w:eastAsia="th-TH"/>
        </w:rPr>
        <w:t>จะต้องเทน้ำจนกว่า</w:t>
      </w:r>
      <w:r>
        <w:rPr>
          <w:rFonts w:ascii="TH SarabunPSK" w:hAnsi="TH SarabunPSK" w:cs="TH SarabunPSK" w:hint="cs"/>
          <w:sz w:val="32"/>
          <w:szCs w:val="32"/>
          <w:u w:val="single"/>
          <w:cs/>
          <w:lang w:eastAsia="th-TH"/>
        </w:rPr>
        <w:t>ถัง</w:t>
      </w:r>
      <w:r w:rsidRPr="00A02D07">
        <w:rPr>
          <w:rFonts w:ascii="TH SarabunPSK" w:hAnsi="TH SarabunPSK" w:cs="TH SarabunPSK" w:hint="cs"/>
          <w:sz w:val="32"/>
          <w:szCs w:val="32"/>
          <w:u w:val="single"/>
          <w:cs/>
          <w:lang w:eastAsia="th-TH"/>
        </w:rPr>
        <w:t xml:space="preserve">น้ำที่รับนั้นเต็ม หรือ </w:t>
      </w:r>
      <w:r>
        <w:rPr>
          <w:rFonts w:ascii="TH SarabunPSK" w:hAnsi="TH SarabunPSK" w:cs="TH SarabunPSK" w:hint="cs"/>
          <w:sz w:val="32"/>
          <w:szCs w:val="32"/>
          <w:u w:val="single"/>
          <w:cs/>
          <w:lang w:eastAsia="th-TH"/>
        </w:rPr>
        <w:t>ถัง</w:t>
      </w:r>
      <w:r w:rsidRPr="00A02D07">
        <w:rPr>
          <w:rFonts w:ascii="TH SarabunPSK" w:hAnsi="TH SarabunPSK" w:cs="TH SarabunPSK" w:hint="cs"/>
          <w:sz w:val="32"/>
          <w:szCs w:val="32"/>
          <w:u w:val="single"/>
          <w:cs/>
          <w:lang w:eastAsia="th-TH"/>
        </w:rPr>
        <w:t>น้ำที่ให้นั้นหมด</w:t>
      </w:r>
      <w:r>
        <w:rPr>
          <w:rFonts w:ascii="TH SarabunPSK" w:hAnsi="TH SarabunPSK" w:cs="TH SarabunPSK" w:hint="cs"/>
          <w:sz w:val="32"/>
          <w:szCs w:val="32"/>
          <w:u w:val="single"/>
          <w:cs/>
          <w:lang w:eastAsia="th-TH"/>
        </w:rPr>
        <w:t>ถัง</w:t>
      </w:r>
      <w:r w:rsidRPr="00A02D07">
        <w:rPr>
          <w:rFonts w:ascii="TH SarabunPSK" w:hAnsi="TH SarabunPSK" w:cs="TH SarabunPSK" w:hint="cs"/>
          <w:sz w:val="32"/>
          <w:szCs w:val="32"/>
          <w:u w:val="single"/>
          <w:cs/>
          <w:lang w:eastAsia="th-TH"/>
        </w:rPr>
        <w:t>เท่านั้น</w:t>
      </w:r>
    </w:p>
    <w:p w14:paraId="4472DCFA" w14:textId="77777777" w:rsidR="0014574B" w:rsidRDefault="0014574B" w:rsidP="0014574B">
      <w:pPr>
        <w:rPr>
          <w:rFonts w:ascii="TH SarabunPSK" w:hAnsi="TH SarabunPSK" w:cs="TH SarabunPSK"/>
          <w:sz w:val="32"/>
          <w:szCs w:val="32"/>
          <w:lang w:eastAsia="th-TH"/>
        </w:rPr>
      </w:pPr>
      <w:r>
        <w:rPr>
          <w:rFonts w:ascii="TH SarabunPSK" w:hAnsi="TH SarabunPSK" w:cs="TH SarabunPSK"/>
          <w:sz w:val="32"/>
          <w:szCs w:val="32"/>
          <w:cs/>
          <w:lang w:eastAsia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พีทซิลล่าสามารถเทน้ำจากถังน้ำไหนไปยังถังน้ำไหนก็ได้ เพื่อให้ได้น้ำปริมาตร </w:t>
      </w:r>
      <w:r>
        <w:rPr>
          <w:rFonts w:ascii="TH SarabunPSK" w:hAnsi="TH SarabunPSK" w:cs="TH SarabunPSK"/>
          <w:sz w:val="32"/>
          <w:szCs w:val="32"/>
          <w:lang w:eastAsia="th-TH"/>
        </w:rPr>
        <w:t xml:space="preserve">D 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>ลิตรที่ถังใดถังหนึ่ง</w:t>
      </w:r>
    </w:p>
    <w:p w14:paraId="05943971" w14:textId="77777777" w:rsidR="0014574B" w:rsidRDefault="0014574B" w:rsidP="0014574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226C56A1" w14:textId="77777777" w:rsidR="0014574B" w:rsidRPr="002A2927" w:rsidRDefault="0014574B" w:rsidP="0014574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E4202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1442945" w14:textId="77777777" w:rsidR="0014574B" w:rsidRDefault="0014574B" w:rsidP="0014574B">
      <w:pPr>
        <w:suppressAutoHyphens/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eastAsia="th-TH"/>
        </w:rPr>
      </w:pPr>
      <w:r w:rsidRPr="00020413">
        <w:rPr>
          <w:rFonts w:ascii="TH SarabunPSK" w:eastAsia="Times New Roman" w:hAnsi="TH SarabunPSK" w:cs="TH SarabunPSK"/>
          <w:color w:val="000000" w:themeColor="text1"/>
          <w:sz w:val="32"/>
          <w:szCs w:val="32"/>
          <w:lang w:eastAsia="th-TH"/>
        </w:rPr>
        <w:tab/>
      </w:r>
      <w:r w:rsidRPr="00020413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eastAsia="th-TH"/>
        </w:rPr>
        <w:t>จงเขียนโปรแกรมเพื่อหา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 xml:space="preserve">ปริมาตรการเทน้ำรวมที่น้อยที่สุดที่จะทำให้พีทซิลล่าได้น้ำปริมาตร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lang w:eastAsia="th-TH"/>
        </w:rPr>
        <w:t xml:space="preserve">D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>ลิตร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>ที่ถังใดถังหนึ่ง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lang w:eastAsia="th-TH"/>
        </w:rPr>
        <w:t xml:space="preserve">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 xml:space="preserve">หากไม่สามารถเทน้ำปริมาตร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lang w:eastAsia="th-TH"/>
        </w:rPr>
        <w:t xml:space="preserve">D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 xml:space="preserve">ลิตรได้ พีทซิลล่าต้องการเทน้ำให้ได้ปริมาตรที่น้อยกว่า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lang w:eastAsia="th-TH"/>
        </w:rPr>
        <w:t xml:space="preserve">D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 xml:space="preserve">ลิตรและใกล้เคียง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lang w:eastAsia="th-TH"/>
        </w:rPr>
        <w:t xml:space="preserve">D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 xml:space="preserve">ลิตรมากที่สุด กล่าวคือ ให้หาปริมาตร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lang w:eastAsia="th-TH"/>
        </w:rPr>
        <w:t xml:space="preserve">E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>ลิตร ซึ่งเป็นจำนวนเต็มบวกที่</w:t>
      </w:r>
      <w:r w:rsidRPr="003D3FE9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u w:val="single"/>
          <w:cs/>
          <w:lang w:eastAsia="th-TH"/>
        </w:rPr>
        <w:t>มากที่สุด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 xml:space="preserve">ที่มีค่าน้อยกว่า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lang w:eastAsia="th-TH"/>
        </w:rPr>
        <w:t xml:space="preserve">D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 xml:space="preserve">ที่สามารถเทน้ำได้ที่ถังใดถังหนึ่ง รวมทั้งให้แสดงปริมาตรการเทน้ำรวมที่น้อยที่สุดเพื่อเทน้ำให้ได้ปริมาตร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lang w:eastAsia="th-TH"/>
        </w:rPr>
        <w:t xml:space="preserve">E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>ลิตรออกมาด้วย</w:t>
      </w:r>
    </w:p>
    <w:p w14:paraId="1EEFFA2F" w14:textId="77777777" w:rsidR="0014574B" w:rsidRDefault="0014574B" w:rsidP="0014574B">
      <w:pPr>
        <w:suppressAutoHyphens/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eastAsia="th-TH"/>
        </w:rPr>
      </w:pPr>
    </w:p>
    <w:p w14:paraId="775DA6CD" w14:textId="77777777" w:rsidR="0014574B" w:rsidRPr="00802C12" w:rsidRDefault="0014574B" w:rsidP="0014574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02C1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5ED4FC7C" w14:textId="77777777" w:rsidR="0014574B" w:rsidRPr="00802C12" w:rsidRDefault="0014574B" w:rsidP="001457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02C12">
        <w:rPr>
          <w:rFonts w:ascii="TH SarabunPSK" w:hAnsi="TH SarabunPSK" w:cs="TH SarabunPSK"/>
          <w:sz w:val="32"/>
          <w:szCs w:val="32"/>
          <w:cs/>
        </w:rPr>
        <w:t>บรรทัด</w:t>
      </w:r>
      <w:r w:rsidRPr="00802C12">
        <w:rPr>
          <w:rFonts w:ascii="TH SarabunPSK" w:hAnsi="TH SarabunPSK" w:cs="TH SarabunPSK" w:hint="cs"/>
          <w:sz w:val="32"/>
          <w:szCs w:val="32"/>
          <w:cs/>
        </w:rPr>
        <w:t>แรก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ไม่เกิน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แทนจำนวนคำถาม</w:t>
      </w:r>
    </w:p>
    <w:p w14:paraId="2BE6FE2F" w14:textId="77777777" w:rsidR="0014574B" w:rsidRDefault="0014574B" w:rsidP="001457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02C12"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>
        <w:rPr>
          <w:rFonts w:ascii="TH SarabunPSK" w:hAnsi="TH SarabunPSK" w:cs="TH SarabunPSK"/>
          <w:sz w:val="32"/>
          <w:szCs w:val="32"/>
        </w:rPr>
        <w:t>Q</w:t>
      </w:r>
      <w:r w:rsidRPr="00802C12">
        <w:rPr>
          <w:rFonts w:ascii="TH SarabunPSK" w:hAnsi="TH SarabunPSK" w:cs="TH SarabunPSK"/>
          <w:sz w:val="32"/>
          <w:szCs w:val="32"/>
        </w:rPr>
        <w:t xml:space="preserve"> </w:t>
      </w:r>
      <w:r w:rsidRPr="00802C12">
        <w:rPr>
          <w:rFonts w:ascii="TH SarabunPSK" w:hAnsi="TH SarabunPSK" w:cs="TH SarabunPSK" w:hint="cs"/>
          <w:sz w:val="32"/>
          <w:szCs w:val="32"/>
          <w:cs/>
        </w:rPr>
        <w:t>บรรทัดต่อมา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 </w:t>
      </w:r>
      <w:r>
        <w:rPr>
          <w:rFonts w:ascii="TH SarabunPSK" w:hAnsi="TH SarabunPSK" w:cs="TH SarabunPSK"/>
          <w:sz w:val="32"/>
          <w:szCs w:val="32"/>
        </w:rPr>
        <w:t xml:space="preserve">A B C D </w:t>
      </w:r>
      <w:r>
        <w:rPr>
          <w:rFonts w:ascii="TH SarabunPSK" w:hAnsi="TH SarabunPSK" w:cs="TH SarabunPSK" w:hint="cs"/>
          <w:sz w:val="32"/>
          <w:szCs w:val="32"/>
          <w:cs/>
        </w:rPr>
        <w:t>ตามลำดับห่างกันหนึ่งช่องว่าง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โดยที่ </w:t>
      </w:r>
      <w:r>
        <w:rPr>
          <w:rFonts w:ascii="TH SarabunPSK" w:hAnsi="TH SarabunPSK" w:cs="TH SarabunPSK"/>
          <w:sz w:val="32"/>
          <w:szCs w:val="32"/>
          <w:lang w:eastAsia="th-TH"/>
        </w:rPr>
        <w:t>0 &lt;= A, B, C, D &lt;= 200</w:t>
      </w:r>
    </w:p>
    <w:p w14:paraId="57B22272" w14:textId="77777777" w:rsidR="0014574B" w:rsidRDefault="0014574B" w:rsidP="0014574B">
      <w:pPr>
        <w:rPr>
          <w:rFonts w:ascii="TH SarabunPSK" w:hAnsi="TH SarabunPSK" w:cs="TH SarabunPSK"/>
          <w:sz w:val="32"/>
          <w:szCs w:val="32"/>
          <w:cs/>
        </w:rPr>
      </w:pPr>
    </w:p>
    <w:p w14:paraId="67E0534B" w14:textId="77777777" w:rsidR="0014574B" w:rsidRPr="00802C12" w:rsidRDefault="0014574B" w:rsidP="0014574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02C1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23E842F5" w14:textId="77777777" w:rsidR="0014574B" w:rsidRPr="00802C12" w:rsidRDefault="0014574B" w:rsidP="0014574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มีทั้งสิ้น </w:t>
      </w:r>
      <w:r>
        <w:rPr>
          <w:rFonts w:ascii="TH SarabunPSK" w:hAnsi="TH SarabunPSK" w:cs="TH SarabunPSK"/>
          <w:sz w:val="32"/>
          <w:szCs w:val="32"/>
        </w:rPr>
        <w:t xml:space="preserve">Q </w:t>
      </w:r>
      <w:r>
        <w:rPr>
          <w:rFonts w:ascii="TH SarabunPSK" w:hAnsi="TH SarabunPSK" w:cs="TH SarabunPSK" w:hint="cs"/>
          <w:sz w:val="32"/>
          <w:szCs w:val="32"/>
          <w:cs/>
        </w:rPr>
        <w:t>บรรทัด แต่ละบรรทัดให้แสดง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 xml:space="preserve">จำนวนเต็ม 2 จำนวนห่างกันหนึ่งช่องว่าง จำนวนเต็มจำนวนแรกเป็นปริมาตรน้ำรวมที่น้อยที่สุดที่เป็นไปได้ที่ต้องถูกเคลื่อนย้าย จำนวนเต็มจำนวนที่สองเป็น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lang w:eastAsia="th-TH"/>
        </w:rPr>
        <w:t xml:space="preserve">D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 xml:space="preserve">ในกรณีที่สามารถเทน้ำให้มี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lang w:eastAsia="th-TH"/>
        </w:rPr>
        <w:t xml:space="preserve">D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 xml:space="preserve">ลิตรได้ที่ถังใดถังหนึ่ง หรือเป็น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lang w:eastAsia="th-TH"/>
        </w:rPr>
        <w:t xml:space="preserve">E (E &lt; D)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 xml:space="preserve">ในกรณีที่ไม่สามารถเทน้ำให้มี </w:t>
      </w:r>
      <w:r>
        <w:rPr>
          <w:rFonts w:ascii="TH SarabunPSK" w:eastAsia="Times New Roman" w:hAnsi="TH SarabunPSK" w:cs="TH SarabunPSK"/>
          <w:color w:val="000000" w:themeColor="text1"/>
          <w:sz w:val="32"/>
          <w:szCs w:val="32"/>
          <w:lang w:eastAsia="th-TH"/>
        </w:rPr>
        <w:t xml:space="preserve">D </w:t>
      </w:r>
      <w:r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  <w:lang w:eastAsia="th-TH"/>
        </w:rPr>
        <w:t>ลิตรได้</w:t>
      </w:r>
    </w:p>
    <w:p w14:paraId="205D7B43" w14:textId="77777777" w:rsidR="0014574B" w:rsidRPr="00C66F1E" w:rsidRDefault="0014574B" w:rsidP="0014574B">
      <w:pPr>
        <w:rPr>
          <w:rFonts w:ascii="TH SarabunPSK" w:hAnsi="TH SarabunPSK" w:cs="TH SarabunPSK"/>
          <w:sz w:val="32"/>
          <w:szCs w:val="32"/>
        </w:rPr>
      </w:pPr>
    </w:p>
    <w:p w14:paraId="3D4E6D0A" w14:textId="77777777" w:rsidR="0014574B" w:rsidRPr="00297A52" w:rsidRDefault="0014574B" w:rsidP="0014574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ตัวอย่างที่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752"/>
        <w:gridCol w:w="4752"/>
      </w:tblGrid>
      <w:tr w:rsidR="0014574B" w:rsidRPr="00297A52" w14:paraId="53E0944A" w14:textId="77777777" w:rsidTr="001E4020">
        <w:trPr>
          <w:jc w:val="center"/>
        </w:trPr>
        <w:tc>
          <w:tcPr>
            <w:tcW w:w="475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04B9FF37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75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6E8087A4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14574B" w:rsidRPr="00D91D67" w14:paraId="34BA370F" w14:textId="77777777" w:rsidTr="001E4020">
        <w:trPr>
          <w:jc w:val="center"/>
        </w:trPr>
        <w:tc>
          <w:tcPr>
            <w:tcW w:w="4752" w:type="dxa"/>
            <w:tcBorders>
              <w:top w:val="single" w:sz="6" w:space="0" w:color="000000"/>
            </w:tcBorders>
            <w:shd w:val="clear" w:color="auto" w:fill="auto"/>
          </w:tcPr>
          <w:p w14:paraId="69A5C282" w14:textId="77777777" w:rsidR="0014574B" w:rsidRPr="00D91D67" w:rsidRDefault="0014574B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91D67">
              <w:rPr>
                <w:rFonts w:ascii="Courier New" w:hAnsi="Courier New" w:cs="Courier New"/>
                <w:sz w:val="32"/>
                <w:szCs w:val="32"/>
                <w:cs/>
              </w:rPr>
              <w:t>2</w:t>
            </w:r>
          </w:p>
          <w:p w14:paraId="1723D716" w14:textId="77777777" w:rsidR="0014574B" w:rsidRPr="00822421" w:rsidRDefault="0014574B" w:rsidP="001E4020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D91D67">
              <w:rPr>
                <w:rFonts w:ascii="Courier New" w:hAnsi="Courier New" w:cs="Courier New"/>
                <w:sz w:val="32"/>
                <w:szCs w:val="32"/>
              </w:rPr>
              <w:t>30 40 50 30</w:t>
            </w:r>
          </w:p>
          <w:p w14:paraId="54FF2302" w14:textId="77777777" w:rsidR="0014574B" w:rsidRPr="00D91D67" w:rsidRDefault="0014574B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91D67">
              <w:rPr>
                <w:rFonts w:ascii="Courier New" w:hAnsi="Courier New" w:cs="Courier New"/>
                <w:sz w:val="32"/>
                <w:szCs w:val="32"/>
              </w:rPr>
              <w:t>80 24 200 34</w:t>
            </w:r>
          </w:p>
        </w:tc>
        <w:tc>
          <w:tcPr>
            <w:tcW w:w="4752" w:type="dxa"/>
            <w:tcBorders>
              <w:top w:val="single" w:sz="6" w:space="0" w:color="000000"/>
            </w:tcBorders>
            <w:shd w:val="clear" w:color="auto" w:fill="auto"/>
          </w:tcPr>
          <w:p w14:paraId="5AEEF085" w14:textId="77777777" w:rsidR="0014574B" w:rsidRPr="00D91D67" w:rsidRDefault="0014574B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91D67">
              <w:rPr>
                <w:rFonts w:ascii="Courier New" w:hAnsi="Courier New" w:cs="Courier New"/>
                <w:sz w:val="32"/>
                <w:szCs w:val="32"/>
              </w:rPr>
              <w:t>30 30</w:t>
            </w:r>
          </w:p>
          <w:p w14:paraId="1B8E14A1" w14:textId="77777777" w:rsidR="0014574B" w:rsidRPr="00D91D67" w:rsidRDefault="0014574B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91D67">
              <w:rPr>
                <w:rFonts w:ascii="Courier New" w:hAnsi="Courier New" w:cs="Courier New"/>
                <w:sz w:val="32"/>
                <w:szCs w:val="32"/>
              </w:rPr>
              <w:t>152 32</w:t>
            </w:r>
          </w:p>
        </w:tc>
      </w:tr>
    </w:tbl>
    <w:p w14:paraId="66DF1ABB" w14:textId="77777777" w:rsidR="0014574B" w:rsidRPr="005C6F27" w:rsidRDefault="0014574B" w:rsidP="0014574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5C6F2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1811616F" w14:textId="77777777" w:rsidR="0014574B" w:rsidRDefault="0014574B" w:rsidP="001457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คำถาม ได้แก่</w:t>
      </w:r>
    </w:p>
    <w:p w14:paraId="6DD3AF92" w14:textId="77777777" w:rsidR="0014574B" w:rsidRPr="0025283E" w:rsidRDefault="0014574B" w:rsidP="0014574B">
      <w:pPr>
        <w:rPr>
          <w:rFonts w:ascii="TH SarabunPSK" w:hAnsi="TH SarabunPSK" w:cs="TH SarabunPSK"/>
          <w:sz w:val="32"/>
          <w:szCs w:val="32"/>
          <w:cs/>
        </w:rPr>
      </w:pPr>
      <w:r w:rsidRPr="0025283E">
        <w:rPr>
          <w:rFonts w:ascii="TH SarabunPSK" w:hAnsi="TH SarabunPSK" w:cs="TH SarabunPSK"/>
          <w:sz w:val="32"/>
          <w:szCs w:val="32"/>
          <w:cs/>
        </w:rPr>
        <w:tab/>
      </w:r>
      <w:r w:rsidRPr="0025283E">
        <w:rPr>
          <w:rFonts w:ascii="TH SarabunPSK" w:hAnsi="TH SarabunPSK" w:cs="TH SarabunPSK" w:hint="cs"/>
          <w:sz w:val="32"/>
          <w:szCs w:val="32"/>
          <w:cs/>
        </w:rPr>
        <w:t>คำถาม</w:t>
      </w:r>
      <w:r>
        <w:rPr>
          <w:rFonts w:ascii="TH SarabunPSK" w:hAnsi="TH SarabunPSK" w:cs="TH SarabunPSK" w:hint="cs"/>
          <w:sz w:val="32"/>
          <w:szCs w:val="32"/>
          <w:cs/>
        </w:rPr>
        <w:t>แรก ให้เทน้ำจากถังที่สามไปยังถังแรกจนกว่าจะเต็ม ถังแรกจะได้น้ำ 30 ลิตรตามที่โจทย์ต้องการ จึงตอบว่ามีการเทน้ำน้อยที่สุด 30 ลิตร และทำให้ถังแรกมีน้ำ 30 ลิตรได้</w:t>
      </w:r>
    </w:p>
    <w:p w14:paraId="6D03627B" w14:textId="77777777" w:rsidR="0014574B" w:rsidRDefault="0014574B" w:rsidP="001457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คำถามที่สอง ไม่สามารถเทน้ำให้ถังใดถังหนึ่งมีน้ำ 34 ลิตรได้ สามารถเทน้ำให้ถังใดถังหนึ่งมีน้ำได้สูงสุดคือ 32 ลิตร โดยปริมาตรการเทน้ำรวมที่น้อยที่สุดเป็น 152 ลิตร</w:t>
      </w:r>
    </w:p>
    <w:p w14:paraId="35E5FEFF" w14:textId="77777777" w:rsidR="0014574B" w:rsidRPr="00297A52" w:rsidRDefault="0014574B" w:rsidP="0014574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ข้อจำกัดของโจทย์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662"/>
        <w:gridCol w:w="4678"/>
      </w:tblGrid>
      <w:tr w:rsidR="0014574B" w:rsidRPr="00297A52" w14:paraId="4CA2CF29" w14:textId="77777777" w:rsidTr="001E4020">
        <w:trPr>
          <w:jc w:val="center"/>
        </w:trPr>
        <w:tc>
          <w:tcPr>
            <w:tcW w:w="466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  <w:vAlign w:val="center"/>
          </w:tcPr>
          <w:p w14:paraId="53744F48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ข้อจำกัดของโจทย์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  <w:vAlign w:val="center"/>
          </w:tcPr>
          <w:p w14:paraId="30126469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เงื่อนไข</w:t>
            </w:r>
          </w:p>
        </w:tc>
      </w:tr>
      <w:tr w:rsidR="0014574B" w:rsidRPr="00297A52" w14:paraId="2A2484EF" w14:textId="77777777" w:rsidTr="001E4020">
        <w:trPr>
          <w:jc w:val="center"/>
        </w:trPr>
        <w:tc>
          <w:tcPr>
            <w:tcW w:w="466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1CF22885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ชื่อโจทย์</w:t>
            </w:r>
          </w:p>
        </w:tc>
        <w:tc>
          <w:tcPr>
            <w:tcW w:w="4678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11093AE1" w14:textId="77777777" w:rsidR="0014574B" w:rsidRPr="00D91D67" w:rsidRDefault="0014574B" w:rsidP="001E4020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D91D67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พีทซิลล่าเทน้ำ</w:t>
            </w:r>
            <w:r w:rsidRPr="00D91D6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</w:t>
            </w:r>
            <w:r w:rsidRPr="00D91D67">
              <w:rPr>
                <w:rFonts w:ascii="TH SarabunPSK" w:eastAsia="Times New Roman" w:hAnsi="TH SarabunPSK" w:cs="TH SarabunPSK"/>
                <w:sz w:val="32"/>
                <w:szCs w:val="32"/>
              </w:rPr>
              <w:t>PZ_Pour Water)</w:t>
            </w:r>
          </w:p>
        </w:tc>
      </w:tr>
      <w:tr w:rsidR="0014574B" w:rsidRPr="00297A52" w14:paraId="46BFEA8F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560C8B55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ข้อจำกัดของการใช้เวลาประมวลผลไม่เกิน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A4A12CC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 </w:t>
            </w:r>
            <w:r w:rsidRPr="00297A5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วินาที</w:t>
            </w:r>
          </w:p>
        </w:tc>
      </w:tr>
      <w:tr w:rsidR="0014574B" w:rsidRPr="00297A52" w14:paraId="560C4286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4B96509B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การใช้หน่วยความจำในแต่ละชุดทดสอบไม่เกิน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09F3049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128</w:t>
            </w:r>
            <w:r w:rsidRPr="00297A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MB</w:t>
            </w:r>
          </w:p>
        </w:tc>
      </w:tr>
      <w:tr w:rsidR="0014574B" w:rsidRPr="00297A52" w14:paraId="6354657F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2F60FF00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7236131" w14:textId="77777777" w:rsidR="0014574B" w:rsidRPr="00297A52" w:rsidRDefault="0014574B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</w:rPr>
              <w:t>100</w:t>
            </w:r>
          </w:p>
        </w:tc>
      </w:tr>
    </w:tbl>
    <w:p w14:paraId="37C6AB07" w14:textId="77777777" w:rsidR="0014574B" w:rsidRDefault="0014574B" w:rsidP="0014574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5B9C08FA" w14:textId="77777777" w:rsidR="0014574B" w:rsidRDefault="0014574B" w:rsidP="0014574B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ข้อกำหนด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อื่น ๆ</w:t>
      </w:r>
    </w:p>
    <w:p w14:paraId="0C114C12" w14:textId="77777777" w:rsidR="0014574B" w:rsidRPr="00CA373E" w:rsidRDefault="0014574B" w:rsidP="0014574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ผู้เข้าแข่งขันต้องระบุชื่อแฟ้มข้อมูลและส่วนหัวของโปรแกรมให้สอดคล้องกับภาษาและคอมไพเลอร์ที่ใช้ ดังนี้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52"/>
        <w:gridCol w:w="4752"/>
      </w:tblGrid>
      <w:tr w:rsidR="0014574B" w:rsidRPr="00297A52" w14:paraId="7C47836A" w14:textId="77777777" w:rsidTr="001E4020">
        <w:trPr>
          <w:jc w:val="center"/>
        </w:trPr>
        <w:tc>
          <w:tcPr>
            <w:tcW w:w="47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C000"/>
            <w:vAlign w:val="center"/>
          </w:tcPr>
          <w:p w14:paraId="0E9FFB93" w14:textId="77777777" w:rsidR="0014574B" w:rsidRPr="00297A52" w:rsidRDefault="0014574B" w:rsidP="001E40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ภาษา </w:t>
            </w:r>
            <w:r w:rsidRPr="00297A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47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C000"/>
            <w:vAlign w:val="center"/>
          </w:tcPr>
          <w:p w14:paraId="2A82F040" w14:textId="77777777" w:rsidR="0014574B" w:rsidRPr="00297A52" w:rsidRDefault="0014574B" w:rsidP="001E40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ภาษา </w:t>
            </w:r>
            <w:r w:rsidRPr="00297A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C++</w:t>
            </w:r>
          </w:p>
        </w:tc>
      </w:tr>
      <w:tr w:rsidR="0014574B" w:rsidRPr="00297A52" w14:paraId="297E0972" w14:textId="77777777" w:rsidTr="001E4020">
        <w:trPr>
          <w:trHeight w:val="2514"/>
          <w:jc w:val="center"/>
        </w:trPr>
        <w:tc>
          <w:tcPr>
            <w:tcW w:w="4752" w:type="dxa"/>
            <w:tcBorders>
              <w:top w:val="single" w:sz="6" w:space="0" w:color="auto"/>
            </w:tcBorders>
          </w:tcPr>
          <w:p w14:paraId="5E89743D" w14:textId="77777777" w:rsidR="0014574B" w:rsidRPr="00297A52" w:rsidRDefault="0014574B" w:rsidP="001E40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/*</w:t>
            </w:r>
          </w:p>
          <w:p w14:paraId="5A3D3661" w14:textId="77777777" w:rsidR="0014574B" w:rsidRPr="00297A52" w:rsidRDefault="0014574B" w:rsidP="001E40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TASK: </w:t>
            </w:r>
            <w:r w:rsidRPr="00D91D67">
              <w:rPr>
                <w:rFonts w:ascii="TH SarabunPSK" w:eastAsia="Times New Roman" w:hAnsi="TH SarabunPSK" w:cs="TH SarabunPSK"/>
                <w:sz w:val="32"/>
                <w:szCs w:val="32"/>
              </w:rPr>
              <w:t>PZ_Pour Water</w:t>
            </w:r>
          </w:p>
          <w:p w14:paraId="795C087E" w14:textId="77777777" w:rsidR="0014574B" w:rsidRPr="00297A52" w:rsidRDefault="0014574B" w:rsidP="001E40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LANG: C</w:t>
            </w:r>
          </w:p>
          <w:p w14:paraId="5ABEC122" w14:textId="77777777" w:rsidR="0014574B" w:rsidRPr="00297A52" w:rsidRDefault="0014574B" w:rsidP="001E40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AUTHOR: </w:t>
            </w:r>
            <w:r>
              <w:rPr>
                <w:rFonts w:ascii="TH SarabunPSK" w:hAnsi="TH SarabunPSK" w:cs="TH SarabunPSK"/>
                <w:sz w:val="32"/>
                <w:szCs w:val="32"/>
              </w:rPr>
              <w:t>YourName YourLastname</w:t>
            </w:r>
          </w:p>
          <w:p w14:paraId="63041CD3" w14:textId="77777777" w:rsidR="0014574B" w:rsidRPr="00297A52" w:rsidRDefault="0014574B" w:rsidP="001E40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CENTER: </w:t>
            </w:r>
            <w:r>
              <w:rPr>
                <w:rFonts w:ascii="TH SarabunPSK" w:hAnsi="TH SarabunPSK" w:cs="TH SarabunPSK"/>
                <w:sz w:val="32"/>
                <w:szCs w:val="32"/>
              </w:rPr>
              <w:t>YourSchool</w:t>
            </w:r>
          </w:p>
          <w:p w14:paraId="2FD2C4F0" w14:textId="77777777" w:rsidR="0014574B" w:rsidRPr="00297A52" w:rsidRDefault="0014574B" w:rsidP="001E40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*/</w:t>
            </w:r>
          </w:p>
        </w:tc>
        <w:tc>
          <w:tcPr>
            <w:tcW w:w="4752" w:type="dxa"/>
            <w:tcBorders>
              <w:top w:val="single" w:sz="6" w:space="0" w:color="auto"/>
            </w:tcBorders>
          </w:tcPr>
          <w:p w14:paraId="43D9EF73" w14:textId="77777777" w:rsidR="0014574B" w:rsidRPr="00297A52" w:rsidRDefault="0014574B" w:rsidP="001E40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/*</w:t>
            </w:r>
          </w:p>
          <w:p w14:paraId="1AC3D477" w14:textId="77777777" w:rsidR="0014574B" w:rsidRPr="00297A52" w:rsidRDefault="0014574B" w:rsidP="001E40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TASK: </w:t>
            </w:r>
            <w:r w:rsidRPr="00D91D67">
              <w:rPr>
                <w:rFonts w:ascii="TH SarabunPSK" w:eastAsia="Times New Roman" w:hAnsi="TH SarabunPSK" w:cs="TH SarabunPSK"/>
                <w:sz w:val="32"/>
                <w:szCs w:val="32"/>
              </w:rPr>
              <w:t>PZ_Pour Water</w:t>
            </w:r>
          </w:p>
          <w:p w14:paraId="65BA89DB" w14:textId="77777777" w:rsidR="0014574B" w:rsidRPr="00297A52" w:rsidRDefault="0014574B" w:rsidP="001E40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LANG: CPP</w:t>
            </w:r>
          </w:p>
          <w:p w14:paraId="40479257" w14:textId="77777777" w:rsidR="0014574B" w:rsidRPr="00297A52" w:rsidRDefault="0014574B" w:rsidP="001E40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AUTHOR: </w:t>
            </w:r>
            <w:r>
              <w:rPr>
                <w:rFonts w:ascii="TH SarabunPSK" w:hAnsi="TH SarabunPSK" w:cs="TH SarabunPSK"/>
                <w:sz w:val="32"/>
                <w:szCs w:val="32"/>
              </w:rPr>
              <w:t>YourName YourLastname</w:t>
            </w:r>
          </w:p>
          <w:p w14:paraId="14C5F025" w14:textId="77777777" w:rsidR="0014574B" w:rsidRPr="00297A52" w:rsidRDefault="0014574B" w:rsidP="001E402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 xml:space="preserve">CENTER: </w:t>
            </w:r>
            <w:r>
              <w:rPr>
                <w:rFonts w:ascii="TH SarabunPSK" w:hAnsi="TH SarabunPSK" w:cs="TH SarabunPSK"/>
                <w:sz w:val="32"/>
                <w:szCs w:val="32"/>
              </w:rPr>
              <w:t>YourSchool</w:t>
            </w:r>
          </w:p>
          <w:p w14:paraId="089A7B6F" w14:textId="77777777" w:rsidR="0014574B" w:rsidRPr="00297A52" w:rsidRDefault="0014574B" w:rsidP="001E40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97A52">
              <w:rPr>
                <w:rFonts w:ascii="TH SarabunPSK" w:hAnsi="TH SarabunPSK" w:cs="TH SarabunPSK"/>
                <w:sz w:val="32"/>
                <w:szCs w:val="32"/>
              </w:rPr>
              <w:t>*/</w:t>
            </w:r>
          </w:p>
        </w:tc>
      </w:tr>
    </w:tbl>
    <w:p w14:paraId="633D3620" w14:textId="77777777" w:rsidR="0014574B" w:rsidRDefault="0014574B" w:rsidP="0014574B">
      <w:pPr>
        <w:rPr>
          <w:rFonts w:ascii="TH SarabunPSK" w:hAnsi="TH SarabunPSK" w:cs="TH SarabunPSK"/>
          <w:sz w:val="32"/>
          <w:szCs w:val="32"/>
        </w:rPr>
      </w:pPr>
    </w:p>
    <w:p w14:paraId="3E52500D" w14:textId="77777777" w:rsidR="0014574B" w:rsidRDefault="0014574B" w:rsidP="0014574B">
      <w:pPr>
        <w:rPr>
          <w:rFonts w:ascii="TH SarabunPSK" w:hAnsi="TH SarabunPSK" w:cs="TH SarabunPSK"/>
          <w:sz w:val="32"/>
          <w:szCs w:val="32"/>
        </w:rPr>
      </w:pPr>
    </w:p>
    <w:p w14:paraId="525693D8" w14:textId="0DAFC1EE" w:rsidR="0014574B" w:rsidRDefault="0014574B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AAF7F82" w14:textId="29BB72F9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7367EA5" w14:textId="20A53EA9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E618E24" w14:textId="7F96F67B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D7AD32E" w14:textId="4C046759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FFDA0CA" w14:textId="200E4EF6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FF7E438" w14:textId="43FB22AB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46DCA4C" w14:textId="52F686B9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69B3B20" w14:textId="1C382540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0F9CDEF" w14:textId="7A5E20D0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81DC759" w14:textId="79755781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5AAD638" w14:textId="25E8DA9E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117A2AE" w14:textId="32C8F1C3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1EF85C0" w14:textId="3CEB14A1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1834453" w14:textId="43E0E3D7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1514ACC" w14:textId="16AF414A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854"/>
      </w:tblGrid>
      <w:tr w:rsidR="00F060AF" w:rsidRPr="00B073F0" w14:paraId="3267A714" w14:textId="77777777" w:rsidTr="001E4020">
        <w:tc>
          <w:tcPr>
            <w:tcW w:w="9854" w:type="dxa"/>
            <w:shd w:val="clear" w:color="auto" w:fill="FFFFFF" w:themeFill="background1"/>
            <w:vAlign w:val="center"/>
          </w:tcPr>
          <w:p w14:paraId="2CD64025" w14:textId="4217D2E3" w:rsidR="00F060AF" w:rsidRPr="00B073F0" w:rsidRDefault="00F060AF" w:rsidP="001E4020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B073F0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lastRenderedPageBreak/>
              <w:t>ข้อที่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สาม ภาพพีทซิลล่า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(PZ_Image)</w:t>
            </w:r>
          </w:p>
        </w:tc>
      </w:tr>
    </w:tbl>
    <w:p w14:paraId="4D8189B9" w14:textId="77777777" w:rsidR="00F060AF" w:rsidRPr="005B07EB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7D8D67C7" w14:textId="77777777" w:rsidR="00F060AF" w:rsidRDefault="00F060AF" w:rsidP="00F060AF">
      <w:pPr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พีทซิลล่ามีภาพขนาด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 x L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โดยที่สำหรับจำนวนเต็ม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k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บางจำนวน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L = 2</w:t>
      </w:r>
      <w:r>
        <w:rPr>
          <w:rFonts w:ascii="TH SarabunPSK" w:eastAsia="Times New Roman" w:hAnsi="TH SarabunPSK" w:cs="TH SarabunPSK"/>
          <w:sz w:val="32"/>
          <w:szCs w:val="32"/>
          <w:vertAlign w:val="superscript"/>
          <w:lang w:eastAsia="th-TH"/>
        </w:rPr>
        <w:t>k</w:t>
      </w:r>
    </w:p>
    <w:p w14:paraId="34D33AE0" w14:textId="77777777" w:rsidR="00F060AF" w:rsidRDefault="00F060AF" w:rsidP="00F060AF">
      <w:pPr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lang w:eastAsia="th-TH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ภาพของพีทซิลล่านั้น แต่ละพิกเซลจะมีค่าเป็น 0 หรือ 1 ได้เท่านั้น พีทซิลล่าต้องการนำภาพนี้มาแปลงเป็นสายอักขระของ 0 กับ 1 ผ่านขั้นตอนดังนี้</w:t>
      </w:r>
    </w:p>
    <w:p w14:paraId="26866756" w14:textId="77777777" w:rsidR="00F060AF" w:rsidRDefault="00F060AF" w:rsidP="00F060AF">
      <w:pPr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1. ถ้าภาพที่กำลังพิจารณาอยู่ ประกอบด้วยพิกเซลที่มีค่า 0 และ 1 ทั้งคู่ เราจะเพิ่ม 1 เข้าไปในสายอักขระเพื่อแสดงว่าภาพนี้จะถูกแบ่งออกเป็น 4 ส่วน ดังที่จะอธิบายในขั้นตอนที่ 2 ในทางตรงกันข้าม หากค่าของพิกเซลในภาพมีเพียง 0 หรือ 1 เราจะเพิ่ม 00 หรือ 01 เข้าไปในสายอักขระตามลำดับ เพื่อแสดงว่าภาพนี้มีเพียงพิกเซลที่มีค่า 0 หรือ 1 เพียงอย่างเดียวเท่านั้น</w:t>
      </w:r>
    </w:p>
    <w:p w14:paraId="0D371E6B" w14:textId="77777777" w:rsidR="00F060AF" w:rsidRDefault="00F060AF" w:rsidP="00F060AF">
      <w:pPr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2. เราจะทำการแบ่งภาพที่พิจารณาอยู่ออกเป็น 4 ภาพ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A, B, C, D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ที่มีขนาดเท่ากันดังตัวอย่างด้านล่างนี้</w:t>
      </w:r>
    </w:p>
    <w:p w14:paraId="1696AFFD" w14:textId="77777777" w:rsidR="00F060AF" w:rsidRPr="00BE4AE0" w:rsidRDefault="00F060AF" w:rsidP="00F060AF">
      <w:pPr>
        <w:jc w:val="center"/>
        <w:rPr>
          <w:rFonts w:ascii="TH SarabunPSK" w:eastAsia="Times New Roman" w:hAnsi="TH SarabunPSK" w:cs="TH SarabunPSK"/>
          <w:sz w:val="32"/>
          <w:szCs w:val="32"/>
          <w:cs/>
          <w:lang w:eastAsia="th-TH"/>
        </w:rPr>
      </w:pPr>
      <w:r>
        <w:rPr>
          <w:noProof/>
        </w:rPr>
        <w:drawing>
          <wp:inline distT="0" distB="0" distL="0" distR="0" wp14:anchorId="60CDD717" wp14:editId="53C18743">
            <wp:extent cx="28003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2A78" w14:textId="77777777" w:rsidR="00F060AF" w:rsidRDefault="00F060AF" w:rsidP="00F060AF">
      <w:pPr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เราจะนำภาพที่แบ่งได้เหล่านี้มาทำขั้นตอนที่ 1 อีกครั้ง</w:t>
      </w:r>
    </w:p>
    <w:p w14:paraId="0B6C01DB" w14:textId="77777777" w:rsidR="00F060AF" w:rsidRDefault="00F060AF" w:rsidP="00F060AF">
      <w:pPr>
        <w:rPr>
          <w:rFonts w:ascii="TH SarabunPSK" w:eastAsia="Times New Roman" w:hAnsi="TH SarabunPSK" w:cs="TH SarabunPSK"/>
          <w:sz w:val="32"/>
          <w:szCs w:val="32"/>
          <w:lang w:eastAsia="th-TH"/>
        </w:rPr>
      </w:pPr>
      <w:r w:rsidRPr="00EB2C50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  <w:lang w:eastAsia="th-TH"/>
        </w:rPr>
        <w:t>ตัวอย่างที่ 1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แสดงการแปลงภาพขนาด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4 x 4</w:t>
      </w:r>
    </w:p>
    <w:p w14:paraId="498FF43E" w14:textId="77777777" w:rsidR="00F060AF" w:rsidRDefault="00F060AF" w:rsidP="00F060AF">
      <w:pPr>
        <w:jc w:val="center"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noProof/>
        </w:rPr>
        <w:drawing>
          <wp:inline distT="0" distB="0" distL="0" distR="0" wp14:anchorId="426F037C" wp14:editId="37E58656">
            <wp:extent cx="3752850" cy="1171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C584" w14:textId="77777777" w:rsidR="00F060AF" w:rsidRDefault="00F060AF" w:rsidP="00F060AF">
      <w:pPr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lang w:eastAsia="th-TH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จะได้ว่าสายอักขระที่ได้จากการแปลงภาพ มีความยาว 30 ตัวอักษร</w:t>
      </w:r>
    </w:p>
    <w:p w14:paraId="503B2E5F" w14:textId="77777777" w:rsidR="00F060AF" w:rsidRDefault="00F060AF" w:rsidP="00F060AF">
      <w:pPr>
        <w:rPr>
          <w:rFonts w:ascii="TH SarabunPSK" w:eastAsia="Times New Roman" w:hAnsi="TH SarabunPSK" w:cs="TH SarabunPSK"/>
          <w:sz w:val="32"/>
          <w:szCs w:val="32"/>
          <w:lang w:eastAsia="th-TH"/>
        </w:rPr>
      </w:pPr>
      <w:r w:rsidRPr="00EB2C50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  <w:lang w:eastAsia="th-TH"/>
        </w:rPr>
        <w:t>ตัวอย่างที่ 2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แสดงการแปลงภาพขนาด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8 x 8</w:t>
      </w:r>
    </w:p>
    <w:p w14:paraId="096ECF0D" w14:textId="77777777" w:rsidR="00F060AF" w:rsidRDefault="00F060AF" w:rsidP="00F060AF">
      <w:pPr>
        <w:jc w:val="center"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noProof/>
        </w:rPr>
        <w:drawing>
          <wp:inline distT="0" distB="0" distL="0" distR="0" wp14:anchorId="7B5F665C" wp14:editId="15E6BE74">
            <wp:extent cx="5724525" cy="1676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E5B5" w14:textId="77777777" w:rsidR="00F060AF" w:rsidRDefault="00F060AF" w:rsidP="00F060AF">
      <w:pPr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lang w:eastAsia="th-TH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จะได้ว่าสายอักขระที่ได้จากการแปลงภาพ มีความยาว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9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ตัวอักษร</w:t>
      </w:r>
    </w:p>
    <w:p w14:paraId="45BE559A" w14:textId="77777777" w:rsidR="00F060AF" w:rsidRPr="00121846" w:rsidRDefault="00F060AF" w:rsidP="00F060AF">
      <w:pPr>
        <w:rPr>
          <w:rFonts w:ascii="TH SarabunPSK" w:eastAsia="Times New Roman" w:hAnsi="TH SarabunPSK" w:cs="TH SarabunPSK"/>
          <w:sz w:val="32"/>
          <w:szCs w:val="32"/>
          <w:cs/>
          <w:lang w:eastAsia="th-TH"/>
        </w:rPr>
      </w:pPr>
    </w:p>
    <w:p w14:paraId="31E6D0BC" w14:textId="77777777" w:rsidR="00F060AF" w:rsidRPr="00121846" w:rsidRDefault="00F060AF" w:rsidP="00F060AF">
      <w:pPr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</w:pPr>
      <w:r w:rsidRPr="00121846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  <w:lang w:eastAsia="th-TH"/>
        </w:rPr>
        <w:t>งานของคุณ</w:t>
      </w:r>
    </w:p>
    <w:p w14:paraId="7EE28353" w14:textId="77777777" w:rsidR="00F060AF" w:rsidRPr="00121846" w:rsidRDefault="00F060AF" w:rsidP="00F060AF">
      <w:pPr>
        <w:rPr>
          <w:rFonts w:ascii="TH SarabunPSK" w:eastAsia="Times New Roman" w:hAnsi="TH SarabunPSK" w:cs="TH SarabunPSK"/>
          <w:sz w:val="32"/>
          <w:szCs w:val="32"/>
          <w:lang w:eastAsia="th-TH"/>
        </w:rPr>
      </w:pPr>
      <w:r w:rsidRPr="00121846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121846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จง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เขียนโปรแกรมเพื่อช่วยพีทซิลล่ารับข้อมูลภาพมา แล้วแสดงความยาวของสายอักขระที่ได้จากการนำภาพพีทซิลล่านี้มาแปลง</w:t>
      </w:r>
    </w:p>
    <w:p w14:paraId="52D50ED9" w14:textId="77777777" w:rsidR="00F060AF" w:rsidRPr="00121846" w:rsidRDefault="00F060AF" w:rsidP="00F060AF">
      <w:pPr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</w:pPr>
      <w:r w:rsidRPr="00121846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  <w:lang w:eastAsia="th-TH"/>
        </w:rPr>
        <w:lastRenderedPageBreak/>
        <w:t>ข้อมูลนำเข้า</w:t>
      </w:r>
    </w:p>
    <w:p w14:paraId="52A772DF" w14:textId="77777777" w:rsidR="00F060AF" w:rsidRPr="00121846" w:rsidRDefault="00F060AF" w:rsidP="00F060AF">
      <w:pPr>
        <w:rPr>
          <w:rFonts w:ascii="TH SarabunPSK" w:eastAsia="Times New Roman" w:hAnsi="TH SarabunPSK" w:cs="TH SarabunPSK"/>
          <w:sz w:val="32"/>
          <w:szCs w:val="32"/>
          <w:cs/>
          <w:lang w:eastAsia="th-TH"/>
        </w:rPr>
      </w:pPr>
      <w:r w:rsidRPr="00121846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บรรทัดแรก รับจำนวนเต็มบวก</w:t>
      </w:r>
      <w:r w:rsidRPr="00121846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Q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แทนจำนวนคำถาม โดยที่ </w:t>
      </w:r>
      <w:r w:rsidRPr="00121846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1 &lt;= Q &lt;=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10 ในแต่ละคำถาม</w:t>
      </w:r>
    </w:p>
    <w:p w14:paraId="7CEEBF42" w14:textId="77777777" w:rsidR="00F060AF" w:rsidRPr="00EB2C50" w:rsidRDefault="00F060AF" w:rsidP="00F060AF">
      <w:pPr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บรรทัดแรก รับจำนวนเต็มบวก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โดยที่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ไม่เกิน 512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รับประกันว่า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L = 2</w:t>
      </w:r>
      <w:r>
        <w:rPr>
          <w:rFonts w:ascii="TH SarabunPSK" w:eastAsia="Times New Roman" w:hAnsi="TH SarabunPSK" w:cs="TH SarabunPSK"/>
          <w:sz w:val="32"/>
          <w:szCs w:val="32"/>
          <w:vertAlign w:val="superscript"/>
          <w:lang w:eastAsia="th-TH"/>
        </w:rPr>
        <w:t>k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สำหรับบางจำนวนเต็ม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k</w:t>
      </w:r>
    </w:p>
    <w:p w14:paraId="6E2C368B" w14:textId="77777777" w:rsidR="00F060AF" w:rsidRDefault="00F060AF" w:rsidP="00F060AF">
      <w:pPr>
        <w:rPr>
          <w:rFonts w:ascii="TH SarabunPSK" w:eastAsia="Times New Roman" w:hAnsi="TH SarabunPSK" w:cs="TH SarabunPSK"/>
          <w:sz w:val="32"/>
          <w:szCs w:val="32"/>
          <w:lang w:eastAsia="th-TH"/>
        </w:rPr>
      </w:pPr>
      <w:r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121846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อีก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L</w:t>
      </w:r>
      <w:r w:rsidRPr="00121846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 w:rsidRPr="00121846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บรรทัดถัดมา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รับภาพพีทซิลล่าขนาด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 x L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ซึ่งประกอบด้วยตัวเลข 0 หรือ 1 เท่านั้น ห่างกันหนึ่งช่องว่าง</w:t>
      </w:r>
    </w:p>
    <w:p w14:paraId="31355E2B" w14:textId="77777777" w:rsidR="00F060AF" w:rsidRPr="00121846" w:rsidRDefault="00F060AF" w:rsidP="00F060AF">
      <w:pPr>
        <w:rPr>
          <w:rFonts w:ascii="TH SarabunPSK" w:eastAsia="Times New Roman" w:hAnsi="TH SarabunPSK" w:cs="TH SarabunPSK"/>
          <w:sz w:val="32"/>
          <w:szCs w:val="32"/>
          <w:lang w:eastAsia="th-TH"/>
        </w:rPr>
      </w:pPr>
    </w:p>
    <w:p w14:paraId="676A7235" w14:textId="77777777" w:rsidR="00F060AF" w:rsidRPr="00121846" w:rsidRDefault="00F060AF" w:rsidP="00F060AF">
      <w:pPr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</w:pPr>
      <w:r w:rsidRPr="00121846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  <w:lang w:eastAsia="th-TH"/>
        </w:rPr>
        <w:t>ข้อมูลส่งออก</w:t>
      </w:r>
    </w:p>
    <w:p w14:paraId="79AC4C3E" w14:textId="77777777" w:rsidR="00F060AF" w:rsidRPr="00121846" w:rsidRDefault="00F060AF" w:rsidP="00F060AF">
      <w:pPr>
        <w:rPr>
          <w:rFonts w:ascii="TH SarabunPSK" w:eastAsia="Times New Roman" w:hAnsi="TH SarabunPSK" w:cs="TH SarabunPSK"/>
          <w:b/>
          <w:bCs/>
          <w:sz w:val="32"/>
          <w:szCs w:val="32"/>
          <w:u w:val="single"/>
          <w:lang w:eastAsia="th-TH"/>
        </w:rPr>
      </w:pPr>
      <w:r w:rsidRPr="00121846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มี </w:t>
      </w:r>
      <w:r w:rsidRPr="00121846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Q </w:t>
      </w:r>
      <w:r w:rsidRPr="00121846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บรรทัด บรรทัดที่ </w:t>
      </w:r>
      <w:r w:rsidRPr="00121846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i </w:t>
      </w:r>
      <w:r w:rsidRPr="00121846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แสดง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ความยาวของสายอักขระที่ได้จากการนำภาพพีทซิลล่านี้มาแปลง</w:t>
      </w:r>
    </w:p>
    <w:p w14:paraId="61F5E36D" w14:textId="77777777" w:rsidR="00F060AF" w:rsidRPr="00121846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3122C502" w14:textId="77777777" w:rsidR="00F060AF" w:rsidRPr="00297A52" w:rsidRDefault="00F060AF" w:rsidP="00F060A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ตัวอย่างที่ </w:t>
      </w:r>
      <w:r w:rsidRPr="00297A52"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536"/>
        <w:gridCol w:w="4536"/>
      </w:tblGrid>
      <w:tr w:rsidR="00F060AF" w:rsidRPr="00297A52" w14:paraId="0DD1CE85" w14:textId="77777777" w:rsidTr="001E4020">
        <w:trPr>
          <w:jc w:val="center"/>
        </w:trPr>
        <w:tc>
          <w:tcPr>
            <w:tcW w:w="4536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1DECB399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1CB2AE34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F060AF" w:rsidRPr="006B39F8" w14:paraId="494D6367" w14:textId="77777777" w:rsidTr="001E4020">
        <w:trPr>
          <w:jc w:val="center"/>
        </w:trPr>
        <w:tc>
          <w:tcPr>
            <w:tcW w:w="4536" w:type="dxa"/>
            <w:tcBorders>
              <w:top w:val="single" w:sz="6" w:space="0" w:color="000000"/>
            </w:tcBorders>
            <w:shd w:val="clear" w:color="auto" w:fill="auto"/>
          </w:tcPr>
          <w:p w14:paraId="44EC7EB0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3FC4EC85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4</w:t>
            </w:r>
          </w:p>
          <w:p w14:paraId="00B28835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1 1 1 1</w:t>
            </w:r>
          </w:p>
          <w:p w14:paraId="5C1FFD38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1 1 0 1</w:t>
            </w:r>
          </w:p>
          <w:p w14:paraId="52422E60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0 1 0 0</w:t>
            </w:r>
          </w:p>
          <w:p w14:paraId="4FFA06CB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0 0 1 1</w:t>
            </w:r>
          </w:p>
          <w:p w14:paraId="45E3857E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8</w:t>
            </w:r>
          </w:p>
          <w:p w14:paraId="44851441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0 0 0 0 1 1 1 1</w:t>
            </w:r>
          </w:p>
          <w:p w14:paraId="4066E784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0 0 0 0 1 1 1 1</w:t>
            </w:r>
          </w:p>
          <w:p w14:paraId="46CC8DFE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0 0 0 0 1 1 1 1</w:t>
            </w:r>
          </w:p>
          <w:p w14:paraId="3070175A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0 0 0 0 1 1 1 1</w:t>
            </w:r>
          </w:p>
          <w:p w14:paraId="573C9583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1 1 1 1 1 1 1 1</w:t>
            </w:r>
          </w:p>
          <w:p w14:paraId="4A4096CF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1 1 1 1 1 1 1 1</w:t>
            </w:r>
          </w:p>
          <w:p w14:paraId="2AE66355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1 1 1 1 1 1 1 1</w:t>
            </w:r>
          </w:p>
          <w:p w14:paraId="637D8F70" w14:textId="77777777" w:rsidR="00F060AF" w:rsidRPr="00121846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1 1 1 1 1 1 1 1</w:t>
            </w:r>
          </w:p>
        </w:tc>
        <w:tc>
          <w:tcPr>
            <w:tcW w:w="4536" w:type="dxa"/>
            <w:tcBorders>
              <w:top w:val="single" w:sz="6" w:space="0" w:color="000000"/>
            </w:tcBorders>
            <w:shd w:val="clear" w:color="auto" w:fill="auto"/>
          </w:tcPr>
          <w:p w14:paraId="62F4BA8A" w14:textId="77777777" w:rsidR="00F060A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30</w:t>
            </w:r>
          </w:p>
          <w:p w14:paraId="61A52DD3" w14:textId="77777777" w:rsidR="00F060AF" w:rsidRDefault="00F060AF" w:rsidP="001E4020">
            <w:pPr>
              <w:rPr>
                <w:rFonts w:ascii="Courier New" w:hAnsi="Courier New" w:cs="Courier New"/>
                <w:color w:val="000000" w:themeColor="text1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 w:themeColor="text1"/>
                <w:sz w:val="32"/>
                <w:szCs w:val="32"/>
              </w:rPr>
              <w:t>9</w:t>
            </w:r>
          </w:p>
          <w:p w14:paraId="18DBF4DC" w14:textId="77777777" w:rsidR="00F060AF" w:rsidRPr="00121846" w:rsidRDefault="00F060AF" w:rsidP="001E4020">
            <w:pPr>
              <w:rPr>
                <w:rFonts w:ascii="Courier New" w:hAnsi="Courier New" w:cs="Courier New"/>
                <w:color w:val="000000" w:themeColor="text1"/>
                <w:sz w:val="32"/>
                <w:szCs w:val="32"/>
              </w:rPr>
            </w:pPr>
          </w:p>
        </w:tc>
      </w:tr>
    </w:tbl>
    <w:p w14:paraId="38EB4B33" w14:textId="77777777" w:rsidR="00F060AF" w:rsidRPr="00EB2C50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35B0A2C5" w14:textId="77777777" w:rsidR="00F060AF" w:rsidRPr="00CB757D" w:rsidRDefault="00F060AF" w:rsidP="00F060A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เกณฑ์การให้คะแนน</w:t>
      </w:r>
    </w:p>
    <w:p w14:paraId="54611EBB" w14:textId="77777777" w:rsidR="00F060AF" w:rsidRPr="00CB757D" w:rsidRDefault="00F060AF" w:rsidP="00F060A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ปัญหาย่อย 1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(20 %)</w:t>
      </w:r>
    </w:p>
    <w:p w14:paraId="2CE4CA7F" w14:textId="77777777" w:rsidR="00F060AF" w:rsidRDefault="00F060AF" w:rsidP="00F060AF">
      <w:pPr>
        <w:suppressAutoHyphens/>
        <w:rPr>
          <w:rFonts w:ascii="TH SarabunPSK" w:eastAsia="Times New Roman" w:hAnsi="TH SarabunPSK" w:cs="TH SarabunPSK"/>
          <w:sz w:val="32"/>
          <w:szCs w:val="32"/>
          <w:lang w:eastAsia="th-TH"/>
        </w:rPr>
      </w:pPr>
      <w:r w:rsidRPr="00D04311">
        <w:rPr>
          <w:rFonts w:ascii="TH SarabunPSK" w:eastAsia="Times New Roman" w:hAnsi="TH SarabunPSK" w:cs="TH SarabunPSK"/>
          <w:sz w:val="32"/>
          <w:szCs w:val="32"/>
          <w:lang w:eastAsia="th-TH"/>
        </w:rPr>
        <w:tab/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2</w:t>
      </w:r>
      <w:r w:rsidRPr="00D04311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0% </w:t>
      </w:r>
      <w:r w:rsidRPr="00D04311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ของชุดข้อมูลทดสอบ จะมี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L 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ไม่เกิน 2</w:t>
      </w:r>
    </w:p>
    <w:p w14:paraId="60392674" w14:textId="77777777" w:rsidR="00F060AF" w:rsidRPr="00CB757D" w:rsidRDefault="00F060AF" w:rsidP="00F060A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ปัญหาย่อย 2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(80 %)</w:t>
      </w:r>
    </w:p>
    <w:p w14:paraId="0B851273" w14:textId="77777777" w:rsidR="00F060AF" w:rsidRPr="00CB757D" w:rsidRDefault="00F060AF" w:rsidP="00F060A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 w:rsidRPr="002C6398">
        <w:rPr>
          <w:rFonts w:ascii="TH SarabunPSK" w:hAnsi="TH SarabunPSK" w:cs="TH SarabunPSK"/>
          <w:sz w:val="32"/>
          <w:szCs w:val="32"/>
        </w:rPr>
        <w:t xml:space="preserve">% </w:t>
      </w:r>
      <w:r w:rsidRPr="002C6398">
        <w:rPr>
          <w:rFonts w:ascii="TH SarabunPSK" w:hAnsi="TH SarabunPSK" w:cs="TH SarabunPSK"/>
          <w:sz w:val="32"/>
          <w:szCs w:val="32"/>
          <w:cs/>
        </w:rPr>
        <w:t>ของชุดข้อมูลทดสอบ</w:t>
      </w:r>
      <w:r>
        <w:rPr>
          <w:rFonts w:ascii="TH SarabunPSK" w:hAnsi="TH SarabunPSK" w:cs="TH SarabunPSK" w:hint="cs"/>
          <w:sz w:val="32"/>
          <w:szCs w:val="32"/>
          <w:cs/>
        </w:rPr>
        <w:t>เป็นไปตามเงื่อนไขของโจทย์</w:t>
      </w:r>
    </w:p>
    <w:p w14:paraId="0B21853F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C6398">
        <w:rPr>
          <w:rFonts w:ascii="TH SarabunPSK" w:hAnsi="TH SarabunPSK" w:cs="TH SarabunPSK"/>
          <w:sz w:val="32"/>
          <w:szCs w:val="32"/>
          <w:cs/>
        </w:rPr>
        <w:t>ซึ่งการจะได้คะแนนเต็มในข้อนี้ โปรแกรมที่ส่งจะต้องทำงานได้อย่างมีประสิทธิภาพ</w:t>
      </w:r>
    </w:p>
    <w:p w14:paraId="20016F98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7222EC6A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40D48250" w14:textId="77777777" w:rsidR="00F060AF" w:rsidRPr="00121846" w:rsidRDefault="00F060AF" w:rsidP="00F060AF">
      <w:pPr>
        <w:rPr>
          <w:rFonts w:ascii="TH SarabunPSK" w:hAnsi="TH SarabunPSK" w:cs="TH SarabunPSK"/>
          <w:sz w:val="32"/>
          <w:szCs w:val="32"/>
          <w:cs/>
        </w:rPr>
      </w:pPr>
    </w:p>
    <w:p w14:paraId="33980ECE" w14:textId="77777777" w:rsidR="00F060AF" w:rsidRPr="00297A52" w:rsidRDefault="00F060AF" w:rsidP="00F060A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>ข้อจำกัดของโจทย์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662"/>
        <w:gridCol w:w="4678"/>
      </w:tblGrid>
      <w:tr w:rsidR="00F060AF" w:rsidRPr="00297A52" w14:paraId="0B664283" w14:textId="77777777" w:rsidTr="001E4020">
        <w:trPr>
          <w:jc w:val="center"/>
        </w:trPr>
        <w:tc>
          <w:tcPr>
            <w:tcW w:w="466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  <w:vAlign w:val="center"/>
          </w:tcPr>
          <w:p w14:paraId="6B7CC335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ข้อจำกัดของโจทย์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  <w:vAlign w:val="center"/>
          </w:tcPr>
          <w:p w14:paraId="2C59C84F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เงื่อนไข</w:t>
            </w:r>
          </w:p>
        </w:tc>
      </w:tr>
      <w:tr w:rsidR="00F060AF" w:rsidRPr="00297A52" w14:paraId="2C72AAC2" w14:textId="77777777" w:rsidTr="001E4020">
        <w:trPr>
          <w:jc w:val="center"/>
        </w:trPr>
        <w:tc>
          <w:tcPr>
            <w:tcW w:w="466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6D125DD3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ชื่อโจทย์</w:t>
            </w:r>
          </w:p>
        </w:tc>
        <w:tc>
          <w:tcPr>
            <w:tcW w:w="4678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74A6575E" w14:textId="77777777" w:rsidR="00F060AF" w:rsidRPr="00D04311" w:rsidRDefault="00F060AF" w:rsidP="001E4020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B2C50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ภาพพีทซิลล่า</w:t>
            </w:r>
            <w:r w:rsidRPr="00EB2C5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</w:t>
            </w:r>
            <w:r w:rsidRPr="00EB2C50">
              <w:rPr>
                <w:rFonts w:ascii="TH SarabunPSK" w:eastAsia="Times New Roman" w:hAnsi="TH SarabunPSK" w:cs="TH SarabunPSK"/>
                <w:sz w:val="32"/>
                <w:szCs w:val="32"/>
              </w:rPr>
              <w:t>PZ_Image)</w:t>
            </w:r>
          </w:p>
        </w:tc>
      </w:tr>
      <w:tr w:rsidR="00F060AF" w:rsidRPr="00297A52" w14:paraId="0031DA69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460DA6D3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ข้อจำกัดของการใช้เวลาประมวลผลไม่เกิน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4C5B808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 </w:t>
            </w:r>
            <w:r w:rsidRPr="00297A5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วินาที</w:t>
            </w:r>
          </w:p>
        </w:tc>
      </w:tr>
      <w:tr w:rsidR="00F060AF" w:rsidRPr="00297A52" w14:paraId="0825BDB8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139496E9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การใช้หน่วยความจำในแต่ละชุดทดสอบไม่เกิน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66E14EE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128</w:t>
            </w:r>
            <w:r w:rsidRPr="00297A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MB</w:t>
            </w:r>
          </w:p>
        </w:tc>
      </w:tr>
      <w:tr w:rsidR="00F060AF" w:rsidRPr="00297A52" w14:paraId="6093A6EF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2AEBFDEF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A79753E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</w:rPr>
              <w:t>100</w:t>
            </w:r>
          </w:p>
        </w:tc>
      </w:tr>
    </w:tbl>
    <w:p w14:paraId="1B780FBE" w14:textId="77777777" w:rsidR="00F060AF" w:rsidRDefault="00F060AF" w:rsidP="00F060A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6800BB98" w14:textId="77777777" w:rsidR="00F060AF" w:rsidRPr="00297A52" w:rsidRDefault="00F060AF" w:rsidP="00F060A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ข้อกำหนดส่วนหัวของโปรแกรม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35"/>
        <w:gridCol w:w="4734"/>
      </w:tblGrid>
      <w:tr w:rsidR="00F060AF" w:rsidRPr="00297A52" w14:paraId="2615D524" w14:textId="77777777" w:rsidTr="001E4020">
        <w:trPr>
          <w:jc w:val="center"/>
        </w:trPr>
        <w:tc>
          <w:tcPr>
            <w:tcW w:w="47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C000"/>
          </w:tcPr>
          <w:p w14:paraId="7F29B2AC" w14:textId="77777777" w:rsidR="00F060AF" w:rsidRPr="00297A52" w:rsidRDefault="00F060AF" w:rsidP="001E402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สำหรับผู้เข้าแข่งขันที่เขียนภาษา </w:t>
            </w:r>
            <w:r w:rsidRPr="00297A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47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C000"/>
          </w:tcPr>
          <w:p w14:paraId="7DB8655E" w14:textId="77777777" w:rsidR="00F060AF" w:rsidRPr="00297A52" w:rsidRDefault="00F060AF" w:rsidP="001E402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สำหรับผู้เข้าแข่งขันที่เขียนภาษา </w:t>
            </w:r>
            <w:r w:rsidRPr="00297A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C++</w:t>
            </w:r>
          </w:p>
        </w:tc>
      </w:tr>
      <w:tr w:rsidR="00F060AF" w:rsidRPr="00450F7B" w14:paraId="6875F8EE" w14:textId="77777777" w:rsidTr="001E4020">
        <w:trPr>
          <w:trHeight w:val="1497"/>
          <w:jc w:val="center"/>
        </w:trPr>
        <w:tc>
          <w:tcPr>
            <w:tcW w:w="4735" w:type="dxa"/>
            <w:tcBorders>
              <w:top w:val="single" w:sz="6" w:space="0" w:color="auto"/>
            </w:tcBorders>
          </w:tcPr>
          <w:p w14:paraId="2E9E81A6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/*</w:t>
            </w:r>
          </w:p>
          <w:p w14:paraId="11E0804B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 xml:space="preserve">TASK: </w:t>
            </w:r>
            <w:r w:rsidRPr="00EB2C50">
              <w:rPr>
                <w:rFonts w:ascii="Courier New" w:eastAsia="Times New Roman" w:hAnsi="Courier New" w:cs="Courier New"/>
                <w:szCs w:val="24"/>
              </w:rPr>
              <w:t>PZ_Image</w:t>
            </w:r>
          </w:p>
          <w:p w14:paraId="6CA67F8E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LANG: C</w:t>
            </w:r>
          </w:p>
          <w:p w14:paraId="4A786146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AU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HOR: YourName YourLas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name</w:t>
            </w:r>
          </w:p>
          <w:p w14:paraId="0738897C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SCHOOL: Your school</w:t>
            </w:r>
          </w:p>
          <w:p w14:paraId="1EFEFF5D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*/</w:t>
            </w:r>
          </w:p>
        </w:tc>
        <w:tc>
          <w:tcPr>
            <w:tcW w:w="4734" w:type="dxa"/>
            <w:tcBorders>
              <w:top w:val="single" w:sz="6" w:space="0" w:color="auto"/>
            </w:tcBorders>
          </w:tcPr>
          <w:p w14:paraId="379757CC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/*</w:t>
            </w:r>
          </w:p>
          <w:p w14:paraId="440FEBC0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 xml:space="preserve">TASK: </w:t>
            </w:r>
            <w:r w:rsidRPr="00EB2C50">
              <w:rPr>
                <w:rFonts w:ascii="Courier New" w:eastAsia="Times New Roman" w:hAnsi="Courier New" w:cs="Courier New"/>
                <w:szCs w:val="24"/>
              </w:rPr>
              <w:t>PZ_Image</w:t>
            </w:r>
          </w:p>
          <w:p w14:paraId="31D3F8E5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LANG: CPP</w:t>
            </w:r>
          </w:p>
          <w:p w14:paraId="2C00425C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AU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HOR: YourName YourLas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name</w:t>
            </w:r>
          </w:p>
          <w:p w14:paraId="20FE7CBF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SCHOOL: Your school</w:t>
            </w:r>
          </w:p>
          <w:p w14:paraId="5E045D23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*/</w:t>
            </w:r>
          </w:p>
        </w:tc>
      </w:tr>
    </w:tbl>
    <w:p w14:paraId="10DBADE9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56AB8940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0DBD52A4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331810C1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3D479847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7EA99F4D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4C514010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64137FA6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5B14FB57" w14:textId="77777777" w:rsidR="00F060AF" w:rsidRPr="00BA41EC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4EFB11FF" w14:textId="77777777" w:rsidR="00F060AF" w:rsidRPr="00BA41EC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10EE31DD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1CFBB70A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7FA9C69B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2F352F8E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266E2F2F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6C14D452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76223B1B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1A427B9D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038CF2CE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514B8839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59B5E62C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854"/>
      </w:tblGrid>
      <w:tr w:rsidR="00F060AF" w:rsidRPr="00B073F0" w14:paraId="281AF967" w14:textId="77777777" w:rsidTr="001E4020">
        <w:tc>
          <w:tcPr>
            <w:tcW w:w="9854" w:type="dxa"/>
            <w:shd w:val="clear" w:color="auto" w:fill="FFFFFF" w:themeFill="background1"/>
            <w:vAlign w:val="center"/>
          </w:tcPr>
          <w:p w14:paraId="324BFC4E" w14:textId="0B6B3C3D" w:rsidR="00F060AF" w:rsidRPr="00B073F0" w:rsidRDefault="00F060AF" w:rsidP="001E4020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B073F0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lastRenderedPageBreak/>
              <w:t>ข้อที่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สี่ พีทซิลล่าจัดงานแฟร์ 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(PZ_Fair)</w:t>
            </w:r>
          </w:p>
        </w:tc>
      </w:tr>
    </w:tbl>
    <w:p w14:paraId="2DDEBFAF" w14:textId="77777777" w:rsidR="00F060AF" w:rsidRP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556C5931" w14:textId="77777777" w:rsidR="00F060AF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  <w:r w:rsidRPr="002C108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อาณาจักรพีทแลนด์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มีเมืองอยู่</w:t>
      </w:r>
      <w:r w:rsidRPr="002C108A">
        <w:rPr>
          <w:rFonts w:ascii="TH SarabunPSK" w:hAnsi="TH SarabunPSK" w:cs="TH SarabunPSK"/>
          <w:sz w:val="32"/>
          <w:szCs w:val="32"/>
        </w:rPr>
        <w:t xml:space="preserve"> N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 เมือง เชื่อมกันด้วยถนนสองทาง</w:t>
      </w:r>
      <w:r w:rsidRPr="002C108A">
        <w:rPr>
          <w:rFonts w:ascii="TH SarabunPSK" w:hAnsi="TH SarabunPSK" w:cs="TH SarabunPSK"/>
          <w:sz w:val="32"/>
          <w:szCs w:val="32"/>
        </w:rPr>
        <w:t xml:space="preserve"> M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 เส้น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ถนนแต่ละเส้นจะเชื่อมระหว่าง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เมือง</w:t>
      </w:r>
      <w:r w:rsidRPr="002C108A">
        <w:rPr>
          <w:rFonts w:ascii="TH SarabunPSK" w:hAnsi="TH SarabunPSK" w:cs="TH SarabunPSK"/>
          <w:sz w:val="32"/>
          <w:szCs w:val="32"/>
        </w:rPr>
        <w:t xml:space="preserve"> ai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เมือง</w:t>
      </w:r>
      <w:r w:rsidRPr="002C108A">
        <w:rPr>
          <w:rFonts w:ascii="TH SarabunPSK" w:hAnsi="TH SarabunPSK" w:cs="TH SarabunPSK"/>
          <w:sz w:val="32"/>
          <w:szCs w:val="32"/>
        </w:rPr>
        <w:t xml:space="preserve"> bi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ใช้เวลาเดินทาง</w:t>
      </w:r>
      <w:r w:rsidRPr="002C108A">
        <w:rPr>
          <w:rFonts w:ascii="TH SarabunPSK" w:hAnsi="TH SarabunPSK" w:cs="TH SarabunPSK"/>
          <w:sz w:val="32"/>
          <w:szCs w:val="32"/>
        </w:rPr>
        <w:t xml:space="preserve"> ti</w:t>
      </w:r>
    </w:p>
    <w:p w14:paraId="38A6849E" w14:textId="77777777" w:rsidR="00F060AF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เมือง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แต่ละเมืองจะมีร้านค้าอยู่</w:t>
      </w:r>
      <w:r w:rsidRPr="002C108A">
        <w:rPr>
          <w:rFonts w:ascii="TH SarabunPSK" w:hAnsi="TH SarabunPSK" w:cs="TH SarabunPSK"/>
          <w:sz w:val="32"/>
          <w:szCs w:val="32"/>
        </w:rPr>
        <w:t xml:space="preserve"> 1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 ประเภท โดยจะแทน</w:t>
      </w:r>
      <w:r>
        <w:rPr>
          <w:rFonts w:ascii="TH SarabunPSK" w:hAnsi="TH SarabunPSK" w:cs="TH SarabunPSK" w:hint="cs"/>
          <w:sz w:val="32"/>
          <w:szCs w:val="32"/>
          <w:cs/>
        </w:rPr>
        <w:t>ประเภทของร้านค้า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ด้วยจำนวนเต็มบวกที่มีค่าไม่เกิน</w:t>
      </w:r>
      <w:r w:rsidRPr="002C108A">
        <w:rPr>
          <w:rFonts w:ascii="TH SarabunPSK" w:hAnsi="TH SarabunPSK" w:cs="TH SarabunPSK"/>
          <w:sz w:val="32"/>
          <w:szCs w:val="32"/>
        </w:rPr>
        <w:t xml:space="preserve"> K</w:t>
      </w:r>
    </w:p>
    <w:p w14:paraId="673A76BD" w14:textId="77777777" w:rsidR="00F060AF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พีท</w:t>
      </w:r>
      <w:r w:rsidRPr="000162E6">
        <w:rPr>
          <w:rFonts w:ascii="TH SarabunPSK" w:hAnsi="TH SarabunPSK" w:cs="TH SarabunPSK" w:hint="cs"/>
          <w:sz w:val="32"/>
          <w:szCs w:val="32"/>
          <w:cs/>
        </w:rPr>
        <w:t>ซิลล่าต้องการจะจัดงานแฟร์โดยจะเลือกจัดงานที่เมือง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62E6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162E6">
        <w:rPr>
          <w:rFonts w:ascii="TH SarabunPSK" w:hAnsi="TH SarabunPSK" w:cs="TH SarabunPSK" w:hint="cs"/>
          <w:sz w:val="32"/>
          <w:szCs w:val="32"/>
          <w:cs/>
        </w:rPr>
        <w:t>หนึ่ง</w:t>
      </w:r>
      <w:r w:rsidRPr="000162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62E6">
        <w:rPr>
          <w:rFonts w:ascii="TH SarabunPSK" w:hAnsi="TH SarabunPSK" w:cs="TH SarabunPSK" w:hint="cs"/>
          <w:sz w:val="32"/>
          <w:szCs w:val="32"/>
          <w:cs/>
        </w:rPr>
        <w:t>โดยพีทซิลล่าสามารถติดต่อร้านค้าในเมืองอื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0162E6">
        <w:rPr>
          <w:rFonts w:ascii="TH SarabunPSK" w:hAnsi="TH SarabunPSK" w:cs="TH SarabunPSK" w:hint="cs"/>
          <w:sz w:val="32"/>
          <w:szCs w:val="32"/>
          <w:cs/>
        </w:rPr>
        <w:t>น</w:t>
      </w:r>
      <w:r w:rsidRPr="000162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62E6">
        <w:rPr>
          <w:rFonts w:ascii="TH SarabunPSK" w:hAnsi="TH SarabunPSK" w:cs="TH SarabunPSK" w:hint="cs"/>
          <w:sz w:val="32"/>
          <w:szCs w:val="32"/>
          <w:cs/>
        </w:rPr>
        <w:t>ๆ</w:t>
      </w:r>
      <w:r w:rsidRPr="000162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62E6">
        <w:rPr>
          <w:rFonts w:ascii="TH SarabunPSK" w:hAnsi="TH SarabunPSK" w:cs="TH SarabunPSK" w:hint="cs"/>
          <w:sz w:val="32"/>
          <w:szCs w:val="32"/>
          <w:cs/>
        </w:rPr>
        <w:t>ที่สามารถเดินทางมาหาเมืองนั้นให้มาขายของได้ด้วย</w:t>
      </w:r>
      <w:r w:rsidRPr="000162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62E6">
        <w:rPr>
          <w:rFonts w:ascii="TH SarabunPSK" w:hAnsi="TH SarabunPSK" w:cs="TH SarabunPSK" w:hint="cs"/>
          <w:sz w:val="32"/>
          <w:szCs w:val="32"/>
          <w:cs/>
        </w:rPr>
        <w:t>โดยค่าใช้จ่ายในการติดต่อมาค้าขายจะเท่ากับ</w:t>
      </w:r>
      <w:r w:rsidRPr="000162E6">
        <w:rPr>
          <w:rFonts w:ascii="TH SarabunPSK" w:hAnsi="TH SarabunPSK" w:cs="TH SarabunPSK" w:hint="cs"/>
          <w:sz w:val="32"/>
          <w:szCs w:val="32"/>
          <w:u w:val="single"/>
          <w:cs/>
        </w:rPr>
        <w:t>ระยะเวลาที่น้อยที่สุดในการเดินทางจากเมืองที่ทำการติดต่อไปกับเมืองที่จัดงาน</w:t>
      </w:r>
      <w:r w:rsidRPr="000162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62E6">
        <w:rPr>
          <w:rFonts w:ascii="TH SarabunPSK" w:hAnsi="TH SarabunPSK" w:cs="TH SarabunPSK" w:hint="cs"/>
          <w:sz w:val="32"/>
          <w:szCs w:val="32"/>
          <w:cs/>
        </w:rPr>
        <w:t>พีทซิลล่าต้องการให้มีร้านค้าในงานแฟร์นี้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0162E6">
        <w:rPr>
          <w:rFonts w:ascii="TH SarabunPSK" w:hAnsi="TH SarabunPSK" w:cs="TH SarabunPSK" w:hint="cs"/>
          <w:sz w:val="32"/>
          <w:szCs w:val="32"/>
          <w:cs/>
        </w:rPr>
        <w:t>แตกต่างกันอย่างน้อย</w:t>
      </w:r>
      <w:r w:rsidRPr="000162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162E6">
        <w:rPr>
          <w:rFonts w:ascii="TH SarabunPSK" w:hAnsi="TH SarabunPSK" w:cs="TH SarabunPSK"/>
          <w:sz w:val="32"/>
          <w:szCs w:val="32"/>
        </w:rPr>
        <w:t xml:space="preserve">A </w:t>
      </w:r>
      <w:r w:rsidRPr="000162E6">
        <w:rPr>
          <w:rFonts w:ascii="TH SarabunPSK" w:hAnsi="TH SarabunPSK" w:cs="TH SarabunPSK" w:hint="cs"/>
          <w:sz w:val="32"/>
          <w:szCs w:val="32"/>
          <w:cs/>
        </w:rPr>
        <w:t>ประเภท</w:t>
      </w:r>
    </w:p>
    <w:p w14:paraId="48EA2C97" w14:textId="77777777" w:rsidR="00F060AF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</w:p>
    <w:p w14:paraId="5ABD8754" w14:textId="77777777" w:rsidR="00F060AF" w:rsidRPr="00BE00D7" w:rsidRDefault="00F060AF" w:rsidP="00F060AF">
      <w:pPr>
        <w:suppressAutoHyphens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BE00D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3FD7FA0" w14:textId="77777777" w:rsidR="00F060AF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122F9">
        <w:rPr>
          <w:rFonts w:ascii="TH SarabunPSK" w:hAnsi="TH SarabunPSK" w:cs="TH SarabunPSK" w:hint="cs"/>
          <w:sz w:val="32"/>
          <w:szCs w:val="32"/>
          <w:cs/>
        </w:rPr>
        <w:t>จงเขียนโปรแกรมเพื่อช่วยพีทซิลล่าหาคำตอบว่า</w:t>
      </w:r>
      <w:r w:rsidRPr="007122F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122F9">
        <w:rPr>
          <w:rFonts w:ascii="TH SarabunPSK" w:hAnsi="TH SarabunPSK" w:cs="TH SarabunPSK" w:hint="cs"/>
          <w:sz w:val="32"/>
          <w:szCs w:val="32"/>
          <w:cs/>
        </w:rPr>
        <w:t>หากต้องจัดงานแฟร์โดยจะต้องมีร้านค้าที่แตกต่างกันอย่างน้อย</w:t>
      </w:r>
      <w:r w:rsidRPr="007122F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122F9">
        <w:rPr>
          <w:rFonts w:ascii="TH SarabunPSK" w:hAnsi="TH SarabunPSK" w:cs="TH SarabunPSK"/>
          <w:sz w:val="32"/>
          <w:szCs w:val="32"/>
        </w:rPr>
        <w:t xml:space="preserve">A </w:t>
      </w:r>
      <w:r w:rsidRPr="007122F9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7122F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122F9">
        <w:rPr>
          <w:rFonts w:ascii="TH SarabunPSK" w:hAnsi="TH SarabunPSK" w:cs="TH SarabunPSK" w:hint="cs"/>
          <w:sz w:val="32"/>
          <w:szCs w:val="32"/>
          <w:cs/>
        </w:rPr>
        <w:t>ควรจะจัดงานแฟร์อย่างไรจึงจะเสียค่าใช้จ่าย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22F9">
        <w:rPr>
          <w:rFonts w:ascii="TH SarabunPSK" w:hAnsi="TH SarabunPSK" w:cs="TH SarabunPSK" w:hint="cs"/>
          <w:sz w:val="32"/>
          <w:szCs w:val="32"/>
          <w:cs/>
        </w:rPr>
        <w:t>ซึ่งเป็นผลรวมของระยะเวลาเดินทางผ่านเส้นเชื่อมจากแต่ละเมืองที่พีทซิลล่าติดต่อไปมายังเมืองที่จัดงานให้น้อยที่สุดเท่าที่จะเป็นไปได้</w:t>
      </w:r>
    </w:p>
    <w:p w14:paraId="1F15FC5C" w14:textId="77777777" w:rsidR="00F060AF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</w:p>
    <w:p w14:paraId="297F2A18" w14:textId="77777777" w:rsidR="00F060AF" w:rsidRPr="002C108A" w:rsidRDefault="00F060AF" w:rsidP="00F060AF">
      <w:pPr>
        <w:suppressAutoHyphens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2C108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0E7E97F0" w14:textId="77777777" w:rsidR="00F060AF" w:rsidRPr="002C108A" w:rsidRDefault="00F060AF" w:rsidP="00F060AF">
      <w:pPr>
        <w:suppressAutoHyphens/>
        <w:rPr>
          <w:rFonts w:ascii="TH SarabunPSK" w:hAnsi="TH SarabunPSK" w:cs="TH SarabunPSK"/>
          <w:sz w:val="32"/>
          <w:szCs w:val="32"/>
          <w:cs/>
        </w:rPr>
      </w:pPr>
      <w:r w:rsidRPr="002C108A">
        <w:rPr>
          <w:rFonts w:ascii="TH SarabunPSK" w:hAnsi="TH SarabunPSK" w:cs="TH SarabunPSK" w:hint="cs"/>
          <w:sz w:val="32"/>
          <w:szCs w:val="32"/>
          <w:cs/>
        </w:rPr>
        <w:t>บรรทัดแรก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รับจำนวนเต็มบวก</w:t>
      </w:r>
      <w:r w:rsidRPr="002C108A">
        <w:rPr>
          <w:rFonts w:ascii="TH SarabunPSK" w:hAnsi="TH SarabunPSK" w:cs="TH SarabunPSK"/>
          <w:sz w:val="32"/>
          <w:szCs w:val="32"/>
        </w:rPr>
        <w:t xml:space="preserve"> T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 แทนจำนวนชุดทดสอบย่อย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>
        <w:rPr>
          <w:rFonts w:ascii="TH SarabunPSK" w:hAnsi="TH SarabunPSK" w:cs="TH SarabunPSK"/>
          <w:sz w:val="32"/>
          <w:szCs w:val="32"/>
        </w:rPr>
        <w:t xml:space="preserve">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ไม่เกิน 3 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สำหรับแต่ละชุดทดสอบย่อย </w:t>
      </w:r>
    </w:p>
    <w:p w14:paraId="29979506" w14:textId="77777777" w:rsidR="00F060AF" w:rsidRPr="002C108A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 </w:t>
      </w:r>
      <w:r w:rsidRPr="002C108A">
        <w:rPr>
          <w:rFonts w:ascii="TH SarabunPSK" w:hAnsi="TH SarabunPSK" w:cs="TH SarabunPSK"/>
          <w:sz w:val="32"/>
          <w:szCs w:val="32"/>
        </w:rPr>
        <w:t>N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2C108A">
        <w:rPr>
          <w:rFonts w:ascii="TH SarabunPSK" w:hAnsi="TH SarabunPSK" w:cs="TH SarabunPSK"/>
          <w:sz w:val="32"/>
          <w:szCs w:val="32"/>
        </w:rPr>
        <w:t xml:space="preserve">M 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2C108A">
        <w:rPr>
          <w:rFonts w:ascii="TH SarabunPSK" w:hAnsi="TH SarabunPSK" w:cs="TH SarabunPSK"/>
          <w:sz w:val="32"/>
          <w:szCs w:val="32"/>
        </w:rPr>
        <w:t xml:space="preserve">A 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แทนจำนวนเมือง</w:t>
      </w:r>
      <w:r w:rsidRPr="002C108A">
        <w:rPr>
          <w:rFonts w:ascii="TH SarabunPSK" w:hAnsi="TH SarabunPSK" w:cs="TH SarabunPSK"/>
          <w:sz w:val="32"/>
          <w:szCs w:val="32"/>
        </w:rPr>
        <w:t xml:space="preserve">, 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จำนวนถนน และจำนวนประเภทร้านค้าขั้นต่ำที่จำเป็นจะต้องมีเพื่อจัดงาน</w:t>
      </w:r>
      <w:r>
        <w:rPr>
          <w:rFonts w:ascii="TH SarabunPSK" w:hAnsi="TH SarabunPSK" w:cs="TH SarabunPSK" w:hint="cs"/>
          <w:sz w:val="32"/>
          <w:szCs w:val="32"/>
          <w:cs/>
        </w:rPr>
        <w:t>แฟร์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 โดยที่ </w:t>
      </w:r>
      <w:r w:rsidRPr="002C108A">
        <w:rPr>
          <w:rFonts w:ascii="TH SarabunPSK" w:hAnsi="TH SarabunPSK" w:cs="TH SarabunPSK"/>
          <w:sz w:val="32"/>
          <w:szCs w:val="32"/>
        </w:rPr>
        <w:t>1 &lt;= N &lt;=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C108A">
        <w:rPr>
          <w:rFonts w:ascii="TH SarabunPSK" w:hAnsi="TH SarabunPSK" w:cs="TH SarabunPSK"/>
          <w:sz w:val="32"/>
          <w:szCs w:val="32"/>
        </w:rPr>
        <w:t xml:space="preserve">0,000; 0 &lt;= M &lt;=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2C108A">
        <w:rPr>
          <w:rFonts w:ascii="TH SarabunPSK" w:hAnsi="TH SarabunPSK" w:cs="TH SarabunPSK"/>
          <w:sz w:val="32"/>
          <w:szCs w:val="32"/>
        </w:rPr>
        <w:t>0,000; 1 &lt;= A &lt;= 100</w:t>
      </w:r>
    </w:p>
    <w:p w14:paraId="373CE1EB" w14:textId="77777777" w:rsidR="00F060AF" w:rsidRPr="002C108A" w:rsidRDefault="00F060AF" w:rsidP="00F060AF">
      <w:pPr>
        <w:suppressAutoHyphens/>
        <w:rPr>
          <w:rFonts w:ascii="TH SarabunPSK" w:hAnsi="TH SarabunPSK" w:cs="TH SarabunPSK"/>
          <w:sz w:val="32"/>
          <w:szCs w:val="32"/>
          <w:cs/>
        </w:rPr>
      </w:pPr>
      <w:r w:rsidRPr="002C108A">
        <w:rPr>
          <w:rFonts w:ascii="TH SarabunPSK" w:hAnsi="TH SarabunPSK" w:cs="TH SarabunPSK"/>
          <w:sz w:val="32"/>
          <w:szCs w:val="32"/>
          <w:cs/>
        </w:rPr>
        <w:tab/>
      </w:r>
      <w:r w:rsidRPr="002C108A">
        <w:rPr>
          <w:rFonts w:ascii="TH SarabunPSK" w:hAnsi="TH SarabunPSK" w:cs="TH SarabunPSK" w:hint="cs"/>
          <w:sz w:val="32"/>
          <w:szCs w:val="32"/>
          <w:cs/>
        </w:rPr>
        <w:t>บรรทัดที่สอง รับจำนวนเต็มบวก</w:t>
      </w:r>
      <w:r w:rsidRPr="002C108A">
        <w:rPr>
          <w:rFonts w:ascii="TH SarabunPSK" w:hAnsi="TH SarabunPSK" w:cs="TH SarabunPSK"/>
          <w:sz w:val="32"/>
          <w:szCs w:val="32"/>
        </w:rPr>
        <w:t xml:space="preserve"> N 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จำนวน แทน</w:t>
      </w:r>
      <w:r>
        <w:rPr>
          <w:rFonts w:ascii="TH SarabunPSK" w:hAnsi="TH SarabunPSK" w:cs="TH SarabunPSK" w:hint="cs"/>
          <w:sz w:val="32"/>
          <w:szCs w:val="32"/>
          <w:cs/>
        </w:rPr>
        <w:t>หมายเลข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ของร้านค้าที่มีในเมือง</w:t>
      </w:r>
      <w:r w:rsidRPr="002C108A">
        <w:rPr>
          <w:rFonts w:ascii="TH SarabunPSK" w:hAnsi="TH SarabunPSK" w:cs="TH SarabunPSK"/>
          <w:sz w:val="32"/>
          <w:szCs w:val="32"/>
        </w:rPr>
        <w:t xml:space="preserve"> 1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 ถึงเมือง</w:t>
      </w:r>
      <w:r w:rsidRPr="002C108A">
        <w:rPr>
          <w:rFonts w:ascii="TH SarabunPSK" w:hAnsi="TH SarabunPSK" w:cs="TH SarabunPSK"/>
          <w:sz w:val="32"/>
          <w:szCs w:val="32"/>
        </w:rPr>
        <w:t xml:space="preserve"> N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 ซึ่งมีค่าไม่เกิ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 </w:t>
      </w:r>
      <w:r w:rsidRPr="002C108A">
        <w:rPr>
          <w:rFonts w:ascii="TH SarabunPSK" w:hAnsi="TH SarabunPSK" w:cs="TH SarabunPSK"/>
          <w:sz w:val="32"/>
          <w:szCs w:val="32"/>
        </w:rPr>
        <w:t xml:space="preserve">K 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(</w:t>
      </w:r>
      <w:r w:rsidRPr="002C108A">
        <w:rPr>
          <w:rFonts w:ascii="TH SarabunPSK" w:hAnsi="TH SarabunPSK" w:cs="TH SarabunPSK"/>
          <w:sz w:val="32"/>
          <w:szCs w:val="32"/>
        </w:rPr>
        <w:t>1 &lt;= A &lt;= K &lt;= 100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5B3CCF0" w14:textId="77777777" w:rsidR="00F060AF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  <w:r w:rsidRPr="002C108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 w:rsidRPr="002C108A">
        <w:rPr>
          <w:rFonts w:ascii="TH SarabunPSK" w:hAnsi="TH SarabunPSK" w:cs="TH SarabunPSK"/>
          <w:sz w:val="32"/>
          <w:szCs w:val="32"/>
        </w:rPr>
        <w:t xml:space="preserve">M 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บรรทัดต่อมา รับจำนวนเต็มบวกบรรทัดละ</w:t>
      </w:r>
      <w:r w:rsidRPr="002C108A">
        <w:rPr>
          <w:rFonts w:ascii="TH SarabunPSK" w:hAnsi="TH SarabunPSK" w:cs="TH SarabunPSK"/>
          <w:sz w:val="32"/>
          <w:szCs w:val="32"/>
        </w:rPr>
        <w:t xml:space="preserve"> 3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 จำนวน</w:t>
      </w:r>
      <w:r w:rsidRPr="002C108A">
        <w:rPr>
          <w:rFonts w:ascii="TH SarabunPSK" w:hAnsi="TH SarabunPSK" w:cs="TH SarabunPSK"/>
          <w:sz w:val="32"/>
          <w:szCs w:val="32"/>
        </w:rPr>
        <w:t xml:space="preserve"> ai, bi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2C108A">
        <w:rPr>
          <w:rFonts w:ascii="TH SarabunPSK" w:hAnsi="TH SarabunPSK" w:cs="TH SarabunPSK"/>
          <w:sz w:val="32"/>
          <w:szCs w:val="32"/>
        </w:rPr>
        <w:t xml:space="preserve"> ti 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คั่นด้วยเว้นวรรค </w:t>
      </w:r>
      <w:r>
        <w:rPr>
          <w:rFonts w:ascii="TH SarabunPSK" w:hAnsi="TH SarabunPSK" w:cs="TH SarabunPSK" w:hint="cs"/>
          <w:sz w:val="32"/>
          <w:szCs w:val="32"/>
          <w:cs/>
        </w:rPr>
        <w:t>เพื่อแสดง</w:t>
      </w:r>
      <w:r w:rsidRPr="002C108A">
        <w:rPr>
          <w:rFonts w:ascii="TH SarabunPSK" w:hAnsi="TH SarabunPSK" w:cs="TH SarabunPSK" w:hint="cs"/>
          <w:sz w:val="32"/>
          <w:szCs w:val="32"/>
          <w:cs/>
        </w:rPr>
        <w:t>ว่ามีถนนจากเมือง</w:t>
      </w:r>
      <w:r w:rsidRPr="002C108A">
        <w:rPr>
          <w:rFonts w:ascii="TH SarabunPSK" w:hAnsi="TH SarabunPSK" w:cs="TH SarabunPSK"/>
          <w:sz w:val="32"/>
          <w:szCs w:val="32"/>
        </w:rPr>
        <w:t xml:space="preserve"> ai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 ไปถึง</w:t>
      </w:r>
      <w:r w:rsidRPr="002C108A">
        <w:rPr>
          <w:rFonts w:ascii="TH SarabunPSK" w:hAnsi="TH SarabunPSK" w:cs="TH SarabunPSK"/>
          <w:sz w:val="32"/>
          <w:szCs w:val="32"/>
        </w:rPr>
        <w:t xml:space="preserve"> bi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 ที่ต้องใช้เวลา</w:t>
      </w:r>
      <w:r w:rsidRPr="002C108A">
        <w:rPr>
          <w:rFonts w:ascii="TH SarabunPSK" w:hAnsi="TH SarabunPSK" w:cs="TH SarabunPSK"/>
          <w:sz w:val="32"/>
          <w:szCs w:val="32"/>
        </w:rPr>
        <w:t xml:space="preserve"> ti</w:t>
      </w:r>
      <w:r w:rsidRPr="002C108A">
        <w:rPr>
          <w:rFonts w:ascii="TH SarabunPSK" w:hAnsi="TH SarabunPSK" w:cs="TH SarabunPSK" w:hint="cs"/>
          <w:sz w:val="32"/>
          <w:szCs w:val="32"/>
          <w:cs/>
        </w:rPr>
        <w:t xml:space="preserve"> ในการเดินทาง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โดยที่ </w:t>
      </w:r>
      <w:r>
        <w:rPr>
          <w:rFonts w:ascii="TH SarabunPSK" w:hAnsi="TH SarabunPSK" w:cs="TH SarabunPSK"/>
          <w:sz w:val="32"/>
          <w:szCs w:val="32"/>
        </w:rPr>
        <w:t xml:space="preserve">1 &lt;= ai, bi &lt;= 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ti &lt;= </w:t>
      </w:r>
      <w:r>
        <w:rPr>
          <w:rFonts w:ascii="TH SarabunPSK" w:hAnsi="TH SarabunPSK" w:cs="TH SarabunPSK" w:hint="cs"/>
          <w:sz w:val="32"/>
          <w:szCs w:val="32"/>
          <w:cs/>
        </w:rPr>
        <w:t>1,000</w:t>
      </w:r>
    </w:p>
    <w:p w14:paraId="4DC9E17D" w14:textId="77777777" w:rsidR="00F060AF" w:rsidRPr="002C108A" w:rsidRDefault="00F060AF" w:rsidP="00F060AF">
      <w:pPr>
        <w:suppressAutoHyphens/>
        <w:rPr>
          <w:rFonts w:ascii="TH SarabunPSK" w:hAnsi="TH SarabunPSK" w:cs="TH SarabunPSK"/>
          <w:sz w:val="32"/>
          <w:szCs w:val="32"/>
          <w:cs/>
        </w:rPr>
      </w:pPr>
    </w:p>
    <w:p w14:paraId="54DC4B21" w14:textId="77777777" w:rsidR="00F060AF" w:rsidRPr="002C108A" w:rsidRDefault="00F060AF" w:rsidP="00F060AF">
      <w:pPr>
        <w:suppressAutoHyphens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C108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223B1F36" w14:textId="77777777" w:rsidR="00F060AF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  <w:r w:rsidRPr="00F338DF">
        <w:rPr>
          <w:rFonts w:ascii="TH SarabunPSK" w:hAnsi="TH SarabunPSK" w:cs="TH SarabunPSK" w:hint="cs"/>
          <w:sz w:val="32"/>
          <w:szCs w:val="32"/>
          <w:cs/>
        </w:rPr>
        <w:t>มีทั้งสิ้น</w:t>
      </w:r>
      <w:r w:rsidRPr="00F338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38DF">
        <w:rPr>
          <w:rFonts w:ascii="TH SarabunPSK" w:hAnsi="TH SarabunPSK" w:cs="TH SarabunPSK"/>
          <w:sz w:val="32"/>
          <w:szCs w:val="32"/>
        </w:rPr>
        <w:t xml:space="preserve">T </w:t>
      </w:r>
      <w:r w:rsidRPr="00F338DF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Pr="00F338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38DF">
        <w:rPr>
          <w:rFonts w:ascii="TH SarabunPSK" w:hAnsi="TH SarabunPSK" w:cs="TH SarabunPSK" w:hint="cs"/>
          <w:sz w:val="32"/>
          <w:szCs w:val="32"/>
          <w:cs/>
        </w:rPr>
        <w:t>แต่ละบรรทัด</w:t>
      </w:r>
      <w:r w:rsidRPr="00F338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38DF">
        <w:rPr>
          <w:rFonts w:ascii="TH SarabunPSK" w:hAnsi="TH SarabunPSK" w:cs="TH SarabunPSK" w:hint="cs"/>
          <w:sz w:val="32"/>
          <w:szCs w:val="32"/>
          <w:cs/>
        </w:rPr>
        <w:t>ให้แสดงค่าใช้จ่ายที่น้อยที่สุดในการจัดงานแฟร์</w:t>
      </w:r>
      <w:r w:rsidRPr="00F338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38DF">
        <w:rPr>
          <w:rFonts w:ascii="TH SarabunPSK" w:hAnsi="TH SarabunPSK" w:cs="TH SarabunPSK" w:hint="cs"/>
          <w:sz w:val="32"/>
          <w:szCs w:val="32"/>
          <w:cs/>
        </w:rPr>
        <w:t>เป็นผลรวมของเวลาการเดินทางจากเมืองที่พีทซิลล่าติดต่อมายังเมืองที่จัดงานน้อยที่สุดเท่าที่จะเป็นไปได้</w:t>
      </w:r>
      <w:r w:rsidRPr="00F338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38DF">
        <w:rPr>
          <w:rFonts w:ascii="TH SarabunPSK" w:hAnsi="TH SarabunPSK" w:cs="TH SarabunPSK" w:hint="cs"/>
          <w:sz w:val="32"/>
          <w:szCs w:val="32"/>
          <w:cs/>
        </w:rPr>
        <w:t>หากไม่สามารถจัดงานแฟร์ได้เลยให้พิมพ์</w:t>
      </w:r>
      <w:r w:rsidRPr="00F338DF">
        <w:rPr>
          <w:rFonts w:ascii="TH SarabunPSK" w:hAnsi="TH SarabunPSK" w:cs="TH SarabunPSK"/>
          <w:sz w:val="32"/>
          <w:szCs w:val="32"/>
          <w:cs/>
        </w:rPr>
        <w:t xml:space="preserve"> -1</w:t>
      </w:r>
    </w:p>
    <w:p w14:paraId="51291583" w14:textId="77777777" w:rsidR="00F060AF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</w:p>
    <w:p w14:paraId="302B1397" w14:textId="77777777" w:rsidR="00F060AF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</w:p>
    <w:p w14:paraId="7F9B48E4" w14:textId="77777777" w:rsidR="00F060AF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</w:p>
    <w:p w14:paraId="03484626" w14:textId="77777777" w:rsidR="00F060AF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</w:p>
    <w:p w14:paraId="06B7C1E7" w14:textId="77777777" w:rsidR="00F060AF" w:rsidRPr="00F338DF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</w:p>
    <w:p w14:paraId="529660D5" w14:textId="77777777" w:rsidR="00F060AF" w:rsidRDefault="00F060AF" w:rsidP="00F060AF">
      <w:pPr>
        <w:suppressAutoHyphens/>
        <w:rPr>
          <w:rFonts w:ascii="TH SarabunPSK" w:hAnsi="TH SarabunPSK" w:cs="TH SarabunPSK"/>
          <w:sz w:val="32"/>
          <w:szCs w:val="32"/>
        </w:rPr>
      </w:pPr>
    </w:p>
    <w:p w14:paraId="6E0DB8C3" w14:textId="77777777" w:rsidR="00F060AF" w:rsidRPr="00BE00D7" w:rsidRDefault="00F060AF" w:rsidP="00F060AF">
      <w:pPr>
        <w:suppressAutoHyphens/>
        <w:rPr>
          <w:rFonts w:ascii="TH SarabunPSK" w:hAnsi="TH SarabunPSK" w:cs="TH SarabunPSK"/>
          <w:sz w:val="32"/>
          <w:szCs w:val="32"/>
          <w:cs/>
        </w:rPr>
      </w:pPr>
    </w:p>
    <w:p w14:paraId="1F760940" w14:textId="77777777" w:rsidR="00F060AF" w:rsidRPr="00297A52" w:rsidRDefault="00F060AF" w:rsidP="00F060A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ตัวอย่างที่ </w:t>
      </w:r>
      <w:r w:rsidRPr="00297A52"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536"/>
        <w:gridCol w:w="4536"/>
      </w:tblGrid>
      <w:tr w:rsidR="00F060AF" w:rsidRPr="00297A52" w14:paraId="5822FD9E" w14:textId="77777777" w:rsidTr="001E4020">
        <w:trPr>
          <w:jc w:val="center"/>
        </w:trPr>
        <w:tc>
          <w:tcPr>
            <w:tcW w:w="4536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0E4DB232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55B9E8C0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F060AF" w:rsidRPr="001E56EF" w14:paraId="25448E51" w14:textId="77777777" w:rsidTr="001E4020">
        <w:trPr>
          <w:jc w:val="center"/>
        </w:trPr>
        <w:tc>
          <w:tcPr>
            <w:tcW w:w="4536" w:type="dxa"/>
            <w:tcBorders>
              <w:top w:val="single" w:sz="6" w:space="0" w:color="000000"/>
            </w:tcBorders>
            <w:shd w:val="clear" w:color="auto" w:fill="auto"/>
          </w:tcPr>
          <w:p w14:paraId="51687781" w14:textId="77777777" w:rsidR="00F060AF" w:rsidRPr="001E56E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E56EF"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2FBD794A" w14:textId="77777777" w:rsidR="00F060AF" w:rsidRPr="00376E0C" w:rsidRDefault="00F060AF" w:rsidP="001E4020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1E56EF">
              <w:rPr>
                <w:rFonts w:ascii="Courier New" w:hAnsi="Courier New" w:cs="Courier New"/>
                <w:sz w:val="32"/>
                <w:szCs w:val="32"/>
              </w:rPr>
              <w:t xml:space="preserve">3 </w:t>
            </w:r>
            <w:r>
              <w:rPr>
                <w:rFonts w:ascii="Courier New" w:hAnsi="Courier New" w:cstheme="minorBidi"/>
                <w:sz w:val="32"/>
                <w:szCs w:val="32"/>
              </w:rPr>
              <w:t>2 2</w:t>
            </w:r>
          </w:p>
          <w:p w14:paraId="12E2D52A" w14:textId="77777777" w:rsidR="00F060AF" w:rsidRPr="001E56E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E56EF">
              <w:rPr>
                <w:rFonts w:ascii="Courier New" w:hAnsi="Courier New" w:cs="Courier New"/>
                <w:sz w:val="32"/>
                <w:szCs w:val="32"/>
              </w:rPr>
              <w:t>1 2 3</w:t>
            </w:r>
          </w:p>
          <w:p w14:paraId="23187876" w14:textId="77777777" w:rsidR="00F060AF" w:rsidRPr="001E56E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E56EF">
              <w:rPr>
                <w:rFonts w:ascii="Courier New" w:hAnsi="Courier New" w:cs="Courier New"/>
                <w:sz w:val="32"/>
                <w:szCs w:val="32"/>
              </w:rPr>
              <w:t>1 2</w:t>
            </w:r>
            <w:r w:rsidRPr="001E56EF">
              <w:rPr>
                <w:rFonts w:ascii="Courier New" w:hAnsi="Courier New" w:cs="Courier New"/>
                <w:sz w:val="32"/>
                <w:szCs w:val="32"/>
                <w:cs/>
              </w:rPr>
              <w:t xml:space="preserve"> </w:t>
            </w:r>
            <w:r w:rsidRPr="001E56EF"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7CD2164A" w14:textId="77777777" w:rsidR="00F060AF" w:rsidRPr="001E56E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E56EF">
              <w:rPr>
                <w:rFonts w:ascii="Courier New" w:hAnsi="Courier New" w:cs="Courier New"/>
                <w:sz w:val="32"/>
                <w:szCs w:val="32"/>
              </w:rPr>
              <w:t>2 3 3</w:t>
            </w:r>
          </w:p>
          <w:p w14:paraId="22AE0367" w14:textId="77777777" w:rsidR="00F060AF" w:rsidRPr="001E56E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E56EF">
              <w:rPr>
                <w:rFonts w:ascii="Courier New" w:hAnsi="Courier New" w:cs="Courier New"/>
                <w:sz w:val="32"/>
                <w:szCs w:val="32"/>
              </w:rPr>
              <w:t>5 5 3</w:t>
            </w:r>
          </w:p>
          <w:p w14:paraId="08C55D43" w14:textId="77777777" w:rsidR="00F060AF" w:rsidRPr="001E56E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E56EF">
              <w:rPr>
                <w:rFonts w:ascii="Courier New" w:hAnsi="Courier New" w:cs="Courier New"/>
                <w:sz w:val="32"/>
                <w:szCs w:val="32"/>
              </w:rPr>
              <w:t>1 3 4 2 3</w:t>
            </w:r>
          </w:p>
          <w:p w14:paraId="16979AD3" w14:textId="77777777" w:rsidR="00F060AF" w:rsidRPr="001E56E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E56EF">
              <w:rPr>
                <w:rFonts w:ascii="Courier New" w:hAnsi="Courier New" w:cs="Courier New"/>
                <w:sz w:val="32"/>
                <w:szCs w:val="32"/>
              </w:rPr>
              <w:t>1 2 5</w:t>
            </w:r>
          </w:p>
          <w:p w14:paraId="511B4F11" w14:textId="77777777" w:rsidR="00F060AF" w:rsidRPr="001E56E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E56EF">
              <w:rPr>
                <w:rFonts w:ascii="Courier New" w:hAnsi="Courier New" w:cs="Courier New"/>
                <w:sz w:val="32"/>
                <w:szCs w:val="32"/>
              </w:rPr>
              <w:t>2 3 2</w:t>
            </w:r>
          </w:p>
          <w:p w14:paraId="1FB524C8" w14:textId="77777777" w:rsidR="00F060AF" w:rsidRPr="001E56E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E56EF">
              <w:rPr>
                <w:rFonts w:ascii="Courier New" w:hAnsi="Courier New" w:cs="Courier New"/>
                <w:sz w:val="32"/>
                <w:szCs w:val="32"/>
              </w:rPr>
              <w:t>3 4 5</w:t>
            </w:r>
          </w:p>
          <w:p w14:paraId="0350CBD3" w14:textId="77777777" w:rsidR="00F060AF" w:rsidRPr="001E56E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E56EF">
              <w:rPr>
                <w:rFonts w:ascii="Courier New" w:hAnsi="Courier New" w:cs="Courier New"/>
                <w:sz w:val="32"/>
                <w:szCs w:val="32"/>
              </w:rPr>
              <w:t>4 1 3</w:t>
            </w:r>
          </w:p>
          <w:p w14:paraId="4DA815D9" w14:textId="77777777" w:rsidR="00F060AF" w:rsidRPr="001E56E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E56EF">
              <w:rPr>
                <w:rFonts w:ascii="Courier New" w:hAnsi="Courier New" w:cs="Courier New"/>
                <w:sz w:val="32"/>
                <w:szCs w:val="32"/>
              </w:rPr>
              <w:t>4 5 2</w:t>
            </w:r>
          </w:p>
        </w:tc>
        <w:tc>
          <w:tcPr>
            <w:tcW w:w="4536" w:type="dxa"/>
            <w:tcBorders>
              <w:top w:val="single" w:sz="6" w:space="0" w:color="000000"/>
            </w:tcBorders>
            <w:shd w:val="clear" w:color="auto" w:fill="auto"/>
          </w:tcPr>
          <w:p w14:paraId="445B0884" w14:textId="77777777" w:rsidR="00F060AF" w:rsidRPr="001E56EF" w:rsidRDefault="00F060AF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1E56EF"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736282E5" w14:textId="77777777" w:rsidR="00F060AF" w:rsidRPr="00FD6459" w:rsidRDefault="00F060AF" w:rsidP="001E4020">
            <w:pPr>
              <w:rPr>
                <w:rFonts w:ascii="Courier New" w:hAnsi="Courier New" w:cstheme="minorBidi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Courier New" w:hAnsi="Courier New" w:cstheme="minorBidi"/>
                <w:color w:val="000000" w:themeColor="text1"/>
                <w:sz w:val="32"/>
                <w:szCs w:val="32"/>
              </w:rPr>
              <w:t>5</w:t>
            </w:r>
          </w:p>
        </w:tc>
      </w:tr>
    </w:tbl>
    <w:p w14:paraId="52148E78" w14:textId="77777777" w:rsidR="00F060AF" w:rsidRDefault="00F060AF" w:rsidP="00F060A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79AA71A6" w14:textId="77777777" w:rsidR="00F060AF" w:rsidRPr="00297A52" w:rsidRDefault="00F060AF" w:rsidP="00F060A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</w:t>
      </w: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ตัวอย่างที่ </w:t>
      </w:r>
      <w:r w:rsidRPr="00297A52"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</w:p>
    <w:p w14:paraId="1AD6E844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มีสองชุดทดสอบย่อย</w:t>
      </w:r>
    </w:p>
    <w:p w14:paraId="41992F07" w14:textId="77777777" w:rsidR="00F060AF" w:rsidRDefault="00F060AF" w:rsidP="00F060AF">
      <w:pPr>
        <w:jc w:val="center"/>
        <w:rPr>
          <w:rFonts w:ascii="TH SarabunPSK" w:hAnsi="TH SarabunPSK" w:cs="TH SarabunPSK"/>
          <w:sz w:val="32"/>
          <w:szCs w:val="32"/>
        </w:rPr>
      </w:pPr>
      <w:r w:rsidRPr="005C368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0251253" wp14:editId="393CDE1C">
            <wp:extent cx="4457700" cy="1473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ED78" w14:textId="77777777" w:rsidR="00F060AF" w:rsidRDefault="00F060AF" w:rsidP="00F060A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ชุดทดสอบย่อยแรก จะสร้างแผนผังเมืองได้ตามภาพ ซึ่งวิธีที่จะจัดงานให้มีร้านต่างกันอย่างน้อย</w:t>
      </w:r>
      <w:r>
        <w:rPr>
          <w:rFonts w:ascii="TH SarabunPSK" w:hAnsi="TH SarabunPSK" w:cs="TH SarabunPSK"/>
          <w:sz w:val="32"/>
          <w:szCs w:val="32"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ประเภทโดยใช้เงิน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ซึ่งน้อยที่สุดเท่าที่จะเป็นไปได้ ได้</w:t>
      </w:r>
      <w:r>
        <w:rPr>
          <w:rFonts w:ascii="TH SarabunPSK" w:hAnsi="TH SarabunPSK" w:cs="TH SarabunPSK"/>
          <w:sz w:val="32"/>
          <w:szCs w:val="32"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วิธี คือจัดที่เมือง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หรือเมือง</w:t>
      </w:r>
      <w:r>
        <w:rPr>
          <w:rFonts w:ascii="TH SarabunPSK" w:hAnsi="TH SarabunPSK" w:cs="TH SarabunPSK"/>
          <w:sz w:val="32"/>
          <w:szCs w:val="32"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ซึ่งทำได้โดยการเชิญร้านจากอีกเมือง โดยใช้ถนนที่ห่าง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 จึงตอบ</w:t>
      </w:r>
      <w:r>
        <w:rPr>
          <w:rFonts w:ascii="TH SarabunPSK" w:hAnsi="TH SarabunPSK" w:cs="TH SarabunPSK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(โดยเลือกถนนที่ใช้เดินทางตามเส้นประ) </w:t>
      </w:r>
    </w:p>
    <w:p w14:paraId="277BEAD7" w14:textId="77777777" w:rsidR="00F060AF" w:rsidRDefault="00F060AF" w:rsidP="00F060AF">
      <w:pPr>
        <w:jc w:val="center"/>
        <w:rPr>
          <w:rFonts w:ascii="TH SarabunPSK" w:hAnsi="TH SarabunPSK" w:cs="TH SarabunPSK"/>
          <w:sz w:val="32"/>
          <w:szCs w:val="32"/>
        </w:rPr>
      </w:pPr>
      <w:r w:rsidRPr="005C3680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F21977C" wp14:editId="76BD5C8A">
            <wp:extent cx="6035040" cy="141245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4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F034" w14:textId="77777777" w:rsidR="00F060AF" w:rsidRPr="00E642AC" w:rsidRDefault="00F060AF" w:rsidP="00F060AF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ชุดทดสอบย่อยที่สอง ต้องการจัดงานโดยมีร้านค้า</w:t>
      </w:r>
      <w:r>
        <w:rPr>
          <w:rFonts w:ascii="TH SarabunPSK" w:hAnsi="TH SarabunPSK" w:cs="TH SarabunPSK"/>
          <w:sz w:val="32"/>
          <w:szCs w:val="32"/>
        </w:rPr>
        <w:t xml:space="preserve"> 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ประเภทได้หลายวิธี วิธีหนึ่งคือ จัดงานที่เมือง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จะต้องเสียค่าใช้จ่ายจากการเอาร้านค้าประเภทที่สองมาที่เมืองแรก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หน่วย และเอาร้านค้าประเภทที่</w:t>
      </w:r>
      <w:r>
        <w:rPr>
          <w:rFonts w:ascii="TH SarabunPSK" w:hAnsi="TH SarabunPSK" w:cs="TH SarabunPSK"/>
          <w:sz w:val="32"/>
          <w:szCs w:val="32"/>
        </w:rPr>
        <w:t xml:space="preserve"> 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</w:t>
      </w:r>
      <w:r>
        <w:rPr>
          <w:rFonts w:ascii="TH SarabunPSK" w:hAnsi="TH SarabunPSK" w:cs="TH SarabunPSK"/>
          <w:sz w:val="32"/>
          <w:szCs w:val="32"/>
        </w:rPr>
        <w:t xml:space="preserve">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 (ไม่ว่าจะนำมาจากเมือง</w:t>
      </w:r>
      <w:r>
        <w:rPr>
          <w:rFonts w:ascii="TH SarabunPSK" w:hAnsi="TH SarabunPSK" w:cs="TH SarabunPSK"/>
          <w:sz w:val="32"/>
          <w:szCs w:val="32"/>
        </w:rPr>
        <w:t xml:space="preserve">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หรือเมือง</w:t>
      </w:r>
      <w:r>
        <w:rPr>
          <w:rFonts w:ascii="TH SarabunPSK" w:hAnsi="TH SarabunPSK" w:cs="TH SarabunPSK"/>
          <w:sz w:val="32"/>
          <w:szCs w:val="32"/>
        </w:rPr>
        <w:t xml:space="preserve">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ก็ตาม) รวมเป็น</w:t>
      </w:r>
      <w:r>
        <w:rPr>
          <w:rFonts w:ascii="TH SarabunPSK" w:hAnsi="TH SarabunPSK" w:cs="TH SarabunPSK"/>
          <w:sz w:val="32"/>
          <w:szCs w:val="32"/>
        </w:rPr>
        <w:t xml:space="preserve"> 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 แต่วิธีที่ดีที่สุด คือจัดที่เมือง</w:t>
      </w:r>
      <w:r>
        <w:rPr>
          <w:rFonts w:ascii="TH SarabunPSK" w:hAnsi="TH SarabunPSK" w:cs="TH SarabunPSK"/>
          <w:sz w:val="32"/>
          <w:szCs w:val="32"/>
        </w:rPr>
        <w:t xml:space="preserve"> 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โดยเชิญให้ร้านค้าจากเมือง</w:t>
      </w:r>
      <w:r>
        <w:rPr>
          <w:rFonts w:ascii="TH SarabunPSK" w:hAnsi="TH SarabunPSK" w:cs="TH SarabunPSK"/>
          <w:sz w:val="32"/>
          <w:szCs w:val="32"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/>
          <w:sz w:val="32"/>
          <w:szCs w:val="32"/>
        </w:rPr>
        <w:t xml:space="preserve">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มาที่เมือง</w:t>
      </w:r>
      <w:r>
        <w:rPr>
          <w:rFonts w:ascii="TH SarabunPSK" w:hAnsi="TH SarabunPSK" w:cs="TH SarabunPSK"/>
          <w:sz w:val="32"/>
          <w:szCs w:val="32"/>
        </w:rPr>
        <w:t xml:space="preserve"> 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ทำให้ได้ร้านค้า</w:t>
      </w:r>
      <w:r>
        <w:rPr>
          <w:rFonts w:ascii="TH SarabunPSK" w:hAnsi="TH SarabunPSK" w:cs="TH SarabunPSK"/>
          <w:sz w:val="32"/>
          <w:szCs w:val="32"/>
        </w:rPr>
        <w:t xml:space="preserve"> 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ประเภท ได้แก่</w:t>
      </w:r>
      <w:r>
        <w:rPr>
          <w:rFonts w:ascii="TH SarabunPSK" w:hAnsi="TH SarabunPSK" w:cs="TH SarabunPSK"/>
          <w:sz w:val="32"/>
          <w:szCs w:val="32"/>
        </w:rPr>
        <w:t xml:space="preserve"> 1, 2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/>
          <w:sz w:val="32"/>
          <w:szCs w:val="32"/>
        </w:rPr>
        <w:t xml:space="preserve"> 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โดยใช้เงินน้อยสุด</w:t>
      </w:r>
      <w:r>
        <w:rPr>
          <w:rFonts w:ascii="TH SarabunPSK" w:hAnsi="TH SarabunPSK" w:cs="TH SarabunPSK"/>
          <w:sz w:val="32"/>
          <w:szCs w:val="32"/>
        </w:rPr>
        <w:t xml:space="preserve">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 จึงตอบ</w:t>
      </w:r>
      <w:r>
        <w:rPr>
          <w:rFonts w:ascii="TH SarabunPSK" w:hAnsi="TH SarabunPSK" w:cs="TH SarabunPSK"/>
          <w:sz w:val="32"/>
          <w:szCs w:val="32"/>
        </w:rPr>
        <w:t xml:space="preserve"> 5</w:t>
      </w:r>
    </w:p>
    <w:p w14:paraId="37C7DA46" w14:textId="77777777" w:rsidR="00F060AF" w:rsidRPr="00AC14EA" w:rsidRDefault="00F060AF" w:rsidP="00F060AF">
      <w:pPr>
        <w:suppressAutoHyphens/>
        <w:rPr>
          <w:rFonts w:ascii="TH SarabunPSK" w:eastAsiaTheme="minorEastAsia" w:hAnsi="TH SarabunPSK" w:cs="TH SarabunPSK"/>
          <w:sz w:val="32"/>
          <w:szCs w:val="32"/>
          <w:lang w:eastAsia="th-TH"/>
        </w:rPr>
      </w:pPr>
    </w:p>
    <w:p w14:paraId="090D920A" w14:textId="77777777" w:rsidR="00F060AF" w:rsidRPr="00CB757D" w:rsidRDefault="00F060AF" w:rsidP="00F060A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>เกณฑ์การให้คะแนน</w:t>
      </w:r>
    </w:p>
    <w:p w14:paraId="68A83E9B" w14:textId="77777777" w:rsidR="00F060AF" w:rsidRPr="00CB757D" w:rsidRDefault="00F060AF" w:rsidP="00F060A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ปัญหาย่อย 1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(10 %)</w:t>
      </w:r>
    </w:p>
    <w:p w14:paraId="1976AA43" w14:textId="77777777" w:rsidR="00F060AF" w:rsidRPr="00082DE6" w:rsidRDefault="00F060AF" w:rsidP="00F060AF">
      <w:pPr>
        <w:rPr>
          <w:rFonts w:ascii="TH SarabunPSK" w:hAnsi="TH SarabunPSK" w:cs="TH SarabunPSK"/>
          <w:sz w:val="32"/>
          <w:szCs w:val="32"/>
        </w:rPr>
      </w:pPr>
      <w:r w:rsidRPr="002C639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2C6398"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/>
          <w:sz w:val="32"/>
          <w:szCs w:val="32"/>
          <w:cs/>
        </w:rPr>
        <w:t>ของชุดข้อมูลทดสอบ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จะมีค่า </w:t>
      </w:r>
      <w:r w:rsidRPr="002C108A">
        <w:rPr>
          <w:rFonts w:ascii="TH SarabunPSK" w:hAnsi="TH SarabunPSK" w:cs="TH SarabunPSK"/>
          <w:sz w:val="32"/>
          <w:szCs w:val="32"/>
        </w:rPr>
        <w:t>N &lt;= 1,000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2C108A">
        <w:rPr>
          <w:rFonts w:ascii="TH SarabunPSK" w:hAnsi="TH SarabunPSK" w:cs="TH SarabunPSK"/>
          <w:sz w:val="32"/>
          <w:szCs w:val="32"/>
        </w:rPr>
        <w:t xml:space="preserve"> K = 2</w:t>
      </w:r>
    </w:p>
    <w:p w14:paraId="786E79AB" w14:textId="77777777" w:rsidR="00F060AF" w:rsidRPr="00CB757D" w:rsidRDefault="00F060AF" w:rsidP="00F060A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ปัญหาย่อย 2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0 %)</w:t>
      </w:r>
    </w:p>
    <w:p w14:paraId="413E9134" w14:textId="77777777" w:rsidR="00F060AF" w:rsidRPr="00BE00D7" w:rsidRDefault="00F060AF" w:rsidP="00F060AF">
      <w:pPr>
        <w:rPr>
          <w:rFonts w:ascii="TH SarabunPSK" w:hAnsi="TH SarabunPSK" w:cs="TH SarabunPSK"/>
          <w:sz w:val="36"/>
          <w:szCs w:val="36"/>
          <w:cs/>
        </w:rPr>
      </w:pPr>
      <w:r w:rsidRPr="002C639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2C6398"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/>
          <w:sz w:val="32"/>
          <w:szCs w:val="32"/>
          <w:cs/>
        </w:rPr>
        <w:t>ของชุดข้อมูลทดสอบ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จะมีค่า </w:t>
      </w:r>
      <w:r w:rsidRPr="002C108A">
        <w:rPr>
          <w:rFonts w:ascii="TH SarabunPSK" w:hAnsi="TH SarabunPSK" w:cs="TH SarabunPSK"/>
          <w:sz w:val="32"/>
          <w:szCs w:val="32"/>
        </w:rPr>
        <w:t>N &lt;= 1,000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2C108A">
        <w:rPr>
          <w:rFonts w:ascii="TH SarabunPSK" w:hAnsi="TH SarabunPSK" w:cs="TH SarabunPSK"/>
          <w:sz w:val="32"/>
          <w:szCs w:val="32"/>
        </w:rPr>
        <w:t xml:space="preserve"> K = </w:t>
      </w:r>
      <w:r>
        <w:rPr>
          <w:rFonts w:ascii="TH SarabunPSK" w:hAnsi="TH SarabunPSK" w:cs="TH SarabunPSK"/>
          <w:sz w:val="32"/>
          <w:szCs w:val="32"/>
        </w:rPr>
        <w:t>16</w:t>
      </w:r>
    </w:p>
    <w:p w14:paraId="185549F1" w14:textId="77777777" w:rsidR="00F060AF" w:rsidRPr="00CB757D" w:rsidRDefault="00F060AF" w:rsidP="00F060A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ปัญหาย่อย 3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(20 %)</w:t>
      </w:r>
    </w:p>
    <w:p w14:paraId="1B02520F" w14:textId="77777777" w:rsidR="00F060AF" w:rsidRPr="00BE00D7" w:rsidRDefault="00F060AF" w:rsidP="00F060AF">
      <w:pPr>
        <w:rPr>
          <w:rFonts w:ascii="TH SarabunPSK" w:hAnsi="TH SarabunPSK" w:cs="TH SarabunPSK"/>
          <w:sz w:val="36"/>
          <w:szCs w:val="36"/>
          <w:cs/>
        </w:rPr>
      </w:pPr>
      <w:r w:rsidRPr="002C639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2C6398"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/>
          <w:sz w:val="32"/>
          <w:szCs w:val="32"/>
          <w:cs/>
        </w:rPr>
        <w:t>ของชุดข้อมูลทดสอบ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จะมีค่า </w:t>
      </w:r>
      <w:r w:rsidRPr="002C108A">
        <w:rPr>
          <w:rFonts w:ascii="TH SarabunPSK" w:hAnsi="TH SarabunPSK" w:cs="TH SarabunPSK"/>
          <w:sz w:val="32"/>
          <w:szCs w:val="32"/>
        </w:rPr>
        <w:t xml:space="preserve">N &lt;=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0</w:t>
      </w:r>
      <w:r w:rsidRPr="002C108A">
        <w:rPr>
          <w:rFonts w:ascii="TH SarabunPSK" w:hAnsi="TH SarabunPSK" w:cs="TH SarabunPSK"/>
          <w:sz w:val="32"/>
          <w:szCs w:val="32"/>
        </w:rPr>
        <w:t>,000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2C108A">
        <w:rPr>
          <w:rFonts w:ascii="TH SarabunPSK" w:hAnsi="TH SarabunPSK" w:cs="TH SarabunPSK"/>
          <w:sz w:val="32"/>
          <w:szCs w:val="32"/>
        </w:rPr>
        <w:t xml:space="preserve"> K = </w:t>
      </w:r>
      <w:r>
        <w:rPr>
          <w:rFonts w:ascii="TH SarabunPSK" w:hAnsi="TH SarabunPSK" w:cs="TH SarabunPSK"/>
          <w:sz w:val="32"/>
          <w:szCs w:val="32"/>
        </w:rPr>
        <w:t>16</w:t>
      </w:r>
    </w:p>
    <w:p w14:paraId="4312C312" w14:textId="77777777" w:rsidR="00F060AF" w:rsidRPr="00CB757D" w:rsidRDefault="00F060AF" w:rsidP="00F060A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ปัญหาย่อย 4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(60 %)</w:t>
      </w:r>
    </w:p>
    <w:p w14:paraId="41D2572A" w14:textId="77777777" w:rsidR="00F060AF" w:rsidRPr="00CB757D" w:rsidRDefault="00F060AF" w:rsidP="00F060A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 w:rsidRPr="002C6398">
        <w:rPr>
          <w:rFonts w:ascii="TH SarabunPSK" w:hAnsi="TH SarabunPSK" w:cs="TH SarabunPSK"/>
          <w:sz w:val="32"/>
          <w:szCs w:val="32"/>
        </w:rPr>
        <w:t xml:space="preserve">% </w:t>
      </w:r>
      <w:r w:rsidRPr="002C6398">
        <w:rPr>
          <w:rFonts w:ascii="TH SarabunPSK" w:hAnsi="TH SarabunPSK" w:cs="TH SarabunPSK"/>
          <w:sz w:val="32"/>
          <w:szCs w:val="32"/>
          <w:cs/>
        </w:rPr>
        <w:t>ของชุดข้อมูลทดสอบ</w:t>
      </w:r>
      <w:r>
        <w:rPr>
          <w:rFonts w:ascii="TH SarabunPSK" w:hAnsi="TH SarabunPSK" w:cs="TH SarabunPSK" w:hint="cs"/>
          <w:sz w:val="32"/>
          <w:szCs w:val="32"/>
          <w:cs/>
        </w:rPr>
        <w:t>เป็นไปตามเงื่อนไขของโจทย์</w:t>
      </w:r>
    </w:p>
    <w:p w14:paraId="3D66C6FE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C6398">
        <w:rPr>
          <w:rFonts w:ascii="TH SarabunPSK" w:hAnsi="TH SarabunPSK" w:cs="TH SarabunPSK"/>
          <w:sz w:val="32"/>
          <w:szCs w:val="32"/>
          <w:cs/>
        </w:rPr>
        <w:t>ซึ่งการจะได้คะแนนเต็มในข้อนี้ โปรแกรมที่ส่งจะต้องทำงานได้อย่างมีประสิทธิภาพ</w:t>
      </w:r>
    </w:p>
    <w:p w14:paraId="2AECC4DC" w14:textId="77777777" w:rsidR="00F060AF" w:rsidRPr="008D61C6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5848E371" w14:textId="77777777" w:rsidR="00F060AF" w:rsidRPr="00297A52" w:rsidRDefault="00F060AF" w:rsidP="00F060A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ข้อจำกัดของโจทย์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662"/>
        <w:gridCol w:w="4678"/>
      </w:tblGrid>
      <w:tr w:rsidR="00F060AF" w:rsidRPr="00297A52" w14:paraId="194C339F" w14:textId="77777777" w:rsidTr="001E4020">
        <w:trPr>
          <w:jc w:val="center"/>
        </w:trPr>
        <w:tc>
          <w:tcPr>
            <w:tcW w:w="466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  <w:vAlign w:val="center"/>
          </w:tcPr>
          <w:p w14:paraId="7F4A56BD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ข้อจำกัดของโจทย์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  <w:vAlign w:val="center"/>
          </w:tcPr>
          <w:p w14:paraId="61EE980E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เงื่อนไข</w:t>
            </w:r>
          </w:p>
        </w:tc>
      </w:tr>
      <w:tr w:rsidR="00F060AF" w:rsidRPr="00297A52" w14:paraId="521E91C0" w14:textId="77777777" w:rsidTr="001E4020">
        <w:trPr>
          <w:trHeight w:val="264"/>
          <w:jc w:val="center"/>
        </w:trPr>
        <w:tc>
          <w:tcPr>
            <w:tcW w:w="466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1B6508C5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ชื่อโจทย์</w:t>
            </w:r>
          </w:p>
        </w:tc>
        <w:tc>
          <w:tcPr>
            <w:tcW w:w="4678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0E0E3547" w14:textId="77777777" w:rsidR="00F060AF" w:rsidRPr="00376E0C" w:rsidRDefault="00F060AF" w:rsidP="001E4020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376E0C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พีทซิลล่าจัดงานแฟร์</w:t>
            </w:r>
            <w:r w:rsidRPr="00376E0C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</w:t>
            </w:r>
            <w:r w:rsidRPr="00376E0C">
              <w:rPr>
                <w:rFonts w:ascii="TH SarabunPSK" w:eastAsia="Times New Roman" w:hAnsi="TH SarabunPSK" w:cs="TH SarabunPSK"/>
                <w:sz w:val="32"/>
                <w:szCs w:val="32"/>
              </w:rPr>
              <w:t>PZ_Fair)</w:t>
            </w:r>
          </w:p>
        </w:tc>
      </w:tr>
      <w:tr w:rsidR="00F060AF" w:rsidRPr="00297A52" w14:paraId="75ABDB74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79CA4BFD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ข้อจำกัดของการใช้เวลาประมวลผลไม่เกิน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0D20F8F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 </w:t>
            </w:r>
            <w:r w:rsidRPr="00297A5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วินาที</w:t>
            </w:r>
          </w:p>
        </w:tc>
      </w:tr>
      <w:tr w:rsidR="00F060AF" w:rsidRPr="00297A52" w14:paraId="56F209B1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5D0EF0AB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การใช้หน่วยความจำในแต่ละชุดทดสอบไม่เกิน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133AFF5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128</w:t>
            </w:r>
            <w:r w:rsidRPr="00297A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MB</w:t>
            </w:r>
          </w:p>
        </w:tc>
      </w:tr>
      <w:tr w:rsidR="00F060AF" w:rsidRPr="00297A52" w14:paraId="60E7580D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1E6AB447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7E92CD9F" w14:textId="77777777" w:rsidR="00F060AF" w:rsidRPr="00297A52" w:rsidRDefault="00F060AF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</w:rPr>
              <w:t>100</w:t>
            </w:r>
          </w:p>
        </w:tc>
      </w:tr>
    </w:tbl>
    <w:p w14:paraId="2629DE57" w14:textId="77777777" w:rsidR="00F060AF" w:rsidRDefault="00F060AF" w:rsidP="00F060A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2F436D7F" w14:textId="77777777" w:rsidR="00F060AF" w:rsidRPr="00297A52" w:rsidRDefault="00F060AF" w:rsidP="00F060AF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ข้อกำหนดส่วนหัวของโปรแกรม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35"/>
        <w:gridCol w:w="4734"/>
      </w:tblGrid>
      <w:tr w:rsidR="00F060AF" w:rsidRPr="00297A52" w14:paraId="58A51F32" w14:textId="77777777" w:rsidTr="001E4020">
        <w:trPr>
          <w:jc w:val="center"/>
        </w:trPr>
        <w:tc>
          <w:tcPr>
            <w:tcW w:w="47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C000"/>
          </w:tcPr>
          <w:p w14:paraId="48CC7C53" w14:textId="77777777" w:rsidR="00F060AF" w:rsidRPr="00297A52" w:rsidRDefault="00F060AF" w:rsidP="001E402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สำหรับผู้เข้าแข่งขันที่เขียนภาษา </w:t>
            </w:r>
            <w:r w:rsidRPr="00297A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47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C000"/>
          </w:tcPr>
          <w:p w14:paraId="67CA582A" w14:textId="77777777" w:rsidR="00F060AF" w:rsidRPr="00297A52" w:rsidRDefault="00F060AF" w:rsidP="001E402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สำหรับผู้เข้าแข่งขันที่เขียนภาษา </w:t>
            </w:r>
            <w:r w:rsidRPr="00297A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C++</w:t>
            </w:r>
          </w:p>
        </w:tc>
      </w:tr>
      <w:tr w:rsidR="00F060AF" w:rsidRPr="00450F7B" w14:paraId="558BF042" w14:textId="77777777" w:rsidTr="001E4020">
        <w:trPr>
          <w:trHeight w:val="1497"/>
          <w:jc w:val="center"/>
        </w:trPr>
        <w:tc>
          <w:tcPr>
            <w:tcW w:w="4735" w:type="dxa"/>
            <w:tcBorders>
              <w:top w:val="single" w:sz="6" w:space="0" w:color="auto"/>
            </w:tcBorders>
          </w:tcPr>
          <w:p w14:paraId="51AA9622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/*</w:t>
            </w:r>
          </w:p>
          <w:p w14:paraId="184E6F72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 xml:space="preserve">TASK: </w:t>
            </w:r>
            <w:r w:rsidRPr="00376E0C">
              <w:rPr>
                <w:rFonts w:ascii="Courier New" w:eastAsia="Times New Roman" w:hAnsi="Courier New" w:cs="Courier New"/>
                <w:szCs w:val="24"/>
              </w:rPr>
              <w:t>PZ_Fair</w:t>
            </w:r>
          </w:p>
          <w:p w14:paraId="14161AC5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LANG: C</w:t>
            </w:r>
          </w:p>
          <w:p w14:paraId="2F0DAD71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AU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HOR: YourName YourLas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name</w:t>
            </w:r>
          </w:p>
          <w:p w14:paraId="3AC39288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SCHOOL: Your school</w:t>
            </w:r>
          </w:p>
          <w:p w14:paraId="7BD93402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*/</w:t>
            </w:r>
          </w:p>
        </w:tc>
        <w:tc>
          <w:tcPr>
            <w:tcW w:w="4734" w:type="dxa"/>
            <w:tcBorders>
              <w:top w:val="single" w:sz="6" w:space="0" w:color="auto"/>
            </w:tcBorders>
          </w:tcPr>
          <w:p w14:paraId="56AD314D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/*</w:t>
            </w:r>
          </w:p>
          <w:p w14:paraId="4D494B7C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 xml:space="preserve">TASK: </w:t>
            </w:r>
            <w:r w:rsidRPr="00376E0C">
              <w:rPr>
                <w:rFonts w:ascii="Courier New" w:eastAsia="Times New Roman" w:hAnsi="Courier New" w:cs="Courier New"/>
                <w:szCs w:val="24"/>
              </w:rPr>
              <w:t>PZ_Fair</w:t>
            </w:r>
          </w:p>
          <w:p w14:paraId="0FE1BF33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LANG: CPP</w:t>
            </w:r>
          </w:p>
          <w:p w14:paraId="6270B143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AU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HOR: YourName YourLas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name</w:t>
            </w:r>
          </w:p>
          <w:p w14:paraId="184D37DA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SCHOOL: Your school</w:t>
            </w:r>
          </w:p>
          <w:p w14:paraId="656457DF" w14:textId="77777777" w:rsidR="00F060AF" w:rsidRPr="00450F7B" w:rsidRDefault="00F060AF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*/</w:t>
            </w:r>
          </w:p>
        </w:tc>
      </w:tr>
    </w:tbl>
    <w:p w14:paraId="748D038B" w14:textId="77777777" w:rsidR="00F060AF" w:rsidRDefault="00F060AF" w:rsidP="00F060AF">
      <w:pPr>
        <w:rPr>
          <w:rFonts w:ascii="TH SarabunPSK" w:hAnsi="TH SarabunPSK" w:cs="TH SarabunPSK"/>
          <w:sz w:val="32"/>
          <w:szCs w:val="32"/>
        </w:rPr>
      </w:pPr>
    </w:p>
    <w:p w14:paraId="5C686ACE" w14:textId="10115F88" w:rsidR="00F060AF" w:rsidRDefault="00F060AF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58A99FC" w14:textId="31420727" w:rsidR="0058434E" w:rsidRDefault="0058434E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D193C42" w14:textId="5C2988B1" w:rsidR="0058434E" w:rsidRDefault="0058434E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06DCA8A" w14:textId="4EFFDA9C" w:rsidR="0058434E" w:rsidRDefault="0058434E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87281A4" w14:textId="6BE44ACA" w:rsidR="0058434E" w:rsidRDefault="0058434E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0161BE6" w14:textId="5B390B6A" w:rsidR="0058434E" w:rsidRDefault="0058434E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677B893" w14:textId="29F0BBCA" w:rsidR="0058434E" w:rsidRDefault="0058434E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3610CCD" w14:textId="0D34D4D7" w:rsidR="0058434E" w:rsidRDefault="0058434E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ED5F0B5" w14:textId="308016DD" w:rsidR="0058434E" w:rsidRDefault="0058434E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854"/>
      </w:tblGrid>
      <w:tr w:rsidR="0058434E" w:rsidRPr="00B073F0" w14:paraId="18EE78E1" w14:textId="77777777" w:rsidTr="001E4020">
        <w:tc>
          <w:tcPr>
            <w:tcW w:w="9854" w:type="dxa"/>
            <w:shd w:val="clear" w:color="auto" w:fill="FFFFFF" w:themeFill="background1"/>
            <w:vAlign w:val="center"/>
          </w:tcPr>
          <w:p w14:paraId="58CF048D" w14:textId="70CDF091" w:rsidR="0058434E" w:rsidRPr="00B073F0" w:rsidRDefault="0058434E" w:rsidP="001E4020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B073F0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lastRenderedPageBreak/>
              <w:t>ข้อที่</w:t>
            </w:r>
            <w:r w:rsidR="00BC0D6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ห้า 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พีทซิลล่าเล่นเกมวงเล็บ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(PZ_GParen)</w:t>
            </w:r>
          </w:p>
        </w:tc>
      </w:tr>
    </w:tbl>
    <w:p w14:paraId="0FA0198C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</w:p>
    <w:p w14:paraId="0C00C01E" w14:textId="77777777" w:rsidR="0058434E" w:rsidRDefault="0058434E" w:rsidP="0058434E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Pr="002B73FF">
        <w:rPr>
          <w:rFonts w:ascii="TH SarabunPSK" w:hAnsi="TH SarabunPSK" w:cs="TH SarabunPSK"/>
          <w:sz w:val="32"/>
          <w:szCs w:val="32"/>
          <w:cs/>
        </w:rPr>
        <w:t>คุณจะได้รับสตริง (</w:t>
      </w:r>
      <w:r w:rsidRPr="002B73FF">
        <w:rPr>
          <w:rFonts w:ascii="TH SarabunPSK" w:hAnsi="TH SarabunPSK" w:cs="TH SarabunPSK"/>
          <w:sz w:val="32"/>
          <w:szCs w:val="32"/>
        </w:rPr>
        <w:t xml:space="preserve">String) </w:t>
      </w:r>
      <w:r w:rsidRPr="002B73FF">
        <w:rPr>
          <w:rFonts w:ascii="TH SarabunPSK" w:hAnsi="TH SarabunPSK" w:cs="TH SarabunPSK"/>
          <w:sz w:val="32"/>
          <w:szCs w:val="32"/>
          <w:cs/>
        </w:rPr>
        <w:t xml:space="preserve">ที่มีความยาว </w:t>
      </w:r>
      <w:r w:rsidRPr="002B73FF">
        <w:rPr>
          <w:rFonts w:ascii="TH SarabunPSK" w:hAnsi="TH SarabunPSK" w:cs="TH SarabunPSK"/>
          <w:sz w:val="32"/>
          <w:szCs w:val="32"/>
        </w:rPr>
        <w:t xml:space="preserve">N </w:t>
      </w:r>
      <w:r w:rsidRPr="002B73FF">
        <w:rPr>
          <w:rFonts w:ascii="TH SarabunPSK" w:hAnsi="TH SarabunPSK" w:cs="TH SarabunPSK"/>
          <w:sz w:val="32"/>
          <w:szCs w:val="32"/>
          <w:cs/>
        </w:rPr>
        <w:t>ตัว และสตริงนี้จะมีความยาวเป็นเลขคู่เสมอ โดยสตริงจะประกอบไปด้วยอักขระ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วงเล็บเปิด </w:t>
      </w:r>
      <w:r>
        <w:rPr>
          <w:rFonts w:ascii="TH SarabunPSK" w:hAnsi="TH SarabunPSK" w:cs="TH SarabunPSK"/>
          <w:sz w:val="32"/>
          <w:szCs w:val="32"/>
        </w:rPr>
        <w:t xml:space="preserve">‘(’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วงเล็บปิด </w:t>
      </w:r>
      <w:r>
        <w:rPr>
          <w:rFonts w:ascii="TH SarabunPSK" w:hAnsi="TH SarabunPSK" w:cs="TH SarabunPSK"/>
          <w:sz w:val="32"/>
          <w:szCs w:val="32"/>
        </w:rPr>
        <w:t xml:space="preserve">‘)’ </w:t>
      </w:r>
      <w:r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13D6F17A" w14:textId="77777777" w:rsidR="0058434E" w:rsidRPr="002B73FF" w:rsidRDefault="0058434E" w:rsidP="0058434E">
      <w:pPr>
        <w:rPr>
          <w:rFonts w:ascii="TH SarabunPSK" w:hAnsi="TH SarabunPSK" w:cs="TH SarabunPSK"/>
          <w:sz w:val="32"/>
          <w:szCs w:val="32"/>
        </w:rPr>
      </w:pPr>
    </w:p>
    <w:p w14:paraId="37FAA019" w14:textId="77777777" w:rsidR="0058434E" w:rsidRPr="002B73FF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พีทซิลล่า</w:t>
      </w:r>
      <w:r w:rsidRPr="002B73FF">
        <w:rPr>
          <w:rFonts w:ascii="TH SarabunPSK" w:hAnsi="TH SarabunPSK" w:cs="TH SarabunPSK"/>
          <w:sz w:val="32"/>
          <w:szCs w:val="32"/>
          <w:cs/>
        </w:rPr>
        <w:t>ได้เชิญให้คุณมาเล่นเกม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วงเล็บ </w:t>
      </w:r>
      <w:r>
        <w:rPr>
          <w:rFonts w:ascii="TH SarabunPSK" w:hAnsi="TH SarabunPSK" w:cs="TH SarabunPSK"/>
          <w:sz w:val="32"/>
          <w:szCs w:val="32"/>
        </w:rPr>
        <w:t xml:space="preserve">(Game Parenthesis) </w:t>
      </w:r>
      <w:r w:rsidRPr="002B73FF">
        <w:rPr>
          <w:rFonts w:ascii="TH SarabunPSK" w:hAnsi="TH SarabunPSK" w:cs="TH SarabunPSK"/>
          <w:sz w:val="32"/>
          <w:szCs w:val="32"/>
          <w:cs/>
        </w:rPr>
        <w:t xml:space="preserve">กับเขาด้วยสตริงดังกล่าว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2B73FF">
        <w:rPr>
          <w:rFonts w:ascii="TH SarabunPSK" w:hAnsi="TH SarabunPSK" w:cs="TH SarabunPSK"/>
          <w:sz w:val="32"/>
          <w:szCs w:val="32"/>
          <w:cs/>
        </w:rPr>
        <w:t xml:space="preserve">เกมนี้จะดำเนินไปไม่เกิน </w:t>
      </w:r>
      <w:r>
        <w:rPr>
          <w:rFonts w:ascii="TH SarabunPSK" w:hAnsi="TH SarabunPSK" w:cs="TH SarabunPSK"/>
          <w:sz w:val="32"/>
          <w:szCs w:val="32"/>
        </w:rPr>
        <w:t>N/2</w:t>
      </w:r>
      <w:r w:rsidRPr="002B73FF">
        <w:rPr>
          <w:rFonts w:ascii="TH SarabunPSK" w:hAnsi="TH SarabunPSK" w:cs="TH SarabunPSK"/>
          <w:sz w:val="32"/>
          <w:szCs w:val="32"/>
        </w:rPr>
        <w:t xml:space="preserve"> </w:t>
      </w:r>
      <w:r w:rsidRPr="002B73FF">
        <w:rPr>
          <w:rFonts w:ascii="TH SarabunPSK" w:hAnsi="TH SarabunPSK" w:cs="TH SarabunPSK"/>
          <w:sz w:val="32"/>
          <w:szCs w:val="32"/>
          <w:cs/>
        </w:rPr>
        <w:t>ตา โดยในแต่ละตาจะมีรายละเอียดดังนี้</w:t>
      </w:r>
    </w:p>
    <w:p w14:paraId="24DCC390" w14:textId="77777777" w:rsidR="0058434E" w:rsidRPr="002B73FF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2B73FF">
        <w:rPr>
          <w:rFonts w:ascii="TH SarabunPSK" w:hAnsi="TH SarabunPSK" w:cs="TH SarabunPSK"/>
          <w:sz w:val="32"/>
          <w:szCs w:val="32"/>
          <w:cs/>
        </w:rPr>
        <w:t>คุณเลือกสตริงย่อย (</w:t>
      </w:r>
      <w:r w:rsidRPr="002B73FF">
        <w:rPr>
          <w:rFonts w:ascii="TH SarabunPSK" w:hAnsi="TH SarabunPSK" w:cs="TH SarabunPSK"/>
          <w:sz w:val="32"/>
          <w:szCs w:val="32"/>
        </w:rPr>
        <w:t xml:space="preserve">Substring) </w:t>
      </w:r>
      <w:r>
        <w:rPr>
          <w:rFonts w:ascii="TH SarabunPSK" w:hAnsi="TH SarabunPSK" w:cs="TH SarabunPSK" w:hint="cs"/>
          <w:sz w:val="32"/>
          <w:szCs w:val="32"/>
          <w:cs/>
        </w:rPr>
        <w:t>“</w:t>
      </w:r>
      <w:r>
        <w:rPr>
          <w:rFonts w:ascii="TH SarabunPSK" w:hAnsi="TH SarabunPSK" w:cs="TH SarabunPSK"/>
          <w:sz w:val="32"/>
          <w:szCs w:val="32"/>
        </w:rPr>
        <w:t>()”</w:t>
      </w:r>
      <w:r w:rsidRPr="002B73FF">
        <w:rPr>
          <w:rFonts w:ascii="TH SarabunPSK" w:hAnsi="TH SarabunPSK" w:cs="TH SarabunPSK"/>
          <w:sz w:val="32"/>
          <w:szCs w:val="32"/>
        </w:rPr>
        <w:t xml:space="preserve"> </w:t>
      </w:r>
      <w:r w:rsidRPr="002B73FF">
        <w:rPr>
          <w:rFonts w:ascii="TH SarabunPSK" w:hAnsi="TH SarabunPSK" w:cs="TH SarabunPSK"/>
          <w:sz w:val="32"/>
          <w:szCs w:val="32"/>
          <w:cs/>
        </w:rPr>
        <w:t>ที่ปรากฏอยู่บนสตริงในขณะนั้น</w:t>
      </w:r>
    </w:p>
    <w:p w14:paraId="4447350B" w14:textId="77777777" w:rsidR="0058434E" w:rsidRPr="002B73FF" w:rsidRDefault="0058434E" w:rsidP="0058434E">
      <w:pPr>
        <w:rPr>
          <w:rFonts w:ascii="TH SarabunPSK" w:hAnsi="TH SarabunPSK" w:cs="TH SarabunPSK"/>
          <w:sz w:val="32"/>
          <w:szCs w:val="32"/>
        </w:rPr>
      </w:pPr>
      <w:r w:rsidRPr="002B73FF"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B73FF">
        <w:rPr>
          <w:rFonts w:ascii="TH SarabunPSK" w:hAnsi="TH SarabunPSK" w:cs="TH SarabunPSK"/>
          <w:sz w:val="32"/>
          <w:szCs w:val="32"/>
          <w:cs/>
        </w:rPr>
        <w:t>- หากมีหลายสตริงย่อยที่มีลักษณะดังกล่าว คุณสามารถเลือกสตริงย่อยอันใดก็ได้</w:t>
      </w:r>
    </w:p>
    <w:p w14:paraId="7ACAB6A4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  <w:r w:rsidRPr="002B73FF"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2B73FF">
        <w:rPr>
          <w:rFonts w:ascii="TH SarabunPSK" w:hAnsi="TH SarabunPSK" w:cs="TH SarabunPSK"/>
          <w:sz w:val="32"/>
          <w:szCs w:val="32"/>
          <w:cs/>
        </w:rPr>
        <w:t>- หากสตริง ณ ปัจจุบันไม่มีสตริงย่อยดังกล่าวเลย เกมจะถือว่ายุติทันที</w:t>
      </w:r>
    </w:p>
    <w:p w14:paraId="4DCDB500" w14:textId="77777777" w:rsidR="0058434E" w:rsidRPr="002B73FF" w:rsidRDefault="0058434E" w:rsidP="0058434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สตริงย่อย </w:t>
      </w:r>
      <w:r>
        <w:rPr>
          <w:rFonts w:ascii="TH SarabunPSK" w:hAnsi="TH SarabunPSK" w:cs="TH SarabunPSK"/>
          <w:sz w:val="32"/>
          <w:szCs w:val="32"/>
        </w:rPr>
        <w:t xml:space="preserve">“()”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จะต้องมีตำแหน่งของ </w:t>
      </w:r>
      <w:r>
        <w:rPr>
          <w:rFonts w:ascii="TH SarabunPSK" w:hAnsi="TH SarabunPSK" w:cs="TH SarabunPSK"/>
          <w:sz w:val="32"/>
          <w:szCs w:val="32"/>
        </w:rPr>
        <w:t xml:space="preserve">‘(’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อยู่ทางซ้ายของตำแหน่งของ </w:t>
      </w:r>
      <w:r>
        <w:rPr>
          <w:rFonts w:ascii="TH SarabunPSK" w:hAnsi="TH SarabunPSK" w:cs="TH SarabunPSK"/>
          <w:sz w:val="32"/>
          <w:szCs w:val="32"/>
        </w:rPr>
        <w:t xml:space="preserve">‘)’ </w:t>
      </w:r>
      <w:r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67A5B1EA" w14:textId="77777777" w:rsidR="0058434E" w:rsidRPr="002B73FF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2.</w:t>
      </w:r>
      <w:r w:rsidRPr="002B73FF">
        <w:rPr>
          <w:rFonts w:ascii="TH SarabunPSK" w:hAnsi="TH SarabunPSK" w:cs="TH SarabunPSK"/>
          <w:sz w:val="32"/>
          <w:szCs w:val="32"/>
          <w:cs/>
        </w:rPr>
        <w:t xml:space="preserve"> ให้คุณทำการลบสตริงย่อยนั้นออก หลังจากที่สตริงย่อยดังกล่าวหายไป ส่วนของสตริงที่อยู่ถัดจากสตริงย่อยดังกล่าว (ถ้ามี) จะเลื่อนเข้ามาชิดกับส่วนของสตริงที่อยู่ก่อนหน้าสตริงย่อยดังกล่าว (ถ้ามี) ทันที</w:t>
      </w:r>
    </w:p>
    <w:p w14:paraId="5AA753F2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2B73FF">
        <w:rPr>
          <w:rFonts w:ascii="TH SarabunPSK" w:hAnsi="TH SarabunPSK" w:cs="TH SarabunPSK"/>
          <w:sz w:val="32"/>
          <w:szCs w:val="32"/>
          <w:cs/>
        </w:rPr>
        <w:t>หากสตริงเป็นสตริงว่าง (</w:t>
      </w:r>
      <w:r w:rsidRPr="002B73FF">
        <w:rPr>
          <w:rFonts w:ascii="TH SarabunPSK" w:hAnsi="TH SarabunPSK" w:cs="TH SarabunPSK"/>
          <w:sz w:val="32"/>
          <w:szCs w:val="32"/>
        </w:rPr>
        <w:t xml:space="preserve">Empty String) </w:t>
      </w:r>
      <w:r w:rsidRPr="002B73FF">
        <w:rPr>
          <w:rFonts w:ascii="TH SarabunPSK" w:hAnsi="TH SarabunPSK" w:cs="TH SarabunPSK"/>
          <w:sz w:val="32"/>
          <w:szCs w:val="32"/>
          <w:cs/>
        </w:rPr>
        <w:t>หรือก็คือไม่มีอักขระใด ๆ เหลืออยู่แล้ว จะเกมจะถือว่ายุติทันที</w:t>
      </w:r>
    </w:p>
    <w:p w14:paraId="604C4101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</w:p>
    <w:p w14:paraId="6866B840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พีทซิลล่า</w:t>
      </w:r>
      <w:r w:rsidRPr="002B73FF">
        <w:rPr>
          <w:rFonts w:ascii="TH SarabunPSK" w:hAnsi="TH SarabunPSK" w:cs="TH SarabunPSK"/>
          <w:sz w:val="32"/>
          <w:szCs w:val="32"/>
          <w:cs/>
        </w:rPr>
        <w:t>อยากทราบว่าสามารถเล่นเกมนี้</w:t>
      </w:r>
      <w:r w:rsidRPr="00B27620">
        <w:rPr>
          <w:rFonts w:ascii="TH SarabunPSK" w:hAnsi="TH SarabunPSK" w:cs="TH SarabunPSK"/>
          <w:b/>
          <w:bCs/>
          <w:sz w:val="32"/>
          <w:szCs w:val="32"/>
          <w:cs/>
        </w:rPr>
        <w:t>จนเหลือสตริงว่าง</w:t>
      </w:r>
      <w:r w:rsidRPr="002B73FF">
        <w:rPr>
          <w:rFonts w:ascii="TH SarabunPSK" w:hAnsi="TH SarabunPSK" w:cs="TH SarabunPSK"/>
          <w:sz w:val="32"/>
          <w:szCs w:val="32"/>
          <w:cs/>
        </w:rPr>
        <w:t>ได้</w:t>
      </w:r>
      <w:r w:rsidRPr="00B27620">
        <w:rPr>
          <w:rFonts w:ascii="TH SarabunPSK" w:hAnsi="TH SarabunPSK" w:cs="TH SarabunPSK"/>
          <w:b/>
          <w:bCs/>
          <w:sz w:val="32"/>
          <w:szCs w:val="32"/>
          <w:cs/>
        </w:rPr>
        <w:t>แตกต่างกันทั้งหมดกี่รูปแบบ</w:t>
      </w:r>
      <w:r w:rsidRPr="002B73FF">
        <w:rPr>
          <w:rFonts w:ascii="TH SarabunPSK" w:hAnsi="TH SarabunPSK" w:cs="TH SarabunPSK"/>
          <w:sz w:val="32"/>
          <w:szCs w:val="32"/>
          <w:cs/>
        </w:rPr>
        <w:t xml:space="preserve"> (รูปแบบจะถือว่าแตกต่างกัน หากมีอย่างน้อยหนึ่งตาที่คุณตัดสินใจเลือกสตริงย่อย</w:t>
      </w:r>
      <w:r>
        <w:rPr>
          <w:rFonts w:ascii="TH SarabunPSK" w:hAnsi="TH SarabunPSK" w:cs="TH SarabunPSK" w:hint="cs"/>
          <w:sz w:val="32"/>
          <w:szCs w:val="32"/>
          <w:cs/>
        </w:rPr>
        <w:t>ไม่เหมือน</w:t>
      </w:r>
      <w:r w:rsidRPr="002B73FF">
        <w:rPr>
          <w:rFonts w:ascii="TH SarabunPSK" w:hAnsi="TH SarabunPSK" w:cs="TH SarabunPSK"/>
          <w:sz w:val="32"/>
          <w:szCs w:val="32"/>
          <w:cs/>
        </w:rPr>
        <w:t>กั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2B73FF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3FF">
        <w:rPr>
          <w:rFonts w:ascii="TH SarabunPSK" w:hAnsi="TH SarabunPSK" w:cs="TH SarabunPSK"/>
          <w:sz w:val="32"/>
          <w:szCs w:val="32"/>
          <w:cs/>
        </w:rPr>
        <w:t>เนื่อง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2B73FF">
        <w:rPr>
          <w:rFonts w:ascii="TH SarabunPSK" w:hAnsi="TH SarabunPSK" w:cs="TH SarabunPSK"/>
          <w:sz w:val="32"/>
          <w:szCs w:val="32"/>
          <w:cs/>
        </w:rPr>
        <w:t>คำตอบอาจมีขนาดใหญ่มาก ๆ ให้ตอบด้วยเศษจากการหารด้วย 1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000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000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00</w:t>
      </w:r>
      <w:r w:rsidRPr="002B73FF">
        <w:rPr>
          <w:rFonts w:ascii="TH SarabunPSK" w:hAnsi="TH SarabunPSK" w:cs="TH SarabunPSK"/>
          <w:sz w:val="32"/>
          <w:szCs w:val="32"/>
          <w:cs/>
        </w:rPr>
        <w:t>7</w:t>
      </w:r>
    </w:p>
    <w:p w14:paraId="47B756E0" w14:textId="77777777" w:rsidR="0058434E" w:rsidRPr="005E3B6B" w:rsidRDefault="0058434E" w:rsidP="0058434E">
      <w:pPr>
        <w:rPr>
          <w:rFonts w:ascii="TH SarabunPSK" w:hAnsi="TH SarabunPSK" w:cs="TH SarabunPSK"/>
          <w:sz w:val="32"/>
          <w:szCs w:val="32"/>
        </w:rPr>
      </w:pPr>
    </w:p>
    <w:p w14:paraId="5F8CB13B" w14:textId="77777777" w:rsidR="0058434E" w:rsidRPr="008D6019" w:rsidRDefault="0058434E" w:rsidP="005843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14:paraId="337806D1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จงเขียนโปรแกรมจำนวนวิธีในการเล่นเกมดังกล่าวจากสตริงที่ให้มาจนเหลือสตริงว่าง</w:t>
      </w:r>
    </w:p>
    <w:p w14:paraId="1EAA465C" w14:textId="77777777" w:rsidR="0058434E" w:rsidRPr="008D6019" w:rsidRDefault="0058434E" w:rsidP="0058434E">
      <w:pPr>
        <w:rPr>
          <w:rFonts w:ascii="TH SarabunPSK" w:hAnsi="TH SarabunPSK" w:cs="TH SarabunPSK"/>
          <w:sz w:val="32"/>
          <w:szCs w:val="32"/>
          <w:cs/>
        </w:rPr>
      </w:pPr>
    </w:p>
    <w:p w14:paraId="055A0760" w14:textId="77777777" w:rsidR="0058434E" w:rsidRDefault="0058434E" w:rsidP="005843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69D99A15" w14:textId="77777777" w:rsidR="0058434E" w:rsidRDefault="0058434E" w:rsidP="0058434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แทนจำนวนชุดทดสอบย่อย โดยที่ </w:t>
      </w:r>
      <w:r>
        <w:rPr>
          <w:rFonts w:ascii="TH SarabunPSK" w:hAnsi="TH SarabunPSK" w:cs="TH SarabunPSK"/>
          <w:sz w:val="32"/>
          <w:szCs w:val="32"/>
        </w:rPr>
        <w:t xml:space="preserve">T </w:t>
      </w:r>
      <w:r>
        <w:rPr>
          <w:rFonts w:ascii="TH SarabunPSK" w:hAnsi="TH SarabunPSK" w:cs="TH SarabunPSK" w:hint="cs"/>
          <w:sz w:val="32"/>
          <w:szCs w:val="32"/>
          <w:cs/>
        </w:rPr>
        <w:t>ไม่เกิน 10 ในแต่ละชุดทดสอบย่อย</w:t>
      </w:r>
    </w:p>
    <w:p w14:paraId="5BF8F7E9" w14:textId="77777777" w:rsidR="0058434E" w:rsidRPr="00146209" w:rsidRDefault="0058434E" w:rsidP="0058434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>แทนความยาวของสตริงที่จะนำมาเล่นเกม รับประกันว่าจะเป็นจำนวนเต็มคู่เสมอ</w:t>
      </w:r>
      <w:r>
        <w:rPr>
          <w:rFonts w:ascii="TH SarabunPSK" w:hAnsi="TH SarabunPSK" w:cs="TH SarabunPSK"/>
          <w:sz w:val="32"/>
          <w:szCs w:val="32"/>
        </w:rPr>
        <w:t xml:space="preserve"> (1 &lt;= N &lt;= 300)</w:t>
      </w:r>
    </w:p>
    <w:p w14:paraId="794B8F24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113AA7">
        <w:rPr>
          <w:rFonts w:ascii="TH SarabunPSK" w:hAnsi="TH SarabunPSK" w:cs="TH SarabunPSK"/>
          <w:sz w:val="32"/>
          <w:szCs w:val="32"/>
          <w:cs/>
        </w:rPr>
        <w:t>บรรทัด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สุดท้าย </w:t>
      </w:r>
      <w:r w:rsidRPr="00113AA7">
        <w:rPr>
          <w:rFonts w:ascii="TH SarabunPSK" w:hAnsi="TH SarabunPSK" w:cs="TH SarabunPSK"/>
          <w:sz w:val="32"/>
          <w:szCs w:val="32"/>
          <w:cs/>
        </w:rPr>
        <w:t xml:space="preserve">รับสตริง </w:t>
      </w:r>
      <w:r w:rsidRPr="00113AA7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ความยาวเป็น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ที่ประกอบด้วยอักขระ </w:t>
      </w:r>
      <w:r>
        <w:rPr>
          <w:rFonts w:ascii="TH SarabunPSK" w:hAnsi="TH SarabunPSK" w:cs="TH SarabunPSK"/>
          <w:sz w:val="32"/>
          <w:szCs w:val="32"/>
        </w:rPr>
        <w:t xml:space="preserve">‘(’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‘)’ </w:t>
      </w:r>
      <w:r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62BF4EB0" w14:textId="77777777" w:rsidR="0058434E" w:rsidRPr="00B009C5" w:rsidRDefault="0058434E" w:rsidP="0058434E">
      <w:pPr>
        <w:rPr>
          <w:rFonts w:ascii="TH SarabunPSK" w:hAnsi="TH SarabunPSK" w:cs="TH SarabunPSK"/>
          <w:sz w:val="32"/>
          <w:szCs w:val="32"/>
          <w:cs/>
        </w:rPr>
      </w:pPr>
    </w:p>
    <w:p w14:paraId="603AA475" w14:textId="77777777" w:rsidR="0058434E" w:rsidRPr="008D6019" w:rsidRDefault="0058434E" w:rsidP="005843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4C3F345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มีทั้งสิ้น </w:t>
      </w:r>
      <w:r>
        <w:rPr>
          <w:rFonts w:ascii="TH SarabunPSK" w:hAnsi="TH SarabunPSK" w:cs="TH SarabunPSK"/>
          <w:sz w:val="32"/>
          <w:szCs w:val="32"/>
        </w:rPr>
        <w:t xml:space="preserve">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 แต่ละบรรทัด ให้แสดงจำนวนเต็มซึ่งเป็นเศษจากการหารด้วย </w:t>
      </w:r>
      <w:r w:rsidRPr="002B73FF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000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000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00</w:t>
      </w:r>
      <w:r w:rsidRPr="002B73FF">
        <w:rPr>
          <w:rFonts w:ascii="TH SarabunPSK" w:hAnsi="TH SarabunPSK" w:cs="TH SarabunPSK"/>
          <w:sz w:val="32"/>
          <w:szCs w:val="32"/>
          <w:cs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ของจำนวนวิธีในการเล่นเกมนี้จนเหลือสตริงว่าง</w:t>
      </w:r>
    </w:p>
    <w:p w14:paraId="2C5884F2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</w:p>
    <w:p w14:paraId="5AF0FA73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</w:p>
    <w:p w14:paraId="69C4F301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</w:p>
    <w:p w14:paraId="43AB566A" w14:textId="77777777" w:rsidR="0058434E" w:rsidRPr="00297A52" w:rsidRDefault="0058434E" w:rsidP="005843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lastRenderedPageBreak/>
        <w:t xml:space="preserve">ตัวอย่างที่ </w:t>
      </w:r>
      <w:r w:rsidRPr="00297A52">
        <w:rPr>
          <w:rFonts w:ascii="TH SarabunPSK" w:hAnsi="TH SarabunPSK" w:cs="TH SarabunPSK"/>
          <w:b/>
          <w:bCs/>
          <w:sz w:val="32"/>
          <w:szCs w:val="32"/>
          <w:u w:val="single"/>
        </w:rPr>
        <w:t>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536"/>
        <w:gridCol w:w="4536"/>
      </w:tblGrid>
      <w:tr w:rsidR="0058434E" w:rsidRPr="00297A52" w14:paraId="3585D8C7" w14:textId="77777777" w:rsidTr="001E4020">
        <w:trPr>
          <w:jc w:val="center"/>
        </w:trPr>
        <w:tc>
          <w:tcPr>
            <w:tcW w:w="4536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1F1EED50" w14:textId="77777777" w:rsidR="0058434E" w:rsidRPr="00297A52" w:rsidRDefault="0058434E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</w:tcPr>
          <w:p w14:paraId="0082D083" w14:textId="77777777" w:rsidR="0058434E" w:rsidRPr="00297A52" w:rsidRDefault="0058434E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58434E" w:rsidRPr="006B39F8" w14:paraId="5AC75F47" w14:textId="77777777" w:rsidTr="001E4020">
        <w:trPr>
          <w:jc w:val="center"/>
        </w:trPr>
        <w:tc>
          <w:tcPr>
            <w:tcW w:w="45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ADA240E" w14:textId="77777777" w:rsidR="0058434E" w:rsidRDefault="0058434E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  <w:p w14:paraId="4DA6299E" w14:textId="77777777" w:rsidR="0058434E" w:rsidRPr="00D17436" w:rsidRDefault="0058434E" w:rsidP="001E4020">
            <w:pPr>
              <w:rPr>
                <w:rFonts w:ascii="Courier New" w:hAnsi="Courier New" w:cs="Courier New"/>
                <w:sz w:val="30"/>
                <w:szCs w:val="30"/>
              </w:rPr>
            </w:pPr>
            <w:r w:rsidRPr="00D17436">
              <w:rPr>
                <w:rFonts w:ascii="Courier New" w:hAnsi="Courier New" w:cs="Courier New"/>
                <w:sz w:val="30"/>
                <w:szCs w:val="30"/>
              </w:rPr>
              <w:t>2</w:t>
            </w:r>
          </w:p>
          <w:p w14:paraId="7A97680A" w14:textId="77777777" w:rsidR="0058434E" w:rsidRDefault="0058434E" w:rsidP="001E4020">
            <w:p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(</w:t>
            </w:r>
            <w:r w:rsidRPr="00D17436">
              <w:rPr>
                <w:rFonts w:ascii="Courier New" w:hAnsi="Courier New" w:cs="Courier New"/>
                <w:sz w:val="30"/>
                <w:szCs w:val="30"/>
              </w:rPr>
              <w:t>)</w:t>
            </w:r>
          </w:p>
          <w:p w14:paraId="1D7F3914" w14:textId="77777777" w:rsidR="0058434E" w:rsidRPr="00D17436" w:rsidRDefault="0058434E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17436">
              <w:rPr>
                <w:rFonts w:ascii="Courier New" w:hAnsi="Courier New" w:cs="Courier New"/>
                <w:sz w:val="32"/>
                <w:szCs w:val="32"/>
              </w:rPr>
              <w:t>4</w:t>
            </w:r>
          </w:p>
          <w:p w14:paraId="34BD680B" w14:textId="77777777" w:rsidR="0058434E" w:rsidRDefault="0058434E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17436">
              <w:rPr>
                <w:rFonts w:ascii="Courier New" w:hAnsi="Courier New" w:cs="Courier New"/>
                <w:sz w:val="32"/>
                <w:szCs w:val="32"/>
              </w:rPr>
              <w:t>(())</w:t>
            </w:r>
          </w:p>
          <w:p w14:paraId="614D352D" w14:textId="77777777" w:rsidR="0058434E" w:rsidRPr="00D17436" w:rsidRDefault="0058434E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17436">
              <w:rPr>
                <w:rFonts w:ascii="Courier New" w:hAnsi="Courier New" w:cs="Courier New"/>
                <w:sz w:val="32"/>
                <w:szCs w:val="32"/>
              </w:rPr>
              <w:t>4</w:t>
            </w:r>
          </w:p>
          <w:p w14:paraId="69FDEE9D" w14:textId="77777777" w:rsidR="0058434E" w:rsidRDefault="0058434E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17436">
              <w:rPr>
                <w:rFonts w:ascii="Courier New" w:hAnsi="Courier New" w:cs="Courier New"/>
                <w:sz w:val="32"/>
                <w:szCs w:val="32"/>
              </w:rPr>
              <w:t>()()</w:t>
            </w:r>
          </w:p>
          <w:p w14:paraId="4DB7F31F" w14:textId="77777777" w:rsidR="0058434E" w:rsidRPr="00D17436" w:rsidRDefault="0058434E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17436">
              <w:rPr>
                <w:rFonts w:ascii="Courier New" w:hAnsi="Courier New" w:cs="Courier New"/>
                <w:sz w:val="32"/>
                <w:szCs w:val="32"/>
              </w:rPr>
              <w:t>8</w:t>
            </w:r>
          </w:p>
          <w:p w14:paraId="24F6D04B" w14:textId="77777777" w:rsidR="0058434E" w:rsidRDefault="0058434E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D17436">
              <w:rPr>
                <w:rFonts w:ascii="Courier New" w:hAnsi="Courier New" w:cs="Courier New"/>
                <w:sz w:val="32"/>
                <w:szCs w:val="32"/>
              </w:rPr>
              <w:t>(())()()</w:t>
            </w:r>
          </w:p>
          <w:p w14:paraId="2BA19388" w14:textId="77777777" w:rsidR="0058434E" w:rsidRDefault="0058434E" w:rsidP="001E402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70A58A6A" w14:textId="77777777" w:rsidR="0058434E" w:rsidRPr="006A416D" w:rsidRDefault="0058434E" w:rsidP="001E4020">
            <w:pPr>
              <w:rPr>
                <w:rFonts w:ascii="Courier New" w:hAnsi="Courier New" w:cs="Courier New"/>
                <w:color w:val="000000" w:themeColor="text1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)(</w:t>
            </w:r>
          </w:p>
        </w:tc>
        <w:tc>
          <w:tcPr>
            <w:tcW w:w="453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9BC05B0" w14:textId="77777777" w:rsidR="0058434E" w:rsidRDefault="0058434E" w:rsidP="001E40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1</w:t>
            </w:r>
          </w:p>
          <w:p w14:paraId="5D32EA1B" w14:textId="77777777" w:rsidR="0058434E" w:rsidRDefault="0058434E" w:rsidP="001E40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1</w:t>
            </w:r>
          </w:p>
          <w:p w14:paraId="054BFE5B" w14:textId="77777777" w:rsidR="0058434E" w:rsidRDefault="0058434E" w:rsidP="001E40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2</w:t>
            </w:r>
          </w:p>
          <w:p w14:paraId="4F6995CA" w14:textId="77777777" w:rsidR="0058434E" w:rsidRDefault="0058434E" w:rsidP="001E40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12</w:t>
            </w:r>
          </w:p>
          <w:p w14:paraId="20A45115" w14:textId="77777777" w:rsidR="0058434E" w:rsidRPr="006A416D" w:rsidRDefault="0058434E" w:rsidP="001E40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0</w:t>
            </w:r>
          </w:p>
        </w:tc>
      </w:tr>
    </w:tbl>
    <w:p w14:paraId="2D9F2007" w14:textId="77777777" w:rsidR="0058434E" w:rsidRDefault="0058434E" w:rsidP="005843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4C9C8256" w14:textId="77777777" w:rsidR="0058434E" w:rsidRPr="008D6019" w:rsidRDefault="0058434E" w:rsidP="005843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14:paraId="2B40F642" w14:textId="77777777" w:rsidR="0058434E" w:rsidRDefault="0058434E" w:rsidP="0058434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มีทั้งสิ้น 5 ชุดข้อมูลทดสอบย่อย ได้แก่</w:t>
      </w:r>
    </w:p>
    <w:p w14:paraId="763413B8" w14:textId="77777777" w:rsidR="0058434E" w:rsidRPr="008D6019" w:rsidRDefault="0058434E" w:rsidP="0058434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ชุดทดสอบย่อยแรก </w:t>
      </w:r>
      <w:r w:rsidRPr="00D17436">
        <w:rPr>
          <w:rFonts w:ascii="TH SarabunPSK" w:hAnsi="TH SarabunPSK" w:cs="TH SarabunPSK"/>
          <w:sz w:val="32"/>
          <w:szCs w:val="32"/>
          <w:cs/>
        </w:rPr>
        <w:t>เราสามารถเล่นเกมนี้ได้เพียงวิธีเดียว นั่นคือเลือก "()" ทั้งสตริง แล้วเกมยุติลง</w:t>
      </w:r>
    </w:p>
    <w:p w14:paraId="46E58091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ชุดทดสอบย่อยที่ 2 </w:t>
      </w:r>
      <w:r w:rsidRPr="00D17436">
        <w:rPr>
          <w:rFonts w:ascii="TH SarabunPSK" w:hAnsi="TH SarabunPSK" w:cs="TH SarabunPSK"/>
          <w:sz w:val="32"/>
          <w:szCs w:val="32"/>
          <w:cs/>
        </w:rPr>
        <w:t>เราสามารถเล่นเกมนี้ได้เพียงวิธีเดียวอีกเช่นกัน โดยทำเลือกสตริงย่อยที่</w:t>
      </w:r>
      <w:r>
        <w:rPr>
          <w:rFonts w:ascii="TH SarabunPSK" w:hAnsi="TH SarabunPSK" w:cs="TH SarabunPSK" w:hint="cs"/>
          <w:sz w:val="32"/>
          <w:szCs w:val="32"/>
          <w:cs/>
        </w:rPr>
        <w:t>ถูก</w:t>
      </w:r>
      <w:r w:rsidRPr="00D17436">
        <w:rPr>
          <w:rFonts w:ascii="TH SarabunPSK" w:hAnsi="TH SarabunPSK" w:cs="TH SarabunPSK"/>
          <w:sz w:val="32"/>
          <w:szCs w:val="32"/>
          <w:cs/>
        </w:rPr>
        <w:t>ขีดเส้น</w:t>
      </w:r>
      <w:r>
        <w:rPr>
          <w:rFonts w:ascii="TH SarabunPSK" w:hAnsi="TH SarabunPSK" w:cs="TH SarabunPSK" w:hint="cs"/>
          <w:sz w:val="32"/>
          <w:szCs w:val="32"/>
          <w:cs/>
        </w:rPr>
        <w:t>ใต้</w:t>
      </w:r>
      <w:r w:rsidRPr="00D17436">
        <w:rPr>
          <w:rFonts w:ascii="TH SarabunPSK" w:hAnsi="TH SarabunPSK" w:cs="TH SarabunPSK"/>
          <w:sz w:val="32"/>
          <w:szCs w:val="32"/>
          <w:cs/>
        </w:rPr>
        <w:t>ดัง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17436">
        <w:rPr>
          <w:rFonts w:ascii="TH SarabunPSK" w:hAnsi="TH SarabunPSK" w:cs="TH SarabunPSK"/>
          <w:sz w:val="32"/>
          <w:szCs w:val="32"/>
        </w:rPr>
        <w:t>(</w:t>
      </w:r>
      <w:r w:rsidRPr="00D17436">
        <w:rPr>
          <w:rFonts w:ascii="TH SarabunPSK" w:hAnsi="TH SarabunPSK" w:cs="TH SarabunPSK"/>
          <w:sz w:val="32"/>
          <w:szCs w:val="32"/>
          <w:u w:val="single"/>
        </w:rPr>
        <w:t>()</w:t>
      </w:r>
      <w:r w:rsidRPr="00D17436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-&gt;</w:t>
      </w:r>
      <w:r w:rsidRPr="00D17436">
        <w:rPr>
          <w:rFonts w:ascii="TH SarabunPSK" w:hAnsi="TH SarabunPSK" w:cs="TH SarabunPSK"/>
          <w:sz w:val="32"/>
          <w:szCs w:val="32"/>
        </w:rPr>
        <w:t xml:space="preserve"> </w:t>
      </w:r>
      <w:r w:rsidRPr="00D17436">
        <w:rPr>
          <w:rFonts w:ascii="TH SarabunPSK" w:hAnsi="TH SarabunPSK" w:cs="TH SarabunPSK"/>
          <w:sz w:val="32"/>
          <w:szCs w:val="32"/>
          <w:u w:val="single"/>
        </w:rPr>
        <w:t>()</w:t>
      </w:r>
      <w:r w:rsidRPr="00D1743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-&gt; </w:t>
      </w:r>
      <w:r w:rsidRPr="00D17436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6D8204ED" w14:textId="77777777" w:rsidR="0058434E" w:rsidRPr="00D17436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ชุดทดสอบย่อยที่ 3 </w:t>
      </w:r>
      <w:r w:rsidRPr="00D17436">
        <w:rPr>
          <w:rFonts w:ascii="TH SarabunPSK" w:hAnsi="TH SarabunPSK" w:cs="TH SarabunPSK"/>
          <w:sz w:val="32"/>
          <w:szCs w:val="32"/>
          <w:cs/>
        </w:rPr>
        <w:t>เราสามารถเล่นเกมนี้ได้ 2 วิธี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โดยทำการดึงสตริงย่อยที่ถูกขีดเส้นใต้ตามลำดับ</w:t>
      </w:r>
      <w:r w:rsidRPr="00D17436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14:paraId="3003F887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17436">
        <w:rPr>
          <w:rFonts w:ascii="TH SarabunPSK" w:hAnsi="TH SarabunPSK" w:cs="TH SarabunPSK"/>
          <w:sz w:val="32"/>
          <w:szCs w:val="32"/>
          <w:cs/>
        </w:rPr>
        <w:t xml:space="preserve">วิธีที่ 1 : </w:t>
      </w:r>
      <w:r w:rsidRPr="00D17436">
        <w:rPr>
          <w:rFonts w:ascii="TH SarabunPSK" w:hAnsi="TH SarabunPSK" w:cs="TH SarabunPSK"/>
          <w:sz w:val="32"/>
          <w:szCs w:val="32"/>
          <w:u w:val="single"/>
          <w:cs/>
        </w:rPr>
        <w:t>()</w:t>
      </w:r>
      <w:r w:rsidRPr="00D17436">
        <w:rPr>
          <w:rFonts w:ascii="TH SarabunPSK" w:hAnsi="TH SarabunPSK" w:cs="TH SarabunPSK"/>
          <w:sz w:val="32"/>
          <w:szCs w:val="32"/>
        </w:rPr>
        <w:t xml:space="preserve">() </w:t>
      </w:r>
      <w:r>
        <w:rPr>
          <w:rFonts w:ascii="TH SarabunPSK" w:hAnsi="TH SarabunPSK" w:cs="TH SarabunPSK"/>
          <w:sz w:val="32"/>
          <w:szCs w:val="32"/>
        </w:rPr>
        <w:t>-&gt;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17436">
        <w:rPr>
          <w:rFonts w:ascii="TH SarabunPSK" w:hAnsi="TH SarabunPSK" w:cs="TH SarabunPSK"/>
          <w:sz w:val="32"/>
          <w:szCs w:val="32"/>
          <w:u w:val="single"/>
        </w:rPr>
        <w:t>()</w:t>
      </w:r>
      <w:r w:rsidRPr="00D1743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-&gt;</w:t>
      </w:r>
      <w:r w:rsidRPr="00D17436">
        <w:rPr>
          <w:rFonts w:ascii="TH SarabunPSK" w:hAnsi="TH SarabunPSK" w:cs="TH SarabunPSK"/>
          <w:sz w:val="32"/>
          <w:szCs w:val="32"/>
        </w:rPr>
        <w:t xml:space="preserve"> </w:t>
      </w:r>
      <w:r w:rsidRPr="00D17436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23621369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17436">
        <w:rPr>
          <w:rFonts w:ascii="TH SarabunPSK" w:hAnsi="TH SarabunPSK" w:cs="TH SarabunPSK"/>
          <w:sz w:val="32"/>
          <w:szCs w:val="32"/>
          <w:cs/>
        </w:rPr>
        <w:t xml:space="preserve">วิธีที่ 2 : </w:t>
      </w:r>
      <w:r w:rsidRPr="00D17436">
        <w:rPr>
          <w:rFonts w:ascii="TH SarabunPSK" w:hAnsi="TH SarabunPSK" w:cs="TH SarabunPSK"/>
          <w:sz w:val="32"/>
          <w:szCs w:val="32"/>
        </w:rPr>
        <w:t>()</w:t>
      </w:r>
      <w:r w:rsidRPr="00D17436">
        <w:rPr>
          <w:rFonts w:ascii="TH SarabunPSK" w:hAnsi="TH SarabunPSK" w:cs="TH SarabunPSK"/>
          <w:sz w:val="32"/>
          <w:szCs w:val="32"/>
          <w:u w:val="single"/>
        </w:rPr>
        <w:t>()</w:t>
      </w:r>
      <w:r w:rsidRPr="00D1743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-&gt;</w:t>
      </w:r>
      <w:r w:rsidRPr="00D17436">
        <w:rPr>
          <w:rFonts w:ascii="TH SarabunPSK" w:hAnsi="TH SarabunPSK" w:cs="TH SarabunPSK"/>
          <w:sz w:val="32"/>
          <w:szCs w:val="32"/>
        </w:rPr>
        <w:t xml:space="preserve"> </w:t>
      </w:r>
      <w:r w:rsidRPr="00D17436">
        <w:rPr>
          <w:rFonts w:ascii="TH SarabunPSK" w:hAnsi="TH SarabunPSK" w:cs="TH SarabunPSK"/>
          <w:sz w:val="32"/>
          <w:szCs w:val="32"/>
          <w:u w:val="single"/>
        </w:rPr>
        <w:t>()</w:t>
      </w:r>
      <w:r w:rsidRPr="00D1743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-&gt;</w:t>
      </w:r>
      <w:r w:rsidRPr="00D17436">
        <w:rPr>
          <w:rFonts w:ascii="TH SarabunPSK" w:hAnsi="TH SarabunPSK" w:cs="TH SarabunPSK"/>
          <w:sz w:val="32"/>
          <w:szCs w:val="32"/>
        </w:rPr>
        <w:t xml:space="preserve"> </w:t>
      </w:r>
      <w:r w:rsidRPr="00D17436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048F57C0" w14:textId="77777777" w:rsidR="0058434E" w:rsidRPr="00D17436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ชุดทดสอบย่อยที่ 4 </w:t>
      </w:r>
      <w:r w:rsidRPr="00D17436">
        <w:rPr>
          <w:rFonts w:ascii="TH SarabunPSK" w:hAnsi="TH SarabunPSK" w:cs="TH SarabunPSK"/>
          <w:sz w:val="32"/>
          <w:szCs w:val="32"/>
          <w:cs/>
        </w:rPr>
        <w:t xml:space="preserve">เราสามารถเล่นเกมนี้ได้ </w:t>
      </w:r>
      <w:r w:rsidRPr="00D17436">
        <w:rPr>
          <w:rFonts w:ascii="TH SarabunPSK" w:hAnsi="TH SarabunPSK" w:cs="TH SarabunPSK"/>
          <w:sz w:val="32"/>
          <w:szCs w:val="32"/>
        </w:rPr>
        <w:t>12</w:t>
      </w:r>
      <w:r w:rsidRPr="00D17436">
        <w:rPr>
          <w:rFonts w:ascii="TH SarabunPSK" w:hAnsi="TH SarabunPSK" w:cs="TH SarabunPSK"/>
          <w:sz w:val="32"/>
          <w:szCs w:val="32"/>
          <w:cs/>
        </w:rPr>
        <w:t xml:space="preserve"> วิธี ดังนี้</w:t>
      </w:r>
    </w:p>
    <w:p w14:paraId="0A26017F" w14:textId="77777777" w:rsidR="0058434E" w:rsidRPr="00397390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97390">
        <w:rPr>
          <w:rFonts w:ascii="TH SarabunPSK" w:hAnsi="TH SarabunPSK" w:cs="TH SarabunPSK"/>
          <w:sz w:val="32"/>
          <w:szCs w:val="32"/>
          <w:cs/>
        </w:rPr>
        <w:t xml:space="preserve">วิธีที่ </w:t>
      </w:r>
      <w:r w:rsidRPr="00397390">
        <w:rPr>
          <w:rFonts w:ascii="TH SarabunPSK" w:hAnsi="TH SarabunPSK" w:cs="TH SarabunPSK"/>
          <w:sz w:val="32"/>
          <w:szCs w:val="32"/>
        </w:rPr>
        <w:t>1 : (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)()()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()()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()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6F142712" w14:textId="77777777" w:rsidR="0058434E" w:rsidRPr="00397390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97390">
        <w:rPr>
          <w:rFonts w:ascii="TH SarabunPSK" w:hAnsi="TH SarabunPSK" w:cs="TH SarabunPSK"/>
          <w:sz w:val="32"/>
          <w:szCs w:val="32"/>
          <w:cs/>
        </w:rPr>
        <w:t xml:space="preserve">วิธีที่ </w:t>
      </w:r>
      <w:r w:rsidRPr="00397390">
        <w:rPr>
          <w:rFonts w:ascii="TH SarabunPSK" w:hAnsi="TH SarabunPSK" w:cs="TH SarabunPSK"/>
          <w:sz w:val="32"/>
          <w:szCs w:val="32"/>
        </w:rPr>
        <w:t>2 : (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)()()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>()() -&gt; ()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732BD7BF" w14:textId="77777777" w:rsidR="0058434E" w:rsidRPr="00397390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97390">
        <w:rPr>
          <w:rFonts w:ascii="TH SarabunPSK" w:hAnsi="TH SarabunPSK" w:cs="TH SarabunPSK"/>
          <w:sz w:val="32"/>
          <w:szCs w:val="32"/>
          <w:cs/>
        </w:rPr>
        <w:t xml:space="preserve">วิธีที่ </w:t>
      </w:r>
      <w:r w:rsidRPr="00397390">
        <w:rPr>
          <w:rFonts w:ascii="TH SarabunPSK" w:hAnsi="TH SarabunPSK" w:cs="TH SarabunPSK"/>
          <w:sz w:val="32"/>
          <w:szCs w:val="32"/>
        </w:rPr>
        <w:t>3 : (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>)()() -&gt; ()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()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()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74009E1D" w14:textId="77777777" w:rsidR="0058434E" w:rsidRPr="00397390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97390">
        <w:rPr>
          <w:rFonts w:ascii="TH SarabunPSK" w:hAnsi="TH SarabunPSK" w:cs="TH SarabunPSK"/>
          <w:sz w:val="32"/>
          <w:szCs w:val="32"/>
          <w:cs/>
        </w:rPr>
        <w:t xml:space="preserve">วิธีที่ </w:t>
      </w:r>
      <w:r w:rsidRPr="00397390">
        <w:rPr>
          <w:rFonts w:ascii="TH SarabunPSK" w:hAnsi="TH SarabunPSK" w:cs="TH SarabunPSK"/>
          <w:sz w:val="32"/>
          <w:szCs w:val="32"/>
        </w:rPr>
        <w:t>4 : (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>)()() -&gt; ()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>() -&gt; ()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56BEB5BF" w14:textId="77777777" w:rsidR="0058434E" w:rsidRPr="00397390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97390">
        <w:rPr>
          <w:rFonts w:ascii="TH SarabunPSK" w:hAnsi="TH SarabunPSK" w:cs="TH SarabunPSK"/>
          <w:sz w:val="32"/>
          <w:szCs w:val="32"/>
          <w:cs/>
        </w:rPr>
        <w:t xml:space="preserve">วิธีที่ </w:t>
      </w:r>
      <w:r w:rsidRPr="00397390">
        <w:rPr>
          <w:rFonts w:ascii="TH SarabunPSK" w:hAnsi="TH SarabunPSK" w:cs="TH SarabunPSK"/>
          <w:sz w:val="32"/>
          <w:szCs w:val="32"/>
        </w:rPr>
        <w:t>5 : (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>)()() -&gt; ()()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()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6D4F39EC" w14:textId="77777777" w:rsidR="0058434E" w:rsidRPr="00397390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97390">
        <w:rPr>
          <w:rFonts w:ascii="TH SarabunPSK" w:hAnsi="TH SarabunPSK" w:cs="TH SarabunPSK"/>
          <w:sz w:val="32"/>
          <w:szCs w:val="32"/>
          <w:cs/>
        </w:rPr>
        <w:t xml:space="preserve">วิธีที่ </w:t>
      </w:r>
      <w:r w:rsidRPr="00397390">
        <w:rPr>
          <w:rFonts w:ascii="TH SarabunPSK" w:hAnsi="TH SarabunPSK" w:cs="TH SarabunPSK"/>
          <w:sz w:val="32"/>
          <w:szCs w:val="32"/>
        </w:rPr>
        <w:t>6 : (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>)()() -&gt; ()()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()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136E1543" w14:textId="77777777" w:rsidR="0058434E" w:rsidRPr="00397390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97390">
        <w:rPr>
          <w:rFonts w:ascii="TH SarabunPSK" w:hAnsi="TH SarabunPSK" w:cs="TH SarabunPSK"/>
          <w:sz w:val="32"/>
          <w:szCs w:val="32"/>
          <w:cs/>
        </w:rPr>
        <w:t xml:space="preserve">วิธีที่ </w:t>
      </w:r>
      <w:r w:rsidRPr="00397390">
        <w:rPr>
          <w:rFonts w:ascii="TH SarabunPSK" w:hAnsi="TH SarabunPSK" w:cs="TH SarabunPSK"/>
          <w:sz w:val="32"/>
          <w:szCs w:val="32"/>
        </w:rPr>
        <w:t>7 : (())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>() -&gt; (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)()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()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01326F01" w14:textId="77777777" w:rsidR="0058434E" w:rsidRPr="00397390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97390">
        <w:rPr>
          <w:rFonts w:ascii="TH SarabunPSK" w:hAnsi="TH SarabunPSK" w:cs="TH SarabunPSK"/>
          <w:sz w:val="32"/>
          <w:szCs w:val="32"/>
          <w:cs/>
        </w:rPr>
        <w:t xml:space="preserve">วิธีที่ </w:t>
      </w:r>
      <w:r w:rsidRPr="00397390">
        <w:rPr>
          <w:rFonts w:ascii="TH SarabunPSK" w:hAnsi="TH SarabunPSK" w:cs="TH SarabunPSK"/>
          <w:sz w:val="32"/>
          <w:szCs w:val="32"/>
        </w:rPr>
        <w:t>8 : (())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>() -&gt; (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>)() -&gt; ()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06D92DAB" w14:textId="77777777" w:rsidR="0058434E" w:rsidRPr="00397390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97390">
        <w:rPr>
          <w:rFonts w:ascii="TH SarabunPSK" w:hAnsi="TH SarabunPSK" w:cs="TH SarabunPSK"/>
          <w:sz w:val="32"/>
          <w:szCs w:val="32"/>
          <w:cs/>
        </w:rPr>
        <w:t xml:space="preserve">วิธีที่ </w:t>
      </w:r>
      <w:r w:rsidRPr="00397390">
        <w:rPr>
          <w:rFonts w:ascii="TH SarabunPSK" w:hAnsi="TH SarabunPSK" w:cs="TH SarabunPSK"/>
          <w:sz w:val="32"/>
          <w:szCs w:val="32"/>
        </w:rPr>
        <w:t>9 : (())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>() -&gt; (())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(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)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54B9A45B" w14:textId="77777777" w:rsidR="0058434E" w:rsidRPr="00397390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97390">
        <w:rPr>
          <w:rFonts w:ascii="TH SarabunPSK" w:hAnsi="TH SarabunPSK" w:cs="TH SarabunPSK"/>
          <w:sz w:val="32"/>
          <w:szCs w:val="32"/>
          <w:cs/>
        </w:rPr>
        <w:t xml:space="preserve">วิธีที่ </w:t>
      </w:r>
      <w:r w:rsidRPr="00397390">
        <w:rPr>
          <w:rFonts w:ascii="TH SarabunPSK" w:hAnsi="TH SarabunPSK" w:cs="TH SarabunPSK"/>
          <w:sz w:val="32"/>
          <w:szCs w:val="32"/>
        </w:rPr>
        <w:t>10 : (())()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(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)()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()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70E314FB" w14:textId="77777777" w:rsidR="0058434E" w:rsidRPr="00397390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97390">
        <w:rPr>
          <w:rFonts w:ascii="TH SarabunPSK" w:hAnsi="TH SarabunPSK" w:cs="TH SarabunPSK"/>
          <w:sz w:val="32"/>
          <w:szCs w:val="32"/>
          <w:cs/>
        </w:rPr>
        <w:t xml:space="preserve">วิธีที่ </w:t>
      </w:r>
      <w:r w:rsidRPr="00397390">
        <w:rPr>
          <w:rFonts w:ascii="TH SarabunPSK" w:hAnsi="TH SarabunPSK" w:cs="TH SarabunPSK"/>
          <w:sz w:val="32"/>
          <w:szCs w:val="32"/>
        </w:rPr>
        <w:t>11 : (())()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(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>)() -&gt; ()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52A8C224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397390">
        <w:rPr>
          <w:rFonts w:ascii="TH SarabunPSK" w:hAnsi="TH SarabunPSK" w:cs="TH SarabunPSK"/>
          <w:sz w:val="32"/>
          <w:szCs w:val="32"/>
          <w:cs/>
        </w:rPr>
        <w:t xml:space="preserve">วิธีที่ </w:t>
      </w:r>
      <w:r w:rsidRPr="00397390">
        <w:rPr>
          <w:rFonts w:ascii="TH SarabunPSK" w:hAnsi="TH SarabunPSK" w:cs="TH SarabunPSK"/>
          <w:sz w:val="32"/>
          <w:szCs w:val="32"/>
        </w:rPr>
        <w:t>12 : (())()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(())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(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) -&gt; </w:t>
      </w:r>
      <w:r w:rsidRPr="00397390">
        <w:rPr>
          <w:rFonts w:ascii="TH SarabunPSK" w:hAnsi="TH SarabunPSK" w:cs="TH SarabunPSK"/>
          <w:sz w:val="32"/>
          <w:szCs w:val="32"/>
          <w:u w:val="single"/>
        </w:rPr>
        <w:t>()</w:t>
      </w:r>
      <w:r w:rsidRPr="00397390">
        <w:rPr>
          <w:rFonts w:ascii="TH SarabunPSK" w:hAnsi="TH SarabunPSK" w:cs="TH SarabunPSK"/>
          <w:sz w:val="32"/>
          <w:szCs w:val="32"/>
        </w:rPr>
        <w:t xml:space="preserve"> -&gt; </w:t>
      </w:r>
      <w:r w:rsidRPr="00397390">
        <w:rPr>
          <w:rFonts w:ascii="TH SarabunPSK" w:hAnsi="TH SarabunPSK" w:cs="TH SarabunPSK"/>
          <w:sz w:val="32"/>
          <w:szCs w:val="32"/>
          <w:cs/>
        </w:rPr>
        <w:t>สตริงว่าง</w:t>
      </w:r>
    </w:p>
    <w:p w14:paraId="2F2CBAB7" w14:textId="77777777" w:rsidR="0058434E" w:rsidRPr="005B56AB" w:rsidRDefault="0058434E" w:rsidP="0058434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ชุดทดสอบย่อยที่ 5 เราไม่สามารถดึงสตริงย่อยจนเหลือสตริงว่างได้ จึงตอบ </w:t>
      </w:r>
      <w:r>
        <w:rPr>
          <w:rFonts w:ascii="TH SarabunPSK" w:hAnsi="TH SarabunPSK" w:cs="TH SarabunPSK"/>
          <w:sz w:val="32"/>
          <w:szCs w:val="32"/>
        </w:rPr>
        <w:t xml:space="preserve">0 </w:t>
      </w:r>
      <w:r>
        <w:rPr>
          <w:rFonts w:ascii="TH SarabunPSK" w:hAnsi="TH SarabunPSK" w:cs="TH SarabunPSK" w:hint="cs"/>
          <w:sz w:val="32"/>
          <w:szCs w:val="32"/>
          <w:cs/>
        </w:rPr>
        <w:t>วิธี</w:t>
      </w:r>
    </w:p>
    <w:p w14:paraId="6203DDF0" w14:textId="77777777" w:rsidR="0058434E" w:rsidRPr="00CB757D" w:rsidRDefault="0058434E" w:rsidP="0058434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>เกณฑ์การให้คะแนน</w:t>
      </w:r>
    </w:p>
    <w:p w14:paraId="496629C3" w14:textId="77777777" w:rsidR="0058434E" w:rsidRPr="00CB757D" w:rsidRDefault="0058434E" w:rsidP="0058434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ปัญหาย่อย 1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(20 %)</w:t>
      </w:r>
    </w:p>
    <w:p w14:paraId="6F5CF50E" w14:textId="77777777" w:rsidR="0058434E" w:rsidRPr="003D500F" w:rsidRDefault="0058434E" w:rsidP="0058434E">
      <w:pPr>
        <w:suppressAutoHyphens/>
        <w:rPr>
          <w:rFonts w:ascii="TH SarabunPSK" w:eastAsia="Times New Roman" w:hAnsi="TH SarabunPSK" w:cs="TH SarabunPSK"/>
          <w:sz w:val="32"/>
          <w:szCs w:val="32"/>
          <w:vertAlign w:val="superscript"/>
          <w:lang w:eastAsia="th-TH"/>
        </w:rPr>
      </w:pPr>
      <w:r w:rsidRPr="003D500F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 w:rsidRPr="003D500F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20% </w:t>
      </w:r>
      <w:r w:rsidRPr="003D500F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ของชุดทดสอบ</w:t>
      </w:r>
      <w:r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จะมี</w:t>
      </w:r>
      <w:r w:rsidRPr="003D500F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 </w:t>
      </w:r>
      <w:r w:rsidRPr="003D500F">
        <w:rPr>
          <w:rFonts w:ascii="TH SarabunPSK" w:eastAsia="Times New Roman" w:hAnsi="TH SarabunPSK" w:cs="TH SarabunPSK"/>
          <w:sz w:val="32"/>
          <w:szCs w:val="32"/>
          <w:lang w:eastAsia="th-TH"/>
        </w:rPr>
        <w:t>1 &lt;= N &lt;= 1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6</w:t>
      </w:r>
    </w:p>
    <w:p w14:paraId="5C320468" w14:textId="77777777" w:rsidR="0058434E" w:rsidRPr="00CB757D" w:rsidRDefault="0058434E" w:rsidP="0058434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ปัญหาย่อย 2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(40 %)</w:t>
      </w:r>
    </w:p>
    <w:p w14:paraId="05E00066" w14:textId="77777777" w:rsidR="0058434E" w:rsidRPr="003D500F" w:rsidRDefault="0058434E" w:rsidP="0058434E">
      <w:pPr>
        <w:suppressAutoHyphens/>
        <w:rPr>
          <w:rFonts w:ascii="TH SarabunPSK" w:eastAsia="Times New Roman" w:hAnsi="TH SarabunPSK" w:cs="TH SarabunPSK"/>
          <w:sz w:val="32"/>
          <w:szCs w:val="32"/>
          <w:vertAlign w:val="superscript"/>
          <w:lang w:eastAsia="th-TH"/>
        </w:rPr>
      </w:pPr>
      <w:r w:rsidRPr="003D500F">
        <w:rPr>
          <w:rFonts w:ascii="TH SarabunPSK" w:eastAsia="Times New Roman" w:hAnsi="TH SarabunPSK" w:cs="TH SarabunPSK"/>
          <w:sz w:val="32"/>
          <w:szCs w:val="32"/>
          <w:cs/>
          <w:lang w:eastAsia="th-TH"/>
        </w:rPr>
        <w:tab/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>4</w:t>
      </w:r>
      <w:r w:rsidRPr="003D500F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>0</w:t>
      </w:r>
      <w:r w:rsidRPr="003D500F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% </w:t>
      </w:r>
      <w:r w:rsidRPr="003D500F">
        <w:rPr>
          <w:rFonts w:ascii="TH SarabunPSK" w:eastAsia="Times New Roman" w:hAnsi="TH SarabunPSK" w:cs="TH SarabunPSK" w:hint="cs"/>
          <w:sz w:val="32"/>
          <w:szCs w:val="32"/>
          <w:cs/>
          <w:lang w:eastAsia="th-TH"/>
        </w:rPr>
        <w:t xml:space="preserve">ของชุดทดสอบ </w:t>
      </w:r>
      <w:r w:rsidRPr="00A86EBB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  <w:lang w:eastAsia="th-TH"/>
        </w:rPr>
        <w:t xml:space="preserve">จะมี </w:t>
      </w:r>
      <w:r w:rsidRPr="003D500F"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1 &lt;= N &lt;= </w:t>
      </w:r>
      <w:r>
        <w:rPr>
          <w:rFonts w:ascii="TH SarabunPSK" w:eastAsia="Times New Roman" w:hAnsi="TH SarabunPSK" w:cs="TH SarabunPSK"/>
          <w:sz w:val="32"/>
          <w:szCs w:val="32"/>
          <w:lang w:eastAsia="th-TH"/>
        </w:rPr>
        <w:t xml:space="preserve">300 </w:t>
      </w:r>
      <w:r w:rsidRPr="004B77CC">
        <w:rPr>
          <w:rFonts w:ascii="TH SarabunPSK" w:hAnsi="TH SarabunPSK" w:cs="TH SarabunPSK"/>
          <w:sz w:val="32"/>
          <w:szCs w:val="32"/>
          <w:cs/>
        </w:rPr>
        <w:t>จะอยู่ในรูป</w:t>
      </w:r>
      <w:r>
        <w:rPr>
          <w:rFonts w:ascii="TH SarabunPSK" w:hAnsi="TH SarabunPSK" w:cs="TH SarabunPSK" w:hint="cs"/>
          <w:sz w:val="32"/>
          <w:szCs w:val="32"/>
          <w:cs/>
        </w:rPr>
        <w:t>ก้อนวงเล็บซ้อนกันสองก้อนติด หรือก็คือ</w:t>
      </w:r>
      <w:r w:rsidRPr="004B77CC">
        <w:rPr>
          <w:rFonts w:ascii="TH SarabunPSK" w:hAnsi="TH SarabunPSK" w:cs="TH SarabunPSK"/>
          <w:sz w:val="32"/>
          <w:szCs w:val="32"/>
          <w:cs/>
        </w:rPr>
        <w:t xml:space="preserve"> "(((...()...)))(((...()...)))" เช่น "()((()))"</w:t>
      </w:r>
      <w:r w:rsidRPr="004B77CC">
        <w:rPr>
          <w:rFonts w:ascii="TH SarabunPSK" w:hAnsi="TH SarabunPSK" w:cs="TH SarabunPSK"/>
          <w:sz w:val="32"/>
          <w:szCs w:val="32"/>
        </w:rPr>
        <w:t xml:space="preserve">, "(())()", "((()))(((())))" </w:t>
      </w:r>
      <w:r w:rsidRPr="004B77CC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7D7BEAC5" w14:textId="77777777" w:rsidR="0058434E" w:rsidRPr="00CB757D" w:rsidRDefault="0058434E" w:rsidP="0058434E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ปัญหาย่อย 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3: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(40 %)</w:t>
      </w:r>
    </w:p>
    <w:p w14:paraId="15EA7DBB" w14:textId="77777777" w:rsidR="0058434E" w:rsidRPr="00CB757D" w:rsidRDefault="0058434E" w:rsidP="0058434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40</w:t>
      </w:r>
      <w:r w:rsidRPr="002C6398">
        <w:rPr>
          <w:rFonts w:ascii="TH SarabunPSK" w:hAnsi="TH SarabunPSK" w:cs="TH SarabunPSK"/>
          <w:sz w:val="32"/>
          <w:szCs w:val="32"/>
        </w:rPr>
        <w:t xml:space="preserve">% </w:t>
      </w:r>
      <w:r w:rsidRPr="002C6398">
        <w:rPr>
          <w:rFonts w:ascii="TH SarabunPSK" w:hAnsi="TH SarabunPSK" w:cs="TH SarabunPSK"/>
          <w:sz w:val="32"/>
          <w:szCs w:val="32"/>
          <w:cs/>
        </w:rPr>
        <w:t>ของชุดข้อมูลทดสอบ</w:t>
      </w:r>
      <w:r>
        <w:rPr>
          <w:rFonts w:ascii="TH SarabunPSK" w:hAnsi="TH SarabunPSK" w:cs="TH SarabunPSK" w:hint="cs"/>
          <w:sz w:val="32"/>
          <w:szCs w:val="32"/>
          <w:cs/>
        </w:rPr>
        <w:t>เป็นไปตามเงื่อนไขของโจทย์</w:t>
      </w:r>
    </w:p>
    <w:p w14:paraId="5FE633A4" w14:textId="77777777" w:rsidR="0058434E" w:rsidRPr="00135F91" w:rsidRDefault="0058434E" w:rsidP="0058434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C6398">
        <w:rPr>
          <w:rFonts w:ascii="TH SarabunPSK" w:hAnsi="TH SarabunPSK" w:cs="TH SarabunPSK"/>
          <w:sz w:val="32"/>
          <w:szCs w:val="32"/>
          <w:cs/>
        </w:rPr>
        <w:t>ซึ่งการจะได้คะแนนเต็มในข้อนี้ โปรแกรมที่ส่งจะต้องทำงานได้อย่างมีประสิทธิภาพ</w:t>
      </w:r>
    </w:p>
    <w:p w14:paraId="1D580A13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</w:p>
    <w:p w14:paraId="5587392B" w14:textId="77777777" w:rsidR="0058434E" w:rsidRPr="00297A52" w:rsidRDefault="0058434E" w:rsidP="005843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ข้อจำกัดของโจทย์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000000"/>
          <w:bottom w:val="single" w:sz="12" w:space="0" w:color="auto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662"/>
        <w:gridCol w:w="4678"/>
      </w:tblGrid>
      <w:tr w:rsidR="0058434E" w:rsidRPr="00297A52" w14:paraId="3EED08B2" w14:textId="77777777" w:rsidTr="001E4020">
        <w:trPr>
          <w:jc w:val="center"/>
        </w:trPr>
        <w:tc>
          <w:tcPr>
            <w:tcW w:w="4662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  <w:vAlign w:val="center"/>
          </w:tcPr>
          <w:p w14:paraId="3FA8FE4A" w14:textId="77777777" w:rsidR="0058434E" w:rsidRPr="00297A52" w:rsidRDefault="0058434E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ข้อจำกัดของโจทย์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6" w:space="0" w:color="000000"/>
            </w:tcBorders>
            <w:shd w:val="clear" w:color="auto" w:fill="FFC000"/>
            <w:vAlign w:val="center"/>
          </w:tcPr>
          <w:p w14:paraId="5130244A" w14:textId="77777777" w:rsidR="0058434E" w:rsidRPr="00297A52" w:rsidRDefault="0058434E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เงื่อนไข</w:t>
            </w:r>
          </w:p>
        </w:tc>
      </w:tr>
      <w:tr w:rsidR="0058434E" w:rsidRPr="00297A52" w14:paraId="7BC675F5" w14:textId="77777777" w:rsidTr="001E4020">
        <w:trPr>
          <w:jc w:val="center"/>
        </w:trPr>
        <w:tc>
          <w:tcPr>
            <w:tcW w:w="466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26735807" w14:textId="77777777" w:rsidR="0058434E" w:rsidRPr="00297A52" w:rsidRDefault="0058434E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ชื่อโจทย์</w:t>
            </w:r>
          </w:p>
        </w:tc>
        <w:tc>
          <w:tcPr>
            <w:tcW w:w="4678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14:paraId="3204C356" w14:textId="77777777" w:rsidR="0058434E" w:rsidRPr="003D500F" w:rsidRDefault="0058434E" w:rsidP="001E4020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5B56AB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พีทซิลล่าเล่นเกมวงเล็บ</w:t>
            </w:r>
            <w:r w:rsidRPr="005B56A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</w:t>
            </w:r>
            <w:r w:rsidRPr="005B56AB">
              <w:rPr>
                <w:rFonts w:ascii="TH SarabunPSK" w:eastAsia="Times New Roman" w:hAnsi="TH SarabunPSK" w:cs="TH SarabunPSK"/>
                <w:sz w:val="32"/>
                <w:szCs w:val="32"/>
              </w:rPr>
              <w:t>PZ_GParen)</w:t>
            </w:r>
          </w:p>
        </w:tc>
      </w:tr>
      <w:tr w:rsidR="0058434E" w:rsidRPr="00297A52" w14:paraId="40379680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07A82F4B" w14:textId="77777777" w:rsidR="0058434E" w:rsidRPr="00297A52" w:rsidRDefault="0058434E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ข้อจำกัดของการใช้เวลาประมวลผลไม่เกิน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A2B0A50" w14:textId="77777777" w:rsidR="0058434E" w:rsidRPr="00297A52" w:rsidRDefault="0058434E" w:rsidP="001E4020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 xml:space="preserve">1 </w:t>
            </w:r>
            <w:r w:rsidRPr="00297A52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วินาที</w:t>
            </w:r>
          </w:p>
        </w:tc>
      </w:tr>
      <w:tr w:rsidR="0058434E" w:rsidRPr="00297A52" w14:paraId="7EDBD033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2F957482" w14:textId="77777777" w:rsidR="0058434E" w:rsidRPr="00297A52" w:rsidRDefault="0058434E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การใช้หน่วยความจำในแต่ละชุดทดสอบไม่เกิน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3A3680F" w14:textId="77777777" w:rsidR="0058434E" w:rsidRPr="00297A52" w:rsidRDefault="0058434E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128</w:t>
            </w:r>
            <w:r w:rsidRPr="00297A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MB</w:t>
            </w:r>
          </w:p>
        </w:tc>
      </w:tr>
      <w:tr w:rsidR="0058434E" w:rsidRPr="00297A52" w14:paraId="5086C38E" w14:textId="77777777" w:rsidTr="001E4020">
        <w:trPr>
          <w:jc w:val="center"/>
        </w:trPr>
        <w:tc>
          <w:tcPr>
            <w:tcW w:w="4662" w:type="dxa"/>
            <w:shd w:val="clear" w:color="auto" w:fill="auto"/>
            <w:vAlign w:val="center"/>
          </w:tcPr>
          <w:p w14:paraId="51CF430A" w14:textId="77777777" w:rsidR="0058434E" w:rsidRPr="00297A52" w:rsidRDefault="0058434E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คะแนนเต็ม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174BC30F" w14:textId="77777777" w:rsidR="0058434E" w:rsidRPr="00297A52" w:rsidRDefault="0058434E" w:rsidP="001E402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97A52">
              <w:rPr>
                <w:rFonts w:ascii="TH SarabunPSK" w:eastAsia="Times New Roman" w:hAnsi="TH SarabunPSK" w:cs="TH SarabunPSK"/>
                <w:sz w:val="32"/>
                <w:szCs w:val="32"/>
              </w:rPr>
              <w:t>100</w:t>
            </w:r>
          </w:p>
        </w:tc>
      </w:tr>
    </w:tbl>
    <w:p w14:paraId="5D0905C3" w14:textId="77777777" w:rsidR="0058434E" w:rsidRDefault="0058434E" w:rsidP="005843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3E2EE840" w14:textId="77777777" w:rsidR="0058434E" w:rsidRPr="00297A52" w:rsidRDefault="0058434E" w:rsidP="0058434E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297A52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ข้อกำหนดส่วนหัวของโปรแกรม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35"/>
        <w:gridCol w:w="4734"/>
      </w:tblGrid>
      <w:tr w:rsidR="0058434E" w:rsidRPr="00297A52" w14:paraId="4890BA5E" w14:textId="77777777" w:rsidTr="001E4020">
        <w:trPr>
          <w:jc w:val="center"/>
        </w:trPr>
        <w:tc>
          <w:tcPr>
            <w:tcW w:w="47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C000"/>
          </w:tcPr>
          <w:p w14:paraId="2890B3FF" w14:textId="77777777" w:rsidR="0058434E" w:rsidRPr="00297A52" w:rsidRDefault="0058434E" w:rsidP="001E402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สำหรับผู้เข้าแข่งขันที่เขียนภาษา </w:t>
            </w:r>
            <w:r w:rsidRPr="00297A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47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C000"/>
          </w:tcPr>
          <w:p w14:paraId="525601D2" w14:textId="77777777" w:rsidR="0058434E" w:rsidRPr="00297A52" w:rsidRDefault="0058434E" w:rsidP="001E402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97A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สำหรับผู้เข้าแข่งขันที่เขียนภาษา </w:t>
            </w:r>
            <w:r w:rsidRPr="00297A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C++</w:t>
            </w:r>
          </w:p>
        </w:tc>
      </w:tr>
      <w:tr w:rsidR="0058434E" w:rsidRPr="00450F7B" w14:paraId="0B0B2FB4" w14:textId="77777777" w:rsidTr="001E4020">
        <w:trPr>
          <w:trHeight w:val="1497"/>
          <w:jc w:val="center"/>
        </w:trPr>
        <w:tc>
          <w:tcPr>
            <w:tcW w:w="4735" w:type="dxa"/>
            <w:tcBorders>
              <w:top w:val="single" w:sz="6" w:space="0" w:color="auto"/>
            </w:tcBorders>
          </w:tcPr>
          <w:p w14:paraId="734A8342" w14:textId="77777777" w:rsidR="0058434E" w:rsidRPr="00450F7B" w:rsidRDefault="0058434E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/*</w:t>
            </w:r>
          </w:p>
          <w:p w14:paraId="0C9A7663" w14:textId="77777777" w:rsidR="0058434E" w:rsidRPr="00450F7B" w:rsidRDefault="0058434E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 xml:space="preserve">TASK: </w:t>
            </w:r>
            <w:r w:rsidRPr="005B56AB">
              <w:rPr>
                <w:rFonts w:ascii="Courier New" w:eastAsia="Times New Roman" w:hAnsi="Courier New" w:cs="Courier New"/>
                <w:szCs w:val="24"/>
              </w:rPr>
              <w:t>PZ_GParen</w:t>
            </w:r>
          </w:p>
          <w:p w14:paraId="1CBC6DBD" w14:textId="77777777" w:rsidR="0058434E" w:rsidRPr="00450F7B" w:rsidRDefault="0058434E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LANG: C</w:t>
            </w:r>
          </w:p>
          <w:p w14:paraId="03CAA0DD" w14:textId="77777777" w:rsidR="0058434E" w:rsidRPr="00450F7B" w:rsidRDefault="0058434E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AU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HOR: YourName YourLas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name</w:t>
            </w:r>
          </w:p>
          <w:p w14:paraId="0F89F06A" w14:textId="77777777" w:rsidR="0058434E" w:rsidRPr="00450F7B" w:rsidRDefault="0058434E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SCHOOL: Your school</w:t>
            </w:r>
          </w:p>
          <w:p w14:paraId="39D8D9D7" w14:textId="77777777" w:rsidR="0058434E" w:rsidRPr="00450F7B" w:rsidRDefault="0058434E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*/</w:t>
            </w:r>
          </w:p>
        </w:tc>
        <w:tc>
          <w:tcPr>
            <w:tcW w:w="4734" w:type="dxa"/>
            <w:tcBorders>
              <w:top w:val="single" w:sz="6" w:space="0" w:color="auto"/>
            </w:tcBorders>
          </w:tcPr>
          <w:p w14:paraId="4F29E3F2" w14:textId="77777777" w:rsidR="0058434E" w:rsidRPr="00450F7B" w:rsidRDefault="0058434E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/*</w:t>
            </w:r>
          </w:p>
          <w:p w14:paraId="151AA8C3" w14:textId="77777777" w:rsidR="0058434E" w:rsidRPr="00450F7B" w:rsidRDefault="0058434E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 xml:space="preserve">TASK: </w:t>
            </w:r>
            <w:r w:rsidRPr="005B56AB">
              <w:rPr>
                <w:rFonts w:ascii="Courier New" w:eastAsia="Times New Roman" w:hAnsi="Courier New" w:cs="Courier New"/>
                <w:szCs w:val="24"/>
              </w:rPr>
              <w:t>PZ_GParen</w:t>
            </w:r>
          </w:p>
          <w:p w14:paraId="3AC8FF41" w14:textId="77777777" w:rsidR="0058434E" w:rsidRPr="00450F7B" w:rsidRDefault="0058434E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LANG: CPP</w:t>
            </w:r>
          </w:p>
          <w:p w14:paraId="4BF54637" w14:textId="77777777" w:rsidR="0058434E" w:rsidRPr="00450F7B" w:rsidRDefault="0058434E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AU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HOR: YourName YourLas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Pr="00450F7B">
              <w:rPr>
                <w:rFonts w:ascii="Courier New" w:hAnsi="Courier New" w:cs="Courier New"/>
                <w:szCs w:val="24"/>
              </w:rPr>
              <w:t>name</w:t>
            </w:r>
          </w:p>
          <w:p w14:paraId="1B939183" w14:textId="77777777" w:rsidR="0058434E" w:rsidRPr="00450F7B" w:rsidRDefault="0058434E" w:rsidP="001E4020">
            <w:pPr>
              <w:rPr>
                <w:rFonts w:ascii="Courier New" w:hAnsi="Courier New" w:cs="Courier New"/>
                <w:szCs w:val="24"/>
                <w:cs/>
              </w:rPr>
            </w:pPr>
            <w:r w:rsidRPr="00450F7B">
              <w:rPr>
                <w:rFonts w:ascii="Courier New" w:hAnsi="Courier New" w:cs="Courier New"/>
                <w:szCs w:val="24"/>
              </w:rPr>
              <w:t>SCHOOL: Your school</w:t>
            </w:r>
          </w:p>
          <w:p w14:paraId="074206CA" w14:textId="77777777" w:rsidR="0058434E" w:rsidRPr="00450F7B" w:rsidRDefault="0058434E" w:rsidP="001E4020">
            <w:pPr>
              <w:rPr>
                <w:rFonts w:ascii="Courier New" w:hAnsi="Courier New" w:cs="Courier New"/>
                <w:szCs w:val="24"/>
              </w:rPr>
            </w:pPr>
            <w:r w:rsidRPr="00450F7B">
              <w:rPr>
                <w:rFonts w:ascii="Courier New" w:hAnsi="Courier New" w:cs="Courier New"/>
                <w:szCs w:val="24"/>
              </w:rPr>
              <w:t>*/</w:t>
            </w:r>
          </w:p>
        </w:tc>
      </w:tr>
    </w:tbl>
    <w:p w14:paraId="4731C855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</w:p>
    <w:p w14:paraId="5BDF4AB5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</w:p>
    <w:p w14:paraId="2041D5D3" w14:textId="77777777" w:rsidR="0058434E" w:rsidRDefault="0058434E" w:rsidP="0058434E">
      <w:pPr>
        <w:rPr>
          <w:rFonts w:ascii="TH SarabunPSK" w:hAnsi="TH SarabunPSK" w:cs="TH SarabunPSK"/>
          <w:sz w:val="32"/>
          <w:szCs w:val="32"/>
        </w:rPr>
      </w:pPr>
    </w:p>
    <w:p w14:paraId="3CF9DE39" w14:textId="77777777" w:rsidR="0058434E" w:rsidRPr="004000A8" w:rsidRDefault="0058434E" w:rsidP="004000A8">
      <w:pPr>
        <w:contextualSpacing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58434E" w:rsidRPr="004000A8" w:rsidSect="00276CAB">
      <w:headerReference w:type="default" r:id="rId13"/>
      <w:footerReference w:type="default" r:id="rId14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8488A" w14:textId="77777777" w:rsidR="0009246E" w:rsidRDefault="0009246E" w:rsidP="00C5196F">
      <w:r>
        <w:separator/>
      </w:r>
    </w:p>
  </w:endnote>
  <w:endnote w:type="continuationSeparator" w:id="0">
    <w:p w14:paraId="58A94244" w14:textId="77777777" w:rsidR="0009246E" w:rsidRDefault="0009246E" w:rsidP="00C5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altName w:val="Cordia New"/>
    <w:charset w:val="00"/>
    <w:family w:val="swiss"/>
    <w:pitch w:val="variable"/>
    <w:sig w:usb0="A100006F" w:usb1="5000205A" w:usb2="00000000" w:usb3="00000000" w:csb0="00010183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4C674" w14:textId="20897856" w:rsidR="007859CD" w:rsidRPr="0016675E" w:rsidRDefault="007859CD" w:rsidP="0016675E">
    <w:pPr>
      <w:pStyle w:val="Footer"/>
      <w:tabs>
        <w:tab w:val="clear" w:pos="4513"/>
        <w:tab w:val="clear" w:pos="902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CFFCD" w14:textId="77777777" w:rsidR="0009246E" w:rsidRDefault="0009246E" w:rsidP="00C5196F">
      <w:r>
        <w:separator/>
      </w:r>
    </w:p>
  </w:footnote>
  <w:footnote w:type="continuationSeparator" w:id="0">
    <w:p w14:paraId="26194CD6" w14:textId="77777777" w:rsidR="0009246E" w:rsidRDefault="0009246E" w:rsidP="00C51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21E1E" w14:textId="77777777" w:rsidR="007859CD" w:rsidRPr="002070DA" w:rsidRDefault="007859CD" w:rsidP="002070DA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3C66B83"/>
    <w:multiLevelType w:val="hybridMultilevel"/>
    <w:tmpl w:val="0540D312"/>
    <w:lvl w:ilvl="0" w:tplc="28F47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FB522F52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DE3742"/>
    <w:multiLevelType w:val="hybridMultilevel"/>
    <w:tmpl w:val="0C72B758"/>
    <w:lvl w:ilvl="0" w:tplc="294A4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BA3868"/>
    <w:multiLevelType w:val="hybridMultilevel"/>
    <w:tmpl w:val="63B801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D70C54"/>
    <w:multiLevelType w:val="hybridMultilevel"/>
    <w:tmpl w:val="46D263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9003A0F"/>
    <w:multiLevelType w:val="hybridMultilevel"/>
    <w:tmpl w:val="00C26C84"/>
    <w:lvl w:ilvl="0" w:tplc="3B6AA9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Angsana New" w:hint="default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51D0A71"/>
    <w:multiLevelType w:val="multilevel"/>
    <w:tmpl w:val="E716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AB7916"/>
    <w:multiLevelType w:val="hybridMultilevel"/>
    <w:tmpl w:val="1B68A752"/>
    <w:lvl w:ilvl="0" w:tplc="6916F7F4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  <w:sz w:val="24"/>
        <w:szCs w:val="24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1" w15:restartNumberingAfterBreak="0">
    <w:nsid w:val="38C769E1"/>
    <w:multiLevelType w:val="hybridMultilevel"/>
    <w:tmpl w:val="F9FCEE22"/>
    <w:lvl w:ilvl="0" w:tplc="8DEAF6C8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570063"/>
    <w:multiLevelType w:val="hybridMultilevel"/>
    <w:tmpl w:val="A8F08C78"/>
    <w:lvl w:ilvl="0" w:tplc="420417CE">
      <w:start w:val="1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810741"/>
    <w:multiLevelType w:val="hybridMultilevel"/>
    <w:tmpl w:val="2CE6E31C"/>
    <w:lvl w:ilvl="0" w:tplc="57A615EE">
      <w:start w:val="2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i w:val="0"/>
      </w:rPr>
    </w:lvl>
    <w:lvl w:ilvl="1" w:tplc="B87CEF84">
      <w:numFmt w:val="none"/>
      <w:lvlText w:val=""/>
      <w:lvlJc w:val="left"/>
      <w:pPr>
        <w:tabs>
          <w:tab w:val="num" w:pos="360"/>
        </w:tabs>
      </w:pPr>
    </w:lvl>
    <w:lvl w:ilvl="2" w:tplc="590ED9D2">
      <w:numFmt w:val="none"/>
      <w:lvlText w:val=""/>
      <w:lvlJc w:val="left"/>
      <w:pPr>
        <w:tabs>
          <w:tab w:val="num" w:pos="360"/>
        </w:tabs>
      </w:pPr>
    </w:lvl>
    <w:lvl w:ilvl="3" w:tplc="02583704">
      <w:numFmt w:val="none"/>
      <w:lvlText w:val=""/>
      <w:lvlJc w:val="left"/>
      <w:pPr>
        <w:tabs>
          <w:tab w:val="num" w:pos="360"/>
        </w:tabs>
      </w:pPr>
    </w:lvl>
    <w:lvl w:ilvl="4" w:tplc="07CC9EEA">
      <w:numFmt w:val="none"/>
      <w:lvlText w:val=""/>
      <w:lvlJc w:val="left"/>
      <w:pPr>
        <w:tabs>
          <w:tab w:val="num" w:pos="360"/>
        </w:tabs>
      </w:pPr>
    </w:lvl>
    <w:lvl w:ilvl="5" w:tplc="20604762">
      <w:numFmt w:val="none"/>
      <w:lvlText w:val=""/>
      <w:lvlJc w:val="left"/>
      <w:pPr>
        <w:tabs>
          <w:tab w:val="num" w:pos="360"/>
        </w:tabs>
      </w:pPr>
    </w:lvl>
    <w:lvl w:ilvl="6" w:tplc="CEB6A4DE">
      <w:numFmt w:val="none"/>
      <w:lvlText w:val=""/>
      <w:lvlJc w:val="left"/>
      <w:pPr>
        <w:tabs>
          <w:tab w:val="num" w:pos="360"/>
        </w:tabs>
      </w:pPr>
    </w:lvl>
    <w:lvl w:ilvl="7" w:tplc="6B3C5454">
      <w:numFmt w:val="none"/>
      <w:lvlText w:val=""/>
      <w:lvlJc w:val="left"/>
      <w:pPr>
        <w:tabs>
          <w:tab w:val="num" w:pos="360"/>
        </w:tabs>
      </w:pPr>
    </w:lvl>
    <w:lvl w:ilvl="8" w:tplc="7B7485A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D6E5A7E"/>
    <w:multiLevelType w:val="hybridMultilevel"/>
    <w:tmpl w:val="E18A2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2B0146"/>
    <w:multiLevelType w:val="hybridMultilevel"/>
    <w:tmpl w:val="A03E07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645869"/>
    <w:multiLevelType w:val="hybridMultilevel"/>
    <w:tmpl w:val="8674B880"/>
    <w:lvl w:ilvl="0" w:tplc="28F0E39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622EE6"/>
    <w:multiLevelType w:val="hybridMultilevel"/>
    <w:tmpl w:val="C86A2186"/>
    <w:lvl w:ilvl="0" w:tplc="C12892E6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9" w15:restartNumberingAfterBreak="0">
    <w:nsid w:val="4C9B0B60"/>
    <w:multiLevelType w:val="hybridMultilevel"/>
    <w:tmpl w:val="408CB584"/>
    <w:lvl w:ilvl="0" w:tplc="C1289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862998"/>
    <w:multiLevelType w:val="hybridMultilevel"/>
    <w:tmpl w:val="87E600DE"/>
    <w:lvl w:ilvl="0" w:tplc="C1289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2DA470A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806A01"/>
    <w:multiLevelType w:val="hybridMultilevel"/>
    <w:tmpl w:val="43B4D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9819CA"/>
    <w:multiLevelType w:val="hybridMultilevel"/>
    <w:tmpl w:val="551EB3CE"/>
    <w:lvl w:ilvl="0" w:tplc="71CAB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535C821C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F02A45"/>
    <w:multiLevelType w:val="hybridMultilevel"/>
    <w:tmpl w:val="A404A5C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004F3A"/>
    <w:multiLevelType w:val="hybridMultilevel"/>
    <w:tmpl w:val="093CA5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82402E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1A3D2A"/>
    <w:multiLevelType w:val="hybridMultilevel"/>
    <w:tmpl w:val="4B4857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2746E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SimSun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D6626C0"/>
    <w:multiLevelType w:val="hybridMultilevel"/>
    <w:tmpl w:val="F1804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4440C"/>
    <w:multiLevelType w:val="hybridMultilevel"/>
    <w:tmpl w:val="768A0C5C"/>
    <w:lvl w:ilvl="0" w:tplc="30D0F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6258E7"/>
    <w:multiLevelType w:val="hybridMultilevel"/>
    <w:tmpl w:val="3038369C"/>
    <w:lvl w:ilvl="0" w:tplc="48E49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7CB80082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D75A50"/>
    <w:multiLevelType w:val="hybridMultilevel"/>
    <w:tmpl w:val="2042EE10"/>
    <w:lvl w:ilvl="0" w:tplc="CD280F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 w:cs="Tahoma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4878CA"/>
    <w:multiLevelType w:val="hybridMultilevel"/>
    <w:tmpl w:val="36781E10"/>
    <w:lvl w:ilvl="0" w:tplc="3B6AA9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ngsana New" w:hint="default"/>
        <w:szCs w:val="32"/>
      </w:rPr>
    </w:lvl>
    <w:lvl w:ilvl="1" w:tplc="C1C4F2EC">
      <w:start w:val="1"/>
      <w:numFmt w:val="thaiLetters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8B4422"/>
    <w:multiLevelType w:val="multilevel"/>
    <w:tmpl w:val="3D7661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1"/>
  </w:num>
  <w:num w:numId="2">
    <w:abstractNumId w:val="25"/>
  </w:num>
  <w:num w:numId="3">
    <w:abstractNumId w:val="15"/>
  </w:num>
  <w:num w:numId="4">
    <w:abstractNumId w:val="24"/>
  </w:num>
  <w:num w:numId="5">
    <w:abstractNumId w:val="30"/>
  </w:num>
  <w:num w:numId="6">
    <w:abstractNumId w:val="20"/>
  </w:num>
  <w:num w:numId="7">
    <w:abstractNumId w:val="9"/>
  </w:num>
  <w:num w:numId="8">
    <w:abstractNumId w:val="8"/>
  </w:num>
  <w:num w:numId="9">
    <w:abstractNumId w:val="22"/>
  </w:num>
  <w:num w:numId="10">
    <w:abstractNumId w:val="28"/>
  </w:num>
  <w:num w:numId="11">
    <w:abstractNumId w:val="4"/>
  </w:num>
  <w:num w:numId="12">
    <w:abstractNumId w:val="18"/>
  </w:num>
  <w:num w:numId="13">
    <w:abstractNumId w:val="10"/>
  </w:num>
  <w:num w:numId="14">
    <w:abstractNumId w:val="19"/>
  </w:num>
  <w:num w:numId="15">
    <w:abstractNumId w:val="29"/>
  </w:num>
  <w:num w:numId="16">
    <w:abstractNumId w:val="6"/>
  </w:num>
  <w:num w:numId="17">
    <w:abstractNumId w:val="13"/>
  </w:num>
  <w:num w:numId="18">
    <w:abstractNumId w:val="23"/>
  </w:num>
  <w:num w:numId="19">
    <w:abstractNumId w:val="14"/>
  </w:num>
  <w:num w:numId="20">
    <w:abstractNumId w:val="26"/>
  </w:num>
  <w:num w:numId="21">
    <w:abstractNumId w:val="11"/>
  </w:num>
  <w:num w:numId="22">
    <w:abstractNumId w:val="16"/>
  </w:num>
  <w:num w:numId="23">
    <w:abstractNumId w:val="5"/>
  </w:num>
  <w:num w:numId="24">
    <w:abstractNumId w:val="27"/>
  </w:num>
  <w:num w:numId="25">
    <w:abstractNumId w:val="0"/>
  </w:num>
  <w:num w:numId="26">
    <w:abstractNumId w:val="1"/>
  </w:num>
  <w:num w:numId="27">
    <w:abstractNumId w:val="2"/>
  </w:num>
  <w:num w:numId="28">
    <w:abstractNumId w:val="3"/>
  </w:num>
  <w:num w:numId="29">
    <w:abstractNumId w:val="12"/>
  </w:num>
  <w:num w:numId="30">
    <w:abstractNumId w:val="7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294"/>
    <w:rsid w:val="00000769"/>
    <w:rsid w:val="00005681"/>
    <w:rsid w:val="0000571C"/>
    <w:rsid w:val="00006141"/>
    <w:rsid w:val="000111C8"/>
    <w:rsid w:val="000113C8"/>
    <w:rsid w:val="00012BA1"/>
    <w:rsid w:val="00013212"/>
    <w:rsid w:val="00013718"/>
    <w:rsid w:val="00016EBD"/>
    <w:rsid w:val="00017F89"/>
    <w:rsid w:val="000229B2"/>
    <w:rsid w:val="00024947"/>
    <w:rsid w:val="00025626"/>
    <w:rsid w:val="00025E88"/>
    <w:rsid w:val="00026371"/>
    <w:rsid w:val="00030B45"/>
    <w:rsid w:val="00031FF0"/>
    <w:rsid w:val="00032293"/>
    <w:rsid w:val="00033935"/>
    <w:rsid w:val="00034205"/>
    <w:rsid w:val="000350AC"/>
    <w:rsid w:val="00035D0C"/>
    <w:rsid w:val="00036BC8"/>
    <w:rsid w:val="00041C0E"/>
    <w:rsid w:val="000422D0"/>
    <w:rsid w:val="00042DEC"/>
    <w:rsid w:val="0004506D"/>
    <w:rsid w:val="00045E73"/>
    <w:rsid w:val="00045ECC"/>
    <w:rsid w:val="000465F8"/>
    <w:rsid w:val="00055198"/>
    <w:rsid w:val="0005746D"/>
    <w:rsid w:val="00060CD2"/>
    <w:rsid w:val="00064B06"/>
    <w:rsid w:val="00066459"/>
    <w:rsid w:val="00066E4E"/>
    <w:rsid w:val="00067074"/>
    <w:rsid w:val="000714B7"/>
    <w:rsid w:val="00073565"/>
    <w:rsid w:val="00073735"/>
    <w:rsid w:val="00075ACF"/>
    <w:rsid w:val="00075FFE"/>
    <w:rsid w:val="00076B63"/>
    <w:rsid w:val="00077DD4"/>
    <w:rsid w:val="00083EF4"/>
    <w:rsid w:val="00087470"/>
    <w:rsid w:val="00090178"/>
    <w:rsid w:val="00090282"/>
    <w:rsid w:val="00090D4D"/>
    <w:rsid w:val="00090F6A"/>
    <w:rsid w:val="0009120C"/>
    <w:rsid w:val="0009246E"/>
    <w:rsid w:val="0009401C"/>
    <w:rsid w:val="000945DE"/>
    <w:rsid w:val="00095335"/>
    <w:rsid w:val="00096D78"/>
    <w:rsid w:val="000A1614"/>
    <w:rsid w:val="000A1A35"/>
    <w:rsid w:val="000A1B52"/>
    <w:rsid w:val="000A2531"/>
    <w:rsid w:val="000A3D9C"/>
    <w:rsid w:val="000A4285"/>
    <w:rsid w:val="000A49EC"/>
    <w:rsid w:val="000A4A82"/>
    <w:rsid w:val="000A4FFE"/>
    <w:rsid w:val="000A75C3"/>
    <w:rsid w:val="000B15C8"/>
    <w:rsid w:val="000B1E56"/>
    <w:rsid w:val="000B27F3"/>
    <w:rsid w:val="000B448B"/>
    <w:rsid w:val="000C099C"/>
    <w:rsid w:val="000C363D"/>
    <w:rsid w:val="000C4A03"/>
    <w:rsid w:val="000C6214"/>
    <w:rsid w:val="000C6EF6"/>
    <w:rsid w:val="000D1513"/>
    <w:rsid w:val="000D3BAD"/>
    <w:rsid w:val="000D4CCF"/>
    <w:rsid w:val="000D54C4"/>
    <w:rsid w:val="000D55EE"/>
    <w:rsid w:val="000D5ABC"/>
    <w:rsid w:val="000D7E47"/>
    <w:rsid w:val="000E14D7"/>
    <w:rsid w:val="000E2908"/>
    <w:rsid w:val="000E38CF"/>
    <w:rsid w:val="000E5DC2"/>
    <w:rsid w:val="000E6EDA"/>
    <w:rsid w:val="000E76CE"/>
    <w:rsid w:val="000E7BAA"/>
    <w:rsid w:val="000F58C8"/>
    <w:rsid w:val="000F628A"/>
    <w:rsid w:val="001002B2"/>
    <w:rsid w:val="00102B3D"/>
    <w:rsid w:val="00103DD6"/>
    <w:rsid w:val="00104689"/>
    <w:rsid w:val="0010493C"/>
    <w:rsid w:val="00110E01"/>
    <w:rsid w:val="00110F48"/>
    <w:rsid w:val="00111098"/>
    <w:rsid w:val="00111745"/>
    <w:rsid w:val="00111B10"/>
    <w:rsid w:val="00111CEC"/>
    <w:rsid w:val="00113A1F"/>
    <w:rsid w:val="0011603E"/>
    <w:rsid w:val="001173FF"/>
    <w:rsid w:val="001223FC"/>
    <w:rsid w:val="001251D5"/>
    <w:rsid w:val="0012725A"/>
    <w:rsid w:val="001278F0"/>
    <w:rsid w:val="00130041"/>
    <w:rsid w:val="001304D8"/>
    <w:rsid w:val="001308E3"/>
    <w:rsid w:val="0013094D"/>
    <w:rsid w:val="0013138A"/>
    <w:rsid w:val="001315B2"/>
    <w:rsid w:val="00133A38"/>
    <w:rsid w:val="00136583"/>
    <w:rsid w:val="00142942"/>
    <w:rsid w:val="00143E45"/>
    <w:rsid w:val="00143F94"/>
    <w:rsid w:val="00144F7E"/>
    <w:rsid w:val="0014574B"/>
    <w:rsid w:val="00146741"/>
    <w:rsid w:val="00146B15"/>
    <w:rsid w:val="00150030"/>
    <w:rsid w:val="00150C54"/>
    <w:rsid w:val="001525FC"/>
    <w:rsid w:val="00152B4F"/>
    <w:rsid w:val="00152DF0"/>
    <w:rsid w:val="001573E8"/>
    <w:rsid w:val="0015780D"/>
    <w:rsid w:val="00160262"/>
    <w:rsid w:val="00161B04"/>
    <w:rsid w:val="00162110"/>
    <w:rsid w:val="0016255F"/>
    <w:rsid w:val="0016278E"/>
    <w:rsid w:val="0016675E"/>
    <w:rsid w:val="0017106F"/>
    <w:rsid w:val="00171185"/>
    <w:rsid w:val="00172B22"/>
    <w:rsid w:val="00172D52"/>
    <w:rsid w:val="00177A99"/>
    <w:rsid w:val="00177C66"/>
    <w:rsid w:val="00182F9F"/>
    <w:rsid w:val="00183B36"/>
    <w:rsid w:val="00184814"/>
    <w:rsid w:val="0019053D"/>
    <w:rsid w:val="00192D33"/>
    <w:rsid w:val="0019310B"/>
    <w:rsid w:val="00194787"/>
    <w:rsid w:val="0019481B"/>
    <w:rsid w:val="00194887"/>
    <w:rsid w:val="00195A86"/>
    <w:rsid w:val="001973FE"/>
    <w:rsid w:val="001A0513"/>
    <w:rsid w:val="001A0973"/>
    <w:rsid w:val="001A20DC"/>
    <w:rsid w:val="001A261F"/>
    <w:rsid w:val="001A6CC0"/>
    <w:rsid w:val="001B0290"/>
    <w:rsid w:val="001B0A74"/>
    <w:rsid w:val="001B0B24"/>
    <w:rsid w:val="001B1126"/>
    <w:rsid w:val="001B1363"/>
    <w:rsid w:val="001B2D1E"/>
    <w:rsid w:val="001B460A"/>
    <w:rsid w:val="001B615E"/>
    <w:rsid w:val="001B7D5E"/>
    <w:rsid w:val="001C09BA"/>
    <w:rsid w:val="001C0AE7"/>
    <w:rsid w:val="001C15CF"/>
    <w:rsid w:val="001C5CD1"/>
    <w:rsid w:val="001C5F04"/>
    <w:rsid w:val="001C608F"/>
    <w:rsid w:val="001C759F"/>
    <w:rsid w:val="001D00D9"/>
    <w:rsid w:val="001D337D"/>
    <w:rsid w:val="001D5068"/>
    <w:rsid w:val="001D73C9"/>
    <w:rsid w:val="001D7405"/>
    <w:rsid w:val="001E5555"/>
    <w:rsid w:val="001E7B5F"/>
    <w:rsid w:val="001E7F49"/>
    <w:rsid w:val="001F01BF"/>
    <w:rsid w:val="001F1121"/>
    <w:rsid w:val="001F1F51"/>
    <w:rsid w:val="001F1F88"/>
    <w:rsid w:val="001F21DC"/>
    <w:rsid w:val="001F79E6"/>
    <w:rsid w:val="002001E9"/>
    <w:rsid w:val="00201E14"/>
    <w:rsid w:val="00203294"/>
    <w:rsid w:val="00203B30"/>
    <w:rsid w:val="00206170"/>
    <w:rsid w:val="002069A2"/>
    <w:rsid w:val="002070DA"/>
    <w:rsid w:val="0020739B"/>
    <w:rsid w:val="00207ECC"/>
    <w:rsid w:val="00210232"/>
    <w:rsid w:val="00210EAA"/>
    <w:rsid w:val="002116D1"/>
    <w:rsid w:val="00212450"/>
    <w:rsid w:val="00213F62"/>
    <w:rsid w:val="00214B28"/>
    <w:rsid w:val="00217FD3"/>
    <w:rsid w:val="00220BAD"/>
    <w:rsid w:val="00220EC9"/>
    <w:rsid w:val="0022151F"/>
    <w:rsid w:val="00221B50"/>
    <w:rsid w:val="00222F28"/>
    <w:rsid w:val="00223405"/>
    <w:rsid w:val="00223CCB"/>
    <w:rsid w:val="00225F8C"/>
    <w:rsid w:val="00226825"/>
    <w:rsid w:val="00226F7D"/>
    <w:rsid w:val="00226F9E"/>
    <w:rsid w:val="00227CAB"/>
    <w:rsid w:val="002303E8"/>
    <w:rsid w:val="002313DA"/>
    <w:rsid w:val="00232C3B"/>
    <w:rsid w:val="00233C5F"/>
    <w:rsid w:val="00233E13"/>
    <w:rsid w:val="002349FD"/>
    <w:rsid w:val="00235D0F"/>
    <w:rsid w:val="00241EAA"/>
    <w:rsid w:val="0024225A"/>
    <w:rsid w:val="00244162"/>
    <w:rsid w:val="00244363"/>
    <w:rsid w:val="00244383"/>
    <w:rsid w:val="00244E8A"/>
    <w:rsid w:val="00246379"/>
    <w:rsid w:val="002472C8"/>
    <w:rsid w:val="002474B8"/>
    <w:rsid w:val="00247613"/>
    <w:rsid w:val="00250C5B"/>
    <w:rsid w:val="0025216B"/>
    <w:rsid w:val="0025283E"/>
    <w:rsid w:val="0025744C"/>
    <w:rsid w:val="00257AA7"/>
    <w:rsid w:val="00261CC4"/>
    <w:rsid w:val="0026339D"/>
    <w:rsid w:val="00265E56"/>
    <w:rsid w:val="00266588"/>
    <w:rsid w:val="00266B1B"/>
    <w:rsid w:val="0026768C"/>
    <w:rsid w:val="002704F7"/>
    <w:rsid w:val="00272658"/>
    <w:rsid w:val="00272CA3"/>
    <w:rsid w:val="00273934"/>
    <w:rsid w:val="00273950"/>
    <w:rsid w:val="00274B46"/>
    <w:rsid w:val="00274BBE"/>
    <w:rsid w:val="00274FC9"/>
    <w:rsid w:val="002754CB"/>
    <w:rsid w:val="00275931"/>
    <w:rsid w:val="00275C82"/>
    <w:rsid w:val="00276CAB"/>
    <w:rsid w:val="00277542"/>
    <w:rsid w:val="002777E3"/>
    <w:rsid w:val="0028266C"/>
    <w:rsid w:val="002834D2"/>
    <w:rsid w:val="0028569D"/>
    <w:rsid w:val="00286D4C"/>
    <w:rsid w:val="002911AF"/>
    <w:rsid w:val="00291359"/>
    <w:rsid w:val="00291E73"/>
    <w:rsid w:val="00292683"/>
    <w:rsid w:val="00292DBE"/>
    <w:rsid w:val="00292F4D"/>
    <w:rsid w:val="002953B7"/>
    <w:rsid w:val="00296737"/>
    <w:rsid w:val="002974EC"/>
    <w:rsid w:val="00297A52"/>
    <w:rsid w:val="002A1A85"/>
    <w:rsid w:val="002A24CB"/>
    <w:rsid w:val="002A2E52"/>
    <w:rsid w:val="002A5147"/>
    <w:rsid w:val="002A59A1"/>
    <w:rsid w:val="002A74C2"/>
    <w:rsid w:val="002B2D61"/>
    <w:rsid w:val="002B39AD"/>
    <w:rsid w:val="002B3A64"/>
    <w:rsid w:val="002B3DCB"/>
    <w:rsid w:val="002B52A6"/>
    <w:rsid w:val="002B5662"/>
    <w:rsid w:val="002B638C"/>
    <w:rsid w:val="002B7587"/>
    <w:rsid w:val="002C3DC6"/>
    <w:rsid w:val="002C51C9"/>
    <w:rsid w:val="002C5B59"/>
    <w:rsid w:val="002C67D4"/>
    <w:rsid w:val="002C6AFA"/>
    <w:rsid w:val="002C6B03"/>
    <w:rsid w:val="002D0BE6"/>
    <w:rsid w:val="002D1EE2"/>
    <w:rsid w:val="002D2378"/>
    <w:rsid w:val="002D3059"/>
    <w:rsid w:val="002D51FA"/>
    <w:rsid w:val="002E1BF6"/>
    <w:rsid w:val="002E387A"/>
    <w:rsid w:val="002E70AD"/>
    <w:rsid w:val="002F00DE"/>
    <w:rsid w:val="002F1DB4"/>
    <w:rsid w:val="002F2443"/>
    <w:rsid w:val="002F453B"/>
    <w:rsid w:val="002F6398"/>
    <w:rsid w:val="002F6905"/>
    <w:rsid w:val="003000BA"/>
    <w:rsid w:val="00301C27"/>
    <w:rsid w:val="00303252"/>
    <w:rsid w:val="0030396D"/>
    <w:rsid w:val="00304EEE"/>
    <w:rsid w:val="00307659"/>
    <w:rsid w:val="00307EA9"/>
    <w:rsid w:val="003116BA"/>
    <w:rsid w:val="00312C89"/>
    <w:rsid w:val="00313A79"/>
    <w:rsid w:val="00313EA9"/>
    <w:rsid w:val="003169CE"/>
    <w:rsid w:val="00320AE4"/>
    <w:rsid w:val="00321314"/>
    <w:rsid w:val="00321969"/>
    <w:rsid w:val="00322B93"/>
    <w:rsid w:val="0032501F"/>
    <w:rsid w:val="00326263"/>
    <w:rsid w:val="0033079C"/>
    <w:rsid w:val="003328F1"/>
    <w:rsid w:val="00332F01"/>
    <w:rsid w:val="003338CA"/>
    <w:rsid w:val="00335AAE"/>
    <w:rsid w:val="003425CA"/>
    <w:rsid w:val="00344778"/>
    <w:rsid w:val="003448FF"/>
    <w:rsid w:val="00345CBB"/>
    <w:rsid w:val="00346BFF"/>
    <w:rsid w:val="003502BE"/>
    <w:rsid w:val="0035356D"/>
    <w:rsid w:val="0035559F"/>
    <w:rsid w:val="00356F10"/>
    <w:rsid w:val="00360AB3"/>
    <w:rsid w:val="00360BDF"/>
    <w:rsid w:val="00366B9E"/>
    <w:rsid w:val="0036793E"/>
    <w:rsid w:val="00370C66"/>
    <w:rsid w:val="00371941"/>
    <w:rsid w:val="00371C1A"/>
    <w:rsid w:val="003726C4"/>
    <w:rsid w:val="00374529"/>
    <w:rsid w:val="0037692D"/>
    <w:rsid w:val="0037726F"/>
    <w:rsid w:val="003775D6"/>
    <w:rsid w:val="00377EC3"/>
    <w:rsid w:val="00377FB0"/>
    <w:rsid w:val="003808C2"/>
    <w:rsid w:val="00384D55"/>
    <w:rsid w:val="00386F65"/>
    <w:rsid w:val="003877B6"/>
    <w:rsid w:val="003A168C"/>
    <w:rsid w:val="003A43C6"/>
    <w:rsid w:val="003A5F3A"/>
    <w:rsid w:val="003A686E"/>
    <w:rsid w:val="003A7BCB"/>
    <w:rsid w:val="003B0FAD"/>
    <w:rsid w:val="003B1BA1"/>
    <w:rsid w:val="003B1CF7"/>
    <w:rsid w:val="003B2639"/>
    <w:rsid w:val="003B4D93"/>
    <w:rsid w:val="003B77F2"/>
    <w:rsid w:val="003C3B80"/>
    <w:rsid w:val="003C4A15"/>
    <w:rsid w:val="003C4D9C"/>
    <w:rsid w:val="003C54C8"/>
    <w:rsid w:val="003C5A20"/>
    <w:rsid w:val="003C5D36"/>
    <w:rsid w:val="003C6184"/>
    <w:rsid w:val="003C6670"/>
    <w:rsid w:val="003D09C8"/>
    <w:rsid w:val="003D157F"/>
    <w:rsid w:val="003D2AE7"/>
    <w:rsid w:val="003D32CA"/>
    <w:rsid w:val="003D338B"/>
    <w:rsid w:val="003D3D7E"/>
    <w:rsid w:val="003E0594"/>
    <w:rsid w:val="003E1230"/>
    <w:rsid w:val="003E41D7"/>
    <w:rsid w:val="003E5553"/>
    <w:rsid w:val="003F009D"/>
    <w:rsid w:val="003F19EF"/>
    <w:rsid w:val="003F3FB8"/>
    <w:rsid w:val="003F5A98"/>
    <w:rsid w:val="003F5E8E"/>
    <w:rsid w:val="004000A8"/>
    <w:rsid w:val="00400C17"/>
    <w:rsid w:val="00401016"/>
    <w:rsid w:val="00401F8A"/>
    <w:rsid w:val="00402431"/>
    <w:rsid w:val="00403392"/>
    <w:rsid w:val="00410516"/>
    <w:rsid w:val="00411E8F"/>
    <w:rsid w:val="0041221F"/>
    <w:rsid w:val="00412C2E"/>
    <w:rsid w:val="00415C8E"/>
    <w:rsid w:val="00415D8B"/>
    <w:rsid w:val="00420BF8"/>
    <w:rsid w:val="00421E2E"/>
    <w:rsid w:val="00423DC2"/>
    <w:rsid w:val="0042534D"/>
    <w:rsid w:val="00425BF4"/>
    <w:rsid w:val="004274CC"/>
    <w:rsid w:val="004300C9"/>
    <w:rsid w:val="00430391"/>
    <w:rsid w:val="00430653"/>
    <w:rsid w:val="0043107B"/>
    <w:rsid w:val="00432F68"/>
    <w:rsid w:val="00433E58"/>
    <w:rsid w:val="0043530F"/>
    <w:rsid w:val="004363A8"/>
    <w:rsid w:val="004364BC"/>
    <w:rsid w:val="00437B6C"/>
    <w:rsid w:val="00441C4C"/>
    <w:rsid w:val="004452D8"/>
    <w:rsid w:val="00445A13"/>
    <w:rsid w:val="0044642A"/>
    <w:rsid w:val="0044741E"/>
    <w:rsid w:val="0045124A"/>
    <w:rsid w:val="00451406"/>
    <w:rsid w:val="00453096"/>
    <w:rsid w:val="0045413B"/>
    <w:rsid w:val="00455966"/>
    <w:rsid w:val="0045780E"/>
    <w:rsid w:val="004614CA"/>
    <w:rsid w:val="0046230E"/>
    <w:rsid w:val="004631CE"/>
    <w:rsid w:val="00464AF9"/>
    <w:rsid w:val="0046510C"/>
    <w:rsid w:val="00466163"/>
    <w:rsid w:val="00470A6B"/>
    <w:rsid w:val="00477D22"/>
    <w:rsid w:val="004816AF"/>
    <w:rsid w:val="00481840"/>
    <w:rsid w:val="00482277"/>
    <w:rsid w:val="00483A6E"/>
    <w:rsid w:val="00484263"/>
    <w:rsid w:val="0048606F"/>
    <w:rsid w:val="00486B1A"/>
    <w:rsid w:val="004902AC"/>
    <w:rsid w:val="004A0ECF"/>
    <w:rsid w:val="004A1380"/>
    <w:rsid w:val="004A2A92"/>
    <w:rsid w:val="004A31D9"/>
    <w:rsid w:val="004A3BEE"/>
    <w:rsid w:val="004A5339"/>
    <w:rsid w:val="004A5F59"/>
    <w:rsid w:val="004A6E9A"/>
    <w:rsid w:val="004A7A6F"/>
    <w:rsid w:val="004A7EC7"/>
    <w:rsid w:val="004B2822"/>
    <w:rsid w:val="004B39F7"/>
    <w:rsid w:val="004C02CD"/>
    <w:rsid w:val="004C04E5"/>
    <w:rsid w:val="004C12D7"/>
    <w:rsid w:val="004C1C87"/>
    <w:rsid w:val="004C20F1"/>
    <w:rsid w:val="004C6F31"/>
    <w:rsid w:val="004C7341"/>
    <w:rsid w:val="004C7767"/>
    <w:rsid w:val="004D194F"/>
    <w:rsid w:val="004D1C1F"/>
    <w:rsid w:val="004D249A"/>
    <w:rsid w:val="004D3A4B"/>
    <w:rsid w:val="004D3ADF"/>
    <w:rsid w:val="004D44D3"/>
    <w:rsid w:val="004D7EC0"/>
    <w:rsid w:val="004E1644"/>
    <w:rsid w:val="004E2874"/>
    <w:rsid w:val="004E6135"/>
    <w:rsid w:val="004E63B1"/>
    <w:rsid w:val="004E6EE7"/>
    <w:rsid w:val="004F1A01"/>
    <w:rsid w:val="004F4DC9"/>
    <w:rsid w:val="004F7663"/>
    <w:rsid w:val="00500DA2"/>
    <w:rsid w:val="00502596"/>
    <w:rsid w:val="0050372D"/>
    <w:rsid w:val="005038C2"/>
    <w:rsid w:val="0050683E"/>
    <w:rsid w:val="00507251"/>
    <w:rsid w:val="0050725B"/>
    <w:rsid w:val="00510ACE"/>
    <w:rsid w:val="005140A3"/>
    <w:rsid w:val="005154A4"/>
    <w:rsid w:val="005172C0"/>
    <w:rsid w:val="00517344"/>
    <w:rsid w:val="00520968"/>
    <w:rsid w:val="00522816"/>
    <w:rsid w:val="00524272"/>
    <w:rsid w:val="00525145"/>
    <w:rsid w:val="00525A3C"/>
    <w:rsid w:val="005311E2"/>
    <w:rsid w:val="00533669"/>
    <w:rsid w:val="005350B1"/>
    <w:rsid w:val="00536A4D"/>
    <w:rsid w:val="00536E00"/>
    <w:rsid w:val="0054024D"/>
    <w:rsid w:val="0054038F"/>
    <w:rsid w:val="00540392"/>
    <w:rsid w:val="0054079D"/>
    <w:rsid w:val="005426B9"/>
    <w:rsid w:val="00543CCE"/>
    <w:rsid w:val="00543FDD"/>
    <w:rsid w:val="00544611"/>
    <w:rsid w:val="00544C8F"/>
    <w:rsid w:val="00550F02"/>
    <w:rsid w:val="0055226A"/>
    <w:rsid w:val="00555BDE"/>
    <w:rsid w:val="00556379"/>
    <w:rsid w:val="0055692C"/>
    <w:rsid w:val="00556C39"/>
    <w:rsid w:val="00557975"/>
    <w:rsid w:val="00560A21"/>
    <w:rsid w:val="00562278"/>
    <w:rsid w:val="00562941"/>
    <w:rsid w:val="005640CE"/>
    <w:rsid w:val="00564345"/>
    <w:rsid w:val="00565F73"/>
    <w:rsid w:val="00566C2E"/>
    <w:rsid w:val="00570087"/>
    <w:rsid w:val="00571F60"/>
    <w:rsid w:val="00573E32"/>
    <w:rsid w:val="005743AA"/>
    <w:rsid w:val="0057469D"/>
    <w:rsid w:val="005764F9"/>
    <w:rsid w:val="00577576"/>
    <w:rsid w:val="00577F36"/>
    <w:rsid w:val="005831E8"/>
    <w:rsid w:val="00583A48"/>
    <w:rsid w:val="0058410D"/>
    <w:rsid w:val="0058434E"/>
    <w:rsid w:val="00586456"/>
    <w:rsid w:val="0058783C"/>
    <w:rsid w:val="005913A6"/>
    <w:rsid w:val="00592D9F"/>
    <w:rsid w:val="00593977"/>
    <w:rsid w:val="00595875"/>
    <w:rsid w:val="005A000B"/>
    <w:rsid w:val="005A269D"/>
    <w:rsid w:val="005A2E96"/>
    <w:rsid w:val="005A3245"/>
    <w:rsid w:val="005A49CD"/>
    <w:rsid w:val="005B03E8"/>
    <w:rsid w:val="005B0704"/>
    <w:rsid w:val="005B0A4D"/>
    <w:rsid w:val="005B0EC1"/>
    <w:rsid w:val="005B11B6"/>
    <w:rsid w:val="005B1B43"/>
    <w:rsid w:val="005B361E"/>
    <w:rsid w:val="005B3771"/>
    <w:rsid w:val="005B3995"/>
    <w:rsid w:val="005B49CE"/>
    <w:rsid w:val="005B6447"/>
    <w:rsid w:val="005C0436"/>
    <w:rsid w:val="005C2E25"/>
    <w:rsid w:val="005C3BA2"/>
    <w:rsid w:val="005C4A1A"/>
    <w:rsid w:val="005C5804"/>
    <w:rsid w:val="005C6485"/>
    <w:rsid w:val="005C6C24"/>
    <w:rsid w:val="005C6F27"/>
    <w:rsid w:val="005C7373"/>
    <w:rsid w:val="005D3FE5"/>
    <w:rsid w:val="005D4154"/>
    <w:rsid w:val="005D6128"/>
    <w:rsid w:val="005D78CF"/>
    <w:rsid w:val="005E1402"/>
    <w:rsid w:val="005E1ACD"/>
    <w:rsid w:val="005E2E80"/>
    <w:rsid w:val="005E321C"/>
    <w:rsid w:val="005E329C"/>
    <w:rsid w:val="005E3B13"/>
    <w:rsid w:val="005E3EC1"/>
    <w:rsid w:val="005F3728"/>
    <w:rsid w:val="005F3934"/>
    <w:rsid w:val="005F3D19"/>
    <w:rsid w:val="005F412F"/>
    <w:rsid w:val="005F4A58"/>
    <w:rsid w:val="005F4C38"/>
    <w:rsid w:val="005F55D3"/>
    <w:rsid w:val="005F6B39"/>
    <w:rsid w:val="005F7045"/>
    <w:rsid w:val="005F7C6A"/>
    <w:rsid w:val="00602B37"/>
    <w:rsid w:val="00602C3B"/>
    <w:rsid w:val="00605A9E"/>
    <w:rsid w:val="006061E2"/>
    <w:rsid w:val="0061333A"/>
    <w:rsid w:val="0061375F"/>
    <w:rsid w:val="00614645"/>
    <w:rsid w:val="00616BD4"/>
    <w:rsid w:val="0062076A"/>
    <w:rsid w:val="00622494"/>
    <w:rsid w:val="00622686"/>
    <w:rsid w:val="00623C0D"/>
    <w:rsid w:val="006244B7"/>
    <w:rsid w:val="00624F1D"/>
    <w:rsid w:val="0062631B"/>
    <w:rsid w:val="00627BE7"/>
    <w:rsid w:val="00632A21"/>
    <w:rsid w:val="00634CA7"/>
    <w:rsid w:val="0063532C"/>
    <w:rsid w:val="00642F13"/>
    <w:rsid w:val="0064373F"/>
    <w:rsid w:val="00646A82"/>
    <w:rsid w:val="006505BF"/>
    <w:rsid w:val="00653B05"/>
    <w:rsid w:val="00653FFA"/>
    <w:rsid w:val="00656672"/>
    <w:rsid w:val="0065720A"/>
    <w:rsid w:val="00661CCB"/>
    <w:rsid w:val="00663AE2"/>
    <w:rsid w:val="00663BD7"/>
    <w:rsid w:val="00665583"/>
    <w:rsid w:val="00665D5E"/>
    <w:rsid w:val="0066601F"/>
    <w:rsid w:val="006670E1"/>
    <w:rsid w:val="00671A59"/>
    <w:rsid w:val="0067216A"/>
    <w:rsid w:val="00672563"/>
    <w:rsid w:val="00672705"/>
    <w:rsid w:val="00674654"/>
    <w:rsid w:val="00674B02"/>
    <w:rsid w:val="0067567C"/>
    <w:rsid w:val="006764BD"/>
    <w:rsid w:val="0068070D"/>
    <w:rsid w:val="00680A57"/>
    <w:rsid w:val="00680EE1"/>
    <w:rsid w:val="006818C0"/>
    <w:rsid w:val="006819FB"/>
    <w:rsid w:val="006822B0"/>
    <w:rsid w:val="00683CEC"/>
    <w:rsid w:val="00685AAB"/>
    <w:rsid w:val="0068642B"/>
    <w:rsid w:val="006864AF"/>
    <w:rsid w:val="00690729"/>
    <w:rsid w:val="00690AFA"/>
    <w:rsid w:val="00693271"/>
    <w:rsid w:val="006941A0"/>
    <w:rsid w:val="006944BA"/>
    <w:rsid w:val="00697EE0"/>
    <w:rsid w:val="006A0829"/>
    <w:rsid w:val="006A1B46"/>
    <w:rsid w:val="006A21D7"/>
    <w:rsid w:val="006A28C8"/>
    <w:rsid w:val="006A4B71"/>
    <w:rsid w:val="006A4C89"/>
    <w:rsid w:val="006A57D5"/>
    <w:rsid w:val="006A6BD5"/>
    <w:rsid w:val="006A6E9D"/>
    <w:rsid w:val="006A7DC6"/>
    <w:rsid w:val="006B0D01"/>
    <w:rsid w:val="006B2775"/>
    <w:rsid w:val="006B3384"/>
    <w:rsid w:val="006B53D9"/>
    <w:rsid w:val="006B6AF6"/>
    <w:rsid w:val="006B7870"/>
    <w:rsid w:val="006C2FA4"/>
    <w:rsid w:val="006C7577"/>
    <w:rsid w:val="006C7BE7"/>
    <w:rsid w:val="006D08A7"/>
    <w:rsid w:val="006D09F2"/>
    <w:rsid w:val="006D4BB3"/>
    <w:rsid w:val="006D5739"/>
    <w:rsid w:val="006E1800"/>
    <w:rsid w:val="006E3590"/>
    <w:rsid w:val="006E3C53"/>
    <w:rsid w:val="006E520E"/>
    <w:rsid w:val="006E7C5F"/>
    <w:rsid w:val="006E7EAA"/>
    <w:rsid w:val="006F1093"/>
    <w:rsid w:val="006F18E6"/>
    <w:rsid w:val="006F391B"/>
    <w:rsid w:val="006F5B4A"/>
    <w:rsid w:val="006F6BB2"/>
    <w:rsid w:val="00701E70"/>
    <w:rsid w:val="0070212A"/>
    <w:rsid w:val="007024E1"/>
    <w:rsid w:val="007062A1"/>
    <w:rsid w:val="00706E59"/>
    <w:rsid w:val="00707353"/>
    <w:rsid w:val="00707820"/>
    <w:rsid w:val="007107DD"/>
    <w:rsid w:val="00712154"/>
    <w:rsid w:val="00712601"/>
    <w:rsid w:val="00712F3E"/>
    <w:rsid w:val="00713023"/>
    <w:rsid w:val="0071326D"/>
    <w:rsid w:val="0071573B"/>
    <w:rsid w:val="0071589C"/>
    <w:rsid w:val="00716E0A"/>
    <w:rsid w:val="00726A55"/>
    <w:rsid w:val="00727B3A"/>
    <w:rsid w:val="00731893"/>
    <w:rsid w:val="007329F7"/>
    <w:rsid w:val="00733082"/>
    <w:rsid w:val="00733CB4"/>
    <w:rsid w:val="007358F3"/>
    <w:rsid w:val="0073603F"/>
    <w:rsid w:val="00737F66"/>
    <w:rsid w:val="0074154E"/>
    <w:rsid w:val="0074199E"/>
    <w:rsid w:val="00742464"/>
    <w:rsid w:val="00744362"/>
    <w:rsid w:val="0075148E"/>
    <w:rsid w:val="00752714"/>
    <w:rsid w:val="00752EC8"/>
    <w:rsid w:val="00754802"/>
    <w:rsid w:val="00754C05"/>
    <w:rsid w:val="00756D0B"/>
    <w:rsid w:val="0076222E"/>
    <w:rsid w:val="0076506F"/>
    <w:rsid w:val="007655F6"/>
    <w:rsid w:val="00765EF7"/>
    <w:rsid w:val="007668EA"/>
    <w:rsid w:val="0076697D"/>
    <w:rsid w:val="007671BE"/>
    <w:rsid w:val="00767704"/>
    <w:rsid w:val="0076796C"/>
    <w:rsid w:val="0077382E"/>
    <w:rsid w:val="0077487D"/>
    <w:rsid w:val="00774D74"/>
    <w:rsid w:val="007752BE"/>
    <w:rsid w:val="007765AA"/>
    <w:rsid w:val="00780289"/>
    <w:rsid w:val="007815C8"/>
    <w:rsid w:val="00781996"/>
    <w:rsid w:val="007828AD"/>
    <w:rsid w:val="00784DE8"/>
    <w:rsid w:val="00784EE6"/>
    <w:rsid w:val="007859CD"/>
    <w:rsid w:val="00785CFF"/>
    <w:rsid w:val="00787B73"/>
    <w:rsid w:val="00787EA5"/>
    <w:rsid w:val="00790692"/>
    <w:rsid w:val="00790B8C"/>
    <w:rsid w:val="00792A00"/>
    <w:rsid w:val="007937A2"/>
    <w:rsid w:val="00793B22"/>
    <w:rsid w:val="007A2F04"/>
    <w:rsid w:val="007A34E4"/>
    <w:rsid w:val="007A618D"/>
    <w:rsid w:val="007A6AAE"/>
    <w:rsid w:val="007A6E48"/>
    <w:rsid w:val="007A7FEF"/>
    <w:rsid w:val="007B2954"/>
    <w:rsid w:val="007B3B75"/>
    <w:rsid w:val="007B597C"/>
    <w:rsid w:val="007B7344"/>
    <w:rsid w:val="007B7957"/>
    <w:rsid w:val="007C0383"/>
    <w:rsid w:val="007C0494"/>
    <w:rsid w:val="007C1017"/>
    <w:rsid w:val="007C2D2F"/>
    <w:rsid w:val="007C34B5"/>
    <w:rsid w:val="007C4BDE"/>
    <w:rsid w:val="007C69D9"/>
    <w:rsid w:val="007D0054"/>
    <w:rsid w:val="007D152D"/>
    <w:rsid w:val="007D7567"/>
    <w:rsid w:val="007E09FD"/>
    <w:rsid w:val="007E11F2"/>
    <w:rsid w:val="007E19A5"/>
    <w:rsid w:val="007E2D86"/>
    <w:rsid w:val="007E40F4"/>
    <w:rsid w:val="007E600F"/>
    <w:rsid w:val="007E6BC0"/>
    <w:rsid w:val="007E7369"/>
    <w:rsid w:val="007E7B9F"/>
    <w:rsid w:val="007E7EC3"/>
    <w:rsid w:val="007F0EDF"/>
    <w:rsid w:val="007F207F"/>
    <w:rsid w:val="007F4BA2"/>
    <w:rsid w:val="007F6FFE"/>
    <w:rsid w:val="007F75FE"/>
    <w:rsid w:val="00801506"/>
    <w:rsid w:val="008023F3"/>
    <w:rsid w:val="008026F7"/>
    <w:rsid w:val="00802C12"/>
    <w:rsid w:val="00803CF8"/>
    <w:rsid w:val="00805371"/>
    <w:rsid w:val="00807608"/>
    <w:rsid w:val="00807AFE"/>
    <w:rsid w:val="00811266"/>
    <w:rsid w:val="00812442"/>
    <w:rsid w:val="00814F5B"/>
    <w:rsid w:val="00816045"/>
    <w:rsid w:val="00816E58"/>
    <w:rsid w:val="00821279"/>
    <w:rsid w:val="00821FC7"/>
    <w:rsid w:val="0082214B"/>
    <w:rsid w:val="00822E23"/>
    <w:rsid w:val="008231DA"/>
    <w:rsid w:val="00825C88"/>
    <w:rsid w:val="008278CC"/>
    <w:rsid w:val="00827928"/>
    <w:rsid w:val="00830779"/>
    <w:rsid w:val="00831816"/>
    <w:rsid w:val="00832F42"/>
    <w:rsid w:val="00836057"/>
    <w:rsid w:val="0083764A"/>
    <w:rsid w:val="00845641"/>
    <w:rsid w:val="00845E7A"/>
    <w:rsid w:val="008478C2"/>
    <w:rsid w:val="00847A3B"/>
    <w:rsid w:val="00847D9B"/>
    <w:rsid w:val="00850618"/>
    <w:rsid w:val="0085149D"/>
    <w:rsid w:val="008539B9"/>
    <w:rsid w:val="00853C03"/>
    <w:rsid w:val="008568D5"/>
    <w:rsid w:val="00857603"/>
    <w:rsid w:val="0085779C"/>
    <w:rsid w:val="00864953"/>
    <w:rsid w:val="008655F2"/>
    <w:rsid w:val="008669FF"/>
    <w:rsid w:val="00866C32"/>
    <w:rsid w:val="00867C70"/>
    <w:rsid w:val="00874338"/>
    <w:rsid w:val="00874C60"/>
    <w:rsid w:val="0087543F"/>
    <w:rsid w:val="00876089"/>
    <w:rsid w:val="00876881"/>
    <w:rsid w:val="00876C8A"/>
    <w:rsid w:val="00877B93"/>
    <w:rsid w:val="0088096C"/>
    <w:rsid w:val="0088128E"/>
    <w:rsid w:val="008812CB"/>
    <w:rsid w:val="00881921"/>
    <w:rsid w:val="00882830"/>
    <w:rsid w:val="00883738"/>
    <w:rsid w:val="00885FF9"/>
    <w:rsid w:val="0088711B"/>
    <w:rsid w:val="008871E5"/>
    <w:rsid w:val="008938DF"/>
    <w:rsid w:val="00894831"/>
    <w:rsid w:val="00895F5C"/>
    <w:rsid w:val="008A0556"/>
    <w:rsid w:val="008A0E1D"/>
    <w:rsid w:val="008A2713"/>
    <w:rsid w:val="008A2D25"/>
    <w:rsid w:val="008A2DB9"/>
    <w:rsid w:val="008A3965"/>
    <w:rsid w:val="008A5DE8"/>
    <w:rsid w:val="008A67E6"/>
    <w:rsid w:val="008A74D8"/>
    <w:rsid w:val="008B34F0"/>
    <w:rsid w:val="008B3AD3"/>
    <w:rsid w:val="008B4038"/>
    <w:rsid w:val="008B484B"/>
    <w:rsid w:val="008B4D3F"/>
    <w:rsid w:val="008B5990"/>
    <w:rsid w:val="008C0B43"/>
    <w:rsid w:val="008C2641"/>
    <w:rsid w:val="008C2A73"/>
    <w:rsid w:val="008C38A1"/>
    <w:rsid w:val="008C581F"/>
    <w:rsid w:val="008C5BF2"/>
    <w:rsid w:val="008C6E33"/>
    <w:rsid w:val="008C7BC8"/>
    <w:rsid w:val="008D4A71"/>
    <w:rsid w:val="008D55A0"/>
    <w:rsid w:val="008D67EE"/>
    <w:rsid w:val="008D7429"/>
    <w:rsid w:val="008E3792"/>
    <w:rsid w:val="008E55DF"/>
    <w:rsid w:val="008E5EA0"/>
    <w:rsid w:val="008E7377"/>
    <w:rsid w:val="008E7DB7"/>
    <w:rsid w:val="008E7E55"/>
    <w:rsid w:val="008F29CD"/>
    <w:rsid w:val="008F2E0D"/>
    <w:rsid w:val="008F3CA3"/>
    <w:rsid w:val="008F46EE"/>
    <w:rsid w:val="008F479A"/>
    <w:rsid w:val="008F54F5"/>
    <w:rsid w:val="008F571B"/>
    <w:rsid w:val="008F741E"/>
    <w:rsid w:val="008F7BB1"/>
    <w:rsid w:val="00900DE7"/>
    <w:rsid w:val="00903837"/>
    <w:rsid w:val="009054F6"/>
    <w:rsid w:val="0090577A"/>
    <w:rsid w:val="009060C7"/>
    <w:rsid w:val="00906D9A"/>
    <w:rsid w:val="00907698"/>
    <w:rsid w:val="00912B71"/>
    <w:rsid w:val="009144CE"/>
    <w:rsid w:val="00915432"/>
    <w:rsid w:val="00915AB5"/>
    <w:rsid w:val="00916D0D"/>
    <w:rsid w:val="00917498"/>
    <w:rsid w:val="009211FE"/>
    <w:rsid w:val="009238B0"/>
    <w:rsid w:val="00925404"/>
    <w:rsid w:val="00925BB7"/>
    <w:rsid w:val="00931ADC"/>
    <w:rsid w:val="00931FD1"/>
    <w:rsid w:val="0093306E"/>
    <w:rsid w:val="00936934"/>
    <w:rsid w:val="00937BB9"/>
    <w:rsid w:val="00937F55"/>
    <w:rsid w:val="009433E2"/>
    <w:rsid w:val="00944659"/>
    <w:rsid w:val="00944E3B"/>
    <w:rsid w:val="00944F4B"/>
    <w:rsid w:val="009459FC"/>
    <w:rsid w:val="009521F6"/>
    <w:rsid w:val="00954663"/>
    <w:rsid w:val="009572B0"/>
    <w:rsid w:val="00957A9C"/>
    <w:rsid w:val="009621ED"/>
    <w:rsid w:val="00962C01"/>
    <w:rsid w:val="00963B00"/>
    <w:rsid w:val="00966856"/>
    <w:rsid w:val="009677BA"/>
    <w:rsid w:val="00972C28"/>
    <w:rsid w:val="00972DA7"/>
    <w:rsid w:val="0097489A"/>
    <w:rsid w:val="009755D0"/>
    <w:rsid w:val="009775D3"/>
    <w:rsid w:val="0097783B"/>
    <w:rsid w:val="00977A02"/>
    <w:rsid w:val="00980F44"/>
    <w:rsid w:val="00984AC2"/>
    <w:rsid w:val="00984E0D"/>
    <w:rsid w:val="00985B74"/>
    <w:rsid w:val="00986951"/>
    <w:rsid w:val="00986DA9"/>
    <w:rsid w:val="00993633"/>
    <w:rsid w:val="00993953"/>
    <w:rsid w:val="00995691"/>
    <w:rsid w:val="0099609D"/>
    <w:rsid w:val="0099638A"/>
    <w:rsid w:val="0099734D"/>
    <w:rsid w:val="00997CBC"/>
    <w:rsid w:val="00997E0A"/>
    <w:rsid w:val="009A13BD"/>
    <w:rsid w:val="009A1666"/>
    <w:rsid w:val="009A2212"/>
    <w:rsid w:val="009A2A34"/>
    <w:rsid w:val="009A2BA0"/>
    <w:rsid w:val="009A4560"/>
    <w:rsid w:val="009A62DE"/>
    <w:rsid w:val="009B044C"/>
    <w:rsid w:val="009B0A49"/>
    <w:rsid w:val="009B0F19"/>
    <w:rsid w:val="009B4BC1"/>
    <w:rsid w:val="009B566A"/>
    <w:rsid w:val="009B6A33"/>
    <w:rsid w:val="009B7834"/>
    <w:rsid w:val="009C03B1"/>
    <w:rsid w:val="009C12E0"/>
    <w:rsid w:val="009C23F3"/>
    <w:rsid w:val="009C26D4"/>
    <w:rsid w:val="009C2887"/>
    <w:rsid w:val="009C3F77"/>
    <w:rsid w:val="009C44B1"/>
    <w:rsid w:val="009C49D1"/>
    <w:rsid w:val="009C6207"/>
    <w:rsid w:val="009C68D0"/>
    <w:rsid w:val="009C77B3"/>
    <w:rsid w:val="009C7A68"/>
    <w:rsid w:val="009D2811"/>
    <w:rsid w:val="009D7681"/>
    <w:rsid w:val="009E0A30"/>
    <w:rsid w:val="009E17FF"/>
    <w:rsid w:val="009E2BC1"/>
    <w:rsid w:val="009E39F6"/>
    <w:rsid w:val="009E4409"/>
    <w:rsid w:val="009E58F3"/>
    <w:rsid w:val="009E7D41"/>
    <w:rsid w:val="009F25B0"/>
    <w:rsid w:val="009F5288"/>
    <w:rsid w:val="009F545F"/>
    <w:rsid w:val="00A02290"/>
    <w:rsid w:val="00A054C8"/>
    <w:rsid w:val="00A07B11"/>
    <w:rsid w:val="00A07B7C"/>
    <w:rsid w:val="00A10064"/>
    <w:rsid w:val="00A10DFC"/>
    <w:rsid w:val="00A125EC"/>
    <w:rsid w:val="00A12931"/>
    <w:rsid w:val="00A147EC"/>
    <w:rsid w:val="00A16CF9"/>
    <w:rsid w:val="00A17815"/>
    <w:rsid w:val="00A217AF"/>
    <w:rsid w:val="00A219A1"/>
    <w:rsid w:val="00A23159"/>
    <w:rsid w:val="00A246CA"/>
    <w:rsid w:val="00A24F55"/>
    <w:rsid w:val="00A25234"/>
    <w:rsid w:val="00A260FC"/>
    <w:rsid w:val="00A2764B"/>
    <w:rsid w:val="00A30910"/>
    <w:rsid w:val="00A3185F"/>
    <w:rsid w:val="00A31FF1"/>
    <w:rsid w:val="00A348E3"/>
    <w:rsid w:val="00A34B66"/>
    <w:rsid w:val="00A34FEB"/>
    <w:rsid w:val="00A4009B"/>
    <w:rsid w:val="00A40387"/>
    <w:rsid w:val="00A41877"/>
    <w:rsid w:val="00A42155"/>
    <w:rsid w:val="00A429C6"/>
    <w:rsid w:val="00A43EC4"/>
    <w:rsid w:val="00A46406"/>
    <w:rsid w:val="00A46789"/>
    <w:rsid w:val="00A46D55"/>
    <w:rsid w:val="00A501B1"/>
    <w:rsid w:val="00A50F05"/>
    <w:rsid w:val="00A51256"/>
    <w:rsid w:val="00A55EE6"/>
    <w:rsid w:val="00A5745C"/>
    <w:rsid w:val="00A622B4"/>
    <w:rsid w:val="00A63035"/>
    <w:rsid w:val="00A63403"/>
    <w:rsid w:val="00A63DE8"/>
    <w:rsid w:val="00A64EB3"/>
    <w:rsid w:val="00A65FF0"/>
    <w:rsid w:val="00A66E05"/>
    <w:rsid w:val="00A706C8"/>
    <w:rsid w:val="00A71E5B"/>
    <w:rsid w:val="00A7227F"/>
    <w:rsid w:val="00A72419"/>
    <w:rsid w:val="00A72456"/>
    <w:rsid w:val="00A7391F"/>
    <w:rsid w:val="00A75A21"/>
    <w:rsid w:val="00A7619C"/>
    <w:rsid w:val="00A772CF"/>
    <w:rsid w:val="00A8026A"/>
    <w:rsid w:val="00A804B5"/>
    <w:rsid w:val="00A81A0E"/>
    <w:rsid w:val="00A827DA"/>
    <w:rsid w:val="00A83AEB"/>
    <w:rsid w:val="00A86270"/>
    <w:rsid w:val="00A86569"/>
    <w:rsid w:val="00A938A4"/>
    <w:rsid w:val="00A93908"/>
    <w:rsid w:val="00A95E67"/>
    <w:rsid w:val="00AA50BC"/>
    <w:rsid w:val="00AA66DB"/>
    <w:rsid w:val="00AA7227"/>
    <w:rsid w:val="00AA728C"/>
    <w:rsid w:val="00AA7CA1"/>
    <w:rsid w:val="00AB36BD"/>
    <w:rsid w:val="00AB3A73"/>
    <w:rsid w:val="00AB52FA"/>
    <w:rsid w:val="00AB555B"/>
    <w:rsid w:val="00AC0C89"/>
    <w:rsid w:val="00AC3BE0"/>
    <w:rsid w:val="00AC512F"/>
    <w:rsid w:val="00AC52EE"/>
    <w:rsid w:val="00AC6C0F"/>
    <w:rsid w:val="00AC6E8C"/>
    <w:rsid w:val="00AC7F37"/>
    <w:rsid w:val="00AD34D7"/>
    <w:rsid w:val="00AD3EFA"/>
    <w:rsid w:val="00AD3FE6"/>
    <w:rsid w:val="00AD43F0"/>
    <w:rsid w:val="00AD5494"/>
    <w:rsid w:val="00AD65DF"/>
    <w:rsid w:val="00AE5DB1"/>
    <w:rsid w:val="00AF4B87"/>
    <w:rsid w:val="00AF4D35"/>
    <w:rsid w:val="00AF56F0"/>
    <w:rsid w:val="00AF5A13"/>
    <w:rsid w:val="00AF5ACE"/>
    <w:rsid w:val="00AF5FE7"/>
    <w:rsid w:val="00B00050"/>
    <w:rsid w:val="00B00AA1"/>
    <w:rsid w:val="00B00DFE"/>
    <w:rsid w:val="00B02A6F"/>
    <w:rsid w:val="00B03494"/>
    <w:rsid w:val="00B041B9"/>
    <w:rsid w:val="00B04C5F"/>
    <w:rsid w:val="00B073F0"/>
    <w:rsid w:val="00B1363B"/>
    <w:rsid w:val="00B142C4"/>
    <w:rsid w:val="00B14D57"/>
    <w:rsid w:val="00B158FA"/>
    <w:rsid w:val="00B15C9C"/>
    <w:rsid w:val="00B15DA7"/>
    <w:rsid w:val="00B1679E"/>
    <w:rsid w:val="00B175F2"/>
    <w:rsid w:val="00B17A53"/>
    <w:rsid w:val="00B17E33"/>
    <w:rsid w:val="00B20082"/>
    <w:rsid w:val="00B20B3F"/>
    <w:rsid w:val="00B2247A"/>
    <w:rsid w:val="00B22C0B"/>
    <w:rsid w:val="00B344E1"/>
    <w:rsid w:val="00B3550C"/>
    <w:rsid w:val="00B36199"/>
    <w:rsid w:val="00B3769B"/>
    <w:rsid w:val="00B41E2C"/>
    <w:rsid w:val="00B42EC1"/>
    <w:rsid w:val="00B43FD2"/>
    <w:rsid w:val="00B45184"/>
    <w:rsid w:val="00B458A8"/>
    <w:rsid w:val="00B46A55"/>
    <w:rsid w:val="00B46ADE"/>
    <w:rsid w:val="00B46EAE"/>
    <w:rsid w:val="00B4748B"/>
    <w:rsid w:val="00B478C8"/>
    <w:rsid w:val="00B47A66"/>
    <w:rsid w:val="00B54FD0"/>
    <w:rsid w:val="00B55F92"/>
    <w:rsid w:val="00B6231A"/>
    <w:rsid w:val="00B628CC"/>
    <w:rsid w:val="00B63829"/>
    <w:rsid w:val="00B65501"/>
    <w:rsid w:val="00B65D28"/>
    <w:rsid w:val="00B67595"/>
    <w:rsid w:val="00B675CD"/>
    <w:rsid w:val="00B67E81"/>
    <w:rsid w:val="00B67F6D"/>
    <w:rsid w:val="00B707EE"/>
    <w:rsid w:val="00B727B0"/>
    <w:rsid w:val="00B734BC"/>
    <w:rsid w:val="00B74D83"/>
    <w:rsid w:val="00B74DE1"/>
    <w:rsid w:val="00B8045C"/>
    <w:rsid w:val="00B81656"/>
    <w:rsid w:val="00B82D58"/>
    <w:rsid w:val="00B85383"/>
    <w:rsid w:val="00B86F54"/>
    <w:rsid w:val="00B874A4"/>
    <w:rsid w:val="00B9011C"/>
    <w:rsid w:val="00B92195"/>
    <w:rsid w:val="00B93133"/>
    <w:rsid w:val="00B945BA"/>
    <w:rsid w:val="00B9531B"/>
    <w:rsid w:val="00B9562C"/>
    <w:rsid w:val="00B97EAF"/>
    <w:rsid w:val="00BA0221"/>
    <w:rsid w:val="00BA13D2"/>
    <w:rsid w:val="00BA2F8D"/>
    <w:rsid w:val="00BA5BA2"/>
    <w:rsid w:val="00BA7BB9"/>
    <w:rsid w:val="00BA7E24"/>
    <w:rsid w:val="00BB0192"/>
    <w:rsid w:val="00BB0FBE"/>
    <w:rsid w:val="00BB149E"/>
    <w:rsid w:val="00BB475E"/>
    <w:rsid w:val="00BC0D6E"/>
    <w:rsid w:val="00BC2673"/>
    <w:rsid w:val="00BC29A3"/>
    <w:rsid w:val="00BC36D9"/>
    <w:rsid w:val="00BC44F3"/>
    <w:rsid w:val="00BC45CC"/>
    <w:rsid w:val="00BC4E40"/>
    <w:rsid w:val="00BC63E2"/>
    <w:rsid w:val="00BD060E"/>
    <w:rsid w:val="00BD09F7"/>
    <w:rsid w:val="00BD12D1"/>
    <w:rsid w:val="00BD1C6C"/>
    <w:rsid w:val="00BD4FCC"/>
    <w:rsid w:val="00BD5641"/>
    <w:rsid w:val="00BD693C"/>
    <w:rsid w:val="00BD7CFE"/>
    <w:rsid w:val="00BE0B8F"/>
    <w:rsid w:val="00BE0C91"/>
    <w:rsid w:val="00BE1CA1"/>
    <w:rsid w:val="00BE32FA"/>
    <w:rsid w:val="00BE5C10"/>
    <w:rsid w:val="00BE63A7"/>
    <w:rsid w:val="00BE6438"/>
    <w:rsid w:val="00BE6731"/>
    <w:rsid w:val="00BE7427"/>
    <w:rsid w:val="00BE750F"/>
    <w:rsid w:val="00BF1A31"/>
    <w:rsid w:val="00BF2D08"/>
    <w:rsid w:val="00BF2F28"/>
    <w:rsid w:val="00BF2FCA"/>
    <w:rsid w:val="00BF3E76"/>
    <w:rsid w:val="00BF4D73"/>
    <w:rsid w:val="00BF6909"/>
    <w:rsid w:val="00BF6F71"/>
    <w:rsid w:val="00C002E6"/>
    <w:rsid w:val="00C0088C"/>
    <w:rsid w:val="00C04E2D"/>
    <w:rsid w:val="00C06625"/>
    <w:rsid w:val="00C076CC"/>
    <w:rsid w:val="00C07C30"/>
    <w:rsid w:val="00C11220"/>
    <w:rsid w:val="00C11B7B"/>
    <w:rsid w:val="00C14FC5"/>
    <w:rsid w:val="00C150CD"/>
    <w:rsid w:val="00C16045"/>
    <w:rsid w:val="00C16579"/>
    <w:rsid w:val="00C16A0A"/>
    <w:rsid w:val="00C2260B"/>
    <w:rsid w:val="00C24DE2"/>
    <w:rsid w:val="00C2721F"/>
    <w:rsid w:val="00C31C7B"/>
    <w:rsid w:val="00C3383A"/>
    <w:rsid w:val="00C34E6E"/>
    <w:rsid w:val="00C35391"/>
    <w:rsid w:val="00C36A6B"/>
    <w:rsid w:val="00C376F0"/>
    <w:rsid w:val="00C40CD9"/>
    <w:rsid w:val="00C412C6"/>
    <w:rsid w:val="00C4227E"/>
    <w:rsid w:val="00C42517"/>
    <w:rsid w:val="00C42754"/>
    <w:rsid w:val="00C44079"/>
    <w:rsid w:val="00C44E8B"/>
    <w:rsid w:val="00C474DA"/>
    <w:rsid w:val="00C50D30"/>
    <w:rsid w:val="00C511FB"/>
    <w:rsid w:val="00C5196F"/>
    <w:rsid w:val="00C532E7"/>
    <w:rsid w:val="00C53430"/>
    <w:rsid w:val="00C53BE8"/>
    <w:rsid w:val="00C54B89"/>
    <w:rsid w:val="00C54DCB"/>
    <w:rsid w:val="00C555F8"/>
    <w:rsid w:val="00C55C8D"/>
    <w:rsid w:val="00C600E9"/>
    <w:rsid w:val="00C6156E"/>
    <w:rsid w:val="00C6371A"/>
    <w:rsid w:val="00C66D99"/>
    <w:rsid w:val="00C66F1E"/>
    <w:rsid w:val="00C70DCC"/>
    <w:rsid w:val="00C73896"/>
    <w:rsid w:val="00C749C4"/>
    <w:rsid w:val="00C7574D"/>
    <w:rsid w:val="00C762E4"/>
    <w:rsid w:val="00C766D6"/>
    <w:rsid w:val="00C80500"/>
    <w:rsid w:val="00C80B41"/>
    <w:rsid w:val="00C811B2"/>
    <w:rsid w:val="00C8237D"/>
    <w:rsid w:val="00C83B71"/>
    <w:rsid w:val="00C87725"/>
    <w:rsid w:val="00C87B5C"/>
    <w:rsid w:val="00C90138"/>
    <w:rsid w:val="00C91835"/>
    <w:rsid w:val="00C918C7"/>
    <w:rsid w:val="00C92294"/>
    <w:rsid w:val="00C923EC"/>
    <w:rsid w:val="00C925EA"/>
    <w:rsid w:val="00C940AC"/>
    <w:rsid w:val="00C9444E"/>
    <w:rsid w:val="00C956D1"/>
    <w:rsid w:val="00C976D1"/>
    <w:rsid w:val="00CA128F"/>
    <w:rsid w:val="00CA154F"/>
    <w:rsid w:val="00CA1BDC"/>
    <w:rsid w:val="00CA2253"/>
    <w:rsid w:val="00CA2C12"/>
    <w:rsid w:val="00CA373E"/>
    <w:rsid w:val="00CA718A"/>
    <w:rsid w:val="00CA7FB0"/>
    <w:rsid w:val="00CB070D"/>
    <w:rsid w:val="00CB1ECD"/>
    <w:rsid w:val="00CB31F9"/>
    <w:rsid w:val="00CC0AC0"/>
    <w:rsid w:val="00CC28E0"/>
    <w:rsid w:val="00CC312A"/>
    <w:rsid w:val="00CC4933"/>
    <w:rsid w:val="00CD06E4"/>
    <w:rsid w:val="00CD1115"/>
    <w:rsid w:val="00CD1B49"/>
    <w:rsid w:val="00CD2556"/>
    <w:rsid w:val="00CD3B49"/>
    <w:rsid w:val="00CD5E9C"/>
    <w:rsid w:val="00CD6F91"/>
    <w:rsid w:val="00CE09CA"/>
    <w:rsid w:val="00CE3BE4"/>
    <w:rsid w:val="00CE3EAD"/>
    <w:rsid w:val="00CE4410"/>
    <w:rsid w:val="00CE569C"/>
    <w:rsid w:val="00CF0544"/>
    <w:rsid w:val="00CF228D"/>
    <w:rsid w:val="00CF49A6"/>
    <w:rsid w:val="00CF641D"/>
    <w:rsid w:val="00CF7AC0"/>
    <w:rsid w:val="00D00ADA"/>
    <w:rsid w:val="00D02E1B"/>
    <w:rsid w:val="00D03D6C"/>
    <w:rsid w:val="00D04ECE"/>
    <w:rsid w:val="00D06139"/>
    <w:rsid w:val="00D06959"/>
    <w:rsid w:val="00D07669"/>
    <w:rsid w:val="00D1073B"/>
    <w:rsid w:val="00D10834"/>
    <w:rsid w:val="00D10B59"/>
    <w:rsid w:val="00D10FB1"/>
    <w:rsid w:val="00D116B0"/>
    <w:rsid w:val="00D1390A"/>
    <w:rsid w:val="00D13FEF"/>
    <w:rsid w:val="00D15CEB"/>
    <w:rsid w:val="00D171F7"/>
    <w:rsid w:val="00D173E0"/>
    <w:rsid w:val="00D20048"/>
    <w:rsid w:val="00D223C1"/>
    <w:rsid w:val="00D22E6B"/>
    <w:rsid w:val="00D23327"/>
    <w:rsid w:val="00D2469F"/>
    <w:rsid w:val="00D247D7"/>
    <w:rsid w:val="00D25D10"/>
    <w:rsid w:val="00D2615F"/>
    <w:rsid w:val="00D279C1"/>
    <w:rsid w:val="00D31B4C"/>
    <w:rsid w:val="00D31F0B"/>
    <w:rsid w:val="00D32248"/>
    <w:rsid w:val="00D3252F"/>
    <w:rsid w:val="00D3479A"/>
    <w:rsid w:val="00D4062B"/>
    <w:rsid w:val="00D41EAD"/>
    <w:rsid w:val="00D41EFC"/>
    <w:rsid w:val="00D42288"/>
    <w:rsid w:val="00D423F3"/>
    <w:rsid w:val="00D424CF"/>
    <w:rsid w:val="00D4275D"/>
    <w:rsid w:val="00D43790"/>
    <w:rsid w:val="00D44B5F"/>
    <w:rsid w:val="00D45AF4"/>
    <w:rsid w:val="00D5068F"/>
    <w:rsid w:val="00D50711"/>
    <w:rsid w:val="00D50866"/>
    <w:rsid w:val="00D51C86"/>
    <w:rsid w:val="00D52A45"/>
    <w:rsid w:val="00D553AD"/>
    <w:rsid w:val="00D5569C"/>
    <w:rsid w:val="00D55C87"/>
    <w:rsid w:val="00D60314"/>
    <w:rsid w:val="00D614E7"/>
    <w:rsid w:val="00D61B6D"/>
    <w:rsid w:val="00D63393"/>
    <w:rsid w:val="00D66E28"/>
    <w:rsid w:val="00D70F65"/>
    <w:rsid w:val="00D71756"/>
    <w:rsid w:val="00D72781"/>
    <w:rsid w:val="00D75F3F"/>
    <w:rsid w:val="00D8051B"/>
    <w:rsid w:val="00D810FD"/>
    <w:rsid w:val="00D813FF"/>
    <w:rsid w:val="00D8162B"/>
    <w:rsid w:val="00D832E1"/>
    <w:rsid w:val="00D83A70"/>
    <w:rsid w:val="00D871CA"/>
    <w:rsid w:val="00D9023C"/>
    <w:rsid w:val="00D915C6"/>
    <w:rsid w:val="00D938FF"/>
    <w:rsid w:val="00D93C84"/>
    <w:rsid w:val="00D954D6"/>
    <w:rsid w:val="00D96D75"/>
    <w:rsid w:val="00D96DD3"/>
    <w:rsid w:val="00DA0D3C"/>
    <w:rsid w:val="00DA1DE2"/>
    <w:rsid w:val="00DA263E"/>
    <w:rsid w:val="00DA30BE"/>
    <w:rsid w:val="00DA5DB7"/>
    <w:rsid w:val="00DB07C0"/>
    <w:rsid w:val="00DB1985"/>
    <w:rsid w:val="00DB3773"/>
    <w:rsid w:val="00DB4930"/>
    <w:rsid w:val="00DB5812"/>
    <w:rsid w:val="00DB5C0D"/>
    <w:rsid w:val="00DB7E25"/>
    <w:rsid w:val="00DC07AD"/>
    <w:rsid w:val="00DC0AFF"/>
    <w:rsid w:val="00DC2368"/>
    <w:rsid w:val="00DC28F8"/>
    <w:rsid w:val="00DC7569"/>
    <w:rsid w:val="00DC7A8E"/>
    <w:rsid w:val="00DD099D"/>
    <w:rsid w:val="00DD0F96"/>
    <w:rsid w:val="00DD24B5"/>
    <w:rsid w:val="00DD2F48"/>
    <w:rsid w:val="00DD5776"/>
    <w:rsid w:val="00DE0788"/>
    <w:rsid w:val="00DE194F"/>
    <w:rsid w:val="00DE3104"/>
    <w:rsid w:val="00DE32E9"/>
    <w:rsid w:val="00DE50FA"/>
    <w:rsid w:val="00DE7A38"/>
    <w:rsid w:val="00DF0621"/>
    <w:rsid w:val="00DF64CE"/>
    <w:rsid w:val="00DF6BC7"/>
    <w:rsid w:val="00E02777"/>
    <w:rsid w:val="00E03133"/>
    <w:rsid w:val="00E034AE"/>
    <w:rsid w:val="00E038FB"/>
    <w:rsid w:val="00E042E9"/>
    <w:rsid w:val="00E04DEF"/>
    <w:rsid w:val="00E05C70"/>
    <w:rsid w:val="00E07099"/>
    <w:rsid w:val="00E072EF"/>
    <w:rsid w:val="00E11150"/>
    <w:rsid w:val="00E111B0"/>
    <w:rsid w:val="00E14226"/>
    <w:rsid w:val="00E156A7"/>
    <w:rsid w:val="00E2079E"/>
    <w:rsid w:val="00E208E0"/>
    <w:rsid w:val="00E2094B"/>
    <w:rsid w:val="00E27676"/>
    <w:rsid w:val="00E27AAB"/>
    <w:rsid w:val="00E31B7F"/>
    <w:rsid w:val="00E32142"/>
    <w:rsid w:val="00E32536"/>
    <w:rsid w:val="00E3302F"/>
    <w:rsid w:val="00E402F4"/>
    <w:rsid w:val="00E40C70"/>
    <w:rsid w:val="00E40E41"/>
    <w:rsid w:val="00E40EA1"/>
    <w:rsid w:val="00E4202F"/>
    <w:rsid w:val="00E423AC"/>
    <w:rsid w:val="00E43FC2"/>
    <w:rsid w:val="00E45306"/>
    <w:rsid w:val="00E4589D"/>
    <w:rsid w:val="00E472DF"/>
    <w:rsid w:val="00E50170"/>
    <w:rsid w:val="00E509BD"/>
    <w:rsid w:val="00E536F2"/>
    <w:rsid w:val="00E5430E"/>
    <w:rsid w:val="00E55AAF"/>
    <w:rsid w:val="00E56E97"/>
    <w:rsid w:val="00E62771"/>
    <w:rsid w:val="00E62D72"/>
    <w:rsid w:val="00E64AFA"/>
    <w:rsid w:val="00E654FB"/>
    <w:rsid w:val="00E6580C"/>
    <w:rsid w:val="00E65C9F"/>
    <w:rsid w:val="00E65ED6"/>
    <w:rsid w:val="00E66470"/>
    <w:rsid w:val="00E667A8"/>
    <w:rsid w:val="00E711D0"/>
    <w:rsid w:val="00E73126"/>
    <w:rsid w:val="00E73675"/>
    <w:rsid w:val="00E74167"/>
    <w:rsid w:val="00E829DB"/>
    <w:rsid w:val="00E8362E"/>
    <w:rsid w:val="00E840C6"/>
    <w:rsid w:val="00E84B64"/>
    <w:rsid w:val="00E8532C"/>
    <w:rsid w:val="00E85C3D"/>
    <w:rsid w:val="00E86173"/>
    <w:rsid w:val="00E86355"/>
    <w:rsid w:val="00E90208"/>
    <w:rsid w:val="00E92BD0"/>
    <w:rsid w:val="00E932AA"/>
    <w:rsid w:val="00E93D4A"/>
    <w:rsid w:val="00E94F02"/>
    <w:rsid w:val="00E96154"/>
    <w:rsid w:val="00EA104A"/>
    <w:rsid w:val="00EA2EF0"/>
    <w:rsid w:val="00EA4E05"/>
    <w:rsid w:val="00EA514C"/>
    <w:rsid w:val="00EA7174"/>
    <w:rsid w:val="00EA7624"/>
    <w:rsid w:val="00EA78F3"/>
    <w:rsid w:val="00EA7954"/>
    <w:rsid w:val="00EB399F"/>
    <w:rsid w:val="00EB4485"/>
    <w:rsid w:val="00EB4A26"/>
    <w:rsid w:val="00EB4BA5"/>
    <w:rsid w:val="00EB503F"/>
    <w:rsid w:val="00EB54D3"/>
    <w:rsid w:val="00EB5738"/>
    <w:rsid w:val="00EB6504"/>
    <w:rsid w:val="00EB74AF"/>
    <w:rsid w:val="00EB7876"/>
    <w:rsid w:val="00EC18E2"/>
    <w:rsid w:val="00EC54AA"/>
    <w:rsid w:val="00EC5736"/>
    <w:rsid w:val="00EC5834"/>
    <w:rsid w:val="00EC6E97"/>
    <w:rsid w:val="00EC7143"/>
    <w:rsid w:val="00EC7282"/>
    <w:rsid w:val="00ED3EB2"/>
    <w:rsid w:val="00ED4796"/>
    <w:rsid w:val="00ED5D39"/>
    <w:rsid w:val="00ED6CAE"/>
    <w:rsid w:val="00EE2B26"/>
    <w:rsid w:val="00EE3E68"/>
    <w:rsid w:val="00EE512E"/>
    <w:rsid w:val="00EE5ECD"/>
    <w:rsid w:val="00EE6D3A"/>
    <w:rsid w:val="00EF0740"/>
    <w:rsid w:val="00EF0769"/>
    <w:rsid w:val="00EF0EC3"/>
    <w:rsid w:val="00EF6F13"/>
    <w:rsid w:val="00F01182"/>
    <w:rsid w:val="00F021F5"/>
    <w:rsid w:val="00F0412B"/>
    <w:rsid w:val="00F05075"/>
    <w:rsid w:val="00F060AF"/>
    <w:rsid w:val="00F06228"/>
    <w:rsid w:val="00F07D1E"/>
    <w:rsid w:val="00F1369C"/>
    <w:rsid w:val="00F13DD5"/>
    <w:rsid w:val="00F1427C"/>
    <w:rsid w:val="00F16BC5"/>
    <w:rsid w:val="00F16F2E"/>
    <w:rsid w:val="00F23349"/>
    <w:rsid w:val="00F23B63"/>
    <w:rsid w:val="00F24873"/>
    <w:rsid w:val="00F24ECC"/>
    <w:rsid w:val="00F25CF7"/>
    <w:rsid w:val="00F261C8"/>
    <w:rsid w:val="00F27F16"/>
    <w:rsid w:val="00F305AA"/>
    <w:rsid w:val="00F3094B"/>
    <w:rsid w:val="00F31AFE"/>
    <w:rsid w:val="00F368A3"/>
    <w:rsid w:val="00F40AC6"/>
    <w:rsid w:val="00F41193"/>
    <w:rsid w:val="00F43165"/>
    <w:rsid w:val="00F445FE"/>
    <w:rsid w:val="00F44C30"/>
    <w:rsid w:val="00F45CA0"/>
    <w:rsid w:val="00F473D7"/>
    <w:rsid w:val="00F51DD0"/>
    <w:rsid w:val="00F51E61"/>
    <w:rsid w:val="00F53B83"/>
    <w:rsid w:val="00F54748"/>
    <w:rsid w:val="00F620A6"/>
    <w:rsid w:val="00F63F24"/>
    <w:rsid w:val="00F65092"/>
    <w:rsid w:val="00F669F5"/>
    <w:rsid w:val="00F70A4E"/>
    <w:rsid w:val="00F70FDC"/>
    <w:rsid w:val="00F71F30"/>
    <w:rsid w:val="00F7266E"/>
    <w:rsid w:val="00F72B21"/>
    <w:rsid w:val="00F74E32"/>
    <w:rsid w:val="00F7570F"/>
    <w:rsid w:val="00F76D4B"/>
    <w:rsid w:val="00F806F8"/>
    <w:rsid w:val="00F8217F"/>
    <w:rsid w:val="00F83186"/>
    <w:rsid w:val="00F83C31"/>
    <w:rsid w:val="00F85472"/>
    <w:rsid w:val="00F8608C"/>
    <w:rsid w:val="00F870E6"/>
    <w:rsid w:val="00F908BF"/>
    <w:rsid w:val="00F9118C"/>
    <w:rsid w:val="00F911C2"/>
    <w:rsid w:val="00F91FEB"/>
    <w:rsid w:val="00F93776"/>
    <w:rsid w:val="00F93E31"/>
    <w:rsid w:val="00F95B96"/>
    <w:rsid w:val="00FA2393"/>
    <w:rsid w:val="00FA3B64"/>
    <w:rsid w:val="00FA4207"/>
    <w:rsid w:val="00FA5C5B"/>
    <w:rsid w:val="00FA6355"/>
    <w:rsid w:val="00FB0225"/>
    <w:rsid w:val="00FB3E17"/>
    <w:rsid w:val="00FB6018"/>
    <w:rsid w:val="00FB786D"/>
    <w:rsid w:val="00FB7C14"/>
    <w:rsid w:val="00FC0745"/>
    <w:rsid w:val="00FC0E15"/>
    <w:rsid w:val="00FC3738"/>
    <w:rsid w:val="00FC5948"/>
    <w:rsid w:val="00FC64AB"/>
    <w:rsid w:val="00FC734A"/>
    <w:rsid w:val="00FC7BC1"/>
    <w:rsid w:val="00FD1C2E"/>
    <w:rsid w:val="00FD2453"/>
    <w:rsid w:val="00FD3AC4"/>
    <w:rsid w:val="00FD4646"/>
    <w:rsid w:val="00FD5601"/>
    <w:rsid w:val="00FD687C"/>
    <w:rsid w:val="00FD7223"/>
    <w:rsid w:val="00FD7F32"/>
    <w:rsid w:val="00FE3033"/>
    <w:rsid w:val="00FE4DFE"/>
    <w:rsid w:val="00FE732A"/>
    <w:rsid w:val="00FE74B0"/>
    <w:rsid w:val="00FF2636"/>
    <w:rsid w:val="00FF29F0"/>
    <w:rsid w:val="00FF2ED8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E5556"/>
  <w15:docId w15:val="{063F7952-917D-45E7-855E-10B94764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361E"/>
    <w:rPr>
      <w:sz w:val="24"/>
      <w:szCs w:val="28"/>
      <w:lang w:eastAsia="zh-CN"/>
    </w:rPr>
  </w:style>
  <w:style w:type="paragraph" w:styleId="Heading1">
    <w:name w:val="heading 1"/>
    <w:basedOn w:val="Normal"/>
    <w:next w:val="Normal"/>
    <w:qFormat/>
    <w:rsid w:val="004F4DC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E2B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qFormat/>
    <w:rsid w:val="008B34F0"/>
    <w:pPr>
      <w:spacing w:before="100" w:beforeAutospacing="1" w:after="100" w:afterAutospacing="1"/>
      <w:outlineLvl w:val="2"/>
    </w:pPr>
    <w:rPr>
      <w:rFonts w:ascii="Tahoma" w:hAnsi="Tahoma" w:cs="Tahoma"/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D52A45"/>
    <w:pPr>
      <w:keepNext/>
      <w:spacing w:before="240" w:after="60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0A4A82"/>
    <w:rPr>
      <w:rFonts w:ascii="Tahoma" w:eastAsia="SimSun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99638A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996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styleId="HTMLCode">
    <w:name w:val="HTML Code"/>
    <w:rsid w:val="00EA7624"/>
    <w:rPr>
      <w:rFonts w:ascii="Tahoma" w:eastAsia="SimSun" w:hAnsi="Tahoma" w:cs="Tahoma"/>
      <w:sz w:val="20"/>
      <w:szCs w:val="20"/>
    </w:rPr>
  </w:style>
  <w:style w:type="character" w:styleId="Emphasis">
    <w:name w:val="Emphasis"/>
    <w:qFormat/>
    <w:rsid w:val="00EA7624"/>
    <w:rPr>
      <w:i/>
      <w:iCs/>
    </w:rPr>
  </w:style>
  <w:style w:type="table" w:styleId="TableGrid">
    <w:name w:val="Table Grid"/>
    <w:basedOn w:val="TableNormal"/>
    <w:rsid w:val="0040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A74C2"/>
    <w:rPr>
      <w:rFonts w:ascii="Tahoma" w:hAnsi="Tahoma" w:cs="Tahoma"/>
      <w:sz w:val="16"/>
      <w:szCs w:val="16"/>
    </w:rPr>
  </w:style>
  <w:style w:type="paragraph" w:customStyle="1" w:styleId="example">
    <w:name w:val="example"/>
    <w:basedOn w:val="Normal"/>
    <w:link w:val="exampleChar"/>
    <w:rsid w:val="004F4DC9"/>
    <w:pPr>
      <w:snapToGrid w:val="0"/>
    </w:pPr>
    <w:rPr>
      <w:rFonts w:ascii="Courier New" w:eastAsia="Cordia New" w:hAnsi="Courier New" w:cs="Tahoma"/>
      <w:szCs w:val="24"/>
      <w:lang w:eastAsia="en-US"/>
    </w:rPr>
  </w:style>
  <w:style w:type="character" w:customStyle="1" w:styleId="exampleChar">
    <w:name w:val="example Char"/>
    <w:link w:val="example"/>
    <w:rsid w:val="004F4DC9"/>
    <w:rPr>
      <w:rFonts w:ascii="Courier New" w:eastAsia="Cordia New" w:hAnsi="Courier New" w:cs="Tahoma"/>
      <w:sz w:val="24"/>
      <w:szCs w:val="24"/>
      <w:lang w:val="en-US" w:eastAsia="en-US" w:bidi="th-TH"/>
    </w:rPr>
  </w:style>
  <w:style w:type="paragraph" w:styleId="BodyText">
    <w:name w:val="Body Text"/>
    <w:basedOn w:val="Normal"/>
    <w:link w:val="BodyTextChar"/>
    <w:rsid w:val="004F4DC9"/>
    <w:pPr>
      <w:snapToGrid w:val="0"/>
      <w:spacing w:after="120"/>
      <w:jc w:val="thaiDistribute"/>
    </w:pPr>
    <w:rPr>
      <w:rFonts w:eastAsia="Cordia New" w:cs="Cordia New"/>
      <w:szCs w:val="32"/>
      <w:lang w:eastAsia="en-US"/>
    </w:rPr>
  </w:style>
  <w:style w:type="character" w:customStyle="1" w:styleId="BodyTextChar">
    <w:name w:val="Body Text Char"/>
    <w:link w:val="BodyText"/>
    <w:rsid w:val="004F4DC9"/>
    <w:rPr>
      <w:rFonts w:eastAsia="Cordia New" w:cs="Cordia New"/>
      <w:sz w:val="24"/>
      <w:szCs w:val="32"/>
      <w:lang w:val="en-US" w:eastAsia="en-US" w:bidi="th-TH"/>
    </w:rPr>
  </w:style>
  <w:style w:type="table" w:customStyle="1" w:styleId="psdtable">
    <w:name w:val="psd table"/>
    <w:basedOn w:val="TableNormal"/>
    <w:rsid w:val="004F4DC9"/>
    <w:rPr>
      <w:rFonts w:ascii="Courier New" w:eastAsia="Times New Roman" w:hAnsi="Courier New" w:cs="Cordia New"/>
      <w:szCs w:val="28"/>
    </w:rPr>
    <w:tblPr>
      <w:tblBorders>
        <w:top w:val="single" w:sz="12" w:space="0" w:color="auto"/>
        <w:left w:val="single" w:sz="12" w:space="0" w:color="000000"/>
        <w:bottom w:val="single" w:sz="12" w:space="0" w:color="auto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FFBF61"/>
      </w:tcPr>
    </w:tblStylePr>
    <w:tblStylePr w:type="lastRow">
      <w:rPr>
        <w:b w:val="0"/>
        <w:bCs w:val="0"/>
        <w:color w:val="auto"/>
      </w:rPr>
    </w:tblStylePr>
    <w:tblStylePr w:type="lastCol">
      <w:rPr>
        <w:b w:val="0"/>
        <w:bCs w:val="0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4F4DC9"/>
  </w:style>
  <w:style w:type="paragraph" w:styleId="Subtitle">
    <w:name w:val="Subtitle"/>
    <w:basedOn w:val="Normal"/>
    <w:next w:val="Normal"/>
    <w:link w:val="SubtitleChar"/>
    <w:qFormat/>
    <w:rsid w:val="0068642B"/>
    <w:pPr>
      <w:spacing w:after="60"/>
      <w:jc w:val="center"/>
      <w:outlineLvl w:val="1"/>
    </w:pPr>
    <w:rPr>
      <w:rFonts w:ascii="Cambria" w:eastAsia="Times New Roman" w:hAnsi="Cambria"/>
      <w:szCs w:val="30"/>
    </w:rPr>
  </w:style>
  <w:style w:type="character" w:customStyle="1" w:styleId="SubtitleChar">
    <w:name w:val="Subtitle Char"/>
    <w:link w:val="Subtitle"/>
    <w:rsid w:val="0068642B"/>
    <w:rPr>
      <w:rFonts w:ascii="Cambria" w:eastAsia="Times New Roman" w:hAnsi="Cambria" w:cs="Angsana New"/>
      <w:sz w:val="24"/>
      <w:szCs w:val="30"/>
      <w:lang w:eastAsia="zh-CN"/>
    </w:rPr>
  </w:style>
  <w:style w:type="paragraph" w:styleId="Header">
    <w:name w:val="header"/>
    <w:basedOn w:val="Normal"/>
    <w:link w:val="HeaderChar"/>
    <w:rsid w:val="00C519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5196F"/>
    <w:rPr>
      <w:sz w:val="24"/>
      <w:szCs w:val="28"/>
      <w:lang w:eastAsia="zh-CN"/>
    </w:rPr>
  </w:style>
  <w:style w:type="paragraph" w:styleId="Footer">
    <w:name w:val="footer"/>
    <w:basedOn w:val="Normal"/>
    <w:link w:val="FooterChar"/>
    <w:uiPriority w:val="99"/>
    <w:rsid w:val="00C519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5196F"/>
    <w:rPr>
      <w:sz w:val="24"/>
      <w:szCs w:val="28"/>
      <w:lang w:eastAsia="zh-CN"/>
    </w:rPr>
  </w:style>
  <w:style w:type="character" w:styleId="Hyperlink">
    <w:name w:val="Hyperlink"/>
    <w:uiPriority w:val="99"/>
    <w:unhideWhenUsed/>
    <w:rsid w:val="00C823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2E4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147"/>
    <w:rPr>
      <w:rFonts w:ascii="Tahoma" w:hAnsi="Tahoma" w:cs="Tahom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111098"/>
    <w:rPr>
      <w:color w:val="808080"/>
    </w:rPr>
  </w:style>
  <w:style w:type="character" w:customStyle="1" w:styleId="Heading2Char">
    <w:name w:val="Heading 2 Char"/>
    <w:basedOn w:val="DefaultParagraphFont"/>
    <w:link w:val="Heading2"/>
    <w:semiHidden/>
    <w:rsid w:val="009E2BC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eastAsia="zh-CN"/>
    </w:rPr>
  </w:style>
  <w:style w:type="paragraph" w:customStyle="1" w:styleId="TableContents">
    <w:name w:val="Table Contents"/>
    <w:basedOn w:val="Normal"/>
    <w:rsid w:val="009E2BC1"/>
    <w:pPr>
      <w:widowControl w:val="0"/>
      <w:suppressLineNumbers/>
      <w:suppressAutoHyphens/>
      <w:spacing w:line="360" w:lineRule="auto"/>
    </w:pPr>
    <w:rPr>
      <w:rFonts w:ascii="TH Sarabun New" w:eastAsia="DejaVu Sans" w:hAnsi="TH Sarabun New" w:cs="TH Sarabun New"/>
      <w:kern w:val="1"/>
      <w:sz w:val="32"/>
      <w:szCs w:val="32"/>
    </w:rPr>
  </w:style>
  <w:style w:type="table" w:customStyle="1" w:styleId="TableGrid1">
    <w:name w:val="Table Grid1"/>
    <w:basedOn w:val="TableNormal"/>
    <w:next w:val="TableGrid"/>
    <w:locked/>
    <w:rsid w:val="00172D52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locked/>
    <w:rsid w:val="001C5CD1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rsid w:val="00DF0621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8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2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A41E6-D0A1-4B40-8C7B-F1792BC6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9363</TotalTime>
  <Pages>13</Pages>
  <Words>2336</Words>
  <Characters>13319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ข้อสอบคอมพิวเตอร์ โอลิมปิค 2007</vt:lpstr>
      <vt:lpstr>ข้อสอบคอมพิวเตอร์ โอลิมปิค 2007</vt:lpstr>
    </vt:vector>
  </TitlesOfParts>
  <Company>CS kku</Company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ข้อสอบคอมพิวเตอร์ โอลิมปิค 2007</dc:title>
  <dc:creator>ada</dc:creator>
  <cp:lastModifiedBy>Akarapon Watcharapalakorn</cp:lastModifiedBy>
  <cp:revision>506</cp:revision>
  <cp:lastPrinted>2021-04-14T22:32:00Z</cp:lastPrinted>
  <dcterms:created xsi:type="dcterms:W3CDTF">2012-03-26T18:54:00Z</dcterms:created>
  <dcterms:modified xsi:type="dcterms:W3CDTF">2021-05-26T09:55:00Z</dcterms:modified>
</cp:coreProperties>
</file>