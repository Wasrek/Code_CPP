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B2EAF3" w14:textId="7C3B08E9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C2E32">
        <w:rPr>
          <w:rFonts w:ascii="TH SarabunPSK" w:hAnsi="TH SarabunPSK" w:cs="TH SarabunPSK"/>
          <w:b/>
          <w:bCs/>
          <w:sz w:val="56"/>
          <w:szCs w:val="56"/>
        </w:rPr>
        <w:t>Agile Programming 2021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6F06FAAA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5D03E3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พื้นกระเบื้องหรรษา</w:t>
            </w:r>
            <w:r w:rsidR="000F0C6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="007C2E32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AG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</w:t>
            </w:r>
            <w:r w:rsidR="005D03E3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Tiles</w:t>
            </w:r>
            <w:proofErr w:type="spellEnd"/>
            <w:r w:rsidR="005D03E3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14:paraId="7B9A3BAE" w14:textId="0AB362F5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Agile Programming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 xml:space="preserve"> 20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21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>โจทย์สำหรับติวผู้แทนศูนย์ สอวน. คอมพิวเตอร์ ม.บูรพา รุ่น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>1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7</w:t>
      </w:r>
    </w:p>
    <w:p w14:paraId="66F08DA7" w14:textId="276D85EB" w:rsidR="003E69AD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116887" w:rsidRPr="008D6019">
        <w:rPr>
          <w:rFonts w:ascii="TH SarabunPSK" w:hAnsi="TH SarabunPSK" w:cs="TH SarabunPSK" w:hint="cs"/>
          <w:sz w:val="32"/>
          <w:szCs w:val="32"/>
          <w:cs/>
        </w:rPr>
        <w:t>พีทเทพ</w:t>
      </w:r>
      <w:r w:rsidR="005D03E3">
        <w:rPr>
          <w:rFonts w:ascii="TH SarabunPSK" w:hAnsi="TH SarabunPSK" w:cs="TH SarabunPSK" w:hint="cs"/>
          <w:sz w:val="32"/>
          <w:szCs w:val="32"/>
          <w:cs/>
        </w:rPr>
        <w:t>ที่ต้องการจะสร้างบ้านใหม่ได้ไปเดินในงานบ้านและสวน เขาได้ไปพบกับกระเบื้องดีไซน์ใหม่สุดแปลกตาโดยกระเบื้องเหล่านี้จะมีช่องไฟที่สามารถเปิดปิดได้อยู่</w:t>
      </w:r>
      <w:r w:rsidR="005D03E3">
        <w:rPr>
          <w:rFonts w:ascii="TH SarabunPSK" w:hAnsi="TH SarabunPSK" w:cs="TH SarabunPSK"/>
          <w:sz w:val="32"/>
          <w:szCs w:val="32"/>
        </w:rPr>
        <w:t xml:space="preserve"> </w:t>
      </w:r>
      <w:r w:rsidR="005D03E3">
        <w:rPr>
          <w:rFonts w:ascii="TH SarabunPSK" w:hAnsi="TH SarabunPSK" w:cs="TH SarabunPSK" w:hint="cs"/>
          <w:sz w:val="32"/>
          <w:szCs w:val="32"/>
          <w:cs/>
        </w:rPr>
        <w:t>ดังรูป</w:t>
      </w:r>
    </w:p>
    <w:p w14:paraId="2FB752ED" w14:textId="5EC291AC" w:rsidR="005D03E3" w:rsidRDefault="005D03E3" w:rsidP="003E69A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07239783" wp14:editId="3E83F5CC">
            <wp:extent cx="6819900" cy="1097280"/>
            <wp:effectExtent l="0" t="0" r="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16" b="18518"/>
                    <a:stretch/>
                  </pic:blipFill>
                  <pic:spPr bwMode="auto">
                    <a:xfrm>
                      <a:off x="0" y="0"/>
                      <a:ext cx="68199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92FED" w14:textId="1C661D51" w:rsidR="005D03E3" w:rsidRPr="008D6019" w:rsidRDefault="005D03E3" w:rsidP="003E69A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กระเบื้องจะมีทั้งหมด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>แบบและเราไม่สามารถหมุนกระเบื้องเหล่านี้ได้ พีทเทพต้องการที่จะนำกระเบื้องแต่ละอันที่มีขนาด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กว้าง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หน่วย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ยาว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หน่วย มาใส่ในทางเดินที่มีขนาดกว้าง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หน่วย ยาว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หน่วย โดยที่บริเวณปลายทางเดินทั้ง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ฝั่งจะต้องมีช่องไฟเชื่อมอยู่ฝั่งละ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ช่องทางพอดี และช่องไฟซึ่งเชื่อมปลายทั้งสองฝั่งเข้าด้วยกันจะต้องเชื่อมเป็นเส้นเดียวกันทั้งหมด </w:t>
      </w:r>
      <w:r w:rsidR="00965A3C">
        <w:rPr>
          <w:rFonts w:ascii="TH SarabunPSK" w:hAnsi="TH SarabunPSK" w:cs="TH SarabunPSK" w:hint="cs"/>
          <w:sz w:val="32"/>
          <w:szCs w:val="32"/>
          <w:cs/>
        </w:rPr>
        <w:t>แต่เนื่องจากเขาเป็นคนขี้เหนียวเป็นอย่างมาก เขาจึงได้ตรว</w:t>
      </w:r>
      <w:r w:rsidR="001B2F91">
        <w:rPr>
          <w:rFonts w:ascii="TH SarabunPSK" w:hAnsi="TH SarabunPSK" w:cs="TH SarabunPSK" w:hint="cs"/>
          <w:sz w:val="32"/>
          <w:szCs w:val="32"/>
          <w:cs/>
        </w:rPr>
        <w:t>จ</w:t>
      </w:r>
      <w:r w:rsidR="00965A3C">
        <w:rPr>
          <w:rFonts w:ascii="TH SarabunPSK" w:hAnsi="TH SarabunPSK" w:cs="TH SarabunPSK" w:hint="cs"/>
          <w:sz w:val="32"/>
          <w:szCs w:val="32"/>
          <w:cs/>
        </w:rPr>
        <w:t>สอบกระเบื้องเก่าที่ถูกปูไว้อยู่แล้ว และพบว่ากระเบื้องในบางจุดยังใช้งานได้ ทำให้</w:t>
      </w:r>
      <w:r w:rsidR="0056680A">
        <w:rPr>
          <w:rFonts w:ascii="TH SarabunPSK" w:hAnsi="TH SarabunPSK" w:cs="TH SarabunPSK" w:hint="cs"/>
          <w:sz w:val="32"/>
          <w:szCs w:val="32"/>
          <w:cs/>
        </w:rPr>
        <w:t>ใน</w:t>
      </w:r>
      <w:r w:rsidR="00965A3C">
        <w:rPr>
          <w:rFonts w:ascii="TH SarabunPSK" w:hAnsi="TH SarabunPSK" w:cs="TH SarabunPSK" w:hint="cs"/>
          <w:sz w:val="32"/>
          <w:szCs w:val="32"/>
          <w:cs/>
        </w:rPr>
        <w:t xml:space="preserve">พื้นที่ </w:t>
      </w:r>
      <w:r w:rsidR="00965A3C">
        <w:rPr>
          <w:rFonts w:ascii="TH SarabunPSK" w:hAnsi="TH SarabunPSK" w:cs="TH SarabunPSK"/>
          <w:sz w:val="32"/>
          <w:szCs w:val="32"/>
        </w:rPr>
        <w:t xml:space="preserve">2*N </w:t>
      </w:r>
      <w:r w:rsidR="00965A3C">
        <w:rPr>
          <w:rFonts w:ascii="TH SarabunPSK" w:hAnsi="TH SarabunPSK" w:cs="TH SarabunPSK" w:hint="cs"/>
          <w:sz w:val="32"/>
          <w:szCs w:val="32"/>
          <w:cs/>
        </w:rPr>
        <w:t>ที่เขาต้องการจะสร้างทางเดินนั้น</w:t>
      </w:r>
      <w:r w:rsidR="000673E8">
        <w:rPr>
          <w:rFonts w:ascii="TH SarabunPSK" w:hAnsi="TH SarabunPSK" w:cs="TH SarabunPSK" w:hint="cs"/>
          <w:sz w:val="32"/>
          <w:szCs w:val="32"/>
          <w:cs/>
        </w:rPr>
        <w:t xml:space="preserve"> เขา</w:t>
      </w:r>
      <w:r w:rsidR="00965A3C">
        <w:rPr>
          <w:rFonts w:ascii="TH SarabunPSK" w:hAnsi="TH SarabunPSK" w:cs="TH SarabunPSK" w:hint="cs"/>
          <w:sz w:val="32"/>
          <w:szCs w:val="32"/>
          <w:cs/>
        </w:rPr>
        <w:t>ไม่</w:t>
      </w:r>
      <w:r w:rsidR="000673E8">
        <w:rPr>
          <w:rFonts w:ascii="TH SarabunPSK" w:hAnsi="TH SarabunPSK" w:cs="TH SarabunPSK" w:hint="cs"/>
          <w:sz w:val="32"/>
          <w:szCs w:val="32"/>
          <w:cs/>
        </w:rPr>
        <w:t>ต้องการที่จะ</w:t>
      </w:r>
      <w:r w:rsidR="00965A3C">
        <w:rPr>
          <w:rFonts w:ascii="TH SarabunPSK" w:hAnsi="TH SarabunPSK" w:cs="TH SarabunPSK" w:hint="cs"/>
          <w:sz w:val="32"/>
          <w:szCs w:val="32"/>
          <w:cs/>
        </w:rPr>
        <w:t>วางกระเบื้องดีไซน์ใหม่นี้</w:t>
      </w:r>
      <w:r w:rsidR="00916652">
        <w:rPr>
          <w:rFonts w:ascii="TH SarabunPSK" w:hAnsi="TH SarabunPSK" w:cs="TH SarabunPSK" w:hint="cs"/>
          <w:sz w:val="32"/>
          <w:szCs w:val="32"/>
          <w:cs/>
        </w:rPr>
        <w:t>ใน</w:t>
      </w:r>
      <w:r w:rsidR="00965A3C">
        <w:rPr>
          <w:rFonts w:ascii="TH SarabunPSK" w:hAnsi="TH SarabunPSK" w:cs="TH SarabunPSK" w:hint="cs"/>
          <w:sz w:val="32"/>
          <w:szCs w:val="32"/>
          <w:cs/>
        </w:rPr>
        <w:t>ทุกช่อง เราจะวางได้แค่ในช่องที่กระเบื้องเก่าชำรุดใช้งานไม่</w:t>
      </w:r>
      <w:r w:rsidR="008E3340">
        <w:rPr>
          <w:rFonts w:ascii="TH SarabunPSK" w:hAnsi="TH SarabunPSK" w:cs="TH SarabunPSK" w:hint="cs"/>
          <w:sz w:val="32"/>
          <w:szCs w:val="32"/>
          <w:cs/>
        </w:rPr>
        <w:t>ได้แล้ว</w:t>
      </w:r>
      <w:r w:rsidR="00965A3C">
        <w:rPr>
          <w:rFonts w:ascii="TH SarabunPSK" w:hAnsi="TH SarabunPSK" w:cs="TH SarabunPSK" w:hint="cs"/>
          <w:sz w:val="32"/>
          <w:szCs w:val="32"/>
          <w:cs/>
        </w:rPr>
        <w:t>เท่านั้น พีทเทพต้องการให้คุณช่วยหาว่าการวางกระเบื้องจะสามารถเป็นไปได้ทั้งหมดกี่แบบ</w:t>
      </w:r>
    </w:p>
    <w:p w14:paraId="35771AD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354E1F92" w14:textId="062CCA49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จงเขียนโปรแกรมเพื่อหา</w:t>
      </w:r>
      <w:r w:rsidR="005D03E3">
        <w:rPr>
          <w:rFonts w:ascii="TH SarabunPSK" w:hAnsi="TH SarabunPSK" w:cs="TH SarabunPSK" w:hint="cs"/>
          <w:sz w:val="32"/>
          <w:szCs w:val="32"/>
          <w:cs/>
        </w:rPr>
        <w:t>วิธีการวางกระเบื้องทั้งหมด</w:t>
      </w:r>
    </w:p>
    <w:p w14:paraId="111DFFF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0167B1F3" w14:textId="1A44AFA6" w:rsidR="007C2E32" w:rsidRDefault="003E69AD" w:rsidP="005D03E3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บรรทัดเดียว รับจำนวนเต็มบวก </w:t>
      </w:r>
      <w:r w:rsidR="005D03E3">
        <w:rPr>
          <w:rFonts w:ascii="TH SarabunPSK" w:hAnsi="TH SarabunPSK" w:cs="TH SarabunPSK"/>
          <w:sz w:val="32"/>
          <w:szCs w:val="32"/>
        </w:rPr>
        <w:t>Q</w:t>
      </w:r>
      <w:r w:rsidR="00E21B55">
        <w:rPr>
          <w:rFonts w:ascii="TH SarabunPSK" w:hAnsi="TH SarabunPSK" w:cs="TH SarabunPSK"/>
          <w:sz w:val="32"/>
          <w:szCs w:val="32"/>
        </w:rPr>
        <w:t xml:space="preserve"> </w:t>
      </w:r>
      <w:r w:rsidR="00C8309E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E21B55">
        <w:rPr>
          <w:rFonts w:ascii="TH SarabunPSK" w:hAnsi="TH SarabunPSK" w:cs="TH SarabunPSK"/>
          <w:sz w:val="32"/>
          <w:szCs w:val="32"/>
        </w:rPr>
        <w:t>1&lt;=Q&lt;=</w:t>
      </w:r>
      <w:r w:rsidR="001F5F52">
        <w:rPr>
          <w:rFonts w:ascii="TH SarabunPSK" w:hAnsi="TH SarabunPSK" w:cs="TH SarabunPSK"/>
          <w:sz w:val="32"/>
          <w:szCs w:val="32"/>
        </w:rPr>
        <w:t>5</w:t>
      </w:r>
      <w:r w:rsidR="001F3527">
        <w:rPr>
          <w:rFonts w:ascii="TH SarabunPSK" w:hAnsi="TH SarabunPSK" w:cs="TH SarabunPSK"/>
          <w:sz w:val="32"/>
          <w:szCs w:val="32"/>
        </w:rPr>
        <w:t>,</w:t>
      </w:r>
      <w:r w:rsidR="00E21B55">
        <w:rPr>
          <w:rFonts w:ascii="TH SarabunPSK" w:hAnsi="TH SarabunPSK" w:cs="TH SarabunPSK"/>
          <w:sz w:val="32"/>
          <w:szCs w:val="32"/>
        </w:rPr>
        <w:t>00</w:t>
      </w:r>
      <w:r w:rsidR="00BC316F">
        <w:rPr>
          <w:rFonts w:ascii="TH SarabunPSK" w:hAnsi="TH SarabunPSK" w:cs="TH SarabunPSK"/>
          <w:sz w:val="32"/>
          <w:szCs w:val="32"/>
        </w:rPr>
        <w:t>0</w:t>
      </w:r>
    </w:p>
    <w:p w14:paraId="274E3FFE" w14:textId="446D2FF2" w:rsidR="00536F56" w:rsidRDefault="00A16C2C" w:rsidP="005D03E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บรรทัดถัดมารับจำนวนเต็มบวก </w:t>
      </w:r>
      <w:r>
        <w:rPr>
          <w:rFonts w:ascii="TH SarabunPSK" w:hAnsi="TH SarabunPSK" w:cs="TH SarabunPSK"/>
          <w:sz w:val="32"/>
          <w:szCs w:val="32"/>
        </w:rPr>
        <w:t>N</w:t>
      </w:r>
      <w:r w:rsidR="00E21B55">
        <w:rPr>
          <w:rFonts w:ascii="TH SarabunPSK" w:hAnsi="TH SarabunPSK" w:cs="TH SarabunPSK"/>
          <w:sz w:val="32"/>
          <w:szCs w:val="32"/>
        </w:rPr>
        <w:t xml:space="preserve"> </w:t>
      </w:r>
      <w:r w:rsidR="00E21B55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E21B55">
        <w:rPr>
          <w:rFonts w:ascii="TH SarabunPSK" w:hAnsi="TH SarabunPSK" w:cs="TH SarabunPSK"/>
          <w:sz w:val="32"/>
          <w:szCs w:val="32"/>
        </w:rPr>
        <w:t>1&lt;=N&lt;=</w:t>
      </w:r>
      <w:r w:rsidR="003803BD">
        <w:rPr>
          <w:rFonts w:ascii="TH SarabunPSK" w:hAnsi="TH SarabunPSK" w:cs="TH SarabunPSK"/>
          <w:sz w:val="32"/>
          <w:szCs w:val="32"/>
        </w:rPr>
        <w:t>5</w:t>
      </w:r>
      <w:r w:rsidR="00E5404E">
        <w:rPr>
          <w:rFonts w:ascii="TH SarabunPSK" w:hAnsi="TH SarabunPSK" w:cs="TH SarabunPSK"/>
          <w:sz w:val="32"/>
          <w:szCs w:val="32"/>
        </w:rPr>
        <w:t>,0</w:t>
      </w:r>
      <w:r w:rsidR="00584421">
        <w:rPr>
          <w:rFonts w:ascii="TH SarabunPSK" w:hAnsi="TH SarabunPSK" w:cs="TH SarabunPSK"/>
          <w:sz w:val="32"/>
          <w:szCs w:val="32"/>
        </w:rPr>
        <w:t>00</w:t>
      </w:r>
    </w:p>
    <w:p w14:paraId="0E3FC561" w14:textId="23BAF2D9" w:rsidR="00E8158D" w:rsidRDefault="00A376C3" w:rsidP="006A77B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45A48">
        <w:rPr>
          <w:rFonts w:ascii="TH SarabunPSK" w:hAnsi="TH SarabunPSK" w:cs="TH SarabunPSK"/>
          <w:sz w:val="32"/>
          <w:szCs w:val="32"/>
        </w:rPr>
        <w:t xml:space="preserve">2 </w:t>
      </w:r>
      <w:r w:rsidR="00245A48"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 รับตารางขนาด </w:t>
      </w:r>
      <w:r w:rsidR="00245A48">
        <w:rPr>
          <w:rFonts w:ascii="TH SarabunPSK" w:hAnsi="TH SarabunPSK" w:cs="TH SarabunPSK"/>
          <w:sz w:val="32"/>
          <w:szCs w:val="32"/>
        </w:rPr>
        <w:t xml:space="preserve">2*N </w:t>
      </w:r>
      <w:r w:rsidR="00245A48">
        <w:rPr>
          <w:rFonts w:ascii="TH SarabunPSK" w:hAnsi="TH SarabunPSK" w:cs="TH SarabunPSK" w:hint="cs"/>
          <w:sz w:val="32"/>
          <w:szCs w:val="32"/>
          <w:cs/>
        </w:rPr>
        <w:t xml:space="preserve">โดยที่ช่องที่แทนด้วย </w:t>
      </w:r>
      <w:r w:rsidR="00245A48">
        <w:rPr>
          <w:rFonts w:ascii="TH SarabunPSK" w:hAnsi="TH SarabunPSK" w:cs="TH SarabunPSK"/>
          <w:sz w:val="32"/>
          <w:szCs w:val="32"/>
        </w:rPr>
        <w:t xml:space="preserve">“.” </w:t>
      </w:r>
      <w:r w:rsidR="00245A48">
        <w:rPr>
          <w:rFonts w:ascii="TH SarabunPSK" w:hAnsi="TH SarabunPSK" w:cs="TH SarabunPSK" w:hint="cs"/>
          <w:sz w:val="32"/>
          <w:szCs w:val="32"/>
          <w:cs/>
        </w:rPr>
        <w:t xml:space="preserve">จะแสดงถึงช่องที่เราต้องการจะวางกระเบื้องใหม่ และช่องที่แทนด้วย </w:t>
      </w:r>
      <w:r w:rsidR="00245A48">
        <w:rPr>
          <w:rFonts w:ascii="TH SarabunPSK" w:hAnsi="TH SarabunPSK" w:cs="TH SarabunPSK"/>
          <w:sz w:val="32"/>
          <w:szCs w:val="32"/>
        </w:rPr>
        <w:t xml:space="preserve">“#” </w:t>
      </w:r>
      <w:r w:rsidR="00245A48">
        <w:rPr>
          <w:rFonts w:ascii="TH SarabunPSK" w:hAnsi="TH SarabunPSK" w:cs="TH SarabunPSK" w:hint="cs"/>
          <w:sz w:val="32"/>
          <w:szCs w:val="32"/>
          <w:cs/>
        </w:rPr>
        <w:t>จะแสดงถึงช่องที่เราต้องการจะเก็บกระเบื้องเก่าเอาไว้</w:t>
      </w:r>
    </w:p>
    <w:p w14:paraId="0BD547DE" w14:textId="6907941C" w:rsidR="00B44E8A" w:rsidRPr="008D6019" w:rsidRDefault="00B44E8A" w:rsidP="005D03E3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363C6E">
        <w:rPr>
          <w:rFonts w:ascii="TH SarabunPSK" w:hAnsi="TH SarabunPSK" w:cs="TH SarabunPSK"/>
          <w:sz w:val="32"/>
          <w:szCs w:val="32"/>
        </w:rPr>
        <w:t>2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</w:rPr>
        <w:t xml:space="preserve">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</w:t>
      </w:r>
      <w:r w:rsidR="006A77B5">
        <w:rPr>
          <w:rFonts w:ascii="TH SarabunPSK" w:hAnsi="TH SarabunPSK" w:cs="TH SarabunPSK" w:hint="cs"/>
          <w:sz w:val="32"/>
          <w:szCs w:val="32"/>
          <w:cs/>
        </w:rPr>
        <w:t>ไม่มีช่องใดในตารางที่ต้องการจะเก็บกระเบื้องเก่า</w:t>
      </w:r>
      <w:r w:rsidR="00627745">
        <w:rPr>
          <w:rFonts w:ascii="TH SarabunPSK" w:hAnsi="TH SarabunPSK" w:cs="TH SarabunPSK" w:hint="cs"/>
          <w:sz w:val="32"/>
          <w:szCs w:val="32"/>
          <w:cs/>
        </w:rPr>
        <w:t xml:space="preserve"> ทางเดินจะปูด้วยกระเบื้องใหม่ทั้งหมด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42E6BEAC" w14:textId="1DF4BAE5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บรรทัดเดียว แสดง</w:t>
      </w:r>
      <w:r w:rsidR="00CF08C8">
        <w:rPr>
          <w:rFonts w:ascii="TH SarabunPSK" w:hAnsi="TH SarabunPSK" w:cs="TH SarabunPSK" w:hint="cs"/>
          <w:sz w:val="32"/>
          <w:szCs w:val="32"/>
          <w:cs/>
        </w:rPr>
        <w:t>วิธีการวางกระเบื้องทั้งหมด</w:t>
      </w:r>
      <w:r w:rsidR="00CF08C8">
        <w:rPr>
          <w:rFonts w:ascii="TH SarabunPSK" w:hAnsi="TH SarabunPSK" w:cs="TH SarabunPSK"/>
          <w:sz w:val="32"/>
          <w:szCs w:val="32"/>
        </w:rPr>
        <w:t xml:space="preserve"> mod 1000000007</w:t>
      </w:r>
    </w:p>
    <w:p w14:paraId="292DA8B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BA4DA" w14:textId="1625B94D" w:rsidR="00CC6551" w:rsidRPr="00D67096" w:rsidRDefault="00D67096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2</w:t>
            </w:r>
          </w:p>
          <w:p w14:paraId="0343B827" w14:textId="77777777" w:rsidR="0013288D" w:rsidRDefault="0013288D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2D581E61" w14:textId="77777777" w:rsidR="00CC6551" w:rsidRDefault="00CC6551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..</w:t>
            </w:r>
          </w:p>
          <w:p w14:paraId="1A834CA8" w14:textId="77777777" w:rsidR="00CC6551" w:rsidRDefault="00CC6551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gramStart"/>
            <w:r>
              <w:rPr>
                <w:rFonts w:ascii="Courier New" w:hAnsi="Courier New" w:cs="Courier New"/>
                <w:sz w:val="32"/>
                <w:szCs w:val="32"/>
              </w:rPr>
              <w:t>..</w:t>
            </w:r>
            <w:proofErr w:type="gramEnd"/>
            <w:r>
              <w:rPr>
                <w:rFonts w:ascii="Courier New" w:hAnsi="Courier New" w:cs="Courier New"/>
                <w:sz w:val="32"/>
                <w:szCs w:val="32"/>
              </w:rPr>
              <w:br/>
              <w:t>2</w:t>
            </w:r>
          </w:p>
          <w:p w14:paraId="139E448A" w14:textId="77777777" w:rsidR="00CC6551" w:rsidRDefault="00CC6551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.#</w:t>
            </w:r>
          </w:p>
          <w:p w14:paraId="2C7F6945" w14:textId="65755B1A" w:rsidR="00CC6551" w:rsidRPr="008D6019" w:rsidRDefault="00CC6551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..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ECB7A" w14:textId="77777777" w:rsidR="003E69AD" w:rsidRDefault="002526D0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8</w:t>
            </w:r>
          </w:p>
          <w:p w14:paraId="2EF640DA" w14:textId="009BDA25" w:rsidR="00D67096" w:rsidRPr="0013288D" w:rsidRDefault="00D67096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2</w:t>
            </w:r>
          </w:p>
        </w:tc>
      </w:tr>
    </w:tbl>
    <w:p w14:paraId="17088FD2" w14:textId="77777777" w:rsidR="00CC6551" w:rsidRDefault="00400F83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/>
      </w:r>
    </w:p>
    <w:p w14:paraId="11F06C14" w14:textId="118ADB37" w:rsidR="003E69AD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lastRenderedPageBreak/>
        <w:t>คำอธิบายตัวอย่างที่ 1</w:t>
      </w:r>
    </w:p>
    <w:p w14:paraId="53941488" w14:textId="65178B4F" w:rsidR="002802D4" w:rsidRPr="002802D4" w:rsidRDefault="00CC6551" w:rsidP="003E69AD">
      <w:pPr>
        <w:rPr>
          <w:rFonts w:ascii="TH SarabunPSK" w:hAnsi="TH SarabunPSK" w:cs="TH SarabunPSK"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คำถามแรก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Pr="00CC6551">
        <w:rPr>
          <w:rFonts w:ascii="TH SarabunPSK" w:hAnsi="TH SarabunPSK" w:cs="TH SarabunPSK" w:hint="cs"/>
          <w:sz w:val="32"/>
          <w:szCs w:val="32"/>
          <w:cs/>
        </w:rPr>
        <w:t xml:space="preserve">เป็นไปได้ทั้งหมด </w:t>
      </w:r>
      <w:r w:rsidRPr="00CC6551">
        <w:rPr>
          <w:rFonts w:ascii="TH SarabunPSK" w:hAnsi="TH SarabunPSK" w:cs="TH SarabunPSK"/>
          <w:sz w:val="32"/>
          <w:szCs w:val="32"/>
        </w:rPr>
        <w:t xml:space="preserve">8 </w:t>
      </w:r>
      <w:r w:rsidRPr="00CC6551">
        <w:rPr>
          <w:rFonts w:ascii="TH SarabunPSK" w:hAnsi="TH SarabunPSK" w:cs="TH SarabunPSK" w:hint="cs"/>
          <w:sz w:val="32"/>
          <w:szCs w:val="32"/>
          <w:cs/>
        </w:rPr>
        <w:t>แบบดังนี้</w:t>
      </w:r>
    </w:p>
    <w:p w14:paraId="4F6F0080" w14:textId="0BE119D6" w:rsidR="003E69AD" w:rsidRPr="004D5CB3" w:rsidRDefault="00155C08" w:rsidP="003E69A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6BBF5848" wp14:editId="4A46741B">
            <wp:extent cx="6787243" cy="95767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6" r="441" b="77197"/>
                    <a:stretch/>
                  </pic:blipFill>
                  <pic:spPr bwMode="auto">
                    <a:xfrm>
                      <a:off x="0" y="0"/>
                      <a:ext cx="6789873" cy="95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CFC77" w14:textId="039A197E" w:rsidR="004D5CB3" w:rsidRPr="002802D4" w:rsidRDefault="004D5CB3" w:rsidP="004D5CB3">
      <w:pPr>
        <w:rPr>
          <w:rFonts w:ascii="TH SarabunPSK" w:hAnsi="TH SarabunPSK" w:cs="TH SarabunPSK"/>
          <w:sz w:val="32"/>
          <w:szCs w:val="32"/>
          <w:u w:val="single"/>
          <w:cs/>
        </w:rPr>
      </w:pPr>
      <w:r w:rsidRPr="004D5CB3"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คำถามที่สอง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CC6551">
        <w:rPr>
          <w:rFonts w:ascii="TH SarabunPSK" w:hAnsi="TH SarabunPSK" w:cs="TH SarabunPSK" w:hint="cs"/>
          <w:sz w:val="32"/>
          <w:szCs w:val="32"/>
          <w:cs/>
        </w:rPr>
        <w:t xml:space="preserve">เป็นไปได้ทั้งหมด </w:t>
      </w:r>
      <w:r>
        <w:rPr>
          <w:rFonts w:ascii="TH SarabunPSK" w:hAnsi="TH SarabunPSK" w:cs="TH SarabunPSK"/>
          <w:sz w:val="32"/>
          <w:szCs w:val="32"/>
        </w:rPr>
        <w:t>2</w:t>
      </w:r>
      <w:r w:rsidRPr="00CC6551">
        <w:rPr>
          <w:rFonts w:ascii="TH SarabunPSK" w:hAnsi="TH SarabunPSK" w:cs="TH SarabunPSK"/>
          <w:sz w:val="32"/>
          <w:szCs w:val="32"/>
        </w:rPr>
        <w:t xml:space="preserve"> </w:t>
      </w:r>
      <w:r w:rsidRPr="00CC6551">
        <w:rPr>
          <w:rFonts w:ascii="TH SarabunPSK" w:hAnsi="TH SarabunPSK" w:cs="TH SarabunPSK" w:hint="cs"/>
          <w:sz w:val="32"/>
          <w:szCs w:val="32"/>
          <w:cs/>
        </w:rPr>
        <w:t>แบบดังนี้</w:t>
      </w:r>
    </w:p>
    <w:p w14:paraId="3A945E16" w14:textId="78B280E7" w:rsidR="00931914" w:rsidRPr="004D5CB3" w:rsidRDefault="00155C08" w:rsidP="003E69A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308102E" wp14:editId="5163FAD2">
            <wp:extent cx="1790246" cy="898072"/>
            <wp:effectExtent l="0" t="0" r="63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4" t="24606" r="48923" b="56768"/>
                    <a:stretch/>
                  </pic:blipFill>
                  <pic:spPr bwMode="auto">
                    <a:xfrm>
                      <a:off x="0" y="0"/>
                      <a:ext cx="1790479" cy="89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C9584" w14:textId="77777777" w:rsidR="003752C5" w:rsidRPr="008D6019" w:rsidRDefault="003E69AD" w:rsidP="003E69AD">
      <w:pPr>
        <w:jc w:val="center"/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752C5" w:rsidRPr="008D6019" w:rsidSect="000845B4">
      <w:footerReference w:type="default" r:id="rId11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F01A3" w14:textId="77777777" w:rsidR="002E76C3" w:rsidRDefault="002E76C3">
      <w:r>
        <w:separator/>
      </w:r>
    </w:p>
  </w:endnote>
  <w:endnote w:type="continuationSeparator" w:id="0">
    <w:p w14:paraId="42E1332D" w14:textId="77777777" w:rsidR="002E76C3" w:rsidRDefault="002E7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F5E39" w14:textId="29FDF424" w:rsidR="0015260D" w:rsidRPr="00F649D8" w:rsidRDefault="00745CA5">
    <w:pPr>
      <w:pStyle w:val="aa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Agile Programming 2021</w:t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 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90FDF" w14:textId="77777777" w:rsidR="002E76C3" w:rsidRDefault="002E76C3">
      <w:r>
        <w:separator/>
      </w:r>
    </w:p>
  </w:footnote>
  <w:footnote w:type="continuationSeparator" w:id="0">
    <w:p w14:paraId="6BDB9891" w14:textId="77777777" w:rsidR="002E76C3" w:rsidRDefault="002E7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9"/>
  </w:num>
  <w:num w:numId="5">
    <w:abstractNumId w:val="23"/>
  </w:num>
  <w:num w:numId="6">
    <w:abstractNumId w:val="7"/>
  </w:num>
  <w:num w:numId="7">
    <w:abstractNumId w:val="25"/>
  </w:num>
  <w:num w:numId="8">
    <w:abstractNumId w:val="42"/>
  </w:num>
  <w:num w:numId="9">
    <w:abstractNumId w:val="18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7"/>
  </w:num>
  <w:num w:numId="14">
    <w:abstractNumId w:val="32"/>
  </w:num>
  <w:num w:numId="15">
    <w:abstractNumId w:val="5"/>
  </w:num>
  <w:num w:numId="16">
    <w:abstractNumId w:val="30"/>
  </w:num>
  <w:num w:numId="17">
    <w:abstractNumId w:val="36"/>
  </w:num>
  <w:num w:numId="18">
    <w:abstractNumId w:val="16"/>
  </w:num>
  <w:num w:numId="19">
    <w:abstractNumId w:val="13"/>
  </w:num>
  <w:num w:numId="20">
    <w:abstractNumId w:val="35"/>
  </w:num>
  <w:num w:numId="21">
    <w:abstractNumId w:val="38"/>
  </w:num>
  <w:num w:numId="22">
    <w:abstractNumId w:val="40"/>
  </w:num>
  <w:num w:numId="23">
    <w:abstractNumId w:val="43"/>
  </w:num>
  <w:num w:numId="24">
    <w:abstractNumId w:val="41"/>
  </w:num>
  <w:num w:numId="25">
    <w:abstractNumId w:val="24"/>
  </w:num>
  <w:num w:numId="26">
    <w:abstractNumId w:val="28"/>
  </w:num>
  <w:num w:numId="27">
    <w:abstractNumId w:val="14"/>
  </w:num>
  <w:num w:numId="28">
    <w:abstractNumId w:val="33"/>
  </w:num>
  <w:num w:numId="29">
    <w:abstractNumId w:val="4"/>
  </w:num>
  <w:num w:numId="30">
    <w:abstractNumId w:val="6"/>
  </w:num>
  <w:num w:numId="31">
    <w:abstractNumId w:val="9"/>
  </w:num>
  <w:num w:numId="32">
    <w:abstractNumId w:val="27"/>
  </w:num>
  <w:num w:numId="33">
    <w:abstractNumId w:val="29"/>
  </w:num>
  <w:num w:numId="34">
    <w:abstractNumId w:val="19"/>
  </w:num>
  <w:num w:numId="35">
    <w:abstractNumId w:val="10"/>
  </w:num>
  <w:num w:numId="36">
    <w:abstractNumId w:val="37"/>
  </w:num>
  <w:num w:numId="37">
    <w:abstractNumId w:val="20"/>
  </w:num>
  <w:num w:numId="38">
    <w:abstractNumId w:val="21"/>
  </w:num>
  <w:num w:numId="39">
    <w:abstractNumId w:val="11"/>
  </w:num>
  <w:num w:numId="40">
    <w:abstractNumId w:val="3"/>
  </w:num>
  <w:num w:numId="41">
    <w:abstractNumId w:val="34"/>
  </w:num>
  <w:num w:numId="42">
    <w:abstractNumId w:val="15"/>
  </w:num>
  <w:num w:numId="43">
    <w:abstractNumId w:val="26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22B31"/>
    <w:rsid w:val="00025228"/>
    <w:rsid w:val="00041A77"/>
    <w:rsid w:val="00047F74"/>
    <w:rsid w:val="00057350"/>
    <w:rsid w:val="00066B72"/>
    <w:rsid w:val="000673E8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0AA6"/>
    <w:rsid w:val="000B3B29"/>
    <w:rsid w:val="000B3FD4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F0B7F"/>
    <w:rsid w:val="000F0C6E"/>
    <w:rsid w:val="00101457"/>
    <w:rsid w:val="00103343"/>
    <w:rsid w:val="001040DC"/>
    <w:rsid w:val="00107885"/>
    <w:rsid w:val="00115B06"/>
    <w:rsid w:val="00116887"/>
    <w:rsid w:val="00121812"/>
    <w:rsid w:val="0013288D"/>
    <w:rsid w:val="001467C6"/>
    <w:rsid w:val="001470F9"/>
    <w:rsid w:val="0015260D"/>
    <w:rsid w:val="00155C08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6800"/>
    <w:rsid w:val="001A7996"/>
    <w:rsid w:val="001B20BF"/>
    <w:rsid w:val="001B2F91"/>
    <w:rsid w:val="001B4FBE"/>
    <w:rsid w:val="001C0B15"/>
    <w:rsid w:val="001C331B"/>
    <w:rsid w:val="001C3D94"/>
    <w:rsid w:val="001C411E"/>
    <w:rsid w:val="001E3372"/>
    <w:rsid w:val="001F3527"/>
    <w:rsid w:val="001F5F52"/>
    <w:rsid w:val="00201237"/>
    <w:rsid w:val="00216099"/>
    <w:rsid w:val="0022092C"/>
    <w:rsid w:val="00224E78"/>
    <w:rsid w:val="00230596"/>
    <w:rsid w:val="00231DA4"/>
    <w:rsid w:val="00236800"/>
    <w:rsid w:val="00236F8C"/>
    <w:rsid w:val="00245861"/>
    <w:rsid w:val="00245A48"/>
    <w:rsid w:val="00247741"/>
    <w:rsid w:val="002526D0"/>
    <w:rsid w:val="002543DA"/>
    <w:rsid w:val="00255492"/>
    <w:rsid w:val="0025614E"/>
    <w:rsid w:val="0026129B"/>
    <w:rsid w:val="002624B7"/>
    <w:rsid w:val="002626CF"/>
    <w:rsid w:val="00264278"/>
    <w:rsid w:val="00267E43"/>
    <w:rsid w:val="00271532"/>
    <w:rsid w:val="002730C9"/>
    <w:rsid w:val="00273B87"/>
    <w:rsid w:val="00274425"/>
    <w:rsid w:val="00276666"/>
    <w:rsid w:val="002802D4"/>
    <w:rsid w:val="002814EF"/>
    <w:rsid w:val="00282B8C"/>
    <w:rsid w:val="0028616D"/>
    <w:rsid w:val="00290261"/>
    <w:rsid w:val="002943BE"/>
    <w:rsid w:val="002A07AD"/>
    <w:rsid w:val="002A3949"/>
    <w:rsid w:val="002A6E46"/>
    <w:rsid w:val="002C0B6F"/>
    <w:rsid w:val="002C4F11"/>
    <w:rsid w:val="002C6041"/>
    <w:rsid w:val="002D3BB1"/>
    <w:rsid w:val="002D7A88"/>
    <w:rsid w:val="002E5452"/>
    <w:rsid w:val="002E6D67"/>
    <w:rsid w:val="002E707C"/>
    <w:rsid w:val="002E76C3"/>
    <w:rsid w:val="002F172E"/>
    <w:rsid w:val="002F2661"/>
    <w:rsid w:val="002F402F"/>
    <w:rsid w:val="002F41C1"/>
    <w:rsid w:val="002F6E63"/>
    <w:rsid w:val="003054A7"/>
    <w:rsid w:val="003169DC"/>
    <w:rsid w:val="003242E7"/>
    <w:rsid w:val="00325B1F"/>
    <w:rsid w:val="00326E30"/>
    <w:rsid w:val="00327E1E"/>
    <w:rsid w:val="0033136F"/>
    <w:rsid w:val="00331950"/>
    <w:rsid w:val="003327C2"/>
    <w:rsid w:val="00340B83"/>
    <w:rsid w:val="00344923"/>
    <w:rsid w:val="0036314A"/>
    <w:rsid w:val="00363C6E"/>
    <w:rsid w:val="0036524C"/>
    <w:rsid w:val="00366ECA"/>
    <w:rsid w:val="00370119"/>
    <w:rsid w:val="00372ED6"/>
    <w:rsid w:val="00373965"/>
    <w:rsid w:val="003752C5"/>
    <w:rsid w:val="003803BD"/>
    <w:rsid w:val="00390967"/>
    <w:rsid w:val="00390A7C"/>
    <w:rsid w:val="00392610"/>
    <w:rsid w:val="00392A9A"/>
    <w:rsid w:val="00392CB1"/>
    <w:rsid w:val="003A2DBB"/>
    <w:rsid w:val="003A6F4F"/>
    <w:rsid w:val="003B0B9A"/>
    <w:rsid w:val="003C2AD5"/>
    <w:rsid w:val="003C58CE"/>
    <w:rsid w:val="003D2BEE"/>
    <w:rsid w:val="003D4ED2"/>
    <w:rsid w:val="003E05E0"/>
    <w:rsid w:val="003E69AD"/>
    <w:rsid w:val="003F1EE0"/>
    <w:rsid w:val="003F2AF9"/>
    <w:rsid w:val="003F7E2B"/>
    <w:rsid w:val="00400063"/>
    <w:rsid w:val="00400F83"/>
    <w:rsid w:val="00402AEA"/>
    <w:rsid w:val="0040450D"/>
    <w:rsid w:val="00405523"/>
    <w:rsid w:val="00407FC6"/>
    <w:rsid w:val="004144CB"/>
    <w:rsid w:val="0042478D"/>
    <w:rsid w:val="004351EA"/>
    <w:rsid w:val="00440F7C"/>
    <w:rsid w:val="00442B0D"/>
    <w:rsid w:val="00450DB7"/>
    <w:rsid w:val="004554F3"/>
    <w:rsid w:val="00466685"/>
    <w:rsid w:val="00472A4C"/>
    <w:rsid w:val="00472C75"/>
    <w:rsid w:val="0048556B"/>
    <w:rsid w:val="00491424"/>
    <w:rsid w:val="004A1695"/>
    <w:rsid w:val="004A5882"/>
    <w:rsid w:val="004B3711"/>
    <w:rsid w:val="004B72DA"/>
    <w:rsid w:val="004C3E60"/>
    <w:rsid w:val="004D2FF8"/>
    <w:rsid w:val="004D4420"/>
    <w:rsid w:val="004D5CB3"/>
    <w:rsid w:val="004D787F"/>
    <w:rsid w:val="004E1443"/>
    <w:rsid w:val="004F60F9"/>
    <w:rsid w:val="005003D7"/>
    <w:rsid w:val="0051606A"/>
    <w:rsid w:val="005169DD"/>
    <w:rsid w:val="0051702E"/>
    <w:rsid w:val="005236C4"/>
    <w:rsid w:val="0052565E"/>
    <w:rsid w:val="00525F32"/>
    <w:rsid w:val="00533ACD"/>
    <w:rsid w:val="00534407"/>
    <w:rsid w:val="00536F56"/>
    <w:rsid w:val="005372EA"/>
    <w:rsid w:val="00542FC6"/>
    <w:rsid w:val="00543738"/>
    <w:rsid w:val="00547638"/>
    <w:rsid w:val="00557F53"/>
    <w:rsid w:val="005602F5"/>
    <w:rsid w:val="00560AA1"/>
    <w:rsid w:val="0056680A"/>
    <w:rsid w:val="00567C37"/>
    <w:rsid w:val="005834EF"/>
    <w:rsid w:val="00584421"/>
    <w:rsid w:val="00587CF3"/>
    <w:rsid w:val="005913A1"/>
    <w:rsid w:val="00592425"/>
    <w:rsid w:val="00595BBD"/>
    <w:rsid w:val="00595E50"/>
    <w:rsid w:val="005A123E"/>
    <w:rsid w:val="005A2947"/>
    <w:rsid w:val="005B0151"/>
    <w:rsid w:val="005B0883"/>
    <w:rsid w:val="005B32EF"/>
    <w:rsid w:val="005C040A"/>
    <w:rsid w:val="005D03E3"/>
    <w:rsid w:val="005D293E"/>
    <w:rsid w:val="00600B0C"/>
    <w:rsid w:val="00605AA6"/>
    <w:rsid w:val="00607793"/>
    <w:rsid w:val="00611943"/>
    <w:rsid w:val="00612B21"/>
    <w:rsid w:val="00621A19"/>
    <w:rsid w:val="00627745"/>
    <w:rsid w:val="006279F9"/>
    <w:rsid w:val="00627E5A"/>
    <w:rsid w:val="00631D61"/>
    <w:rsid w:val="006367A2"/>
    <w:rsid w:val="00637F09"/>
    <w:rsid w:val="00640DB5"/>
    <w:rsid w:val="00641F43"/>
    <w:rsid w:val="00642C80"/>
    <w:rsid w:val="00653F03"/>
    <w:rsid w:val="00662243"/>
    <w:rsid w:val="00670932"/>
    <w:rsid w:val="00672B91"/>
    <w:rsid w:val="00695CEB"/>
    <w:rsid w:val="006A65BA"/>
    <w:rsid w:val="006A77B5"/>
    <w:rsid w:val="006B08A9"/>
    <w:rsid w:val="006B10DA"/>
    <w:rsid w:val="006C1C17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659B0"/>
    <w:rsid w:val="00773E59"/>
    <w:rsid w:val="00792080"/>
    <w:rsid w:val="007943A7"/>
    <w:rsid w:val="007A077E"/>
    <w:rsid w:val="007A7886"/>
    <w:rsid w:val="007B0DD1"/>
    <w:rsid w:val="007C2E32"/>
    <w:rsid w:val="007C76EB"/>
    <w:rsid w:val="007D0487"/>
    <w:rsid w:val="007D2595"/>
    <w:rsid w:val="007D72B0"/>
    <w:rsid w:val="007E3622"/>
    <w:rsid w:val="007E5297"/>
    <w:rsid w:val="007E52D6"/>
    <w:rsid w:val="007E7F3C"/>
    <w:rsid w:val="007F5604"/>
    <w:rsid w:val="007F5D3F"/>
    <w:rsid w:val="0080340F"/>
    <w:rsid w:val="00811150"/>
    <w:rsid w:val="00813CFA"/>
    <w:rsid w:val="00816B9C"/>
    <w:rsid w:val="0082007E"/>
    <w:rsid w:val="00844B71"/>
    <w:rsid w:val="00855B20"/>
    <w:rsid w:val="00855CD1"/>
    <w:rsid w:val="00857305"/>
    <w:rsid w:val="0086417A"/>
    <w:rsid w:val="00865DD0"/>
    <w:rsid w:val="0087458F"/>
    <w:rsid w:val="00874C13"/>
    <w:rsid w:val="008775D9"/>
    <w:rsid w:val="00885AD3"/>
    <w:rsid w:val="00887C8B"/>
    <w:rsid w:val="00891904"/>
    <w:rsid w:val="00893B09"/>
    <w:rsid w:val="00895275"/>
    <w:rsid w:val="008A104B"/>
    <w:rsid w:val="008B4BFF"/>
    <w:rsid w:val="008B7CD8"/>
    <w:rsid w:val="008C4D5E"/>
    <w:rsid w:val="008C6923"/>
    <w:rsid w:val="008D3020"/>
    <w:rsid w:val="008D50F0"/>
    <w:rsid w:val="008D6019"/>
    <w:rsid w:val="008D6E57"/>
    <w:rsid w:val="008E3340"/>
    <w:rsid w:val="008E4321"/>
    <w:rsid w:val="008E6CB3"/>
    <w:rsid w:val="008F2F82"/>
    <w:rsid w:val="00910FE4"/>
    <w:rsid w:val="00912090"/>
    <w:rsid w:val="009130E9"/>
    <w:rsid w:val="00916652"/>
    <w:rsid w:val="00922D2B"/>
    <w:rsid w:val="00923521"/>
    <w:rsid w:val="00923A4C"/>
    <w:rsid w:val="00931914"/>
    <w:rsid w:val="00933759"/>
    <w:rsid w:val="0094015C"/>
    <w:rsid w:val="00945B4E"/>
    <w:rsid w:val="0095166B"/>
    <w:rsid w:val="00953E09"/>
    <w:rsid w:val="0096276C"/>
    <w:rsid w:val="00965A3C"/>
    <w:rsid w:val="0096716D"/>
    <w:rsid w:val="00972AD9"/>
    <w:rsid w:val="00980690"/>
    <w:rsid w:val="00980FED"/>
    <w:rsid w:val="00981AFE"/>
    <w:rsid w:val="00982850"/>
    <w:rsid w:val="00991758"/>
    <w:rsid w:val="00997AF0"/>
    <w:rsid w:val="009A4927"/>
    <w:rsid w:val="009A5251"/>
    <w:rsid w:val="009B4DCD"/>
    <w:rsid w:val="009C2F93"/>
    <w:rsid w:val="009E52D1"/>
    <w:rsid w:val="009F08A7"/>
    <w:rsid w:val="009F3950"/>
    <w:rsid w:val="00A02196"/>
    <w:rsid w:val="00A03B80"/>
    <w:rsid w:val="00A10C88"/>
    <w:rsid w:val="00A114EE"/>
    <w:rsid w:val="00A135A8"/>
    <w:rsid w:val="00A16C2C"/>
    <w:rsid w:val="00A25A5E"/>
    <w:rsid w:val="00A26474"/>
    <w:rsid w:val="00A31AB7"/>
    <w:rsid w:val="00A3584E"/>
    <w:rsid w:val="00A35949"/>
    <w:rsid w:val="00A376C3"/>
    <w:rsid w:val="00A518E0"/>
    <w:rsid w:val="00A621C5"/>
    <w:rsid w:val="00A8567D"/>
    <w:rsid w:val="00A8731E"/>
    <w:rsid w:val="00A91B29"/>
    <w:rsid w:val="00A9303B"/>
    <w:rsid w:val="00AA4E5C"/>
    <w:rsid w:val="00AB3E22"/>
    <w:rsid w:val="00AC7CE8"/>
    <w:rsid w:val="00AD1082"/>
    <w:rsid w:val="00AD4F0A"/>
    <w:rsid w:val="00AD57A8"/>
    <w:rsid w:val="00AE3DA4"/>
    <w:rsid w:val="00AE6569"/>
    <w:rsid w:val="00AF2E20"/>
    <w:rsid w:val="00AF7AC2"/>
    <w:rsid w:val="00B01F0C"/>
    <w:rsid w:val="00B0393F"/>
    <w:rsid w:val="00B07CEB"/>
    <w:rsid w:val="00B10B8A"/>
    <w:rsid w:val="00B135E1"/>
    <w:rsid w:val="00B247CB"/>
    <w:rsid w:val="00B248B9"/>
    <w:rsid w:val="00B36A64"/>
    <w:rsid w:val="00B44E8A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9684E"/>
    <w:rsid w:val="00BA4351"/>
    <w:rsid w:val="00BA5CD5"/>
    <w:rsid w:val="00BB0979"/>
    <w:rsid w:val="00BB1B91"/>
    <w:rsid w:val="00BB7AF8"/>
    <w:rsid w:val="00BC0813"/>
    <w:rsid w:val="00BC316F"/>
    <w:rsid w:val="00BC570F"/>
    <w:rsid w:val="00BD0F83"/>
    <w:rsid w:val="00BF4CD1"/>
    <w:rsid w:val="00C00214"/>
    <w:rsid w:val="00C00B99"/>
    <w:rsid w:val="00C0116F"/>
    <w:rsid w:val="00C11E0E"/>
    <w:rsid w:val="00C1766D"/>
    <w:rsid w:val="00C26688"/>
    <w:rsid w:val="00C36663"/>
    <w:rsid w:val="00C41FE6"/>
    <w:rsid w:val="00C52608"/>
    <w:rsid w:val="00C52AD4"/>
    <w:rsid w:val="00C552EC"/>
    <w:rsid w:val="00C56CCE"/>
    <w:rsid w:val="00C612BC"/>
    <w:rsid w:val="00C65414"/>
    <w:rsid w:val="00C65B7A"/>
    <w:rsid w:val="00C7108B"/>
    <w:rsid w:val="00C74F75"/>
    <w:rsid w:val="00C75D6D"/>
    <w:rsid w:val="00C813AE"/>
    <w:rsid w:val="00C8309E"/>
    <w:rsid w:val="00C91825"/>
    <w:rsid w:val="00C963DA"/>
    <w:rsid w:val="00CA0474"/>
    <w:rsid w:val="00CA2549"/>
    <w:rsid w:val="00CB03C1"/>
    <w:rsid w:val="00CB13F6"/>
    <w:rsid w:val="00CB2DF5"/>
    <w:rsid w:val="00CC643D"/>
    <w:rsid w:val="00CC6551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08C8"/>
    <w:rsid w:val="00CF1195"/>
    <w:rsid w:val="00CF4AB8"/>
    <w:rsid w:val="00D01999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6BEF"/>
    <w:rsid w:val="00D4476F"/>
    <w:rsid w:val="00D50255"/>
    <w:rsid w:val="00D510CA"/>
    <w:rsid w:val="00D54E80"/>
    <w:rsid w:val="00D603E0"/>
    <w:rsid w:val="00D6175C"/>
    <w:rsid w:val="00D67096"/>
    <w:rsid w:val="00D72308"/>
    <w:rsid w:val="00D729C6"/>
    <w:rsid w:val="00D80437"/>
    <w:rsid w:val="00D84F9A"/>
    <w:rsid w:val="00D86A7D"/>
    <w:rsid w:val="00DA1221"/>
    <w:rsid w:val="00DA2894"/>
    <w:rsid w:val="00DC36F1"/>
    <w:rsid w:val="00DD1474"/>
    <w:rsid w:val="00DD33E4"/>
    <w:rsid w:val="00DD4997"/>
    <w:rsid w:val="00DE2A2F"/>
    <w:rsid w:val="00DF4250"/>
    <w:rsid w:val="00DF6E35"/>
    <w:rsid w:val="00E04880"/>
    <w:rsid w:val="00E04CFF"/>
    <w:rsid w:val="00E13EEA"/>
    <w:rsid w:val="00E21B55"/>
    <w:rsid w:val="00E22A7E"/>
    <w:rsid w:val="00E2325D"/>
    <w:rsid w:val="00E24866"/>
    <w:rsid w:val="00E35F03"/>
    <w:rsid w:val="00E42046"/>
    <w:rsid w:val="00E42901"/>
    <w:rsid w:val="00E454D0"/>
    <w:rsid w:val="00E537FE"/>
    <w:rsid w:val="00E5404E"/>
    <w:rsid w:val="00E617AF"/>
    <w:rsid w:val="00E6200F"/>
    <w:rsid w:val="00E660C9"/>
    <w:rsid w:val="00E6612E"/>
    <w:rsid w:val="00E6756C"/>
    <w:rsid w:val="00E716D7"/>
    <w:rsid w:val="00E720FD"/>
    <w:rsid w:val="00E73BD6"/>
    <w:rsid w:val="00E744E7"/>
    <w:rsid w:val="00E74A3A"/>
    <w:rsid w:val="00E74F47"/>
    <w:rsid w:val="00E80BFB"/>
    <w:rsid w:val="00E8158D"/>
    <w:rsid w:val="00E94D10"/>
    <w:rsid w:val="00EA008B"/>
    <w:rsid w:val="00EA7BD0"/>
    <w:rsid w:val="00EA7F33"/>
    <w:rsid w:val="00EB1789"/>
    <w:rsid w:val="00EB194B"/>
    <w:rsid w:val="00EB1FAC"/>
    <w:rsid w:val="00EE1935"/>
    <w:rsid w:val="00EE5827"/>
    <w:rsid w:val="00EE71BC"/>
    <w:rsid w:val="00EF16AF"/>
    <w:rsid w:val="00EF1980"/>
    <w:rsid w:val="00F06931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7440"/>
    <w:rsid w:val="00F91167"/>
    <w:rsid w:val="00F95F67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1">
    <w:name w:val="heading 1"/>
    <w:basedOn w:val="a"/>
    <w:next w:val="a"/>
    <w:link w:val="11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หัวเรื่อง 1 อักขระ1"/>
    <w:basedOn w:val="a0"/>
    <w:link w:val="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1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0">
    <w:name w:val="แบบอักษรของย่อหน้าเริ่มต้น1"/>
    <w:rsid w:val="00811150"/>
  </w:style>
  <w:style w:type="character" w:styleId="a3">
    <w:name w:val="Hyperlink"/>
    <w:basedOn w:val="10"/>
    <w:rsid w:val="00811150"/>
    <w:rPr>
      <w:strike w:val="0"/>
      <w:dstrike w:val="0"/>
      <w:color w:val="002BB8"/>
      <w:u w:val="none"/>
    </w:rPr>
  </w:style>
  <w:style w:type="character" w:customStyle="1" w:styleId="12">
    <w:name w:val="หัวเรื่อง 1 อักขระ"/>
    <w:basedOn w:val="10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0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4">
    <w:name w:val="เนื้อความ อักขระ"/>
    <w:basedOn w:val="10"/>
    <w:rsid w:val="00811150"/>
    <w:rPr>
      <w:rFonts w:eastAsia="Cordia New" w:cs="Cordia New"/>
      <w:sz w:val="24"/>
      <w:szCs w:val="32"/>
    </w:rPr>
  </w:style>
  <w:style w:type="character" w:customStyle="1" w:styleId="a5">
    <w:name w:val="ท้ายกระดาษ อักขระ"/>
    <w:basedOn w:val="21"/>
    <w:rsid w:val="00811150"/>
    <w:rPr>
      <w:rFonts w:ascii="Tahoma" w:hAnsi="Tahoma" w:cs="Tahoma"/>
    </w:rPr>
  </w:style>
  <w:style w:type="paragraph" w:customStyle="1" w:styleId="Heading">
    <w:name w:val="Heading"/>
    <w:basedOn w:val="a"/>
    <w:next w:val="a6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a6">
    <w:name w:val="Body Text"/>
    <w:basedOn w:val="a"/>
    <w:link w:val="13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13">
    <w:name w:val="เนื้อความ อักขระ1"/>
    <w:basedOn w:val="a0"/>
    <w:link w:val="a6"/>
    <w:rsid w:val="00B9684E"/>
    <w:rPr>
      <w:rFonts w:eastAsia="Cordia New" w:cs="Cordia New"/>
      <w:sz w:val="24"/>
      <w:szCs w:val="32"/>
      <w:lang w:eastAsia="th-TH"/>
    </w:rPr>
  </w:style>
  <w:style w:type="paragraph" w:styleId="a7">
    <w:name w:val="List"/>
    <w:basedOn w:val="a6"/>
    <w:rsid w:val="00811150"/>
    <w:rPr>
      <w:rFonts w:cs="Kinnari"/>
    </w:rPr>
  </w:style>
  <w:style w:type="paragraph" w:customStyle="1" w:styleId="Caption1">
    <w:name w:val="Caption1"/>
    <w:basedOn w:val="a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a"/>
    <w:rsid w:val="00811150"/>
    <w:pPr>
      <w:suppressLineNumbers/>
    </w:pPr>
    <w:rPr>
      <w:rFonts w:cs="Kinnari"/>
    </w:rPr>
  </w:style>
  <w:style w:type="paragraph" w:styleId="a8">
    <w:name w:val="header"/>
    <w:basedOn w:val="a"/>
    <w:link w:val="a9"/>
    <w:rsid w:val="00811150"/>
  </w:style>
  <w:style w:type="character" w:customStyle="1" w:styleId="a9">
    <w:name w:val="หัวกระดาษ อักขระ"/>
    <w:basedOn w:val="a0"/>
    <w:link w:val="a8"/>
    <w:rsid w:val="000845B4"/>
    <w:rPr>
      <w:rFonts w:ascii="Tahoma" w:hAnsi="Tahoma" w:cs="Tahoma"/>
      <w:lang w:eastAsia="th-TH"/>
    </w:rPr>
  </w:style>
  <w:style w:type="paragraph" w:styleId="aa">
    <w:name w:val="footer"/>
    <w:basedOn w:val="a"/>
    <w:link w:val="14"/>
    <w:rsid w:val="00811150"/>
  </w:style>
  <w:style w:type="character" w:customStyle="1" w:styleId="14">
    <w:name w:val="ท้ายกระดาษ อักขระ1"/>
    <w:basedOn w:val="a0"/>
    <w:link w:val="aa"/>
    <w:rsid w:val="00B9684E"/>
    <w:rPr>
      <w:rFonts w:ascii="Tahoma" w:hAnsi="Tahoma" w:cs="Tahoma"/>
      <w:lang w:eastAsia="th-TH"/>
    </w:rPr>
  </w:style>
  <w:style w:type="paragraph" w:styleId="ab">
    <w:name w:val="Balloon Text"/>
    <w:basedOn w:val="a"/>
    <w:link w:val="ac"/>
    <w:rsid w:val="00811150"/>
    <w:rPr>
      <w:rFonts w:cs="Angsana New"/>
      <w:sz w:val="16"/>
      <w:szCs w:val="18"/>
    </w:rPr>
  </w:style>
  <w:style w:type="character" w:customStyle="1" w:styleId="ac">
    <w:name w:val="ข้อความบอลลูน อักขระ"/>
    <w:basedOn w:val="a0"/>
    <w:link w:val="ab"/>
    <w:rsid w:val="00B9684E"/>
    <w:rPr>
      <w:rFonts w:ascii="Tahoma" w:hAnsi="Tahoma" w:cs="Angsana New"/>
      <w:sz w:val="16"/>
      <w:szCs w:val="18"/>
      <w:lang w:eastAsia="th-TH"/>
    </w:rPr>
  </w:style>
  <w:style w:type="paragraph" w:styleId="ad">
    <w:name w:val="Normal (Web)"/>
    <w:basedOn w:val="a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a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a6"/>
    <w:rsid w:val="00811150"/>
    <w:pPr>
      <w:spacing w:after="0"/>
    </w:pPr>
  </w:style>
  <w:style w:type="paragraph" w:customStyle="1" w:styleId="TableContents">
    <w:name w:val="Table Contents"/>
    <w:basedOn w:val="a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ae">
    <w:name w:val="Table Grid"/>
    <w:basedOn w:val="a1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Placeholder Text"/>
    <w:basedOn w:val="a0"/>
    <w:uiPriority w:val="99"/>
    <w:semiHidden/>
    <w:rsid w:val="007D72B0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af1">
    <w:name w:val="List Paragraph"/>
    <w:basedOn w:val="a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e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a1"/>
    <w:next w:val="ae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หัวเรื่อง 2 อักขระ"/>
    <w:basedOn w:val="a0"/>
    <w:link w:val="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a1"/>
    <w:next w:val="ae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af3">
    <w:name w:val="annotation reference"/>
    <w:basedOn w:val="a0"/>
    <w:uiPriority w:val="99"/>
    <w:semiHidden/>
    <w:unhideWhenUsed/>
    <w:rsid w:val="0066224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62243"/>
    <w:rPr>
      <w:rFonts w:cs="Angsana New"/>
      <w:szCs w:val="25"/>
    </w:rPr>
  </w:style>
  <w:style w:type="character" w:customStyle="1" w:styleId="af5">
    <w:name w:val="ข้อความข้อคิดเห็น อักขระ"/>
    <w:basedOn w:val="a0"/>
    <w:link w:val="af4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62243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  <w:style w:type="character" w:styleId="af8">
    <w:name w:val="Unresolved Mention"/>
    <w:basedOn w:val="a0"/>
    <w:uiPriority w:val="99"/>
    <w:semiHidden/>
    <w:unhideWhenUsed/>
    <w:rsid w:val="00155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9535B-3BF1-4CFC-AF27-A9A4EABE3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WICHADA CHAIPRASERTSUD</cp:lastModifiedBy>
  <cp:revision>212</cp:revision>
  <cp:lastPrinted>2021-06-01T08:30:00Z</cp:lastPrinted>
  <dcterms:created xsi:type="dcterms:W3CDTF">2021-06-29T10:27:00Z</dcterms:created>
  <dcterms:modified xsi:type="dcterms:W3CDTF">2021-06-30T14:08:00Z</dcterms:modified>
</cp:coreProperties>
</file>