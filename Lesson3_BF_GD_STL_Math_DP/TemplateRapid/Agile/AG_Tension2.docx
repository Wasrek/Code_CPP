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C9C4763" w:rsidR="003E69AD" w:rsidRPr="00983440" w:rsidRDefault="009E50F1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 w:rsidR="003E69AD"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Pr="009E50F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Pr="009E50F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จล์ตึงเปรี๊ยะ</w:t>
            </w:r>
            <w:r w:rsidR="007F4E6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สอง </w:t>
            </w:r>
            <w:r w:rsidRPr="009E50F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(</w:t>
            </w:r>
            <w:r w:rsidRPr="009E50F1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AG_Tension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 w:rsidRPr="009E50F1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4DD3EC91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="009E50F1">
        <w:rPr>
          <w:rFonts w:ascii="TH SarabunPSK" w:hAnsi="TH SarabunPSK" w:cs="TH SarabunPSK" w:hint="cs"/>
          <w:i/>
          <w:iCs/>
          <w:sz w:val="32"/>
          <w:szCs w:val="32"/>
          <w:cs/>
        </w:rPr>
        <w:t>สอง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3F5AFACC" w14:textId="30D7D5B7" w:rsidR="00D17BA0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3D668D">
        <w:rPr>
          <w:rFonts w:ascii="TH SarabunPSK" w:hAnsi="TH SarabunPSK" w:cs="TH SarabunPSK" w:hint="cs"/>
          <w:sz w:val="32"/>
          <w:szCs w:val="32"/>
          <w:cs/>
        </w:rPr>
        <w:t>หลังจากที่คุณได้โชว์ศักยภาพอันเต็มเปี่ยมของคุณในบทบาทของ</w:t>
      </w:r>
      <w:proofErr w:type="spellStart"/>
      <w:r w:rsidR="003D668D" w:rsidRPr="003D668D">
        <w:rPr>
          <w:rFonts w:ascii="TH SarabunPSK" w:hAnsi="TH SarabunPSK" w:cs="TH SarabunPSK"/>
          <w:sz w:val="32"/>
          <w:szCs w:val="32"/>
          <w:cs/>
        </w:rPr>
        <w:t>ฮี</w:t>
      </w:r>
      <w:proofErr w:type="spellEnd"/>
      <w:r w:rsidR="003D668D" w:rsidRPr="003D668D">
        <w:rPr>
          <w:rFonts w:ascii="TH SarabunPSK" w:hAnsi="TH SarabunPSK" w:cs="TH SarabunPSK"/>
          <w:sz w:val="32"/>
          <w:szCs w:val="32"/>
          <w:cs/>
        </w:rPr>
        <w:t>โร่แห่งบียูยูแลนด์อันยิ่งใหญ่</w:t>
      </w:r>
      <w:r w:rsidR="003D668D">
        <w:rPr>
          <w:rFonts w:ascii="TH SarabunPSK" w:hAnsi="TH SarabunPSK" w:cs="TH SarabunPSK" w:hint="cs"/>
          <w:sz w:val="32"/>
          <w:szCs w:val="32"/>
          <w:cs/>
        </w:rPr>
        <w:t>เป็นที่เรียบร้อยแล้ว เทพเจ้าผู้ที่ได้เฝ้ามองคุณอยู่อย่างห่าง ๆ ห่วง ๆ ตลอดก็เกิดประทับใจในตัวคุณขึ้นมา ท่าน</w:t>
      </w:r>
      <w:r w:rsidR="008D4DF7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C0D98">
        <w:rPr>
          <w:rFonts w:ascii="TH SarabunPSK" w:hAnsi="TH SarabunPSK" w:cs="TH SarabunPSK" w:hint="cs"/>
          <w:sz w:val="32"/>
          <w:szCs w:val="32"/>
          <w:cs/>
        </w:rPr>
        <w:t>ขอ</w:t>
      </w:r>
      <w:r w:rsidR="003D668D">
        <w:rPr>
          <w:rFonts w:ascii="TH SarabunPSK" w:hAnsi="TH SarabunPSK" w:cs="TH SarabunPSK" w:hint="cs"/>
          <w:sz w:val="32"/>
          <w:szCs w:val="32"/>
          <w:cs/>
        </w:rPr>
        <w:t>ให้คุณมาช่วยแก้ปัญหาที่</w:t>
      </w:r>
      <w:r w:rsidR="00EE5538">
        <w:rPr>
          <w:rFonts w:ascii="TH SarabunPSK" w:hAnsi="TH SarabunPSK" w:cs="TH SarabunPSK" w:hint="cs"/>
          <w:sz w:val="32"/>
          <w:szCs w:val="32"/>
          <w:cs/>
        </w:rPr>
        <w:t>ฟาร์มม้า</w:t>
      </w:r>
      <w:r w:rsidR="003D668D">
        <w:rPr>
          <w:rFonts w:ascii="TH SarabunPSK" w:hAnsi="TH SarabunPSK" w:cs="TH SarabunPSK" w:hint="cs"/>
          <w:sz w:val="32"/>
          <w:szCs w:val="32"/>
          <w:cs/>
        </w:rPr>
        <w:t xml:space="preserve">แห่งหนึ่ง </w:t>
      </w:r>
      <w:r w:rsidR="00EE5538">
        <w:rPr>
          <w:rFonts w:ascii="TH SarabunPSK" w:hAnsi="TH SarabunPSK" w:cs="TH SarabunPSK" w:hint="cs"/>
          <w:sz w:val="32"/>
          <w:szCs w:val="32"/>
          <w:cs/>
        </w:rPr>
        <w:t xml:space="preserve">ฟาร์มม้าแห่งนี้ </w:t>
      </w:r>
      <w:r w:rsidR="000549D9">
        <w:rPr>
          <w:rFonts w:ascii="TH SarabunPSK" w:hAnsi="TH SarabunPSK" w:cs="TH SarabunPSK" w:hint="cs"/>
          <w:sz w:val="32"/>
          <w:szCs w:val="32"/>
          <w:cs/>
        </w:rPr>
        <w:t xml:space="preserve">จะมีเสาที่ใช้ในการกั้นคอกม้าแต่ละคอกอยู่ </w:t>
      </w:r>
      <w:r w:rsidR="000549D9">
        <w:rPr>
          <w:rFonts w:ascii="TH SarabunPSK" w:hAnsi="TH SarabunPSK" w:cs="TH SarabunPSK"/>
          <w:sz w:val="32"/>
          <w:szCs w:val="32"/>
        </w:rPr>
        <w:t xml:space="preserve">N </w:t>
      </w:r>
      <w:r w:rsidR="000549D9">
        <w:rPr>
          <w:rFonts w:ascii="TH SarabunPSK" w:hAnsi="TH SarabunPSK" w:cs="TH SarabunPSK" w:hint="cs"/>
          <w:sz w:val="32"/>
          <w:szCs w:val="32"/>
          <w:cs/>
        </w:rPr>
        <w:t xml:space="preserve">เสา และมีเชือกที่เชื่อมระหว่างเสาอยู่ทั้งหมด </w:t>
      </w:r>
      <w:r w:rsidR="000549D9">
        <w:rPr>
          <w:rFonts w:ascii="TH SarabunPSK" w:hAnsi="TH SarabunPSK" w:cs="TH SarabunPSK"/>
          <w:sz w:val="32"/>
          <w:szCs w:val="32"/>
        </w:rPr>
        <w:t xml:space="preserve">M </w:t>
      </w:r>
      <w:r w:rsidR="000549D9">
        <w:rPr>
          <w:rFonts w:ascii="TH SarabunPSK" w:hAnsi="TH SarabunPSK" w:cs="TH SarabunPSK" w:hint="cs"/>
          <w:sz w:val="32"/>
          <w:szCs w:val="32"/>
          <w:cs/>
        </w:rPr>
        <w:t xml:space="preserve">เส้น </w:t>
      </w:r>
      <w:r w:rsidR="00D105F1">
        <w:rPr>
          <w:rFonts w:ascii="TH SarabunPSK" w:hAnsi="TH SarabunPSK" w:cs="TH SarabunPSK" w:hint="cs"/>
          <w:sz w:val="32"/>
          <w:szCs w:val="32"/>
          <w:cs/>
        </w:rPr>
        <w:t>เชือกแต่ละเส้น</w:t>
      </w:r>
      <w:r w:rsidR="00083F3E">
        <w:rPr>
          <w:rFonts w:ascii="TH SarabunPSK" w:hAnsi="TH SarabunPSK" w:cs="TH SarabunPSK" w:hint="cs"/>
          <w:sz w:val="32"/>
          <w:szCs w:val="32"/>
          <w:cs/>
        </w:rPr>
        <w:t>จ</w:t>
      </w:r>
      <w:r w:rsidR="00D105F1">
        <w:rPr>
          <w:rFonts w:ascii="TH SarabunPSK" w:hAnsi="TH SarabunPSK" w:cs="TH SarabunPSK" w:hint="cs"/>
          <w:sz w:val="32"/>
          <w:szCs w:val="32"/>
          <w:cs/>
        </w:rPr>
        <w:t xml:space="preserve">ะเชื่อมระหว่างเสาสองเสา </w:t>
      </w:r>
      <w:r w:rsidR="000549D9"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เนื่องจากเชือกที่เชื่อมกับเสาอยู่ในมี </w:t>
      </w:r>
      <w:r w:rsidR="000549D9">
        <w:rPr>
          <w:rFonts w:ascii="TH SarabunPSK" w:hAnsi="TH SarabunPSK" w:cs="TH SarabunPSK"/>
          <w:sz w:val="32"/>
          <w:szCs w:val="32"/>
        </w:rPr>
        <w:t>“</w:t>
      </w:r>
      <w:r w:rsidR="000549D9">
        <w:rPr>
          <w:rFonts w:ascii="TH SarabunPSK" w:hAnsi="TH SarabunPSK" w:cs="TH SarabunPSK" w:hint="cs"/>
          <w:sz w:val="32"/>
          <w:szCs w:val="32"/>
          <w:cs/>
        </w:rPr>
        <w:t>ความตึงงงงงงงงเปรี๊ยะ</w:t>
      </w:r>
      <w:r w:rsidR="000549D9">
        <w:rPr>
          <w:rFonts w:ascii="TH SarabunPSK" w:hAnsi="TH SarabunPSK" w:cs="TH SarabunPSK"/>
          <w:sz w:val="32"/>
          <w:szCs w:val="32"/>
        </w:rPr>
        <w:t xml:space="preserve">” </w:t>
      </w:r>
      <w:r w:rsidR="000549D9">
        <w:rPr>
          <w:rFonts w:ascii="TH SarabunPSK" w:hAnsi="TH SarabunPSK" w:cs="TH SarabunPSK" w:hint="cs"/>
          <w:sz w:val="32"/>
          <w:szCs w:val="32"/>
          <w:cs/>
        </w:rPr>
        <w:t>มากเกินไปจนอาจจะขาดได้ในเร็ววัน ทำให้ม้าอาจจะหลุดออกมาได้</w:t>
      </w:r>
      <w:r w:rsidR="004F79BE">
        <w:rPr>
          <w:rFonts w:ascii="TH SarabunPSK" w:hAnsi="TH SarabunPSK" w:cs="TH SarabunPSK" w:hint="cs"/>
          <w:sz w:val="32"/>
          <w:szCs w:val="32"/>
          <w:cs/>
        </w:rPr>
        <w:t xml:space="preserve"> เทพเจ้าจึงอยากให้คุณช่วยปรับให้เชือกโดยรวมมีความหย่อนเพิ่มขึ้นมากที่สุด</w:t>
      </w:r>
    </w:p>
    <w:p w14:paraId="3014F9BA" w14:textId="1AC90329" w:rsidR="00F12D84" w:rsidRPr="003E0ADB" w:rsidRDefault="003D668D" w:rsidP="00D17BA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เสาแต่ละเสานั้นมีความสามารถพิเศษคือ สามารถปรับความตึงและหย่อนของเชือกที่เชื่อมกับเสานั้น ๆ ได้</w:t>
      </w:r>
      <w:r w:rsidR="000549D9">
        <w:rPr>
          <w:rFonts w:ascii="TH SarabunPSK" w:hAnsi="TH SarabunPSK" w:cs="TH SarabunPSK" w:hint="cs"/>
          <w:sz w:val="32"/>
          <w:szCs w:val="32"/>
          <w:cs/>
        </w:rPr>
        <w:t xml:space="preserve"> โดยเสาแต่ละเสา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สามารถทำให้เชือกที่ถูกเชื่อมอยู่กับมันหย่อนขึ้นได้</w:t>
      </w:r>
      <w:r w:rsidR="003D5BB3">
        <w:rPr>
          <w:rFonts w:ascii="TH SarabunPSK" w:hAnsi="TH SarabunPSK" w:cs="TH SarabunPSK" w:hint="cs"/>
          <w:sz w:val="32"/>
          <w:szCs w:val="32"/>
          <w:cs/>
        </w:rPr>
        <w:t>ครั้งละ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  <w:r w:rsidR="00F12D84">
        <w:rPr>
          <w:rFonts w:ascii="TH SarabunPSK" w:hAnsi="TH SarabunPSK" w:cs="TH SarabunPSK" w:hint="cs"/>
          <w:sz w:val="32"/>
          <w:szCs w:val="32"/>
          <w:cs/>
        </w:rPr>
        <w:t xml:space="preserve">(เชือกจะยาวขึ้น </w:t>
      </w:r>
      <w:r w:rsidR="00F12D84">
        <w:rPr>
          <w:rFonts w:ascii="TH SarabunPSK" w:hAnsi="TH SarabunPSK" w:cs="TH SarabunPSK"/>
          <w:sz w:val="32"/>
          <w:szCs w:val="32"/>
        </w:rPr>
        <w:t xml:space="preserve">a </w:t>
      </w:r>
      <w:r w:rsidR="00F12D84">
        <w:rPr>
          <w:rFonts w:ascii="TH SarabunPSK" w:hAnsi="TH SarabunPSK" w:cs="TH SarabunPSK" w:hint="cs"/>
          <w:sz w:val="32"/>
          <w:szCs w:val="32"/>
          <w:cs/>
        </w:rPr>
        <w:t>หน่วย) หรือตึงขึ้นได้</w:t>
      </w:r>
      <w:r w:rsidR="003D5BB3">
        <w:rPr>
          <w:rFonts w:ascii="TH SarabunPSK" w:hAnsi="TH SarabunPSK" w:cs="TH SarabunPSK" w:hint="cs"/>
          <w:sz w:val="32"/>
          <w:szCs w:val="32"/>
          <w:cs/>
        </w:rPr>
        <w:t>ครั้งละ</w:t>
      </w:r>
      <w:r w:rsidR="00F12D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2D84">
        <w:rPr>
          <w:rFonts w:ascii="TH SarabunPSK" w:hAnsi="TH SarabunPSK" w:cs="TH SarabunPSK"/>
          <w:sz w:val="32"/>
          <w:szCs w:val="32"/>
        </w:rPr>
        <w:t xml:space="preserve">b </w:t>
      </w:r>
      <w:r w:rsidR="00F12D84">
        <w:rPr>
          <w:rFonts w:ascii="TH SarabunPSK" w:hAnsi="TH SarabunPSK" w:cs="TH SarabunPSK" w:hint="cs"/>
          <w:sz w:val="32"/>
          <w:szCs w:val="32"/>
          <w:cs/>
        </w:rPr>
        <w:t xml:space="preserve">หน่วย(เชือกจะสั้นขึ้น </w:t>
      </w:r>
      <w:r w:rsidR="00F12D84">
        <w:rPr>
          <w:rFonts w:ascii="TH SarabunPSK" w:hAnsi="TH SarabunPSK" w:cs="TH SarabunPSK"/>
          <w:sz w:val="32"/>
          <w:szCs w:val="32"/>
        </w:rPr>
        <w:t xml:space="preserve">b </w:t>
      </w:r>
      <w:r w:rsidR="00F12D84">
        <w:rPr>
          <w:rFonts w:ascii="TH SarabunPSK" w:hAnsi="TH SarabunPSK" w:cs="TH SarabunPSK" w:hint="cs"/>
          <w:sz w:val="32"/>
          <w:szCs w:val="32"/>
          <w:cs/>
        </w:rPr>
        <w:t xml:space="preserve">หน่วย) เท่านั้น </w:t>
      </w:r>
      <w:r w:rsidR="003D5BB3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F12D84">
        <w:rPr>
          <w:rFonts w:ascii="TH SarabunPSK" w:hAnsi="TH SarabunPSK" w:cs="TH SarabunPSK" w:hint="cs"/>
          <w:sz w:val="32"/>
          <w:szCs w:val="32"/>
          <w:cs/>
        </w:rPr>
        <w:t>สภาพของเสาและเชือก</w:t>
      </w:r>
      <w:r w:rsidR="003D5BB3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F12D84">
        <w:rPr>
          <w:rFonts w:ascii="TH SarabunPSK" w:hAnsi="TH SarabunPSK" w:cs="TH SarabunPSK" w:hint="cs"/>
          <w:sz w:val="32"/>
          <w:szCs w:val="32"/>
          <w:cs/>
        </w:rPr>
        <w:t xml:space="preserve">ไม่สู้ดีนัก 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จึงมีข้อจำกัดอยู่ว่า เสาแต่ละเสาจะปรับความตึง</w:t>
      </w:r>
      <w:r w:rsidR="00C740D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7C0D98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AD5DFB">
        <w:rPr>
          <w:rFonts w:ascii="TH SarabunPSK" w:hAnsi="TH SarabunPSK" w:cs="TH SarabunPSK" w:hint="cs"/>
          <w:sz w:val="32"/>
          <w:szCs w:val="32"/>
          <w:cs/>
        </w:rPr>
        <w:t xml:space="preserve">หย่อนได้เพียงอย่างละ </w:t>
      </w:r>
      <w:r w:rsidR="00AD5DFB">
        <w:rPr>
          <w:rFonts w:ascii="TH SarabunPSK" w:hAnsi="TH SarabunPSK" w:cs="TH SarabunPSK"/>
          <w:sz w:val="32"/>
          <w:szCs w:val="32"/>
        </w:rPr>
        <w:t xml:space="preserve">1 </w:t>
      </w:r>
      <w:r w:rsidR="007C0D98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AD5DFB">
        <w:rPr>
          <w:rFonts w:ascii="TH SarabunPSK" w:hAnsi="TH SarabunPSK" w:cs="TH SarabunPSK" w:hint="cs"/>
          <w:sz w:val="32"/>
          <w:szCs w:val="32"/>
          <w:cs/>
        </w:rPr>
        <w:t>เท่านั้น โดยจะใช้กับเชือกเส้นไหนก็ได้</w:t>
      </w:r>
    </w:p>
    <w:p w14:paraId="66F08DA7" w14:textId="085E02B1" w:rsidR="003E69AD" w:rsidRPr="008D6019" w:rsidRDefault="00F12D84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7019C">
        <w:rPr>
          <w:rFonts w:ascii="TH SarabunPSK" w:hAnsi="TH SarabunPSK" w:cs="TH SarabunPSK" w:hint="cs"/>
          <w:sz w:val="32"/>
          <w:szCs w:val="32"/>
          <w:cs/>
        </w:rPr>
        <w:t>ในการปรับความยาวของเส้นเชือกนั้น</w:t>
      </w:r>
      <w:r w:rsidR="00AD5D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3F3E">
        <w:rPr>
          <w:rFonts w:ascii="TH SarabunPSK" w:hAnsi="TH SarabunPSK" w:cs="TH SarabunPSK" w:hint="cs"/>
          <w:sz w:val="32"/>
          <w:szCs w:val="32"/>
          <w:cs/>
        </w:rPr>
        <w:t>คุณจะปรับความยาวของเชือกกี่ครั้งก็ได้ แต่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คุณจะต้องปรับความหย่อนและความตึงสลับกันไป เป็นจำนวนครั้งที่เท่ากัน (หลังจากปรับความหย่อน ครั้งถัดไปต้องปรับความตึง) โดยคุณจะเริ่มปรับความยาวที่เสาไหนก็ได้ คุณสามารถเดินไป</w:t>
      </w:r>
      <w:r w:rsidR="006C6377">
        <w:rPr>
          <w:rFonts w:ascii="TH SarabunPSK" w:hAnsi="TH SarabunPSK" w:cs="TH SarabunPSK" w:hint="cs"/>
          <w:sz w:val="32"/>
          <w:szCs w:val="32"/>
          <w:cs/>
        </w:rPr>
        <w:t>ยังเสาถัดไป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ตามทางที่มีเชือกอยู่เท่านั้น</w:t>
      </w:r>
      <w:r w:rsidR="007C0D98">
        <w:rPr>
          <w:rFonts w:ascii="TH SarabunPSK" w:hAnsi="TH SarabunPSK" w:cs="TH SarabunPSK" w:hint="cs"/>
          <w:sz w:val="32"/>
          <w:szCs w:val="32"/>
          <w:cs/>
        </w:rPr>
        <w:t xml:space="preserve"> (คุณสามารถเดินวนไป</w:t>
      </w:r>
      <w:r w:rsidR="00CA6143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7C0D98">
        <w:rPr>
          <w:rFonts w:ascii="TH SarabunPSK" w:hAnsi="TH SarabunPSK" w:cs="TH SarabunPSK" w:hint="cs"/>
          <w:sz w:val="32"/>
          <w:szCs w:val="32"/>
          <w:cs/>
        </w:rPr>
        <w:t>ไหนก็ได้ ตราบใดที่มีเชือกเชื่อม</w:t>
      </w:r>
      <w:r w:rsidR="006C6377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7242EE">
        <w:rPr>
          <w:rFonts w:ascii="TH SarabunPSK" w:hAnsi="TH SarabunPSK" w:cs="TH SarabunPSK" w:hint="cs"/>
          <w:sz w:val="32"/>
          <w:szCs w:val="32"/>
          <w:cs/>
        </w:rPr>
        <w:t xml:space="preserve"> และปรับความยาวที่เสาต้นไหนก็ได้ ไม่จำเป็นต้องเป็นเสาที่เชื่อมถึงกัน</w:t>
      </w:r>
      <w:r w:rsidR="00F60159">
        <w:rPr>
          <w:rFonts w:ascii="TH SarabunPSK" w:hAnsi="TH SarabunPSK" w:cs="TH SarabunPSK" w:hint="cs"/>
          <w:sz w:val="32"/>
          <w:szCs w:val="32"/>
          <w:cs/>
        </w:rPr>
        <w:t xml:space="preserve"> หรือคุณจะปรับ</w:t>
      </w:r>
      <w:r w:rsidR="00B96FEC">
        <w:rPr>
          <w:rFonts w:ascii="TH SarabunPSK" w:hAnsi="TH SarabunPSK" w:cs="TH SarabunPSK" w:hint="cs"/>
          <w:sz w:val="32"/>
          <w:szCs w:val="32"/>
          <w:cs/>
        </w:rPr>
        <w:t>ความยาว</w:t>
      </w:r>
      <w:r w:rsidR="00F60159">
        <w:rPr>
          <w:rFonts w:ascii="TH SarabunPSK" w:hAnsi="TH SarabunPSK" w:cs="TH SarabunPSK" w:hint="cs"/>
          <w:sz w:val="32"/>
          <w:szCs w:val="32"/>
          <w:cs/>
        </w:rPr>
        <w:t>ที่เสาต้นเดิมซ้ำก็ได้</w:t>
      </w:r>
      <w:r w:rsidR="007C0D98">
        <w:rPr>
          <w:rFonts w:ascii="TH SarabunPSK" w:hAnsi="TH SarabunPSK" w:cs="TH SarabunPSK" w:hint="cs"/>
          <w:sz w:val="32"/>
          <w:szCs w:val="32"/>
          <w:cs/>
        </w:rPr>
        <w:t>)</w:t>
      </w:r>
      <w:r w:rsidR="00AD5DFB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เนื่องจากทางเดินจะถูกสร้างระหว่างเสาที่มีเชือกเชื่อมอยู่ พื้นที่ที่เหลือจะ</w:t>
      </w:r>
      <w:r w:rsidR="007C254F">
        <w:rPr>
          <w:rFonts w:ascii="TH SarabunPSK" w:hAnsi="TH SarabunPSK" w:cs="TH SarabunPSK" w:hint="cs"/>
          <w:sz w:val="32"/>
          <w:szCs w:val="32"/>
          <w:cs/>
        </w:rPr>
        <w:t>ถูกถม</w:t>
      </w:r>
      <w:r w:rsidR="00AD5DFB">
        <w:rPr>
          <w:rFonts w:ascii="TH SarabunPSK" w:hAnsi="TH SarabunPSK" w:cs="TH SarabunPSK" w:hint="cs"/>
          <w:sz w:val="32"/>
          <w:szCs w:val="32"/>
          <w:cs/>
        </w:rPr>
        <w:t>ไปด้วยกองขี้ม้าทั้งหมด แต่ถึงอย่างไร เทพเจ้าผู้ยิ่งใหญ่ก็ได้เสนอกับคุณว่า คุณจะสามารถวา</w:t>
      </w:r>
      <w:r w:rsidR="00C97976">
        <w:rPr>
          <w:rFonts w:ascii="TH SarabunPSK" w:hAnsi="TH SarabunPSK" w:cs="TH SarabunPSK" w:hint="cs"/>
          <w:sz w:val="32"/>
          <w:szCs w:val="32"/>
          <w:cs/>
        </w:rPr>
        <w:t>ร</w:t>
      </w:r>
      <w:proofErr w:type="spellStart"/>
      <w:r w:rsidR="00C97976">
        <w:rPr>
          <w:rFonts w:ascii="TH SarabunPSK" w:hAnsi="TH SarabunPSK" w:cs="TH SarabunPSK" w:hint="cs"/>
          <w:sz w:val="32"/>
          <w:szCs w:val="32"/>
          <w:cs/>
        </w:rPr>
        <w:t>์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End"/>
      <w:r w:rsidR="00AD5DFB">
        <w:rPr>
          <w:rFonts w:ascii="TH SarabunPSK" w:hAnsi="TH SarabunPSK" w:cs="TH SarabunPSK" w:hint="cs"/>
          <w:sz w:val="32"/>
          <w:szCs w:val="32"/>
          <w:cs/>
        </w:rPr>
        <w:t>ไปที่เสาไหนก็ได้ แต่การวา</w:t>
      </w:r>
      <w:r w:rsidR="00C97976">
        <w:rPr>
          <w:rFonts w:ascii="TH SarabunPSK" w:hAnsi="TH SarabunPSK" w:cs="TH SarabunPSK" w:hint="cs"/>
          <w:sz w:val="32"/>
          <w:szCs w:val="32"/>
          <w:cs/>
        </w:rPr>
        <w:t>ร์</w:t>
      </w:r>
      <w:proofErr w:type="spellStart"/>
      <w:r w:rsidR="00AD5DFB">
        <w:rPr>
          <w:rFonts w:ascii="TH SarabunPSK" w:hAnsi="TH SarabunPSK" w:cs="TH SarabunPSK" w:hint="cs"/>
          <w:sz w:val="32"/>
          <w:szCs w:val="32"/>
          <w:cs/>
        </w:rPr>
        <w:t>ปห</w:t>
      </w:r>
      <w:proofErr w:type="spellEnd"/>
      <w:r w:rsidR="00AD5DFB">
        <w:rPr>
          <w:rFonts w:ascii="TH SarabunPSK" w:hAnsi="TH SarabunPSK" w:cs="TH SarabunPSK" w:hint="cs"/>
          <w:sz w:val="32"/>
          <w:szCs w:val="32"/>
          <w:cs/>
        </w:rPr>
        <w:t>นึ่งครั้ง</w:t>
      </w:r>
      <w:r w:rsidR="007C0D98">
        <w:rPr>
          <w:rFonts w:ascii="TH SarabunPSK" w:hAnsi="TH SarabunPSK" w:cs="TH SarabunPSK" w:hint="cs"/>
          <w:sz w:val="32"/>
          <w:szCs w:val="32"/>
          <w:cs/>
        </w:rPr>
        <w:t>จะมีเชือก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ถูกปรับให้ตึงขึ้น</w:t>
      </w:r>
      <w:r w:rsidR="00AD5DFB">
        <w:rPr>
          <w:rFonts w:ascii="TH SarabunPSK" w:hAnsi="TH SarabunPSK" w:cs="TH SarabunPSK"/>
          <w:sz w:val="32"/>
          <w:szCs w:val="32"/>
        </w:rPr>
        <w:t xml:space="preserve"> L 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หน่วย เนื่องจากเชือกจะถูกนำมาสร้างเป็นเส้นทาง</w:t>
      </w:r>
      <w:r w:rsidR="007C0D98">
        <w:rPr>
          <w:rFonts w:ascii="TH SarabunPSK" w:hAnsi="TH SarabunPSK" w:cs="TH SarabunPSK" w:hint="cs"/>
          <w:sz w:val="32"/>
          <w:szCs w:val="32"/>
          <w:cs/>
        </w:rPr>
        <w:t>ให้คุณ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วา</w:t>
      </w:r>
      <w:r w:rsidR="00C97976">
        <w:rPr>
          <w:rFonts w:ascii="TH SarabunPSK" w:hAnsi="TH SarabunPSK" w:cs="TH SarabunPSK" w:hint="cs"/>
          <w:sz w:val="32"/>
          <w:szCs w:val="32"/>
          <w:cs/>
        </w:rPr>
        <w:t>ร</w:t>
      </w:r>
      <w:proofErr w:type="spellStart"/>
      <w:r w:rsidR="00C97976">
        <w:rPr>
          <w:rFonts w:ascii="TH SarabunPSK" w:hAnsi="TH SarabunPSK" w:cs="TH SarabunPSK" w:hint="cs"/>
          <w:sz w:val="32"/>
          <w:szCs w:val="32"/>
          <w:cs/>
        </w:rPr>
        <w:t>์</w:t>
      </w:r>
      <w:r w:rsidR="00AD5DFB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End"/>
      <w:r w:rsidR="00AD5D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0D98">
        <w:rPr>
          <w:rFonts w:ascii="TH SarabunPSK" w:hAnsi="TH SarabunPSK" w:cs="TH SarabunPSK" w:hint="cs"/>
          <w:sz w:val="32"/>
          <w:szCs w:val="32"/>
          <w:cs/>
        </w:rPr>
        <w:t xml:space="preserve">นอกจากนั้น </w:t>
      </w:r>
      <w:r w:rsidR="00C97976">
        <w:rPr>
          <w:rFonts w:ascii="TH SarabunPSK" w:hAnsi="TH SarabunPSK" w:cs="TH SarabunPSK" w:hint="cs"/>
          <w:sz w:val="32"/>
          <w:szCs w:val="32"/>
          <w:cs/>
        </w:rPr>
        <w:t>ในแต่ละครั้งของการวาร</w:t>
      </w:r>
      <w:proofErr w:type="spellStart"/>
      <w:r w:rsidR="00C97976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7C0D98">
        <w:rPr>
          <w:rFonts w:ascii="TH SarabunPSK" w:hAnsi="TH SarabunPSK" w:cs="TH SarabunPSK" w:hint="cs"/>
          <w:sz w:val="32"/>
          <w:szCs w:val="32"/>
          <w:cs/>
        </w:rPr>
        <w:t xml:space="preserve"> คุณจะต้องปรับเชือกมาแล้วเป็นจำนวนคู่ครั้งเท่านั้น เทพเจ้าต้องการจะทราบว่า คุณสามารถปรับเชือกให้ผลรวมเชือกทั้งหมด หย่อนขึ้นได้มาก</w:t>
      </w:r>
      <w:r w:rsidR="00C9797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7C0D98">
        <w:rPr>
          <w:rFonts w:ascii="TH SarabunPSK" w:hAnsi="TH SarabunPSK" w:cs="TH SarabunPSK" w:hint="cs"/>
          <w:sz w:val="32"/>
          <w:szCs w:val="32"/>
          <w:cs/>
        </w:rPr>
        <w:t>สุดกี่หน่วย</w:t>
      </w:r>
      <w:r w:rsidR="00C97976">
        <w:rPr>
          <w:rFonts w:ascii="TH SarabunPSK" w:hAnsi="TH SarabunPSK" w:cs="TH SarabunPSK" w:hint="cs"/>
          <w:sz w:val="32"/>
          <w:szCs w:val="32"/>
          <w:cs/>
        </w:rPr>
        <w:t xml:space="preserve"> หากไม่สามารถปรับให้มีความหย่อนเพิ่มขึ้นได้ให้ตอบ </w:t>
      </w:r>
      <w:r w:rsidR="00C97976">
        <w:rPr>
          <w:rFonts w:ascii="TH SarabunPSK" w:hAnsi="TH SarabunPSK" w:cs="TH SarabunPSK"/>
          <w:sz w:val="32"/>
          <w:szCs w:val="32"/>
        </w:rPr>
        <w:t>0</w:t>
      </w:r>
      <w:r w:rsidR="00C979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7C19CF45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9B77DE">
        <w:rPr>
          <w:rFonts w:ascii="TH SarabunPSK" w:hAnsi="TH SarabunPSK" w:cs="TH SarabunPSK" w:hint="cs"/>
          <w:sz w:val="32"/>
          <w:szCs w:val="32"/>
          <w:cs/>
        </w:rPr>
        <w:t>ความหย่อน</w:t>
      </w:r>
      <w:r w:rsidR="00500411">
        <w:rPr>
          <w:rFonts w:ascii="TH SarabunPSK" w:hAnsi="TH SarabunPSK" w:cs="TH SarabunPSK" w:hint="cs"/>
          <w:sz w:val="32"/>
          <w:szCs w:val="32"/>
          <w:cs/>
        </w:rPr>
        <w:t>เพิ่มขึ้น</w:t>
      </w:r>
      <w:r w:rsidR="009B77DE">
        <w:rPr>
          <w:rFonts w:ascii="TH SarabunPSK" w:hAnsi="TH SarabunPSK" w:cs="TH SarabunPSK" w:hint="cs"/>
          <w:sz w:val="32"/>
          <w:szCs w:val="32"/>
          <w:cs/>
        </w:rPr>
        <w:t xml:space="preserve">ของเชือกที่มากที่สุดที่สามารถปรับได้ หากไม่สามารถปรับให้มีความหย่อนเพิ่มขึ้นได้ให้ตอบ </w:t>
      </w:r>
      <w:r w:rsidR="009B77DE">
        <w:rPr>
          <w:rFonts w:ascii="TH SarabunPSK" w:hAnsi="TH SarabunPSK" w:cs="TH SarabunPSK"/>
          <w:sz w:val="32"/>
          <w:szCs w:val="32"/>
        </w:rPr>
        <w:t xml:space="preserve">0 </w:t>
      </w:r>
    </w:p>
    <w:p w14:paraId="74A3C4F0" w14:textId="4D21F4B5" w:rsidR="00B11938" w:rsidRPr="00B11938" w:rsidRDefault="003E69AD" w:rsidP="001046B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AE57993" w14:textId="4174EB7D" w:rsidR="00D17BA0" w:rsidRPr="00D17BA0" w:rsidRDefault="003E69AD" w:rsidP="008B2287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>บรรทัด</w:t>
      </w:r>
      <w:r w:rsidR="00B31CED">
        <w:rPr>
          <w:rFonts w:ascii="TH SarabunPSK" w:hAnsi="TH SarabunPSK" w:cs="TH SarabunPSK" w:hint="cs"/>
          <w:sz w:val="32"/>
          <w:szCs w:val="32"/>
          <w:cs/>
        </w:rPr>
        <w:t>แรก</w:t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 xml:space="preserve"> รับจำนวนเต็มบวก </w:t>
      </w:r>
      <w:r w:rsidR="00D17BA0" w:rsidRPr="00D17BA0">
        <w:rPr>
          <w:rFonts w:ascii="TH SarabunPSK" w:hAnsi="TH SarabunPSK" w:cs="TH SarabunPSK"/>
          <w:sz w:val="32"/>
          <w:szCs w:val="32"/>
        </w:rPr>
        <w:t xml:space="preserve">N M </w:t>
      </w:r>
      <w:r w:rsidR="001046BD">
        <w:rPr>
          <w:rFonts w:ascii="TH SarabunPSK" w:hAnsi="TH SarabunPSK" w:cs="TH SarabunPSK"/>
          <w:sz w:val="32"/>
          <w:szCs w:val="32"/>
        </w:rPr>
        <w:t>Q</w:t>
      </w:r>
      <w:r w:rsidR="003C6DB7">
        <w:rPr>
          <w:rFonts w:ascii="TH SarabunPSK" w:hAnsi="TH SarabunPSK" w:cs="TH SarabunPSK"/>
          <w:sz w:val="32"/>
          <w:szCs w:val="32"/>
        </w:rPr>
        <w:t xml:space="preserve"> </w:t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 xml:space="preserve">ห่างกันหนึ่งช่องว่าง โดยที่ </w:t>
      </w:r>
      <w:r w:rsidR="002E0FC8">
        <w:rPr>
          <w:rFonts w:ascii="TH SarabunPSK" w:hAnsi="TH SarabunPSK" w:cs="TH SarabunPSK"/>
          <w:sz w:val="32"/>
          <w:szCs w:val="32"/>
        </w:rPr>
        <w:t>1</w:t>
      </w:r>
      <w:r w:rsidR="00D17BA0" w:rsidRPr="00D17BA0">
        <w:rPr>
          <w:rFonts w:ascii="TH SarabunPSK" w:hAnsi="TH SarabunPSK" w:cs="TH SarabunPSK"/>
          <w:sz w:val="32"/>
          <w:szCs w:val="32"/>
        </w:rPr>
        <w:t>&lt;=</w:t>
      </w:r>
      <w:r w:rsidR="007D38C3">
        <w:rPr>
          <w:rFonts w:ascii="TH SarabunPSK" w:hAnsi="TH SarabunPSK" w:cs="TH SarabunPSK"/>
          <w:sz w:val="32"/>
          <w:szCs w:val="32"/>
        </w:rPr>
        <w:t xml:space="preserve"> </w:t>
      </w:r>
      <w:r w:rsidR="00D17BA0" w:rsidRPr="00D17BA0">
        <w:rPr>
          <w:rFonts w:ascii="TH SarabunPSK" w:hAnsi="TH SarabunPSK" w:cs="TH SarabunPSK"/>
          <w:sz w:val="32"/>
          <w:szCs w:val="32"/>
        </w:rPr>
        <w:t>N</w:t>
      </w:r>
      <w:r w:rsidR="00E13871">
        <w:rPr>
          <w:rFonts w:ascii="TH SarabunPSK" w:hAnsi="TH SarabunPSK" w:cs="TH SarabunPSK"/>
          <w:sz w:val="32"/>
          <w:szCs w:val="32"/>
        </w:rPr>
        <w:t xml:space="preserve"> &lt;=5</w:t>
      </w:r>
      <w:r w:rsidR="007D38C3">
        <w:rPr>
          <w:rFonts w:ascii="TH SarabunPSK" w:hAnsi="TH SarabunPSK" w:cs="TH SarabunPSK"/>
          <w:sz w:val="32"/>
          <w:szCs w:val="32"/>
        </w:rPr>
        <w:t>00</w:t>
      </w:r>
      <w:r w:rsidR="002E0FC8">
        <w:rPr>
          <w:rFonts w:ascii="TH SarabunPSK" w:hAnsi="TH SarabunPSK" w:cs="TH SarabunPSK"/>
          <w:sz w:val="32"/>
          <w:szCs w:val="32"/>
        </w:rPr>
        <w:t>,000 1&lt;=M&lt;=1,000,000</w:t>
      </w:r>
      <w:r w:rsidR="00E13871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E13871">
        <w:rPr>
          <w:rFonts w:ascii="TH SarabunPSK" w:hAnsi="TH SarabunPSK" w:cs="TH SarabunPSK"/>
          <w:sz w:val="32"/>
          <w:szCs w:val="32"/>
        </w:rPr>
        <w:br/>
      </w:r>
      <w:r w:rsidR="00E13871">
        <w:rPr>
          <w:rFonts w:ascii="TH SarabunPSK" w:hAnsi="TH SarabunPSK" w:cs="TH SarabunPSK"/>
          <w:sz w:val="32"/>
          <w:szCs w:val="32"/>
        </w:rPr>
        <w:t>1</w:t>
      </w:r>
      <w:r w:rsidR="00E13871" w:rsidRPr="00D17BA0">
        <w:rPr>
          <w:rFonts w:ascii="TH SarabunPSK" w:hAnsi="TH SarabunPSK" w:cs="TH SarabunPSK"/>
          <w:sz w:val="32"/>
          <w:szCs w:val="32"/>
        </w:rPr>
        <w:t>&lt;=</w:t>
      </w:r>
      <w:r w:rsidR="00E13871">
        <w:rPr>
          <w:rFonts w:ascii="TH SarabunPSK" w:hAnsi="TH SarabunPSK" w:cs="TH SarabunPSK"/>
          <w:sz w:val="32"/>
          <w:szCs w:val="32"/>
        </w:rPr>
        <w:t xml:space="preserve"> </w:t>
      </w:r>
      <w:r w:rsidR="00D50EE8">
        <w:rPr>
          <w:rFonts w:ascii="TH SarabunPSK" w:hAnsi="TH SarabunPSK" w:cs="TH SarabunPSK"/>
          <w:sz w:val="32"/>
          <w:szCs w:val="32"/>
        </w:rPr>
        <w:t>Q</w:t>
      </w:r>
      <w:r w:rsidR="00E13871">
        <w:rPr>
          <w:rFonts w:ascii="TH SarabunPSK" w:hAnsi="TH SarabunPSK" w:cs="TH SarabunPSK"/>
          <w:sz w:val="32"/>
          <w:szCs w:val="32"/>
        </w:rPr>
        <w:t xml:space="preserve"> &lt;=</w:t>
      </w:r>
      <w:r w:rsidR="00E13871">
        <w:rPr>
          <w:rFonts w:ascii="TH SarabunPSK" w:hAnsi="TH SarabunPSK" w:cs="TH SarabunPSK"/>
          <w:sz w:val="32"/>
          <w:szCs w:val="32"/>
        </w:rPr>
        <w:t>1</w:t>
      </w:r>
      <w:r w:rsidR="00E13871">
        <w:rPr>
          <w:rFonts w:ascii="TH SarabunPSK" w:hAnsi="TH SarabunPSK" w:cs="TH SarabunPSK"/>
          <w:sz w:val="32"/>
          <w:szCs w:val="32"/>
        </w:rPr>
        <w:t>00,000</w:t>
      </w:r>
    </w:p>
    <w:p w14:paraId="53D3355F" w14:textId="5CEB3834" w:rsidR="00326719" w:rsidRDefault="00D17BA0" w:rsidP="00D17BA0">
      <w:pPr>
        <w:rPr>
          <w:rFonts w:ascii="TH SarabunPSK" w:hAnsi="TH SarabunPSK" w:cs="TH SarabunPSK"/>
          <w:sz w:val="32"/>
          <w:szCs w:val="32"/>
        </w:rPr>
      </w:pPr>
      <w:r w:rsidRPr="00D17BA0">
        <w:rPr>
          <w:rFonts w:ascii="TH SarabunPSK" w:hAnsi="TH SarabunPSK" w:cs="TH SarabunPSK"/>
          <w:sz w:val="32"/>
          <w:szCs w:val="32"/>
          <w:cs/>
        </w:rPr>
        <w:tab/>
      </w:r>
      <w:r w:rsidR="00326719">
        <w:rPr>
          <w:rFonts w:ascii="TH SarabunPSK" w:hAnsi="TH SarabunPSK" w:cs="TH SarabunPSK"/>
          <w:sz w:val="32"/>
          <w:szCs w:val="32"/>
        </w:rPr>
        <w:t>N</w:t>
      </w:r>
      <w:r w:rsidR="00326719" w:rsidRPr="00D17BA0">
        <w:rPr>
          <w:rFonts w:ascii="TH SarabunPSK" w:hAnsi="TH SarabunPSK" w:cs="TH SarabunPSK"/>
          <w:sz w:val="32"/>
          <w:szCs w:val="32"/>
          <w:cs/>
        </w:rPr>
        <w:t xml:space="preserve"> บรรทัดถัดมา รับจำนวนเต็มบวก </w:t>
      </w:r>
      <w:r w:rsidR="00326719">
        <w:rPr>
          <w:rFonts w:ascii="TH SarabunPSK" w:hAnsi="TH SarabunPSK" w:cs="TH SarabunPSK"/>
          <w:sz w:val="32"/>
          <w:szCs w:val="32"/>
        </w:rPr>
        <w:t>a</w:t>
      </w:r>
      <w:r w:rsidR="00326719" w:rsidRPr="00D17BA0">
        <w:rPr>
          <w:rFonts w:ascii="TH SarabunPSK" w:hAnsi="TH SarabunPSK" w:cs="TH SarabunPSK"/>
          <w:sz w:val="32"/>
          <w:szCs w:val="32"/>
        </w:rPr>
        <w:t xml:space="preserve"> </w:t>
      </w:r>
      <w:r w:rsidR="00326719">
        <w:rPr>
          <w:rFonts w:ascii="TH SarabunPSK" w:hAnsi="TH SarabunPSK" w:cs="TH SarabunPSK"/>
          <w:sz w:val="32"/>
          <w:szCs w:val="32"/>
        </w:rPr>
        <w:t>b</w:t>
      </w:r>
      <w:r w:rsidR="00326719" w:rsidRPr="00D17BA0">
        <w:rPr>
          <w:rFonts w:ascii="TH SarabunPSK" w:hAnsi="TH SarabunPSK" w:cs="TH SarabunPSK"/>
          <w:sz w:val="32"/>
          <w:szCs w:val="32"/>
        </w:rPr>
        <w:t xml:space="preserve"> </w:t>
      </w:r>
      <w:r w:rsidR="00326719" w:rsidRPr="00D17BA0">
        <w:rPr>
          <w:rFonts w:ascii="TH SarabunPSK" w:hAnsi="TH SarabunPSK" w:cs="TH SarabunPSK"/>
          <w:sz w:val="32"/>
          <w:szCs w:val="32"/>
          <w:cs/>
        </w:rPr>
        <w:t>แทน</w:t>
      </w:r>
      <w:r w:rsidR="00326719">
        <w:rPr>
          <w:rFonts w:ascii="TH SarabunPSK" w:hAnsi="TH SarabunPSK" w:cs="TH SarabunPSK" w:hint="cs"/>
          <w:sz w:val="32"/>
          <w:szCs w:val="32"/>
          <w:cs/>
        </w:rPr>
        <w:t xml:space="preserve">ความหย่อนและความตึงที่สามารถปรับได้ของเสาแต่ละเสาตามลำดับ </w:t>
      </w:r>
      <w:r w:rsidR="00326719" w:rsidRPr="00D17BA0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326719">
        <w:rPr>
          <w:rFonts w:ascii="TH SarabunPSK" w:hAnsi="TH SarabunPSK" w:cs="TH SarabunPSK"/>
          <w:sz w:val="32"/>
          <w:szCs w:val="32"/>
          <w:cs/>
        </w:rPr>
        <w:br/>
      </w:r>
      <w:r w:rsidR="00326719" w:rsidRPr="00D17BA0">
        <w:rPr>
          <w:rFonts w:ascii="TH SarabunPSK" w:hAnsi="TH SarabunPSK" w:cs="TH SarabunPSK"/>
          <w:sz w:val="32"/>
          <w:szCs w:val="32"/>
          <w:cs/>
        </w:rPr>
        <w:t>1</w:t>
      </w:r>
      <w:r w:rsidR="00326719" w:rsidRPr="00D17BA0">
        <w:rPr>
          <w:rFonts w:ascii="TH SarabunPSK" w:hAnsi="TH SarabunPSK" w:cs="TH SarabunPSK"/>
          <w:sz w:val="32"/>
          <w:szCs w:val="32"/>
        </w:rPr>
        <w:t>&lt;=</w:t>
      </w:r>
      <w:r w:rsidR="00326719">
        <w:rPr>
          <w:rFonts w:ascii="TH SarabunPSK" w:hAnsi="TH SarabunPSK" w:cs="TH SarabunPSK"/>
          <w:sz w:val="32"/>
          <w:szCs w:val="32"/>
        </w:rPr>
        <w:t>a</w:t>
      </w:r>
      <w:r w:rsidR="00326719" w:rsidRPr="00D17BA0">
        <w:rPr>
          <w:rFonts w:ascii="TH SarabunPSK" w:hAnsi="TH SarabunPSK" w:cs="TH SarabunPSK"/>
          <w:sz w:val="32"/>
          <w:szCs w:val="32"/>
        </w:rPr>
        <w:t xml:space="preserve">, </w:t>
      </w:r>
      <w:r w:rsidR="00326719">
        <w:rPr>
          <w:rFonts w:ascii="TH SarabunPSK" w:hAnsi="TH SarabunPSK" w:cs="TH SarabunPSK"/>
          <w:sz w:val="32"/>
          <w:szCs w:val="32"/>
        </w:rPr>
        <w:t>b</w:t>
      </w:r>
      <w:r w:rsidR="00326719" w:rsidRPr="00D17BA0">
        <w:rPr>
          <w:rFonts w:ascii="TH SarabunPSK" w:hAnsi="TH SarabunPSK" w:cs="TH SarabunPSK"/>
          <w:sz w:val="32"/>
          <w:szCs w:val="32"/>
        </w:rPr>
        <w:t>&lt;=</w:t>
      </w:r>
      <w:r w:rsidR="00326719">
        <w:rPr>
          <w:rFonts w:ascii="TH SarabunPSK" w:hAnsi="TH SarabunPSK" w:cs="TH SarabunPSK"/>
          <w:sz w:val="32"/>
          <w:szCs w:val="32"/>
        </w:rPr>
        <w:t>1,000,000</w:t>
      </w:r>
    </w:p>
    <w:p w14:paraId="46B8AC14" w14:textId="219886AA" w:rsidR="007C2E32" w:rsidRDefault="008B2287" w:rsidP="0032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</w:t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 xml:space="preserve"> บรรทัดถัดมา รับจำนวนเต็มบวก </w:t>
      </w:r>
      <w:r w:rsidR="00D17BA0" w:rsidRPr="00D17BA0">
        <w:rPr>
          <w:rFonts w:ascii="TH SarabunPSK" w:hAnsi="TH SarabunPSK" w:cs="TH SarabunPSK"/>
          <w:sz w:val="32"/>
          <w:szCs w:val="32"/>
        </w:rPr>
        <w:t xml:space="preserve">u v </w:t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>แทน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เชือกที่เชื่อมระหว่างเสา </w:t>
      </w:r>
      <w:r>
        <w:rPr>
          <w:rFonts w:ascii="TH SarabunPSK" w:hAnsi="TH SarabunPSK" w:cs="TH SarabunPSK"/>
          <w:sz w:val="32"/>
          <w:szCs w:val="32"/>
        </w:rPr>
        <w:t xml:space="preserve">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v</w:t>
      </w:r>
      <w:r w:rsidR="00D17BA0" w:rsidRPr="00D17BA0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D17BA0" w:rsidRPr="00D17BA0">
        <w:rPr>
          <w:rFonts w:ascii="TH SarabunPSK" w:hAnsi="TH SarabunPSK" w:cs="TH SarabunPSK"/>
          <w:sz w:val="32"/>
          <w:szCs w:val="32"/>
        </w:rPr>
        <w:t>&lt;=u, v&lt;=N</w:t>
      </w:r>
      <w:r w:rsidR="00EC7FA0">
        <w:rPr>
          <w:rFonts w:ascii="TH SarabunPSK" w:hAnsi="TH SarabunPSK" w:cs="TH SarabunPSK"/>
          <w:sz w:val="32"/>
          <w:szCs w:val="32"/>
        </w:rPr>
        <w:t xml:space="preserve"> </w:t>
      </w:r>
      <w:r w:rsidR="00EC7FA0">
        <w:rPr>
          <w:rFonts w:ascii="TH SarabunPSK" w:hAnsi="TH SarabunPSK" w:cs="TH SarabunPSK" w:hint="cs"/>
          <w:sz w:val="32"/>
          <w:szCs w:val="32"/>
          <w:cs/>
        </w:rPr>
        <w:t>รับประกันว่าเสาทุกต้นจะมีเชือกเชื่อมอยู่</w:t>
      </w:r>
    </w:p>
    <w:p w14:paraId="7372FAB3" w14:textId="401827BE" w:rsidR="001046BD" w:rsidRDefault="001046BD" w:rsidP="0032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แทนจำนวนหน่วยที่เชือกจะถูกปรับเมื่อใช้การวาร์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ปข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องแต่ละคำถาม</w:t>
      </w:r>
      <w:r w:rsidR="002E0F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0FC8">
        <w:rPr>
          <w:rFonts w:ascii="TH SarabunPSK" w:hAnsi="TH SarabunPSK" w:cs="TH SarabunPSK"/>
          <w:sz w:val="32"/>
          <w:szCs w:val="32"/>
        </w:rPr>
        <w:t>1&lt;=L&lt;=1</w:t>
      </w:r>
      <w:r w:rsidR="007F5CBC">
        <w:rPr>
          <w:rFonts w:ascii="TH SarabunPSK" w:hAnsi="TH SarabunPSK" w:cs="TH SarabunPSK"/>
          <w:sz w:val="32"/>
          <w:szCs w:val="32"/>
        </w:rPr>
        <w:t>,000</w:t>
      </w:r>
      <w:r w:rsidR="002E0FC8">
        <w:rPr>
          <w:rFonts w:ascii="TH SarabunPSK" w:hAnsi="TH SarabunPSK" w:cs="TH SarabunPSK"/>
          <w:sz w:val="32"/>
          <w:szCs w:val="32"/>
        </w:rPr>
        <w:t>,000,000,000</w:t>
      </w:r>
    </w:p>
    <w:p w14:paraId="72A5ED6C" w14:textId="5ABF2BAE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6EE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AC08C9">
        <w:rPr>
          <w:rFonts w:ascii="TH SarabunPSK" w:hAnsi="TH SarabunPSK" w:cs="TH SarabunPSK" w:hint="cs"/>
          <w:sz w:val="32"/>
          <w:szCs w:val="32"/>
          <w:cs/>
        </w:rPr>
        <w:t>รับประกันว่าเสาทุกเสาสามารถไปมาหากันได้</w:t>
      </w:r>
    </w:p>
    <w:p w14:paraId="1F71C9E2" w14:textId="64316DF6" w:rsidR="00EF6EE3" w:rsidRDefault="00EF6EE3" w:rsidP="00EF6EE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>
        <w:rPr>
          <w:rFonts w:ascii="TH SarabunPSK" w:hAnsi="TH SarabunPSK" w:cs="TH SarabunPSK"/>
          <w:sz w:val="32"/>
          <w:szCs w:val="32"/>
        </w:rPr>
        <w:t>L=1,000,000,000,000</w:t>
      </w:r>
    </w:p>
    <w:p w14:paraId="0167B1F3" w14:textId="7103DC58" w:rsidR="007C2E32" w:rsidRPr="00EC74D7" w:rsidRDefault="00EF6EE3" w:rsidP="00EF6EE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="007C2E32">
        <w:rPr>
          <w:rFonts w:ascii="TH SarabunPSK" w:hAnsi="TH SarabunPSK" w:cs="TH SarabunPSK" w:hint="cs"/>
          <w:sz w:val="32"/>
          <w:szCs w:val="32"/>
          <w:cs/>
        </w:rPr>
        <w:t>0</w:t>
      </w:r>
      <w:r w:rsidR="007C2E32">
        <w:rPr>
          <w:rFonts w:ascii="TH SarabunPSK" w:hAnsi="TH SarabunPSK" w:cs="TH SarabunPSK"/>
          <w:sz w:val="32"/>
          <w:szCs w:val="32"/>
        </w:rPr>
        <w:t xml:space="preserve">% </w:t>
      </w:r>
      <w:r w:rsidR="007C2E32"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AC08C9">
        <w:rPr>
          <w:rFonts w:ascii="TH SarabunPSK" w:hAnsi="TH SarabunPSK" w:cs="TH SarabunPSK"/>
          <w:sz w:val="32"/>
          <w:szCs w:val="32"/>
        </w:rPr>
        <w:t>L=0</w:t>
      </w:r>
      <w:r w:rsidR="00EC74D7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EC74D7">
        <w:rPr>
          <w:rFonts w:ascii="TH SarabunPSK" w:hAnsi="TH SarabunPSK" w:cs="TH SarabunPSK"/>
          <w:sz w:val="32"/>
          <w:szCs w:val="32"/>
        </w:rPr>
        <w:t>L=1,000,000,000,000</w:t>
      </w:r>
      <w:r w:rsidR="00EC74D7"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</w:p>
    <w:p w14:paraId="3A772D06" w14:textId="53D42737" w:rsidR="00AC08C9" w:rsidRDefault="00EF6EE3" w:rsidP="00AC08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AC08C9">
        <w:rPr>
          <w:rFonts w:ascii="TH SarabunPSK" w:hAnsi="TH SarabunPSK" w:cs="TH SarabunPSK" w:hint="cs"/>
          <w:sz w:val="32"/>
          <w:szCs w:val="32"/>
          <w:cs/>
        </w:rPr>
        <w:t>0</w:t>
      </w:r>
      <w:r w:rsidR="00AC08C9">
        <w:rPr>
          <w:rFonts w:ascii="TH SarabunPSK" w:hAnsi="TH SarabunPSK" w:cs="TH SarabunPSK"/>
          <w:sz w:val="32"/>
          <w:szCs w:val="32"/>
        </w:rPr>
        <w:t xml:space="preserve">% </w:t>
      </w:r>
      <w:r w:rsidR="00AC08C9"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2E0FC8">
        <w:rPr>
          <w:rFonts w:ascii="TH SarabunPSK" w:hAnsi="TH SarabunPSK" w:cs="TH SarabunPSK"/>
          <w:sz w:val="32"/>
          <w:szCs w:val="32"/>
        </w:rPr>
        <w:t>1&lt;=Q&lt;=</w:t>
      </w:r>
      <w:r w:rsidR="00071F42">
        <w:rPr>
          <w:rFonts w:ascii="TH SarabunPSK" w:hAnsi="TH SarabunPSK" w:cs="TH SarabunPSK"/>
          <w:sz w:val="32"/>
          <w:szCs w:val="32"/>
        </w:rPr>
        <w:t>30</w:t>
      </w:r>
      <w:bookmarkStart w:id="0" w:name="_GoBack"/>
      <w:bookmarkEnd w:id="0"/>
    </w:p>
    <w:p w14:paraId="579F3872" w14:textId="5CD1822B" w:rsidR="00EF6EE3" w:rsidRPr="00AC08C9" w:rsidRDefault="00EF6EE3" w:rsidP="00AC08C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ของชุดข้อมูลทดสอบ เป็นไปตามเงื่อนไขของโจทย์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18581EEB" w14:textId="10708FB8" w:rsidR="00AF7CF1" w:rsidRPr="0036530F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1046BD">
        <w:rPr>
          <w:rFonts w:ascii="TH SarabunPSK" w:hAnsi="TH SarabunPSK" w:cs="TH SarabunPSK"/>
          <w:sz w:val="32"/>
          <w:szCs w:val="32"/>
        </w:rPr>
        <w:t xml:space="preserve">Q </w:t>
      </w:r>
      <w:r w:rsidR="001046BD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9B56AC">
        <w:rPr>
          <w:rFonts w:ascii="TH SarabunPSK" w:hAnsi="TH SarabunPSK" w:cs="TH SarabunPSK" w:hint="cs"/>
          <w:sz w:val="32"/>
          <w:szCs w:val="32"/>
          <w:cs/>
        </w:rPr>
        <w:t>ความหย่อนของเชือกที่มากที่สุดที่สามารถปรับ</w:t>
      </w:r>
      <w:r w:rsidR="006E24E8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B56AC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DF12C4">
        <w:rPr>
          <w:rFonts w:ascii="TH SarabunPSK" w:hAnsi="TH SarabunPSK" w:cs="TH SarabunPSK"/>
          <w:sz w:val="32"/>
          <w:szCs w:val="32"/>
        </w:rPr>
        <w:t xml:space="preserve"> </w:t>
      </w:r>
      <w:r w:rsidR="00DF12C4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DF12C4">
        <w:rPr>
          <w:rFonts w:ascii="TH SarabunPSK" w:hAnsi="TH SarabunPSK" w:cs="TH SarabunPSK"/>
          <w:sz w:val="32"/>
          <w:szCs w:val="32"/>
        </w:rPr>
        <w:t xml:space="preserve"> L </w:t>
      </w:r>
      <w:r w:rsidR="00DF12C4">
        <w:rPr>
          <w:rFonts w:ascii="TH SarabunPSK" w:hAnsi="TH SarabunPSK" w:cs="TH SarabunPSK" w:hint="cs"/>
          <w:sz w:val="32"/>
          <w:szCs w:val="32"/>
          <w:cs/>
        </w:rPr>
        <w:t>เป็นแต่ละค่า</w:t>
      </w:r>
    </w:p>
    <w:p w14:paraId="292DA8B9" w14:textId="44FC265A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C90DB" w14:textId="10624A5D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 xml:space="preserve">10 </w:t>
            </w:r>
            <w:r w:rsidR="00092CAA">
              <w:rPr>
                <w:rFonts w:ascii="Courier New" w:hAnsi="Courier New" w:cs="Courier New"/>
                <w:sz w:val="32"/>
                <w:szCs w:val="32"/>
              </w:rPr>
              <w:t>8</w:t>
            </w:r>
            <w:r w:rsidRPr="00191279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="00DA284C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59FDFAF2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9 7</w:t>
            </w:r>
          </w:p>
          <w:p w14:paraId="7F910A80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3 1</w:t>
            </w:r>
          </w:p>
          <w:p w14:paraId="6DD2F373" w14:textId="6BDE3AB0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2 9</w:t>
            </w:r>
          </w:p>
          <w:p w14:paraId="50D26AB4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1 1</w:t>
            </w:r>
          </w:p>
          <w:p w14:paraId="335452D5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3 6</w:t>
            </w:r>
          </w:p>
          <w:p w14:paraId="44FA8E3E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2 5</w:t>
            </w:r>
          </w:p>
          <w:p w14:paraId="537FF743" w14:textId="477E6EFE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10 1</w:t>
            </w:r>
          </w:p>
          <w:p w14:paraId="6F3DB50E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20 12</w:t>
            </w:r>
          </w:p>
          <w:p w14:paraId="2D57D39F" w14:textId="77777777" w:rsidR="00191279" w:rsidRPr="004B44D1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10 2</w:t>
            </w:r>
          </w:p>
          <w:p w14:paraId="44B88273" w14:textId="5874E641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4B44D1">
              <w:rPr>
                <w:rFonts w:ascii="Courier New" w:hAnsi="Courier New" w:cs="Courier New"/>
                <w:sz w:val="32"/>
                <w:szCs w:val="32"/>
              </w:rPr>
              <w:t>3 1</w:t>
            </w:r>
          </w:p>
          <w:p w14:paraId="757140C7" w14:textId="77777777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14:paraId="21CB318A" w14:textId="22CDCEEB" w:rsidR="00191279" w:rsidRPr="00191279" w:rsidRDefault="00191279" w:rsidP="00092CAA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  <w:p w14:paraId="0A06F2CE" w14:textId="13DB7D59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4 5</w:t>
            </w:r>
          </w:p>
          <w:p w14:paraId="479D9018" w14:textId="77777777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6 4</w:t>
            </w:r>
          </w:p>
          <w:p w14:paraId="5D8F6AD2" w14:textId="779C2A2E" w:rsidR="00191279" w:rsidRPr="00011AE8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6 7</w:t>
            </w:r>
          </w:p>
          <w:p w14:paraId="6201DEB2" w14:textId="77777777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8 9</w:t>
            </w:r>
          </w:p>
          <w:p w14:paraId="7CC92C6D" w14:textId="77777777" w:rsidR="00191279" w:rsidRPr="00191279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9 8</w:t>
            </w:r>
          </w:p>
          <w:p w14:paraId="0F78C256" w14:textId="77777777" w:rsidR="00D34115" w:rsidRDefault="00191279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91279">
              <w:rPr>
                <w:rFonts w:ascii="Courier New" w:hAnsi="Courier New" w:cs="Courier New"/>
                <w:sz w:val="32"/>
                <w:szCs w:val="32"/>
              </w:rPr>
              <w:t>8 10</w:t>
            </w:r>
          </w:p>
          <w:p w14:paraId="7F147D4F" w14:textId="77777777" w:rsidR="00DA284C" w:rsidRDefault="00DA284C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2C7F6945" w14:textId="50183E7A" w:rsidR="00E86122" w:rsidRPr="008D6019" w:rsidRDefault="00E86122" w:rsidP="00191279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F9E32" w14:textId="77777777" w:rsidR="00191279" w:rsidRDefault="0019127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="00011AE8">
              <w:rPr>
                <w:rFonts w:ascii="Courier New" w:hAnsi="Courier New" w:cs="Courier New"/>
                <w:sz w:val="32"/>
                <w:szCs w:val="32"/>
              </w:rPr>
              <w:t>6</w:t>
            </w:r>
          </w:p>
          <w:p w14:paraId="2EF640DA" w14:textId="14C7A4F3" w:rsidR="00643469" w:rsidRPr="008D6019" w:rsidRDefault="00643469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29</w:t>
            </w:r>
          </w:p>
        </w:tc>
      </w:tr>
    </w:tbl>
    <w:p w14:paraId="25A3BE4A" w14:textId="77777777" w:rsidR="0036530F" w:rsidRDefault="0036530F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073020B" w14:textId="61147762" w:rsidR="003E69AD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</w:t>
      </w:r>
    </w:p>
    <w:p w14:paraId="6934C8EF" w14:textId="57091D2A" w:rsidR="00355725" w:rsidRPr="00355725" w:rsidRDefault="00355725" w:rsidP="003E69AD">
      <w:pPr>
        <w:rPr>
          <w:rFonts w:ascii="TH SarabunPSK" w:hAnsi="TH SarabunPSK" w:cs="TH SarabunPSK"/>
          <w:sz w:val="32"/>
          <w:szCs w:val="32"/>
          <w:u w:val="single"/>
        </w:rPr>
      </w:pPr>
      <w:r w:rsidRPr="00355725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กรณี </w:t>
      </w:r>
      <w:r w:rsidRPr="00355725">
        <w:rPr>
          <w:rFonts w:ascii="TH SarabunPSK" w:hAnsi="TH SarabunPSK" w:cs="TH SarabunPSK"/>
          <w:sz w:val="32"/>
          <w:szCs w:val="32"/>
          <w:u w:val="single"/>
        </w:rPr>
        <w:t>L=5</w:t>
      </w:r>
    </w:p>
    <w:p w14:paraId="07224E25" w14:textId="13B0BAD6" w:rsidR="003E69AD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เขาได้เริ่มปรับความหย่อนของเชือกเส้นที่ </w:t>
      </w:r>
      <w:r w:rsidR="00BE45F1">
        <w:rPr>
          <w:rFonts w:ascii="TH SarabunPSK" w:hAnsi="TH SarabunPSK" w:cs="TH SarabunPSK"/>
          <w:sz w:val="32"/>
          <w:szCs w:val="32"/>
        </w:rPr>
        <w:t xml:space="preserve">1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 w:rsidR="00BE45F1">
        <w:rPr>
          <w:rFonts w:ascii="TH SarabunPSK" w:hAnsi="TH SarabunPSK" w:cs="TH SarabunPSK"/>
          <w:sz w:val="32"/>
          <w:szCs w:val="32"/>
        </w:rPr>
        <w:t>1 (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เชือกหย่อนขึ้น </w:t>
      </w:r>
      <w:r w:rsidR="00BE45F1">
        <w:rPr>
          <w:rFonts w:ascii="TH SarabunPSK" w:hAnsi="TH SarabunPSK" w:cs="TH SarabunPSK"/>
          <w:sz w:val="32"/>
          <w:szCs w:val="32"/>
        </w:rPr>
        <w:t xml:space="preserve">9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หน่วย) หลังจากนั้นเขาเดินตามเส้นเชือกไปปรับความตึงของเชือกเส้นที่ </w:t>
      </w:r>
      <w:r w:rsidR="00BE45F1">
        <w:rPr>
          <w:rFonts w:ascii="TH SarabunPSK" w:hAnsi="TH SarabunPSK" w:cs="TH SarabunPSK"/>
          <w:sz w:val="32"/>
          <w:szCs w:val="32"/>
        </w:rPr>
        <w:t xml:space="preserve">2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 w:rsidR="00BE45F1">
        <w:rPr>
          <w:rFonts w:ascii="TH SarabunPSK" w:hAnsi="TH SarabunPSK" w:cs="TH SarabunPSK"/>
          <w:sz w:val="32"/>
          <w:szCs w:val="32"/>
        </w:rPr>
        <w:t xml:space="preserve">2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(ความหย่อนของเชือกเหลือ </w:t>
      </w:r>
      <w:r w:rsidR="00BE45F1">
        <w:rPr>
          <w:rFonts w:ascii="TH SarabunPSK" w:hAnsi="TH SarabunPSK" w:cs="TH SarabunPSK"/>
          <w:sz w:val="32"/>
          <w:szCs w:val="32"/>
        </w:rPr>
        <w:t xml:space="preserve">9-1=8 </w:t>
      </w:r>
      <w:r w:rsidR="00BE45F1">
        <w:rPr>
          <w:rFonts w:ascii="TH SarabunPSK" w:hAnsi="TH SarabunPSK" w:cs="TH SarabunPSK" w:hint="cs"/>
          <w:sz w:val="32"/>
          <w:szCs w:val="32"/>
          <w:cs/>
        </w:rPr>
        <w:t>หน่วย) เขาตัดสินใจใช้การวาร</w:t>
      </w:r>
      <w:proofErr w:type="spellStart"/>
      <w:r w:rsidR="00BE45F1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ไปยังเสาต้นที่ </w:t>
      </w:r>
      <w:r w:rsidR="00E178E5">
        <w:rPr>
          <w:rFonts w:ascii="TH SarabunPSK" w:hAnsi="TH SarabunPSK" w:cs="TH SarabunPSK"/>
          <w:sz w:val="32"/>
          <w:szCs w:val="32"/>
        </w:rPr>
        <w:t>5</w:t>
      </w:r>
      <w:r w:rsidR="00BE45F1">
        <w:rPr>
          <w:rFonts w:ascii="TH SarabunPSK" w:hAnsi="TH SarabunPSK" w:cs="TH SarabunPSK"/>
          <w:sz w:val="32"/>
          <w:szCs w:val="32"/>
        </w:rPr>
        <w:t xml:space="preserve">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ซึ่งจะทำให้เชือกที่ปรับไปตึงขึ้น </w:t>
      </w:r>
      <w:r w:rsidR="00BE45F1">
        <w:rPr>
          <w:rFonts w:ascii="TH SarabunPSK" w:hAnsi="TH SarabunPSK" w:cs="TH SarabunPSK"/>
          <w:sz w:val="32"/>
          <w:szCs w:val="32"/>
        </w:rPr>
        <w:t xml:space="preserve">5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หน่วย (ความหย่อนเชือกเหลือ </w:t>
      </w:r>
      <w:r w:rsidR="00BE45F1">
        <w:rPr>
          <w:rFonts w:ascii="TH SarabunPSK" w:hAnsi="TH SarabunPSK" w:cs="TH SarabunPSK"/>
          <w:sz w:val="32"/>
          <w:szCs w:val="32"/>
        </w:rPr>
        <w:t>8</w:t>
      </w:r>
      <w:r w:rsidR="00EC7FA0">
        <w:rPr>
          <w:rFonts w:ascii="TH SarabunPSK" w:hAnsi="TH SarabunPSK" w:cs="TH SarabunPSK"/>
          <w:sz w:val="32"/>
          <w:szCs w:val="32"/>
        </w:rPr>
        <w:t>-</w:t>
      </w:r>
      <w:r w:rsidR="00BE45F1">
        <w:rPr>
          <w:rFonts w:ascii="TH SarabunPSK" w:hAnsi="TH SarabunPSK" w:cs="TH SarabunPSK"/>
          <w:sz w:val="32"/>
          <w:szCs w:val="32"/>
        </w:rPr>
        <w:t>5=3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 หน่วย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 จากการวาร</w:t>
      </w:r>
      <w:proofErr w:type="spellStart"/>
      <w:r w:rsidR="00EC7FA0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) เขาปรับความหย่อนของเชือกเส้นที่ </w:t>
      </w:r>
      <w:r w:rsidR="00F97727">
        <w:rPr>
          <w:rFonts w:ascii="TH SarabunPSK" w:hAnsi="TH SarabunPSK" w:cs="TH SarabunPSK"/>
          <w:sz w:val="32"/>
          <w:szCs w:val="32"/>
        </w:rPr>
        <w:t xml:space="preserve">3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 w:rsidR="00EC7FA0">
        <w:rPr>
          <w:rFonts w:ascii="TH SarabunPSK" w:hAnsi="TH SarabunPSK" w:cs="TH SarabunPSK"/>
          <w:sz w:val="32"/>
          <w:szCs w:val="32"/>
        </w:rPr>
        <w:t>5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 w:rsidR="00BE45F1">
        <w:rPr>
          <w:rFonts w:ascii="TH SarabunPSK" w:hAnsi="TH SarabunPSK" w:cs="TH SarabunPSK"/>
          <w:sz w:val="32"/>
          <w:szCs w:val="32"/>
        </w:rPr>
        <w:t>3+</w:t>
      </w:r>
      <w:r w:rsidR="00EC7FA0">
        <w:rPr>
          <w:rFonts w:ascii="TH SarabunPSK" w:hAnsi="TH SarabunPSK" w:cs="TH SarabunPSK"/>
          <w:sz w:val="32"/>
          <w:szCs w:val="32"/>
        </w:rPr>
        <w:t>3</w:t>
      </w:r>
      <w:r w:rsidR="00BE45F1">
        <w:rPr>
          <w:rFonts w:ascii="TH SarabunPSK" w:hAnsi="TH SarabunPSK" w:cs="TH SarabunPSK"/>
          <w:sz w:val="32"/>
          <w:szCs w:val="32"/>
        </w:rPr>
        <w:t>=</w:t>
      </w:r>
      <w:r w:rsidR="00EC7FA0">
        <w:rPr>
          <w:rFonts w:ascii="TH SarabunPSK" w:hAnsi="TH SarabunPSK" w:cs="TH SarabunPSK"/>
          <w:sz w:val="32"/>
          <w:szCs w:val="32"/>
        </w:rPr>
        <w:t>6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 หน่วย) หลังจากนั้นเขาได้เดินตามเส้นทางเชือกไปปรับความตึงของเชือกเส้นที่ </w:t>
      </w:r>
      <w:r w:rsidR="00F97727">
        <w:rPr>
          <w:rFonts w:ascii="TH SarabunPSK" w:hAnsi="TH SarabunPSK" w:cs="TH SarabunPSK"/>
          <w:sz w:val="32"/>
          <w:szCs w:val="32"/>
        </w:rPr>
        <w:t>4</w:t>
      </w:r>
      <w:r w:rsidR="00BE45F1">
        <w:rPr>
          <w:rFonts w:ascii="TH SarabunPSK" w:hAnsi="TH SarabunPSK" w:cs="TH SarabunPSK" w:hint="cs"/>
          <w:sz w:val="32"/>
          <w:szCs w:val="32"/>
          <w:cs/>
        </w:rPr>
        <w:t xml:space="preserve"> ที่เสาต้นที่ </w:t>
      </w:r>
      <w:r w:rsidR="00EC7FA0">
        <w:rPr>
          <w:rFonts w:ascii="TH SarabunPSK" w:hAnsi="TH SarabunPSK" w:cs="TH SarabunPSK"/>
          <w:sz w:val="32"/>
          <w:szCs w:val="32"/>
        </w:rPr>
        <w:t>4</w:t>
      </w:r>
      <w:r w:rsidR="00BE45F1">
        <w:rPr>
          <w:rFonts w:ascii="TH SarabunPSK" w:hAnsi="TH SarabunPSK" w:cs="TH SarabunPSK"/>
          <w:sz w:val="32"/>
          <w:szCs w:val="32"/>
        </w:rPr>
        <w:t xml:space="preserve"> </w:t>
      </w:r>
      <w:r w:rsidR="00EC7FA0">
        <w:rPr>
          <w:rFonts w:ascii="TH SarabunPSK" w:hAnsi="TH SarabunPSK" w:cs="TH SarabunPSK" w:hint="cs"/>
          <w:sz w:val="32"/>
          <w:szCs w:val="32"/>
          <w:cs/>
        </w:rPr>
        <w:t>(</w:t>
      </w:r>
      <w:r w:rsidR="00BE45F1">
        <w:rPr>
          <w:rFonts w:ascii="TH SarabunPSK" w:hAnsi="TH SarabunPSK" w:cs="TH SarabunPSK" w:hint="cs"/>
          <w:sz w:val="32"/>
          <w:szCs w:val="32"/>
          <w:cs/>
        </w:rPr>
        <w:t>หย่อนของเชือก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ลดเหลือ </w:t>
      </w:r>
      <w:r w:rsidR="00EC7FA0">
        <w:rPr>
          <w:rFonts w:ascii="TH SarabunPSK" w:hAnsi="TH SarabunPSK" w:cs="TH SarabunPSK"/>
          <w:sz w:val="32"/>
          <w:szCs w:val="32"/>
        </w:rPr>
        <w:t>6</w:t>
      </w:r>
      <w:r w:rsidR="00BE45F1">
        <w:rPr>
          <w:rFonts w:ascii="TH SarabunPSK" w:hAnsi="TH SarabunPSK" w:cs="TH SarabunPSK"/>
          <w:sz w:val="32"/>
          <w:szCs w:val="32"/>
        </w:rPr>
        <w:t>-1=</w:t>
      </w:r>
      <w:r w:rsidR="00EC7FA0">
        <w:rPr>
          <w:rFonts w:ascii="TH SarabunPSK" w:hAnsi="TH SarabunPSK" w:cs="TH SarabunPSK"/>
          <w:sz w:val="32"/>
          <w:szCs w:val="32"/>
        </w:rPr>
        <w:t>5</w:t>
      </w:r>
      <w:r w:rsidR="00BE45F1">
        <w:rPr>
          <w:rFonts w:ascii="TH SarabunPSK" w:hAnsi="TH SarabunPSK" w:cs="TH SarabunPSK"/>
          <w:sz w:val="32"/>
          <w:szCs w:val="32"/>
        </w:rPr>
        <w:t xml:space="preserve"> </w:t>
      </w:r>
      <w:r w:rsidR="00BE45F1">
        <w:rPr>
          <w:rFonts w:ascii="TH SarabunPSK" w:hAnsi="TH SarabunPSK" w:cs="TH SarabunPSK" w:hint="cs"/>
          <w:sz w:val="32"/>
          <w:szCs w:val="32"/>
          <w:cs/>
        </w:rPr>
        <w:t>หน่วย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) ถัดมาเขาเดินทางตามเชือกไปยังเสาต้นที่ </w:t>
      </w:r>
      <w:r w:rsidR="00EC7FA0">
        <w:rPr>
          <w:rFonts w:ascii="TH SarabunPSK" w:hAnsi="TH SarabunPSK" w:cs="TH SarabunPSK"/>
          <w:sz w:val="32"/>
          <w:szCs w:val="32"/>
        </w:rPr>
        <w:t xml:space="preserve">7 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เพื่อปรับความหย่อนของเชือกเส้นที่ </w:t>
      </w:r>
      <w:r w:rsidR="00F97727">
        <w:rPr>
          <w:rFonts w:ascii="TH SarabunPSK" w:hAnsi="TH SarabunPSK" w:cs="TH SarabunPSK"/>
          <w:sz w:val="32"/>
          <w:szCs w:val="32"/>
        </w:rPr>
        <w:t>5</w:t>
      </w:r>
      <w:r w:rsidR="00EC7FA0">
        <w:rPr>
          <w:rFonts w:ascii="TH SarabunPSK" w:hAnsi="TH SarabunPSK" w:cs="TH SarabunPSK"/>
          <w:sz w:val="32"/>
          <w:szCs w:val="32"/>
        </w:rPr>
        <w:t xml:space="preserve"> 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 w:rsidR="00EC7FA0">
        <w:rPr>
          <w:rFonts w:ascii="TH SarabunPSK" w:hAnsi="TH SarabunPSK" w:cs="TH SarabunPSK"/>
          <w:sz w:val="32"/>
          <w:szCs w:val="32"/>
        </w:rPr>
        <w:t>5+10=15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 หน่วย) แล้วจึงปรับความตึงที่เสาต้นที่ </w:t>
      </w:r>
      <w:r w:rsidR="00EC7FA0">
        <w:rPr>
          <w:rFonts w:ascii="TH SarabunPSK" w:hAnsi="TH SarabunPSK" w:cs="TH SarabunPSK"/>
          <w:sz w:val="32"/>
          <w:szCs w:val="32"/>
        </w:rPr>
        <w:t xml:space="preserve">7 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ของเชือกเส้นที่ </w:t>
      </w:r>
      <w:r w:rsidR="00F97727">
        <w:rPr>
          <w:rFonts w:ascii="TH SarabunPSK" w:hAnsi="TH SarabunPSK" w:cs="TH SarabunPSK"/>
          <w:sz w:val="32"/>
          <w:szCs w:val="32"/>
        </w:rPr>
        <w:t>5</w:t>
      </w:r>
      <w:r w:rsidR="00EC7FA0">
        <w:rPr>
          <w:rFonts w:ascii="TH SarabunPSK" w:hAnsi="TH SarabunPSK" w:cs="TH SarabunPSK"/>
          <w:sz w:val="32"/>
          <w:szCs w:val="32"/>
        </w:rPr>
        <w:t xml:space="preserve"> 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เช่นเดียวกันกับก่อนหน้า (ความหย่อนของเชือกลดเป็น </w:t>
      </w:r>
      <w:r w:rsidR="00EC7FA0">
        <w:rPr>
          <w:rFonts w:ascii="TH SarabunPSK" w:hAnsi="TH SarabunPSK" w:cs="TH SarabunPSK"/>
          <w:sz w:val="32"/>
          <w:szCs w:val="32"/>
        </w:rPr>
        <w:t>15-1=14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 หน่วย) เขาได้ปรับความยาวไปทั้งหมด </w:t>
      </w:r>
      <w:r w:rsidR="00EC7FA0">
        <w:rPr>
          <w:rFonts w:ascii="TH SarabunPSK" w:hAnsi="TH SarabunPSK" w:cs="TH SarabunPSK"/>
          <w:sz w:val="32"/>
          <w:szCs w:val="32"/>
        </w:rPr>
        <w:t xml:space="preserve">6 </w:t>
      </w:r>
      <w:r w:rsidR="00EC7FA0">
        <w:rPr>
          <w:rFonts w:ascii="TH SarabunPSK" w:hAnsi="TH SarabunPSK" w:cs="TH SarabunPSK" w:hint="cs"/>
          <w:sz w:val="32"/>
          <w:szCs w:val="32"/>
          <w:cs/>
        </w:rPr>
        <w:t>ครั้งซึ่งเป็นจำนวนคู่</w:t>
      </w:r>
      <w:r w:rsidR="00F950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7FA0">
        <w:rPr>
          <w:rFonts w:ascii="TH SarabunPSK" w:hAnsi="TH SarabunPSK" w:cs="TH SarabunPSK" w:hint="cs"/>
          <w:sz w:val="32"/>
          <w:szCs w:val="32"/>
          <w:cs/>
        </w:rPr>
        <w:t>ทำให้เขาใช้สิทธิ์ในการวาร</w:t>
      </w:r>
      <w:proofErr w:type="spellStart"/>
      <w:r w:rsidR="00EC7FA0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EC7FA0">
        <w:rPr>
          <w:rFonts w:ascii="TH SarabunPSK" w:hAnsi="TH SarabunPSK" w:cs="TH SarabunPSK" w:hint="cs"/>
          <w:sz w:val="32"/>
          <w:szCs w:val="32"/>
          <w:cs/>
        </w:rPr>
        <w:t>ได้ เขาได้วาร</w:t>
      </w:r>
      <w:proofErr w:type="spellStart"/>
      <w:r w:rsidR="00EC7FA0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ไปที่เสาต้นที่ </w:t>
      </w:r>
      <w:r w:rsidR="00EC7FA0">
        <w:rPr>
          <w:rFonts w:ascii="TH SarabunPSK" w:hAnsi="TH SarabunPSK" w:cs="TH SarabunPSK"/>
          <w:sz w:val="32"/>
          <w:szCs w:val="32"/>
        </w:rPr>
        <w:t xml:space="preserve">8 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(ความหย่อนเชือกเหลือ </w:t>
      </w:r>
      <w:r w:rsidR="00EC7FA0">
        <w:rPr>
          <w:rFonts w:ascii="TH SarabunPSK" w:hAnsi="TH SarabunPSK" w:cs="TH SarabunPSK"/>
          <w:sz w:val="32"/>
          <w:szCs w:val="32"/>
        </w:rPr>
        <w:t>14-5=9</w:t>
      </w:r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 หน่วย จากการวาร</w:t>
      </w:r>
      <w:proofErr w:type="spellStart"/>
      <w:r w:rsidR="00EC7FA0"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 w:rsidR="00EC7FA0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36530F"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 w:rsidR="0036530F">
        <w:rPr>
          <w:rFonts w:ascii="TH SarabunPSK" w:hAnsi="TH SarabunPSK" w:cs="TH SarabunPSK"/>
          <w:sz w:val="32"/>
          <w:szCs w:val="32"/>
        </w:rPr>
        <w:t xml:space="preserve">8 </w:t>
      </w:r>
      <w:r w:rsidR="0036530F">
        <w:rPr>
          <w:rFonts w:ascii="TH SarabunPSK" w:hAnsi="TH SarabunPSK" w:cs="TH SarabunPSK" w:hint="cs"/>
          <w:sz w:val="32"/>
          <w:szCs w:val="32"/>
          <w:cs/>
        </w:rPr>
        <w:t>เขาได้ปรับความหย่อนของ</w:t>
      </w:r>
      <w:r w:rsidR="0036530F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เชือกเส้นที่ </w:t>
      </w:r>
      <w:r w:rsidR="0036530F">
        <w:rPr>
          <w:rFonts w:ascii="TH SarabunPSK" w:hAnsi="TH SarabunPSK" w:cs="TH SarabunPSK"/>
          <w:sz w:val="32"/>
          <w:szCs w:val="32"/>
        </w:rPr>
        <w:t xml:space="preserve">7 </w:t>
      </w:r>
      <w:r w:rsidR="0036530F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 w:rsidR="0036530F">
        <w:rPr>
          <w:rFonts w:ascii="TH SarabunPSK" w:hAnsi="TH SarabunPSK" w:cs="TH SarabunPSK"/>
          <w:sz w:val="32"/>
          <w:szCs w:val="32"/>
        </w:rPr>
        <w:t>9+20=29</w:t>
      </w:r>
      <w:r w:rsidR="0036530F">
        <w:rPr>
          <w:rFonts w:ascii="TH SarabunPSK" w:hAnsi="TH SarabunPSK" w:cs="TH SarabunPSK" w:hint="cs"/>
          <w:sz w:val="32"/>
          <w:szCs w:val="32"/>
          <w:cs/>
        </w:rPr>
        <w:t xml:space="preserve"> หน่วย) หลังจากนั้นก็ได้เดินทางไปยังเสาต้นที่ </w:t>
      </w:r>
      <w:r w:rsidR="00C33536">
        <w:rPr>
          <w:rFonts w:ascii="TH SarabunPSK" w:hAnsi="TH SarabunPSK" w:cs="TH SarabunPSK"/>
          <w:sz w:val="32"/>
          <w:szCs w:val="32"/>
        </w:rPr>
        <w:t>9</w:t>
      </w:r>
      <w:r w:rsidR="0036530F">
        <w:rPr>
          <w:rFonts w:ascii="TH SarabunPSK" w:hAnsi="TH SarabunPSK" w:cs="TH SarabunPSK"/>
          <w:sz w:val="32"/>
          <w:szCs w:val="32"/>
        </w:rPr>
        <w:t xml:space="preserve"> </w:t>
      </w:r>
      <w:r w:rsidR="0036530F">
        <w:rPr>
          <w:rFonts w:ascii="TH SarabunPSK" w:hAnsi="TH SarabunPSK" w:cs="TH SarabunPSK" w:hint="cs"/>
          <w:sz w:val="32"/>
          <w:szCs w:val="32"/>
          <w:cs/>
        </w:rPr>
        <w:t>และได้ปรับความตึงของเชือกเส้นที่</w:t>
      </w:r>
      <w:r w:rsidR="001A00D3">
        <w:rPr>
          <w:rFonts w:ascii="TH SarabunPSK" w:hAnsi="TH SarabunPSK" w:cs="TH SarabunPSK"/>
          <w:sz w:val="32"/>
          <w:szCs w:val="32"/>
        </w:rPr>
        <w:t xml:space="preserve"> 7</w:t>
      </w:r>
      <w:r w:rsidR="0036530F">
        <w:rPr>
          <w:rFonts w:ascii="TH SarabunPSK" w:hAnsi="TH SarabunPSK" w:cs="TH SarabunPSK"/>
          <w:sz w:val="32"/>
          <w:szCs w:val="32"/>
        </w:rPr>
        <w:t xml:space="preserve"> </w:t>
      </w:r>
      <w:r w:rsidR="0036530F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(ความหย่อนของเชือกลดเป็น </w:t>
      </w:r>
      <w:r w:rsidR="0036530F">
        <w:rPr>
          <w:rFonts w:ascii="TH SarabunPSK" w:hAnsi="TH SarabunPSK" w:cs="TH SarabunPSK"/>
          <w:sz w:val="32"/>
          <w:szCs w:val="32"/>
        </w:rPr>
        <w:t>29-2=27</w:t>
      </w:r>
      <w:r w:rsidR="0036530F">
        <w:rPr>
          <w:rFonts w:ascii="TH SarabunPSK" w:hAnsi="TH SarabunPSK" w:cs="TH SarabunPSK" w:hint="cs"/>
          <w:sz w:val="32"/>
          <w:szCs w:val="32"/>
          <w:cs/>
        </w:rPr>
        <w:t xml:space="preserve"> หน่วย) แล้ว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จึงปรับความหย่อนของเชือกเส้นที่ </w:t>
      </w:r>
      <w:r w:rsidR="001A00D3">
        <w:rPr>
          <w:rFonts w:ascii="TH SarabunPSK" w:hAnsi="TH SarabunPSK" w:cs="TH SarabunPSK"/>
          <w:sz w:val="32"/>
          <w:szCs w:val="32"/>
        </w:rPr>
        <w:t xml:space="preserve">7 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 w:rsidR="001A00D3">
        <w:rPr>
          <w:rFonts w:ascii="TH SarabunPSK" w:hAnsi="TH SarabunPSK" w:cs="TH SarabunPSK"/>
          <w:sz w:val="32"/>
          <w:szCs w:val="32"/>
        </w:rPr>
        <w:t xml:space="preserve">9  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 w:rsidR="001A00D3">
        <w:rPr>
          <w:rFonts w:ascii="TH SarabunPSK" w:hAnsi="TH SarabunPSK" w:cs="TH SarabunPSK"/>
          <w:sz w:val="32"/>
          <w:szCs w:val="32"/>
        </w:rPr>
        <w:t>27+10=37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 หน่วย) สุดท้ายเขาก็ได้เดินทางไปยังเสาต้นที่ </w:t>
      </w:r>
      <w:r w:rsidR="001A00D3">
        <w:rPr>
          <w:rFonts w:ascii="TH SarabunPSK" w:hAnsi="TH SarabunPSK" w:cs="TH SarabunPSK"/>
          <w:sz w:val="32"/>
          <w:szCs w:val="32"/>
        </w:rPr>
        <w:t xml:space="preserve">10 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เพื่อปรับความตึงของเชือกเส้นที่ </w:t>
      </w:r>
      <w:r w:rsidR="001A00D3">
        <w:rPr>
          <w:rFonts w:ascii="TH SarabunPSK" w:hAnsi="TH SarabunPSK" w:cs="TH SarabunPSK"/>
          <w:sz w:val="32"/>
          <w:szCs w:val="32"/>
        </w:rPr>
        <w:t xml:space="preserve">8 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(ความหย่อนของเชือกลดเป็น </w:t>
      </w:r>
      <w:r w:rsidR="001A00D3">
        <w:rPr>
          <w:rFonts w:ascii="TH SarabunPSK" w:hAnsi="TH SarabunPSK" w:cs="TH SarabunPSK"/>
          <w:sz w:val="32"/>
          <w:szCs w:val="32"/>
        </w:rPr>
        <w:t>37-1=36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 หน่วย) ได้ว่า</w:t>
      </w:r>
      <w:r w:rsidR="006627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00D3">
        <w:rPr>
          <w:rFonts w:ascii="TH SarabunPSK" w:hAnsi="TH SarabunPSK" w:cs="TH SarabunPSK" w:hint="cs"/>
          <w:sz w:val="32"/>
          <w:szCs w:val="32"/>
          <w:cs/>
        </w:rPr>
        <w:t xml:space="preserve">ความหย่อนที่มากที่สุดที่เขาสามารถปรับได้เท่ากับ </w:t>
      </w:r>
      <w:r w:rsidR="001A00D3">
        <w:rPr>
          <w:rFonts w:ascii="TH SarabunPSK" w:hAnsi="TH SarabunPSK" w:cs="TH SarabunPSK"/>
          <w:sz w:val="32"/>
          <w:szCs w:val="32"/>
        </w:rPr>
        <w:t xml:space="preserve">36 </w:t>
      </w:r>
      <w:r w:rsidR="001A00D3"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7DFC70C4" w14:textId="4F53F261" w:rsidR="00355725" w:rsidRDefault="00355725" w:rsidP="003E69AD">
      <w:pPr>
        <w:rPr>
          <w:rFonts w:ascii="TH SarabunPSK" w:hAnsi="TH SarabunPSK" w:cs="TH SarabunPSK"/>
          <w:sz w:val="32"/>
          <w:szCs w:val="32"/>
          <w:u w:val="single"/>
        </w:rPr>
      </w:pPr>
      <w:r w:rsidRPr="00355725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กรณี </w:t>
      </w:r>
      <w:r w:rsidRPr="00355725">
        <w:rPr>
          <w:rFonts w:ascii="TH SarabunPSK" w:hAnsi="TH SarabunPSK" w:cs="TH SarabunPSK"/>
          <w:sz w:val="32"/>
          <w:szCs w:val="32"/>
          <w:u w:val="single"/>
        </w:rPr>
        <w:t>L=9</w:t>
      </w:r>
    </w:p>
    <w:p w14:paraId="739B0AB7" w14:textId="60D49E47" w:rsidR="00355725" w:rsidRDefault="00355725" w:rsidP="00355725">
      <w:pPr>
        <w:rPr>
          <w:rFonts w:ascii="TH SarabunPSK" w:hAnsi="TH SarabunPSK" w:cs="TH SarabunPSK"/>
          <w:sz w:val="32"/>
          <w:szCs w:val="32"/>
        </w:rPr>
      </w:pPr>
      <w:r w:rsidRPr="0035572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เขาเริ่มต้นปรับเชือกที่เสาต้นที่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เขาปรับความหย่อนของเชือกเส้นที่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(ความหย่อนของเชือกเท่ากับ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หลังจากนั้นเขาได้เดินตามเส้นทางเชือกไปปรับความตึงของเชือกเส้นที่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(หย่อนของเชือกลดเหลือ </w:t>
      </w:r>
      <w:r>
        <w:rPr>
          <w:rFonts w:ascii="TH SarabunPSK" w:hAnsi="TH SarabunPSK" w:cs="TH SarabunPSK"/>
          <w:sz w:val="32"/>
          <w:szCs w:val="32"/>
        </w:rPr>
        <w:t xml:space="preserve">3-1=2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หน่วย) ถัดมาเขาเดินทางตามเชือกไปยังเสาต้นที่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เพื่อปรับความหย่อนของเชือกเส้นที่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>
        <w:rPr>
          <w:rFonts w:ascii="TH SarabunPSK" w:hAnsi="TH SarabunPSK" w:cs="TH SarabunPSK"/>
          <w:sz w:val="32"/>
          <w:szCs w:val="32"/>
        </w:rPr>
        <w:t>2+10=12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แล้วจึงปรับความตึงที่เสาต้นที่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ของเชือกเส้นที่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เช่นเดียวกันกับก่อนหน้า (ความหย่อนของเชือกลดเป็น </w:t>
      </w:r>
      <w:r>
        <w:rPr>
          <w:rFonts w:ascii="TH SarabunPSK" w:hAnsi="TH SarabunPSK" w:cs="TH SarabunPSK"/>
          <w:sz w:val="32"/>
          <w:szCs w:val="32"/>
        </w:rPr>
        <w:t>12-1=11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เขาได้ปรับความยาวไปทั้งหมด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ครั้งซึ่งเป็นจำนวนคู่ ทำให้เขาใช้สิทธิ์ในการวาร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ได้ เขาได้วาร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ไปที่เสาต้นที่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(ความหย่อนเชือกเหลือ </w:t>
      </w:r>
      <w:r>
        <w:rPr>
          <w:rFonts w:ascii="TH SarabunPSK" w:hAnsi="TH SarabunPSK" w:cs="TH SarabunPSK"/>
          <w:sz w:val="32"/>
          <w:szCs w:val="32"/>
        </w:rPr>
        <w:br/>
        <w:t>11-</w:t>
      </w:r>
      <w:r w:rsidR="00643469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=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 จากการวาร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) 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เขาได้ปรับความหย่อนของเชือกเส้นที่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+20=2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หลังจากนั้นก็ได้เดินทางไปยังเสาต้นที่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และได้ปรับความตึงของเชือกเส้นที่</w:t>
      </w:r>
      <w:r>
        <w:rPr>
          <w:rFonts w:ascii="TH SarabunPSK" w:hAnsi="TH SarabunPSK" w:cs="TH SarabunPSK"/>
          <w:sz w:val="32"/>
          <w:szCs w:val="32"/>
        </w:rPr>
        <w:t xml:space="preserve"> 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(ความหย่อนของเชือกลดเป็น </w:t>
      </w:r>
      <w:r>
        <w:rPr>
          <w:rFonts w:ascii="TH SarabunPSK" w:hAnsi="TH SarabunPSK" w:cs="TH SarabunPSK"/>
          <w:sz w:val="32"/>
          <w:szCs w:val="32"/>
        </w:rPr>
        <w:t>2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-2=2</w:t>
      </w:r>
      <w:r w:rsidR="00630574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แล้วจึงปรับความหย่อนของเชือกเส้นที่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ที่เสาต้นที่ </w:t>
      </w:r>
      <w:r>
        <w:rPr>
          <w:rFonts w:ascii="TH SarabunPSK" w:hAnsi="TH SarabunPSK" w:cs="TH SarabunPSK"/>
          <w:sz w:val="32"/>
          <w:szCs w:val="32"/>
        </w:rPr>
        <w:t xml:space="preserve">9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(ความหย่อนของเชือกเพิ่มเป็น </w:t>
      </w:r>
      <w:r>
        <w:rPr>
          <w:rFonts w:ascii="TH SarabunPSK" w:hAnsi="TH SarabunPSK" w:cs="TH SarabunPSK"/>
          <w:sz w:val="32"/>
          <w:szCs w:val="32"/>
        </w:rPr>
        <w:t>2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+10=3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สุดท้ายเขาก็ได้เดินทางไปยังเสาต้นที่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เพื่อปรับความตึงของเชือกเส้นที่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(ความหย่อนของเชือกลดเป็น </w:t>
      </w:r>
      <w:r>
        <w:rPr>
          <w:rFonts w:ascii="TH SarabunPSK" w:hAnsi="TH SarabunPSK" w:cs="TH SarabunPSK"/>
          <w:sz w:val="32"/>
          <w:szCs w:val="32"/>
        </w:rPr>
        <w:t>3</w:t>
      </w:r>
      <w:r w:rsidR="0063057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-1=</w:t>
      </w:r>
      <w:r w:rsidR="00630574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หน่วย) ได้ว่า ความหย่อนที่มากที่สุดที่เขาสามารถปรับได้เท่ากับ </w:t>
      </w:r>
      <w:r w:rsidR="00630574"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62864AE7" w14:textId="784E6C3B" w:rsidR="00355725" w:rsidRPr="00355725" w:rsidRDefault="00355725" w:rsidP="003E69AD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EDC8" w14:textId="77777777" w:rsidR="005D173F" w:rsidRDefault="005D173F">
      <w:r>
        <w:separator/>
      </w:r>
    </w:p>
  </w:endnote>
  <w:endnote w:type="continuationSeparator" w:id="0">
    <w:p w14:paraId="56E50D3E" w14:textId="77777777" w:rsidR="005D173F" w:rsidRDefault="005D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A4323" w14:textId="77777777" w:rsidR="005D173F" w:rsidRDefault="005D173F">
      <w:r>
        <w:separator/>
      </w:r>
    </w:p>
  </w:footnote>
  <w:footnote w:type="continuationSeparator" w:id="0">
    <w:p w14:paraId="5B0F77CF" w14:textId="77777777" w:rsidR="005D173F" w:rsidRDefault="005D1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1AE8"/>
    <w:rsid w:val="00022B31"/>
    <w:rsid w:val="00025228"/>
    <w:rsid w:val="00041A77"/>
    <w:rsid w:val="00041B82"/>
    <w:rsid w:val="00047F74"/>
    <w:rsid w:val="000549D9"/>
    <w:rsid w:val="00057350"/>
    <w:rsid w:val="00066B72"/>
    <w:rsid w:val="00071F42"/>
    <w:rsid w:val="0007395B"/>
    <w:rsid w:val="00083F3E"/>
    <w:rsid w:val="000845B4"/>
    <w:rsid w:val="00085963"/>
    <w:rsid w:val="00086013"/>
    <w:rsid w:val="00087344"/>
    <w:rsid w:val="0009150F"/>
    <w:rsid w:val="000924A7"/>
    <w:rsid w:val="00092CAA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BD"/>
    <w:rsid w:val="00107885"/>
    <w:rsid w:val="00115B06"/>
    <w:rsid w:val="00116887"/>
    <w:rsid w:val="0012606D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1279"/>
    <w:rsid w:val="00192E08"/>
    <w:rsid w:val="00193290"/>
    <w:rsid w:val="001965ED"/>
    <w:rsid w:val="00197152"/>
    <w:rsid w:val="001A00D3"/>
    <w:rsid w:val="001A28FE"/>
    <w:rsid w:val="001A6800"/>
    <w:rsid w:val="001A7996"/>
    <w:rsid w:val="001B0F0E"/>
    <w:rsid w:val="001B20BF"/>
    <w:rsid w:val="001B4FBE"/>
    <w:rsid w:val="001C0B15"/>
    <w:rsid w:val="001C0D6A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1AFD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2596"/>
    <w:rsid w:val="002C4F11"/>
    <w:rsid w:val="002C6041"/>
    <w:rsid w:val="002D3BB1"/>
    <w:rsid w:val="002D7A88"/>
    <w:rsid w:val="002E0FC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719"/>
    <w:rsid w:val="00326E30"/>
    <w:rsid w:val="00327E1E"/>
    <w:rsid w:val="00331950"/>
    <w:rsid w:val="00335B81"/>
    <w:rsid w:val="00340B83"/>
    <w:rsid w:val="00344923"/>
    <w:rsid w:val="00355725"/>
    <w:rsid w:val="0036314A"/>
    <w:rsid w:val="0036524C"/>
    <w:rsid w:val="0036530F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C6DB7"/>
    <w:rsid w:val="003D2BEE"/>
    <w:rsid w:val="003D4ED2"/>
    <w:rsid w:val="003D5BB3"/>
    <w:rsid w:val="003D668D"/>
    <w:rsid w:val="003E05E0"/>
    <w:rsid w:val="003E0ADB"/>
    <w:rsid w:val="003E69AD"/>
    <w:rsid w:val="003F1EE0"/>
    <w:rsid w:val="003F2AF9"/>
    <w:rsid w:val="003F7E2B"/>
    <w:rsid w:val="00400063"/>
    <w:rsid w:val="00401B85"/>
    <w:rsid w:val="00402AEA"/>
    <w:rsid w:val="0040450D"/>
    <w:rsid w:val="00405523"/>
    <w:rsid w:val="00407FC6"/>
    <w:rsid w:val="004144CB"/>
    <w:rsid w:val="00423E99"/>
    <w:rsid w:val="0042478D"/>
    <w:rsid w:val="00427E71"/>
    <w:rsid w:val="004351EA"/>
    <w:rsid w:val="00440F7C"/>
    <w:rsid w:val="00442B0D"/>
    <w:rsid w:val="00452C8E"/>
    <w:rsid w:val="004554F3"/>
    <w:rsid w:val="00466685"/>
    <w:rsid w:val="00472A4C"/>
    <w:rsid w:val="00472C75"/>
    <w:rsid w:val="0048556B"/>
    <w:rsid w:val="00491424"/>
    <w:rsid w:val="004A1695"/>
    <w:rsid w:val="004A420B"/>
    <w:rsid w:val="004A5882"/>
    <w:rsid w:val="004B03AF"/>
    <w:rsid w:val="004B3711"/>
    <w:rsid w:val="004B44D1"/>
    <w:rsid w:val="004B72DA"/>
    <w:rsid w:val="004D2FF8"/>
    <w:rsid w:val="004D4420"/>
    <w:rsid w:val="004D787F"/>
    <w:rsid w:val="004E1443"/>
    <w:rsid w:val="004F60F9"/>
    <w:rsid w:val="004F79BE"/>
    <w:rsid w:val="005003D7"/>
    <w:rsid w:val="00500411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173F"/>
    <w:rsid w:val="005D293E"/>
    <w:rsid w:val="005F3C32"/>
    <w:rsid w:val="00600B0C"/>
    <w:rsid w:val="00605AA6"/>
    <w:rsid w:val="00607793"/>
    <w:rsid w:val="00611943"/>
    <w:rsid w:val="00612B21"/>
    <w:rsid w:val="00612DA0"/>
    <w:rsid w:val="00621A19"/>
    <w:rsid w:val="006279F9"/>
    <w:rsid w:val="00627E5A"/>
    <w:rsid w:val="00630574"/>
    <w:rsid w:val="00631D61"/>
    <w:rsid w:val="006367A2"/>
    <w:rsid w:val="00637F09"/>
    <w:rsid w:val="00640DB5"/>
    <w:rsid w:val="00641F43"/>
    <w:rsid w:val="00642C80"/>
    <w:rsid w:val="00643469"/>
    <w:rsid w:val="00653F03"/>
    <w:rsid w:val="00662243"/>
    <w:rsid w:val="00662766"/>
    <w:rsid w:val="0067019C"/>
    <w:rsid w:val="00670932"/>
    <w:rsid w:val="00672B91"/>
    <w:rsid w:val="00695CEB"/>
    <w:rsid w:val="006A65BA"/>
    <w:rsid w:val="006B08A9"/>
    <w:rsid w:val="006B10DA"/>
    <w:rsid w:val="006B60B0"/>
    <w:rsid w:val="006C1C17"/>
    <w:rsid w:val="006C6377"/>
    <w:rsid w:val="006D5E70"/>
    <w:rsid w:val="006E0663"/>
    <w:rsid w:val="006E1576"/>
    <w:rsid w:val="006E1A93"/>
    <w:rsid w:val="006E24E8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42EE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B134A"/>
    <w:rsid w:val="007B267A"/>
    <w:rsid w:val="007C0D98"/>
    <w:rsid w:val="007C254F"/>
    <w:rsid w:val="007C2E32"/>
    <w:rsid w:val="007C76EB"/>
    <w:rsid w:val="007D0487"/>
    <w:rsid w:val="007D2595"/>
    <w:rsid w:val="007D38C3"/>
    <w:rsid w:val="007D72B0"/>
    <w:rsid w:val="007E3622"/>
    <w:rsid w:val="007E3F01"/>
    <w:rsid w:val="007E5297"/>
    <w:rsid w:val="007E52D6"/>
    <w:rsid w:val="007E7F3C"/>
    <w:rsid w:val="007F4E65"/>
    <w:rsid w:val="007F5604"/>
    <w:rsid w:val="007F5CBC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1E7C"/>
    <w:rsid w:val="008B2287"/>
    <w:rsid w:val="008B4BFF"/>
    <w:rsid w:val="008B7CD8"/>
    <w:rsid w:val="008C4D5E"/>
    <w:rsid w:val="008C6923"/>
    <w:rsid w:val="008D3020"/>
    <w:rsid w:val="008D4DF7"/>
    <w:rsid w:val="008D50F0"/>
    <w:rsid w:val="008D6019"/>
    <w:rsid w:val="008D6E57"/>
    <w:rsid w:val="008E079F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45AB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A6D04"/>
    <w:rsid w:val="009B4DCD"/>
    <w:rsid w:val="009B56AC"/>
    <w:rsid w:val="009B77DE"/>
    <w:rsid w:val="009C2F93"/>
    <w:rsid w:val="009E50F1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51F8B"/>
    <w:rsid w:val="00A621C5"/>
    <w:rsid w:val="00A75594"/>
    <w:rsid w:val="00A8567D"/>
    <w:rsid w:val="00A85DBA"/>
    <w:rsid w:val="00A8731E"/>
    <w:rsid w:val="00A91B29"/>
    <w:rsid w:val="00A9303B"/>
    <w:rsid w:val="00AA4E5C"/>
    <w:rsid w:val="00AB3E22"/>
    <w:rsid w:val="00AC08C9"/>
    <w:rsid w:val="00AC51F5"/>
    <w:rsid w:val="00AC7CE8"/>
    <w:rsid w:val="00AD1082"/>
    <w:rsid w:val="00AD4F0A"/>
    <w:rsid w:val="00AD5DFB"/>
    <w:rsid w:val="00AE3DA4"/>
    <w:rsid w:val="00AE6569"/>
    <w:rsid w:val="00AF2E20"/>
    <w:rsid w:val="00AF7AC2"/>
    <w:rsid w:val="00AF7CF1"/>
    <w:rsid w:val="00B01F0C"/>
    <w:rsid w:val="00B0393F"/>
    <w:rsid w:val="00B07CEB"/>
    <w:rsid w:val="00B10B8A"/>
    <w:rsid w:val="00B11938"/>
    <w:rsid w:val="00B135E1"/>
    <w:rsid w:val="00B247CB"/>
    <w:rsid w:val="00B248B9"/>
    <w:rsid w:val="00B31CED"/>
    <w:rsid w:val="00B36A64"/>
    <w:rsid w:val="00B50C39"/>
    <w:rsid w:val="00B550D5"/>
    <w:rsid w:val="00B626D5"/>
    <w:rsid w:val="00B6480D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96FEC"/>
    <w:rsid w:val="00BA4351"/>
    <w:rsid w:val="00BA5CD5"/>
    <w:rsid w:val="00BB0979"/>
    <w:rsid w:val="00BB1B91"/>
    <w:rsid w:val="00BC0813"/>
    <w:rsid w:val="00BC570F"/>
    <w:rsid w:val="00BD0F83"/>
    <w:rsid w:val="00BE45F1"/>
    <w:rsid w:val="00BF4CD1"/>
    <w:rsid w:val="00C00214"/>
    <w:rsid w:val="00C00B99"/>
    <w:rsid w:val="00C0116F"/>
    <w:rsid w:val="00C11E0E"/>
    <w:rsid w:val="00C1766D"/>
    <w:rsid w:val="00C26688"/>
    <w:rsid w:val="00C33536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0D8"/>
    <w:rsid w:val="00C74F75"/>
    <w:rsid w:val="00C75D6D"/>
    <w:rsid w:val="00C876DF"/>
    <w:rsid w:val="00C91825"/>
    <w:rsid w:val="00C963DA"/>
    <w:rsid w:val="00C9751A"/>
    <w:rsid w:val="00C97976"/>
    <w:rsid w:val="00CA0474"/>
    <w:rsid w:val="00CA2549"/>
    <w:rsid w:val="00CA6143"/>
    <w:rsid w:val="00CB03C1"/>
    <w:rsid w:val="00CB13F6"/>
    <w:rsid w:val="00CB2DF5"/>
    <w:rsid w:val="00CC2280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3A7"/>
    <w:rsid w:val="00CF1195"/>
    <w:rsid w:val="00CF4AB8"/>
    <w:rsid w:val="00D01999"/>
    <w:rsid w:val="00D02609"/>
    <w:rsid w:val="00D02D38"/>
    <w:rsid w:val="00D05AFE"/>
    <w:rsid w:val="00D105F1"/>
    <w:rsid w:val="00D12EA7"/>
    <w:rsid w:val="00D13CB9"/>
    <w:rsid w:val="00D141C3"/>
    <w:rsid w:val="00D15D69"/>
    <w:rsid w:val="00D17BA0"/>
    <w:rsid w:val="00D17C18"/>
    <w:rsid w:val="00D25B59"/>
    <w:rsid w:val="00D27F8B"/>
    <w:rsid w:val="00D34115"/>
    <w:rsid w:val="00D36BEF"/>
    <w:rsid w:val="00D42152"/>
    <w:rsid w:val="00D4476F"/>
    <w:rsid w:val="00D50255"/>
    <w:rsid w:val="00D50EE8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4C"/>
    <w:rsid w:val="00DA2894"/>
    <w:rsid w:val="00DA598C"/>
    <w:rsid w:val="00DC36F1"/>
    <w:rsid w:val="00DD1474"/>
    <w:rsid w:val="00DD33E4"/>
    <w:rsid w:val="00DD4997"/>
    <w:rsid w:val="00DE2A2F"/>
    <w:rsid w:val="00DF12C4"/>
    <w:rsid w:val="00DF4250"/>
    <w:rsid w:val="00DF6E35"/>
    <w:rsid w:val="00E04CFF"/>
    <w:rsid w:val="00E13871"/>
    <w:rsid w:val="00E13EEA"/>
    <w:rsid w:val="00E178E5"/>
    <w:rsid w:val="00E22A7E"/>
    <w:rsid w:val="00E2325D"/>
    <w:rsid w:val="00E24866"/>
    <w:rsid w:val="00E35F03"/>
    <w:rsid w:val="00E42046"/>
    <w:rsid w:val="00E42901"/>
    <w:rsid w:val="00E43764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86122"/>
    <w:rsid w:val="00E90631"/>
    <w:rsid w:val="00E94D10"/>
    <w:rsid w:val="00EA008B"/>
    <w:rsid w:val="00EA7BD0"/>
    <w:rsid w:val="00EA7F33"/>
    <w:rsid w:val="00EB1789"/>
    <w:rsid w:val="00EB194B"/>
    <w:rsid w:val="00EB1FAC"/>
    <w:rsid w:val="00EC74D7"/>
    <w:rsid w:val="00EC7FA0"/>
    <w:rsid w:val="00EE1935"/>
    <w:rsid w:val="00EE5538"/>
    <w:rsid w:val="00EE5827"/>
    <w:rsid w:val="00EE71BC"/>
    <w:rsid w:val="00EF1980"/>
    <w:rsid w:val="00EF6EE3"/>
    <w:rsid w:val="00F06931"/>
    <w:rsid w:val="00F12919"/>
    <w:rsid w:val="00F12D84"/>
    <w:rsid w:val="00F15267"/>
    <w:rsid w:val="00F17858"/>
    <w:rsid w:val="00F21B28"/>
    <w:rsid w:val="00F264F3"/>
    <w:rsid w:val="00F26AA0"/>
    <w:rsid w:val="00F422D7"/>
    <w:rsid w:val="00F46BF6"/>
    <w:rsid w:val="00F47C13"/>
    <w:rsid w:val="00F50AA0"/>
    <w:rsid w:val="00F50BD6"/>
    <w:rsid w:val="00F51DC6"/>
    <w:rsid w:val="00F60159"/>
    <w:rsid w:val="00F63FFE"/>
    <w:rsid w:val="00F649D8"/>
    <w:rsid w:val="00F72CED"/>
    <w:rsid w:val="00F744F7"/>
    <w:rsid w:val="00F75BC0"/>
    <w:rsid w:val="00F778B6"/>
    <w:rsid w:val="00F8221A"/>
    <w:rsid w:val="00F87440"/>
    <w:rsid w:val="00F91167"/>
    <w:rsid w:val="00F95058"/>
    <w:rsid w:val="00F95F67"/>
    <w:rsid w:val="00F9772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046C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E773-99EA-46C6-BEF2-B3DBAA72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502</cp:revision>
  <cp:lastPrinted>2021-06-19T05:39:00Z</cp:lastPrinted>
  <dcterms:created xsi:type="dcterms:W3CDTF">2021-06-13T11:39:00Z</dcterms:created>
  <dcterms:modified xsi:type="dcterms:W3CDTF">2021-06-22T08:39:00Z</dcterms:modified>
</cp:coreProperties>
</file>