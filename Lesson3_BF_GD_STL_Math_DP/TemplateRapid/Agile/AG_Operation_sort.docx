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B2EAF3" w14:textId="7C3B08E9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C2E32">
        <w:rPr>
          <w:rFonts w:ascii="TH SarabunPSK" w:hAnsi="TH SarabunPSK" w:cs="TH SarabunPSK"/>
          <w:b/>
          <w:bCs/>
          <w:sz w:val="56"/>
          <w:szCs w:val="56"/>
        </w:rPr>
        <w:t>Agile Programming 2021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9B7FD8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194B4DDE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proofErr w:type="spellStart"/>
            <w:r w:rsidR="007C2E32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อไ</w:t>
            </w:r>
            <w:proofErr w:type="spellEnd"/>
            <w:r w:rsidR="007C2E32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จล์</w:t>
            </w:r>
            <w:r w:rsidR="00354C2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จัดเรียงเครื่องหมาย</w:t>
            </w:r>
            <w:r w:rsidR="000F0C6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="007C2E32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AG</w:t>
            </w:r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_</w:t>
            </w:r>
            <w:r w:rsidR="00635839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Operation_Sort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14:paraId="7B9A3BAE" w14:textId="0AB362F5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Agile Programming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 xml:space="preserve"> 20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21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>โจทย์สำหรับติวผู้แทนศูนย์ สอวน. คอมพิวเตอร์ ม.บูรพา รุ่น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>1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7</w:t>
      </w:r>
    </w:p>
    <w:p w14:paraId="0F52F817" w14:textId="62E2B18E" w:rsidR="008957BD" w:rsidRDefault="003E69AD" w:rsidP="00F23D12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BF119F" w:rsidRPr="00BF119F">
        <w:rPr>
          <w:rFonts w:ascii="TH SarabunPSK" w:hAnsi="TH SarabunPSK" w:cs="TH SarabunPSK"/>
          <w:sz w:val="32"/>
          <w:szCs w:val="32"/>
          <w:cs/>
        </w:rPr>
        <w:t>ต้นไม้</w:t>
      </w:r>
      <w:r w:rsidR="00BF119F">
        <w:rPr>
          <w:rFonts w:ascii="TH SarabunPSK" w:hAnsi="TH SarabunPSK" w:cs="TH SarabunPSK" w:hint="cs"/>
          <w:sz w:val="32"/>
          <w:szCs w:val="32"/>
          <w:cs/>
        </w:rPr>
        <w:t>นิ</w:t>
      </w:r>
      <w:r w:rsidR="00BF119F" w:rsidRPr="00BF119F">
        <w:rPr>
          <w:rFonts w:ascii="TH SarabunPSK" w:hAnsi="TH SarabunPSK" w:cs="TH SarabunPSK"/>
          <w:sz w:val="32"/>
          <w:szCs w:val="32"/>
          <w:cs/>
        </w:rPr>
        <w:t xml:space="preserve">พจน์ หรือ </w:t>
      </w:r>
      <w:r w:rsidR="00BF119F" w:rsidRPr="00BF119F">
        <w:rPr>
          <w:rFonts w:ascii="TH SarabunPSK" w:hAnsi="TH SarabunPSK" w:cs="TH SarabunPSK"/>
          <w:sz w:val="32"/>
          <w:szCs w:val="32"/>
        </w:rPr>
        <w:t xml:space="preserve">binary expression tree </w:t>
      </w:r>
      <w:r w:rsidR="00BF119F" w:rsidRPr="00BF119F">
        <w:rPr>
          <w:rFonts w:ascii="TH SarabunPSK" w:hAnsi="TH SarabunPSK" w:cs="TH SarabunPSK"/>
          <w:sz w:val="32"/>
          <w:szCs w:val="32"/>
          <w:cs/>
        </w:rPr>
        <w:t>เป็นต้นไม้แบบ</w:t>
      </w:r>
      <w:proofErr w:type="spellStart"/>
      <w:r w:rsidR="00BF119F" w:rsidRPr="00BF119F">
        <w:rPr>
          <w:rFonts w:ascii="TH SarabunPSK" w:hAnsi="TH SarabunPSK" w:cs="TH SarabunPSK"/>
          <w:sz w:val="32"/>
          <w:szCs w:val="32"/>
          <w:cs/>
        </w:rPr>
        <w:t>ไบ</w:t>
      </w:r>
      <w:proofErr w:type="spellEnd"/>
      <w:r w:rsidR="00BF119F" w:rsidRPr="00BF119F">
        <w:rPr>
          <w:rFonts w:ascii="TH SarabunPSK" w:hAnsi="TH SarabunPSK" w:cs="TH SarabunPSK"/>
          <w:sz w:val="32"/>
          <w:szCs w:val="32"/>
          <w:cs/>
        </w:rPr>
        <w:t>นารี (</w:t>
      </w:r>
      <w:r w:rsidR="00BF119F" w:rsidRPr="00BF119F">
        <w:rPr>
          <w:rFonts w:ascii="TH SarabunPSK" w:hAnsi="TH SarabunPSK" w:cs="TH SarabunPSK"/>
          <w:sz w:val="32"/>
          <w:szCs w:val="32"/>
        </w:rPr>
        <w:t xml:space="preserve">Binary Tree) </w:t>
      </w:r>
      <w:r w:rsidR="00BF119F" w:rsidRPr="00BF119F">
        <w:rPr>
          <w:rFonts w:ascii="TH SarabunPSK" w:hAnsi="TH SarabunPSK" w:cs="TH SarabunPSK"/>
          <w:sz w:val="32"/>
          <w:szCs w:val="32"/>
          <w:cs/>
        </w:rPr>
        <w:t>ที่มีการสร้างขึ้นจากตัวกระทำ(</w:t>
      </w:r>
      <w:r w:rsidR="00BF119F" w:rsidRPr="00BF119F">
        <w:rPr>
          <w:rFonts w:ascii="TH SarabunPSK" w:hAnsi="TH SarabunPSK" w:cs="TH SarabunPSK"/>
          <w:sz w:val="32"/>
          <w:szCs w:val="32"/>
        </w:rPr>
        <w:t xml:space="preserve">operand) </w:t>
      </w:r>
      <w:r w:rsidR="00BF119F" w:rsidRPr="00BF119F">
        <w:rPr>
          <w:rFonts w:ascii="TH SarabunPSK" w:hAnsi="TH SarabunPSK" w:cs="TH SarabunPSK"/>
          <w:sz w:val="32"/>
          <w:szCs w:val="32"/>
          <w:cs/>
        </w:rPr>
        <w:t>และ เครื่องหมาย(</w:t>
      </w:r>
      <w:r w:rsidR="00BF119F" w:rsidRPr="00BF119F">
        <w:rPr>
          <w:rFonts w:ascii="TH SarabunPSK" w:hAnsi="TH SarabunPSK" w:cs="TH SarabunPSK"/>
          <w:sz w:val="32"/>
          <w:szCs w:val="32"/>
        </w:rPr>
        <w:t xml:space="preserve">operators) </w:t>
      </w:r>
      <w:r w:rsidR="00BF119F" w:rsidRPr="00BF119F">
        <w:rPr>
          <w:rFonts w:ascii="TH SarabunPSK" w:hAnsi="TH SarabunPSK" w:cs="TH SarabunPSK"/>
          <w:sz w:val="32"/>
          <w:szCs w:val="32"/>
          <w:cs/>
        </w:rPr>
        <w:t xml:space="preserve">ทางคณิตศาสตร์ของนิพจน์ โดยการวางตัวกระทำที่ </w:t>
      </w:r>
      <w:r w:rsidR="00BF119F" w:rsidRPr="00BF119F">
        <w:rPr>
          <w:rFonts w:ascii="TH SarabunPSK" w:hAnsi="TH SarabunPSK" w:cs="TH SarabunPSK"/>
          <w:sz w:val="32"/>
          <w:szCs w:val="32"/>
        </w:rPr>
        <w:t xml:space="preserve">leaf node </w:t>
      </w:r>
      <w:r w:rsidR="00BF119F" w:rsidRPr="00BF119F">
        <w:rPr>
          <w:rFonts w:ascii="TH SarabunPSK" w:hAnsi="TH SarabunPSK" w:cs="TH SarabunPSK"/>
          <w:sz w:val="32"/>
          <w:szCs w:val="32"/>
          <w:cs/>
        </w:rPr>
        <w:t xml:space="preserve">และวางเครื่องหมายไว้ที่ </w:t>
      </w:r>
      <w:r w:rsidR="00BF119F" w:rsidRPr="00BF119F">
        <w:rPr>
          <w:rFonts w:ascii="TH SarabunPSK" w:hAnsi="TH SarabunPSK" w:cs="TH SarabunPSK"/>
          <w:sz w:val="32"/>
          <w:szCs w:val="32"/>
        </w:rPr>
        <w:t>root node</w:t>
      </w:r>
    </w:p>
    <w:p w14:paraId="27C1DAAC" w14:textId="76CE2D9A" w:rsidR="008957BD" w:rsidRDefault="008957BD" w:rsidP="00F23D12">
      <w:pPr>
        <w:rPr>
          <w:noProof/>
        </w:rPr>
      </w:pPr>
    </w:p>
    <w:p w14:paraId="1B8BCA41" w14:textId="66D37FC2" w:rsidR="008957BD" w:rsidRDefault="00C16FF5" w:rsidP="00F23D1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970F28" wp14:editId="02C1306C">
                <wp:simplePos x="0" y="0"/>
                <wp:positionH relativeFrom="column">
                  <wp:posOffset>3022114</wp:posOffset>
                </wp:positionH>
                <wp:positionV relativeFrom="paragraph">
                  <wp:posOffset>34701</wp:posOffset>
                </wp:positionV>
                <wp:extent cx="259976" cy="251012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76" cy="2510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38E44F" w14:textId="68E84E92" w:rsidR="00C16FF5" w:rsidRPr="00C16FF5" w:rsidRDefault="00C16F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C16FF5">
                              <w:rPr>
                                <w:sz w:val="28"/>
                                <w:szCs w:val="2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70F2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37.95pt;margin-top:2.75pt;width:20.45pt;height:1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" filled="f" stroked="f" strokeweight=".5pt">
                <v:textbox>
                  <w:txbxContent>
                    <w:p w14:paraId="5238E44F" w14:textId="68E84E92" w:rsidR="00C16FF5" w:rsidRPr="00C16FF5" w:rsidRDefault="00C16FF5">
                      <w:pPr>
                        <w:rPr>
                          <w:sz w:val="28"/>
                          <w:szCs w:val="28"/>
                        </w:rPr>
                      </w:pPr>
                      <w:r w:rsidRPr="00C16FF5">
                        <w:rPr>
                          <w:sz w:val="28"/>
                          <w:szCs w:val="2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DA965E" wp14:editId="396C13CB">
                <wp:simplePos x="0" y="0"/>
                <wp:positionH relativeFrom="column">
                  <wp:posOffset>3000412</wp:posOffset>
                </wp:positionH>
                <wp:positionV relativeFrom="paragraph">
                  <wp:posOffset>3287</wp:posOffset>
                </wp:positionV>
                <wp:extent cx="340659" cy="340659"/>
                <wp:effectExtent l="0" t="0" r="21590" b="21590"/>
                <wp:wrapNone/>
                <wp:docPr id="2" name="วงร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59" cy="340659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C497A" id="วงรี 2" o:spid="_x0000_s1026" style="position:absolute;margin-left:236.25pt;margin-top:.25pt;width:26.8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" filled="f" strokecolor="black [3213]" strokeweight="1pt"/>
            </w:pict>
          </mc:Fallback>
        </mc:AlternateContent>
      </w:r>
    </w:p>
    <w:p w14:paraId="4550A497" w14:textId="44B274F3" w:rsidR="008957BD" w:rsidRDefault="00C16FF5" w:rsidP="00F23D1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CCC229" wp14:editId="09B5E2B8">
                <wp:simplePos x="0" y="0"/>
                <wp:positionH relativeFrom="column">
                  <wp:posOffset>3318734</wp:posOffset>
                </wp:positionH>
                <wp:positionV relativeFrom="paragraph">
                  <wp:posOffset>6462</wp:posOffset>
                </wp:positionV>
                <wp:extent cx="224118" cy="286871"/>
                <wp:effectExtent l="0" t="0" r="24130" b="18415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118" cy="28687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D855D" id="ตัวเชื่อมต่อตรง 10" o:spid="_x0000_s1026" style="position:absolute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3pt,.5pt" to="278.9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" strokecolor="black [3213]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C13957" wp14:editId="22BC325C">
                <wp:simplePos x="0" y="0"/>
                <wp:positionH relativeFrom="column">
                  <wp:posOffset>2776369</wp:posOffset>
                </wp:positionH>
                <wp:positionV relativeFrom="paragraph">
                  <wp:posOffset>37839</wp:posOffset>
                </wp:positionV>
                <wp:extent cx="277906" cy="277905"/>
                <wp:effectExtent l="0" t="0" r="27305" b="27305"/>
                <wp:wrapNone/>
                <wp:docPr id="7" name="ตัวเชื่อมต่อตรง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906" cy="277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38D7E" id="ตัวเชื่อมต่อตรง 7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8.6pt,3pt" to="240.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" strokecolor="black [3213]"/>
            </w:pict>
          </mc:Fallback>
        </mc:AlternateContent>
      </w:r>
    </w:p>
    <w:p w14:paraId="0B945F76" w14:textId="0488E9E0" w:rsidR="008957BD" w:rsidRDefault="00C16FF5" w:rsidP="00F23D1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40EB04" wp14:editId="44088CFC">
                <wp:simplePos x="0" y="0"/>
                <wp:positionH relativeFrom="margin">
                  <wp:posOffset>3465792</wp:posOffset>
                </wp:positionH>
                <wp:positionV relativeFrom="paragraph">
                  <wp:posOffset>4408</wp:posOffset>
                </wp:positionV>
                <wp:extent cx="300318" cy="318247"/>
                <wp:effectExtent l="0" t="0" r="0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18" cy="318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FC87C6" w14:textId="4A171C25" w:rsidR="00C16FF5" w:rsidRPr="00C16FF5" w:rsidRDefault="00C16FF5" w:rsidP="00C16F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0EB04" id="Text Box 15" o:spid="_x0000_s1027" type="#_x0000_t202" style="position:absolute;margin-left:272.9pt;margin-top:.35pt;width:23.65pt;height:25.0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" filled="f" stroked="f" strokeweight=".5pt">
                <v:textbox>
                  <w:txbxContent>
                    <w:p w14:paraId="04FC87C6" w14:textId="4A171C25" w:rsidR="00C16FF5" w:rsidRPr="00C16FF5" w:rsidRDefault="00C16FF5" w:rsidP="00C16F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507775" wp14:editId="45C6B664">
                <wp:simplePos x="0" y="0"/>
                <wp:positionH relativeFrom="column">
                  <wp:posOffset>2511463</wp:posOffset>
                </wp:positionH>
                <wp:positionV relativeFrom="paragraph">
                  <wp:posOffset>4445</wp:posOffset>
                </wp:positionV>
                <wp:extent cx="259976" cy="300318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76" cy="300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D6D940" w14:textId="49DB7EC2" w:rsidR="00C16FF5" w:rsidRPr="00C16FF5" w:rsidRDefault="00C16FF5" w:rsidP="00C16F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07775" id="Text Box 12" o:spid="_x0000_s1028" type="#_x0000_t202" style="position:absolute;margin-left:197.75pt;margin-top:.35pt;width:20.45pt;height:23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" filled="f" stroked="f" strokeweight=".5pt">
                <v:textbox>
                  <w:txbxContent>
                    <w:p w14:paraId="6CD6D940" w14:textId="49DB7EC2" w:rsidR="00C16FF5" w:rsidRPr="00C16FF5" w:rsidRDefault="00C16FF5" w:rsidP="00C16F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471851" wp14:editId="646C37CB">
                <wp:simplePos x="0" y="0"/>
                <wp:positionH relativeFrom="column">
                  <wp:posOffset>2825675</wp:posOffset>
                </wp:positionH>
                <wp:positionV relativeFrom="paragraph">
                  <wp:posOffset>246902</wp:posOffset>
                </wp:positionV>
                <wp:extent cx="197224" cy="322729"/>
                <wp:effectExtent l="0" t="0" r="31750" b="20320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224" cy="32272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0F4917" id="ตัวเชื่อมต่อตรง 9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2.5pt,19.45pt" to="238.05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" strokecolor="black [3213]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34DB6" wp14:editId="19AFAE38">
                <wp:simplePos x="0" y="0"/>
                <wp:positionH relativeFrom="column">
                  <wp:posOffset>3443829</wp:posOffset>
                </wp:positionH>
                <wp:positionV relativeFrom="paragraph">
                  <wp:posOffset>4445</wp:posOffset>
                </wp:positionV>
                <wp:extent cx="340659" cy="340659"/>
                <wp:effectExtent l="0" t="0" r="21590" b="21590"/>
                <wp:wrapNone/>
                <wp:docPr id="4" name="วงร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59" cy="340659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43DE98" id="วงรี 4" o:spid="_x0000_s1026" style="position:absolute;margin-left:271.15pt;margin-top:.35pt;width:26.8pt;height:2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" filled="f" strokecolor="black [3213]" strokeweight="1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9898A" wp14:editId="1C91AD67">
                <wp:simplePos x="0" y="0"/>
                <wp:positionH relativeFrom="column">
                  <wp:posOffset>2502871</wp:posOffset>
                </wp:positionH>
                <wp:positionV relativeFrom="paragraph">
                  <wp:posOffset>4557</wp:posOffset>
                </wp:positionV>
                <wp:extent cx="340659" cy="340659"/>
                <wp:effectExtent l="0" t="0" r="21590" b="21590"/>
                <wp:wrapNone/>
                <wp:docPr id="3" name="วงร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59" cy="340659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D6D3F" id="วงรี 3" o:spid="_x0000_s1026" style="position:absolute;margin-left:197.1pt;margin-top:.35pt;width:26.8pt;height:2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" filled="f" strokecolor="black [3213]" strokeweight="1pt"/>
            </w:pict>
          </mc:Fallback>
        </mc:AlternateContent>
      </w:r>
    </w:p>
    <w:p w14:paraId="7B9EA3A3" w14:textId="6B0EDE18" w:rsidR="008957BD" w:rsidRDefault="00C16FF5" w:rsidP="00F23D1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D0940E" wp14:editId="1059E112">
                <wp:simplePos x="0" y="0"/>
                <wp:positionH relativeFrom="column">
                  <wp:posOffset>2251785</wp:posOffset>
                </wp:positionH>
                <wp:positionV relativeFrom="paragraph">
                  <wp:posOffset>2876</wp:posOffset>
                </wp:positionV>
                <wp:extent cx="277906" cy="277905"/>
                <wp:effectExtent l="0" t="0" r="27305" b="27305"/>
                <wp:wrapNone/>
                <wp:docPr id="8" name="ตัวเชื่อมต่อตรง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906" cy="277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C114FF" id="ตัวเชื่อมต่อตรง 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.25pt" to="199.2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" strokecolor="black [3213]"/>
            </w:pict>
          </mc:Fallback>
        </mc:AlternateContent>
      </w:r>
    </w:p>
    <w:p w14:paraId="4E10CDEA" w14:textId="3E848CF9" w:rsidR="008957BD" w:rsidRDefault="00C16FF5" w:rsidP="00F23D1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FE9F03" wp14:editId="52C21160">
                <wp:simplePos x="0" y="0"/>
                <wp:positionH relativeFrom="margin">
                  <wp:posOffset>2963582</wp:posOffset>
                </wp:positionH>
                <wp:positionV relativeFrom="paragraph">
                  <wp:posOffset>4445</wp:posOffset>
                </wp:positionV>
                <wp:extent cx="300318" cy="318247"/>
                <wp:effectExtent l="0" t="0" r="0" b="57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18" cy="318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D2B8E" w14:textId="1843C2EE" w:rsidR="00C16FF5" w:rsidRPr="00C16FF5" w:rsidRDefault="00C16FF5" w:rsidP="00C16F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E9F03" id="Text Box 14" o:spid="_x0000_s1029" type="#_x0000_t202" style="position:absolute;margin-left:233.35pt;margin-top:.35pt;width:23.65pt;height:25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" filled="f" stroked="f" strokeweight=".5pt">
                <v:textbox>
                  <w:txbxContent>
                    <w:p w14:paraId="627D2B8E" w14:textId="1843C2EE" w:rsidR="00C16FF5" w:rsidRPr="00C16FF5" w:rsidRDefault="00C16FF5" w:rsidP="00C16F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 w:hint="cs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A0E83B" wp14:editId="2AD8CFBD">
                <wp:simplePos x="0" y="0"/>
                <wp:positionH relativeFrom="margin">
                  <wp:posOffset>2030506</wp:posOffset>
                </wp:positionH>
                <wp:positionV relativeFrom="paragraph">
                  <wp:posOffset>13970</wp:posOffset>
                </wp:positionV>
                <wp:extent cx="300318" cy="318247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318" cy="3182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7B55F" w14:textId="231DB8A0" w:rsidR="00C16FF5" w:rsidRPr="00C16FF5" w:rsidRDefault="00C16FF5" w:rsidP="00C16FF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0E83B" id="Text Box 13" o:spid="_x0000_s1030" type="#_x0000_t202" style="position:absolute;margin-left:159.9pt;margin-top:1.1pt;width:23.65pt;height:25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" filled="f" stroked="f" strokeweight=".5pt">
                <v:textbox>
                  <w:txbxContent>
                    <w:p w14:paraId="0217B55F" w14:textId="231DB8A0" w:rsidR="00C16FF5" w:rsidRPr="00C16FF5" w:rsidRDefault="00C16FF5" w:rsidP="00C16FF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18B43" wp14:editId="0118E14A">
                <wp:simplePos x="0" y="0"/>
                <wp:positionH relativeFrom="column">
                  <wp:posOffset>2935904</wp:posOffset>
                </wp:positionH>
                <wp:positionV relativeFrom="paragraph">
                  <wp:posOffset>6350</wp:posOffset>
                </wp:positionV>
                <wp:extent cx="340659" cy="340659"/>
                <wp:effectExtent l="0" t="0" r="21590" b="21590"/>
                <wp:wrapNone/>
                <wp:docPr id="6" name="วงร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59" cy="340659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B2561B" id="วงรี 6" o:spid="_x0000_s1026" style="position:absolute;margin-left:231.15pt;margin-top:.5pt;width:26.8pt;height:2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" filled="f" strokecolor="black [3213]" strokeweight="1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6EC585" wp14:editId="19A7A0F4">
                <wp:simplePos x="0" y="0"/>
                <wp:positionH relativeFrom="column">
                  <wp:posOffset>2017059</wp:posOffset>
                </wp:positionH>
                <wp:positionV relativeFrom="paragraph">
                  <wp:posOffset>7993</wp:posOffset>
                </wp:positionV>
                <wp:extent cx="340659" cy="340659"/>
                <wp:effectExtent l="0" t="0" r="21590" b="21590"/>
                <wp:wrapNone/>
                <wp:docPr id="5" name="วงร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59" cy="340659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DC4931" id="วงรี 5" o:spid="_x0000_s1026" style="position:absolute;margin-left:158.8pt;margin-top:.65pt;width:26.8pt;height:2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" filled="f" strokecolor="black [3213]" strokeweight="1pt"/>
            </w:pict>
          </mc:Fallback>
        </mc:AlternateContent>
      </w:r>
    </w:p>
    <w:p w14:paraId="3ECFA283" w14:textId="1380E0A3" w:rsidR="008957BD" w:rsidRDefault="0055783C" w:rsidP="00F23D12">
      <w:pPr>
        <w:rPr>
          <w:rFonts w:ascii="TH SarabunPSK" w:hAnsi="TH SarabunPSK" w:cs="TH SarabunPSK"/>
          <w:sz w:val="32"/>
          <w:szCs w:val="32"/>
        </w:rPr>
      </w:pPr>
      <w:r w:rsidRPr="0055783C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EBDE442" wp14:editId="726CD0F3">
                <wp:simplePos x="0" y="0"/>
                <wp:positionH relativeFrom="margin">
                  <wp:posOffset>1990725</wp:posOffset>
                </wp:positionH>
                <wp:positionV relativeFrom="paragraph">
                  <wp:posOffset>240665</wp:posOffset>
                </wp:positionV>
                <wp:extent cx="1953895" cy="866775"/>
                <wp:effectExtent l="0" t="0" r="0" b="0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895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91ED4" w14:textId="4EF5CB07" w:rsidR="0055783C" w:rsidRDefault="0055783C">
                            <w:r>
                              <w:t xml:space="preserve">Expression tree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ของ </w:t>
                            </w:r>
                            <w:r>
                              <w:t>(A+</w:t>
                            </w:r>
                            <w:proofErr w:type="gramStart"/>
                            <w:r>
                              <w:t>B)*</w:t>
                            </w:r>
                            <w:proofErr w:type="gramEnd"/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DE442" id="กล่องข้อความ 2" o:spid="_x0000_s1031" type="#_x0000_t202" style="position:absolute;margin-left:156.75pt;margin-top:18.95pt;width:153.85pt;height:68.25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" filled="f" stroked="f">
                <v:textbox style="mso-fit-shape-to-text:t">
                  <w:txbxContent>
                    <w:p w14:paraId="60F91ED4" w14:textId="4EF5CB07" w:rsidR="0055783C" w:rsidRDefault="0055783C">
                      <w:r>
                        <w:t xml:space="preserve">Expression tree </w:t>
                      </w:r>
                      <w:r>
                        <w:rPr>
                          <w:rFonts w:hint="cs"/>
                          <w:cs/>
                        </w:rPr>
                        <w:t xml:space="preserve">ของ </w:t>
                      </w:r>
                      <w:r>
                        <w:t>(A+</w:t>
                      </w:r>
                      <w:proofErr w:type="gramStart"/>
                      <w:r>
                        <w:t>B)*</w:t>
                      </w:r>
                      <w:proofErr w:type="gramEnd"/>
                      <w: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0FD37F2" w14:textId="77777777" w:rsidR="008957BD" w:rsidRDefault="008957BD" w:rsidP="00F23D12">
      <w:pPr>
        <w:rPr>
          <w:rFonts w:ascii="TH SarabunPSK" w:hAnsi="TH SarabunPSK" w:cs="TH SarabunPSK"/>
          <w:sz w:val="32"/>
          <w:szCs w:val="32"/>
        </w:rPr>
      </w:pPr>
    </w:p>
    <w:p w14:paraId="12833A7D" w14:textId="77777777" w:rsidR="0055783C" w:rsidRDefault="0055783C" w:rsidP="00F23D12">
      <w:pPr>
        <w:rPr>
          <w:rFonts w:ascii="TH SarabunPSK" w:hAnsi="TH SarabunPSK" w:cs="TH SarabunPSK"/>
          <w:sz w:val="32"/>
          <w:szCs w:val="32"/>
        </w:rPr>
      </w:pPr>
    </w:p>
    <w:p w14:paraId="354E1F92" w14:textId="523691C6" w:rsidR="003E69AD" w:rsidRPr="00BF119F" w:rsidRDefault="00BF119F" w:rsidP="00F23D12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คุณได้ถูกจ้างให้ทำการจัดเรียงลำดับการท่อง </w:t>
      </w:r>
      <w:r>
        <w:rPr>
          <w:rFonts w:ascii="TH SarabunPSK" w:hAnsi="TH SarabunPSK" w:cs="TH SarabunPSK"/>
          <w:sz w:val="32"/>
          <w:szCs w:val="32"/>
        </w:rPr>
        <w:t xml:space="preserve">expression tree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จากลำดับ </w:t>
      </w:r>
      <w:r>
        <w:rPr>
          <w:rFonts w:ascii="TH SarabunPSK" w:hAnsi="TH SarabunPSK" w:cs="TH SarabunPSK"/>
          <w:sz w:val="32"/>
          <w:szCs w:val="32"/>
        </w:rPr>
        <w:t xml:space="preserve">prefix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ให้กลายเป็นลำดับ </w:t>
      </w:r>
      <w:r>
        <w:rPr>
          <w:rFonts w:ascii="TH SarabunPSK" w:hAnsi="TH SarabunPSK" w:cs="TH SarabunPSK"/>
          <w:sz w:val="32"/>
          <w:szCs w:val="32"/>
        </w:rPr>
        <w:t>postfix</w:t>
      </w:r>
    </w:p>
    <w:p w14:paraId="111DFFFB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12111716" w14:textId="15DAA623" w:rsidR="0055783C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55783C">
        <w:rPr>
          <w:rFonts w:ascii="TH SarabunPSK" w:hAnsi="TH SarabunPSK" w:cs="TH SarabunPSK" w:hint="cs"/>
          <w:sz w:val="32"/>
          <w:szCs w:val="32"/>
          <w:cs/>
        </w:rPr>
        <w:t xml:space="preserve">บรรทัดแรก รับจำนวนเต็มบวก </w:t>
      </w:r>
      <w:r w:rsidR="0055783C">
        <w:rPr>
          <w:rFonts w:ascii="TH SarabunPSK" w:hAnsi="TH SarabunPSK" w:cs="TH SarabunPSK"/>
          <w:sz w:val="32"/>
          <w:szCs w:val="32"/>
        </w:rPr>
        <w:t>Q 1&lt;=Q&lt;=1,000</w:t>
      </w:r>
    </w:p>
    <w:p w14:paraId="46F1EECA" w14:textId="672F49A3" w:rsidR="003E69AD" w:rsidRDefault="0055783C" w:rsidP="0055783C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Q </w:t>
      </w:r>
      <w:r w:rsidR="003E69AD" w:rsidRPr="008D6019">
        <w:rPr>
          <w:rFonts w:ascii="TH SarabunPSK" w:hAnsi="TH SarabunPSK" w:cs="TH SarabunPSK" w:hint="cs"/>
          <w:sz w:val="32"/>
          <w:szCs w:val="32"/>
          <w:cs/>
        </w:rPr>
        <w:t>บรรทัด</w:t>
      </w:r>
      <w:r>
        <w:rPr>
          <w:rFonts w:ascii="TH SarabunPSK" w:hAnsi="TH SarabunPSK" w:cs="TH SarabunPSK" w:hint="cs"/>
          <w:sz w:val="32"/>
          <w:szCs w:val="32"/>
          <w:cs/>
        </w:rPr>
        <w:t>ถัดมา</w:t>
      </w:r>
      <w:r w:rsidR="003E69AD" w:rsidRPr="008D6019">
        <w:rPr>
          <w:rFonts w:ascii="TH SarabunPSK" w:hAnsi="TH SarabunPSK" w:cs="TH SarabunPSK" w:hint="cs"/>
          <w:sz w:val="32"/>
          <w:szCs w:val="32"/>
          <w:cs/>
        </w:rPr>
        <w:t xml:space="preserve"> รับ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สตริงที่ประกอบไปด้วย </w:t>
      </w:r>
      <w:r>
        <w:rPr>
          <w:rFonts w:ascii="TH SarabunPSK" w:hAnsi="TH SarabunPSK" w:cs="TH SarabunPSK"/>
          <w:sz w:val="32"/>
          <w:szCs w:val="32"/>
        </w:rPr>
        <w:t xml:space="preserve">operators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ได้แก่ </w:t>
      </w:r>
      <w:r>
        <w:rPr>
          <w:rFonts w:ascii="TH SarabunPSK" w:hAnsi="TH SarabunPSK" w:cs="TH SarabunPSK"/>
          <w:sz w:val="32"/>
          <w:szCs w:val="32"/>
        </w:rPr>
        <w:t xml:space="preserve">+ - * /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>operands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ซึ่งเป็นตัวอักษรภาษาอังกฤษ รวมกัน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>ตัว</w:t>
      </w:r>
      <w:r w:rsidR="00325392">
        <w:rPr>
          <w:rFonts w:ascii="TH SarabunPSK" w:hAnsi="TH SarabunPSK" w:cs="TH SarabunPSK" w:hint="cs"/>
          <w:sz w:val="32"/>
          <w:szCs w:val="32"/>
          <w:cs/>
        </w:rPr>
        <w:t xml:space="preserve"> เป็นลำดับที่ได้จากการท่อง </w:t>
      </w:r>
      <w:r w:rsidR="00325392">
        <w:rPr>
          <w:rFonts w:ascii="TH SarabunPSK" w:hAnsi="TH SarabunPSK" w:cs="TH SarabunPSK"/>
          <w:sz w:val="32"/>
          <w:szCs w:val="32"/>
        </w:rPr>
        <w:t>expression</w:t>
      </w:r>
      <w:r w:rsidR="0032539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5392">
        <w:rPr>
          <w:rFonts w:ascii="TH SarabunPSK" w:hAnsi="TH SarabunPSK" w:cs="TH SarabunPSK"/>
          <w:sz w:val="32"/>
          <w:szCs w:val="32"/>
        </w:rPr>
        <w:t xml:space="preserve">tree </w:t>
      </w:r>
      <w:r w:rsidR="00325392">
        <w:rPr>
          <w:rFonts w:ascii="TH SarabunPSK" w:hAnsi="TH SarabunPSK" w:cs="TH SarabunPSK" w:hint="cs"/>
          <w:sz w:val="32"/>
          <w:szCs w:val="32"/>
          <w:cs/>
        </w:rPr>
        <w:t xml:space="preserve">แบบ </w:t>
      </w:r>
      <w:r w:rsidR="00325392">
        <w:rPr>
          <w:rFonts w:ascii="TH SarabunPSK" w:hAnsi="TH SarabunPSK" w:cs="TH SarabunPSK"/>
          <w:sz w:val="32"/>
          <w:szCs w:val="32"/>
        </w:rPr>
        <w:t>prefix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1&lt;=n&lt;=3,000</w:t>
      </w:r>
    </w:p>
    <w:p w14:paraId="0167B1F3" w14:textId="76E0D3E0" w:rsidR="007C2E32" w:rsidRDefault="007C2E32" w:rsidP="00014AB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014ABD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</w:rPr>
        <w:t xml:space="preserve">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จะมีค่า </w:t>
      </w:r>
      <w:r w:rsidR="00014ABD">
        <w:rPr>
          <w:rFonts w:ascii="TH SarabunPSK" w:hAnsi="TH SarabunPSK" w:cs="TH SarabunPSK"/>
          <w:sz w:val="32"/>
          <w:szCs w:val="32"/>
        </w:rPr>
        <w:t>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ไม่เกิน</w:t>
      </w:r>
      <w:r w:rsidR="00014AB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4ABD">
        <w:rPr>
          <w:rFonts w:ascii="TH SarabunPSK" w:hAnsi="TH SarabunPSK" w:cs="TH SarabunPSK"/>
          <w:sz w:val="32"/>
          <w:szCs w:val="32"/>
        </w:rPr>
        <w:t>15</w:t>
      </w:r>
    </w:p>
    <w:p w14:paraId="69348CB7" w14:textId="5D039844" w:rsidR="00014ABD" w:rsidRPr="00014ABD" w:rsidRDefault="00014ABD" w:rsidP="00014AB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F728B9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0%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ของชุดข้อมูลทดสอบ จะมีค่า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ไม่เกิน </w:t>
      </w:r>
      <w:r>
        <w:rPr>
          <w:rFonts w:ascii="TH SarabunPSK" w:hAnsi="TH SarabunPSK" w:cs="TH SarabunPSK"/>
          <w:sz w:val="32"/>
          <w:szCs w:val="32"/>
        </w:rPr>
        <w:t>300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42E6BEAC" w14:textId="0F105519" w:rsidR="003E69AD" w:rsidRPr="008D6019" w:rsidRDefault="003E69AD" w:rsidP="003E69AD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325392">
        <w:rPr>
          <w:rFonts w:ascii="TH SarabunPSK" w:hAnsi="TH SarabunPSK" w:cs="TH SarabunPSK"/>
          <w:sz w:val="32"/>
          <w:szCs w:val="32"/>
        </w:rPr>
        <w:t xml:space="preserve">Q </w:t>
      </w:r>
      <w:r w:rsidRPr="008D6019">
        <w:rPr>
          <w:rFonts w:ascii="TH SarabunPSK" w:hAnsi="TH SarabunPSK" w:cs="TH SarabunPSK" w:hint="cs"/>
          <w:sz w:val="32"/>
          <w:szCs w:val="32"/>
          <w:cs/>
        </w:rPr>
        <w:t>บรรทัด แสดง</w:t>
      </w:r>
      <w:r w:rsidR="00325392">
        <w:rPr>
          <w:rFonts w:ascii="TH SarabunPSK" w:hAnsi="TH SarabunPSK" w:cs="TH SarabunPSK" w:hint="cs"/>
          <w:sz w:val="32"/>
          <w:szCs w:val="32"/>
          <w:cs/>
        </w:rPr>
        <w:t xml:space="preserve">ลำดับที่ได้แปลงจากการท่องแบบ </w:t>
      </w:r>
      <w:r w:rsidR="00325392">
        <w:rPr>
          <w:rFonts w:ascii="TH SarabunPSK" w:hAnsi="TH SarabunPSK" w:cs="TH SarabunPSK"/>
          <w:sz w:val="32"/>
          <w:szCs w:val="32"/>
        </w:rPr>
        <w:t xml:space="preserve">prefix </w:t>
      </w:r>
      <w:r w:rsidR="00325392">
        <w:rPr>
          <w:rFonts w:ascii="TH SarabunPSK" w:hAnsi="TH SarabunPSK" w:cs="TH SarabunPSK" w:hint="cs"/>
          <w:sz w:val="32"/>
          <w:szCs w:val="32"/>
          <w:cs/>
        </w:rPr>
        <w:t>เป็นแบบ</w:t>
      </w:r>
      <w:r w:rsidR="00325392">
        <w:rPr>
          <w:rFonts w:ascii="TH SarabunPSK" w:hAnsi="TH SarabunPSK" w:cs="TH SarabunPSK"/>
          <w:sz w:val="32"/>
          <w:szCs w:val="32"/>
        </w:rPr>
        <w:t xml:space="preserve"> postfix </w:t>
      </w:r>
      <w:r w:rsidR="00325392">
        <w:rPr>
          <w:rFonts w:ascii="TH SarabunPSK" w:hAnsi="TH SarabunPSK" w:cs="TH SarabunPSK" w:hint="cs"/>
          <w:sz w:val="32"/>
          <w:szCs w:val="32"/>
          <w:cs/>
        </w:rPr>
        <w:t>ของแต่ละคำถาม</w:t>
      </w:r>
    </w:p>
    <w:p w14:paraId="292DA8B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9B7FD8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9B7FD8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9B7FD8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47A17" w14:textId="77777777" w:rsidR="00FB626B" w:rsidRPr="00FB626B" w:rsidRDefault="00FB626B" w:rsidP="00FB626B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FB626B"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4FA655A5" w14:textId="77777777" w:rsidR="003E69AD" w:rsidRDefault="00FB626B" w:rsidP="00FB626B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FB626B">
              <w:rPr>
                <w:rFonts w:ascii="Courier New" w:hAnsi="Courier New" w:cs="Courier New"/>
                <w:sz w:val="32"/>
                <w:szCs w:val="32"/>
              </w:rPr>
              <w:t>*-A/BC-/AK</w:t>
            </w:r>
            <w:r>
              <w:rPr>
                <w:rFonts w:ascii="Courier New" w:hAnsi="Courier New" w:cs="Courier New"/>
                <w:sz w:val="32"/>
                <w:szCs w:val="32"/>
              </w:rPr>
              <w:t>D</w:t>
            </w:r>
          </w:p>
          <w:p w14:paraId="2C7F6945" w14:textId="0E9C50F8" w:rsidR="008919A2" w:rsidRPr="008D6019" w:rsidRDefault="008919A2" w:rsidP="00FB626B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8919A2">
              <w:rPr>
                <w:rFonts w:ascii="Courier New" w:hAnsi="Courier New" w:cs="Courier New"/>
                <w:sz w:val="32"/>
                <w:szCs w:val="32"/>
              </w:rPr>
              <w:t>*+AB+CD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88FA5" w14:textId="77777777" w:rsidR="003E69AD" w:rsidRDefault="0044335A" w:rsidP="009B7FD8">
            <w:pPr>
              <w:rPr>
                <w:rFonts w:ascii="Courier New" w:hAnsi="Courier New" w:cstheme="minorBidi"/>
                <w:sz w:val="32"/>
                <w:szCs w:val="32"/>
              </w:rPr>
            </w:pPr>
            <w:r w:rsidRPr="0044335A">
              <w:rPr>
                <w:rFonts w:ascii="Courier New" w:hAnsi="Courier New" w:cs="Courier New"/>
                <w:sz w:val="32"/>
                <w:szCs w:val="32"/>
              </w:rPr>
              <w:t>ABC/-AK/D-*</w:t>
            </w:r>
          </w:p>
          <w:p w14:paraId="2EF640DA" w14:textId="5F424FC8" w:rsidR="008919A2" w:rsidRPr="008919A2" w:rsidRDefault="008919A2" w:rsidP="009B7FD8">
            <w:pPr>
              <w:rPr>
                <w:rFonts w:ascii="Courier New" w:hAnsi="Courier New" w:cstheme="minorBidi" w:hint="cs"/>
                <w:sz w:val="32"/>
                <w:szCs w:val="32"/>
                <w:cs/>
              </w:rPr>
            </w:pPr>
            <w:r w:rsidRPr="008919A2">
              <w:rPr>
                <w:rFonts w:ascii="Courier New" w:hAnsi="Courier New" w:cstheme="minorBidi"/>
                <w:sz w:val="32"/>
                <w:szCs w:val="32"/>
              </w:rPr>
              <w:t>AB+CD+*</w:t>
            </w:r>
          </w:p>
        </w:tc>
      </w:tr>
    </w:tbl>
    <w:p w14:paraId="711612DA" w14:textId="77777777" w:rsidR="00A61932" w:rsidRDefault="00A61932" w:rsidP="003E69AD">
      <w:pPr>
        <w:jc w:val="center"/>
        <w:rPr>
          <w:rFonts w:ascii="TH SarabunPSK" w:hAnsi="TH SarabunPSK" w:cs="TH SarabunPSK"/>
          <w:sz w:val="32"/>
          <w:szCs w:val="32"/>
        </w:rPr>
      </w:pPr>
    </w:p>
    <w:p w14:paraId="4A1C9584" w14:textId="561B5198" w:rsidR="003752C5" w:rsidRPr="008D6019" w:rsidRDefault="003E69AD" w:rsidP="003E69AD">
      <w:pPr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752C5" w:rsidRPr="008D6019" w:rsidSect="000845B4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BDB92" w14:textId="77777777" w:rsidR="00BB39EF" w:rsidRDefault="00BB39EF">
      <w:r>
        <w:separator/>
      </w:r>
    </w:p>
  </w:endnote>
  <w:endnote w:type="continuationSeparator" w:id="0">
    <w:p w14:paraId="0735A62D" w14:textId="77777777" w:rsidR="00BB39EF" w:rsidRDefault="00BB3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F5E39" w14:textId="29FDF424" w:rsidR="0015260D" w:rsidRPr="00F649D8" w:rsidRDefault="00745CA5">
    <w:pPr>
      <w:pStyle w:val="aa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Agile Programming 2021</w:t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D603E0">
      <w:rPr>
        <w:rFonts w:ascii="TH SarabunPSK" w:hAnsi="TH SarabunPSK" w:cs="TH SarabunPSK"/>
        <w:b/>
        <w:bCs/>
        <w:sz w:val="40"/>
        <w:szCs w:val="40"/>
      </w:rPr>
      <w:tab/>
    </w:r>
    <w:r w:rsidR="00166454">
      <w:rPr>
        <w:rFonts w:ascii="TH SarabunPSK" w:hAnsi="TH SarabunPSK" w:cs="TH SarabunPSK"/>
        <w:b/>
        <w:bCs/>
        <w:sz w:val="40"/>
        <w:szCs w:val="40"/>
      </w:rPr>
      <w:tab/>
    </w:r>
    <w:r w:rsidR="0015260D">
      <w:rPr>
        <w:rFonts w:ascii="TH SarabunPSK" w:hAnsi="TH SarabunPSK" w:cs="TH SarabunPSK"/>
        <w:b/>
        <w:bCs/>
        <w:sz w:val="40"/>
        <w:szCs w:val="40"/>
      </w:rPr>
      <w:t xml:space="preserve">  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="0015260D"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 w:rsidR="00DA2894">
      <w:rPr>
        <w:rFonts w:ascii="TH SarabunPSK" w:hAnsi="TH SarabunPSK" w:cs="TH SarabunPSK"/>
        <w:b/>
        <w:bCs/>
        <w:noProof/>
        <w:sz w:val="40"/>
        <w:szCs w:val="40"/>
      </w:rPr>
      <w:t>1</w:t>
    </w:r>
    <w:r w:rsidR="0015260D"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E8DE6" w14:textId="77777777" w:rsidR="00BB39EF" w:rsidRDefault="00BB39EF">
      <w:r>
        <w:separator/>
      </w:r>
    </w:p>
  </w:footnote>
  <w:footnote w:type="continuationSeparator" w:id="0">
    <w:p w14:paraId="0348526E" w14:textId="77777777" w:rsidR="00BB39EF" w:rsidRDefault="00BB3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9"/>
  </w:num>
  <w:num w:numId="5">
    <w:abstractNumId w:val="23"/>
  </w:num>
  <w:num w:numId="6">
    <w:abstractNumId w:val="7"/>
  </w:num>
  <w:num w:numId="7">
    <w:abstractNumId w:val="25"/>
  </w:num>
  <w:num w:numId="8">
    <w:abstractNumId w:val="42"/>
  </w:num>
  <w:num w:numId="9">
    <w:abstractNumId w:val="18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7"/>
  </w:num>
  <w:num w:numId="14">
    <w:abstractNumId w:val="32"/>
  </w:num>
  <w:num w:numId="15">
    <w:abstractNumId w:val="5"/>
  </w:num>
  <w:num w:numId="16">
    <w:abstractNumId w:val="30"/>
  </w:num>
  <w:num w:numId="17">
    <w:abstractNumId w:val="36"/>
  </w:num>
  <w:num w:numId="18">
    <w:abstractNumId w:val="16"/>
  </w:num>
  <w:num w:numId="19">
    <w:abstractNumId w:val="13"/>
  </w:num>
  <w:num w:numId="20">
    <w:abstractNumId w:val="35"/>
  </w:num>
  <w:num w:numId="21">
    <w:abstractNumId w:val="38"/>
  </w:num>
  <w:num w:numId="22">
    <w:abstractNumId w:val="40"/>
  </w:num>
  <w:num w:numId="23">
    <w:abstractNumId w:val="43"/>
  </w:num>
  <w:num w:numId="24">
    <w:abstractNumId w:val="41"/>
  </w:num>
  <w:num w:numId="25">
    <w:abstractNumId w:val="24"/>
  </w:num>
  <w:num w:numId="26">
    <w:abstractNumId w:val="28"/>
  </w:num>
  <w:num w:numId="27">
    <w:abstractNumId w:val="14"/>
  </w:num>
  <w:num w:numId="28">
    <w:abstractNumId w:val="33"/>
  </w:num>
  <w:num w:numId="29">
    <w:abstractNumId w:val="4"/>
  </w:num>
  <w:num w:numId="30">
    <w:abstractNumId w:val="6"/>
  </w:num>
  <w:num w:numId="31">
    <w:abstractNumId w:val="9"/>
  </w:num>
  <w:num w:numId="32">
    <w:abstractNumId w:val="27"/>
  </w:num>
  <w:num w:numId="33">
    <w:abstractNumId w:val="29"/>
  </w:num>
  <w:num w:numId="34">
    <w:abstractNumId w:val="19"/>
  </w:num>
  <w:num w:numId="35">
    <w:abstractNumId w:val="10"/>
  </w:num>
  <w:num w:numId="36">
    <w:abstractNumId w:val="37"/>
  </w:num>
  <w:num w:numId="37">
    <w:abstractNumId w:val="20"/>
  </w:num>
  <w:num w:numId="38">
    <w:abstractNumId w:val="21"/>
  </w:num>
  <w:num w:numId="39">
    <w:abstractNumId w:val="11"/>
  </w:num>
  <w:num w:numId="40">
    <w:abstractNumId w:val="3"/>
  </w:num>
  <w:num w:numId="41">
    <w:abstractNumId w:val="34"/>
  </w:num>
  <w:num w:numId="42">
    <w:abstractNumId w:val="15"/>
  </w:num>
  <w:num w:numId="43">
    <w:abstractNumId w:val="26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14ABD"/>
    <w:rsid w:val="00022B31"/>
    <w:rsid w:val="00025228"/>
    <w:rsid w:val="00041A77"/>
    <w:rsid w:val="00047F74"/>
    <w:rsid w:val="0005735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0AA6"/>
    <w:rsid w:val="000B3B29"/>
    <w:rsid w:val="000B3FD4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F0B7F"/>
    <w:rsid w:val="000F0C6E"/>
    <w:rsid w:val="000F4944"/>
    <w:rsid w:val="00101457"/>
    <w:rsid w:val="00103343"/>
    <w:rsid w:val="001040DC"/>
    <w:rsid w:val="00104BF2"/>
    <w:rsid w:val="00107885"/>
    <w:rsid w:val="00115B06"/>
    <w:rsid w:val="00116887"/>
    <w:rsid w:val="001467C6"/>
    <w:rsid w:val="001470F9"/>
    <w:rsid w:val="001501B3"/>
    <w:rsid w:val="0015260D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E3372"/>
    <w:rsid w:val="00201237"/>
    <w:rsid w:val="00216099"/>
    <w:rsid w:val="0022092C"/>
    <w:rsid w:val="00224E78"/>
    <w:rsid w:val="00230596"/>
    <w:rsid w:val="00231DA4"/>
    <w:rsid w:val="00236800"/>
    <w:rsid w:val="00236F8C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30C9"/>
    <w:rsid w:val="00273B87"/>
    <w:rsid w:val="00274425"/>
    <w:rsid w:val="00276666"/>
    <w:rsid w:val="002814EF"/>
    <w:rsid w:val="00282B8C"/>
    <w:rsid w:val="0028616D"/>
    <w:rsid w:val="00290261"/>
    <w:rsid w:val="002943BE"/>
    <w:rsid w:val="002A07AD"/>
    <w:rsid w:val="002A3949"/>
    <w:rsid w:val="002A6E46"/>
    <w:rsid w:val="002C0B6F"/>
    <w:rsid w:val="002C4F11"/>
    <w:rsid w:val="002C6041"/>
    <w:rsid w:val="002D3BB1"/>
    <w:rsid w:val="002D63A2"/>
    <w:rsid w:val="002D7A88"/>
    <w:rsid w:val="002E5452"/>
    <w:rsid w:val="002E6D67"/>
    <w:rsid w:val="002E707C"/>
    <w:rsid w:val="002F172E"/>
    <w:rsid w:val="002F2661"/>
    <w:rsid w:val="002F402F"/>
    <w:rsid w:val="002F41C1"/>
    <w:rsid w:val="002F6E63"/>
    <w:rsid w:val="003054A7"/>
    <w:rsid w:val="003169DC"/>
    <w:rsid w:val="003242E7"/>
    <w:rsid w:val="00325392"/>
    <w:rsid w:val="00325B1F"/>
    <w:rsid w:val="00326E30"/>
    <w:rsid w:val="00327E1E"/>
    <w:rsid w:val="00331950"/>
    <w:rsid w:val="00340B83"/>
    <w:rsid w:val="00344923"/>
    <w:rsid w:val="00354C2E"/>
    <w:rsid w:val="0036314A"/>
    <w:rsid w:val="0036524C"/>
    <w:rsid w:val="00366ECA"/>
    <w:rsid w:val="00370119"/>
    <w:rsid w:val="00372ED6"/>
    <w:rsid w:val="003752C5"/>
    <w:rsid w:val="00390967"/>
    <w:rsid w:val="00390A7C"/>
    <w:rsid w:val="00390D7A"/>
    <w:rsid w:val="00392610"/>
    <w:rsid w:val="00392A9A"/>
    <w:rsid w:val="00392CB1"/>
    <w:rsid w:val="003A2DBB"/>
    <w:rsid w:val="003A6F4F"/>
    <w:rsid w:val="003B0B9A"/>
    <w:rsid w:val="003C2AD5"/>
    <w:rsid w:val="003C58CE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2478D"/>
    <w:rsid w:val="004351EA"/>
    <w:rsid w:val="00440B0E"/>
    <w:rsid w:val="00440F7C"/>
    <w:rsid w:val="00442B0D"/>
    <w:rsid w:val="0044335A"/>
    <w:rsid w:val="004554F3"/>
    <w:rsid w:val="00466685"/>
    <w:rsid w:val="00472A4C"/>
    <w:rsid w:val="00472C75"/>
    <w:rsid w:val="0048556B"/>
    <w:rsid w:val="00491424"/>
    <w:rsid w:val="004A1695"/>
    <w:rsid w:val="004A5882"/>
    <w:rsid w:val="004B3711"/>
    <w:rsid w:val="004B72DA"/>
    <w:rsid w:val="004D2FF8"/>
    <w:rsid w:val="004D4420"/>
    <w:rsid w:val="004D787F"/>
    <w:rsid w:val="004E1443"/>
    <w:rsid w:val="004F60F9"/>
    <w:rsid w:val="005003D7"/>
    <w:rsid w:val="0051606A"/>
    <w:rsid w:val="005169DD"/>
    <w:rsid w:val="0051702E"/>
    <w:rsid w:val="005236C4"/>
    <w:rsid w:val="0052565E"/>
    <w:rsid w:val="00525F32"/>
    <w:rsid w:val="00533ACD"/>
    <w:rsid w:val="00534407"/>
    <w:rsid w:val="005372EA"/>
    <w:rsid w:val="00542FC6"/>
    <w:rsid w:val="00543738"/>
    <w:rsid w:val="00547638"/>
    <w:rsid w:val="005505CC"/>
    <w:rsid w:val="0055783C"/>
    <w:rsid w:val="00557F53"/>
    <w:rsid w:val="005602F5"/>
    <w:rsid w:val="00560AA1"/>
    <w:rsid w:val="00567C37"/>
    <w:rsid w:val="005834EF"/>
    <w:rsid w:val="00587CF3"/>
    <w:rsid w:val="00590C51"/>
    <w:rsid w:val="005913A1"/>
    <w:rsid w:val="00592425"/>
    <w:rsid w:val="00595BBD"/>
    <w:rsid w:val="00595E50"/>
    <w:rsid w:val="005A123E"/>
    <w:rsid w:val="005A2947"/>
    <w:rsid w:val="005B0151"/>
    <w:rsid w:val="005B0883"/>
    <w:rsid w:val="005B32EF"/>
    <w:rsid w:val="005C040A"/>
    <w:rsid w:val="005D293E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5839"/>
    <w:rsid w:val="006367A2"/>
    <w:rsid w:val="00637F09"/>
    <w:rsid w:val="00640DB5"/>
    <w:rsid w:val="00641F43"/>
    <w:rsid w:val="00642C80"/>
    <w:rsid w:val="00653F03"/>
    <w:rsid w:val="00662243"/>
    <w:rsid w:val="00670932"/>
    <w:rsid w:val="00672B91"/>
    <w:rsid w:val="00695CEB"/>
    <w:rsid w:val="006A48E8"/>
    <w:rsid w:val="006A65BA"/>
    <w:rsid w:val="006B08A9"/>
    <w:rsid w:val="006B10DA"/>
    <w:rsid w:val="006C1C17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13F4C"/>
    <w:rsid w:val="00720848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659B0"/>
    <w:rsid w:val="00773E59"/>
    <w:rsid w:val="00792080"/>
    <w:rsid w:val="007943A7"/>
    <w:rsid w:val="007A077E"/>
    <w:rsid w:val="007A7886"/>
    <w:rsid w:val="007B0DD1"/>
    <w:rsid w:val="007C2E32"/>
    <w:rsid w:val="007C76EB"/>
    <w:rsid w:val="007D0487"/>
    <w:rsid w:val="007D2595"/>
    <w:rsid w:val="007D72B0"/>
    <w:rsid w:val="007E3622"/>
    <w:rsid w:val="007E5297"/>
    <w:rsid w:val="007E52D6"/>
    <w:rsid w:val="007E7F3C"/>
    <w:rsid w:val="007F5604"/>
    <w:rsid w:val="007F5D3F"/>
    <w:rsid w:val="0080340F"/>
    <w:rsid w:val="00811150"/>
    <w:rsid w:val="00813CFA"/>
    <w:rsid w:val="00816B9C"/>
    <w:rsid w:val="0082007E"/>
    <w:rsid w:val="00844B71"/>
    <w:rsid w:val="00855B20"/>
    <w:rsid w:val="00855CD1"/>
    <w:rsid w:val="00857305"/>
    <w:rsid w:val="0086417A"/>
    <w:rsid w:val="00865DD0"/>
    <w:rsid w:val="0087458F"/>
    <w:rsid w:val="008775D9"/>
    <w:rsid w:val="00885AD3"/>
    <w:rsid w:val="00887C8B"/>
    <w:rsid w:val="00891904"/>
    <w:rsid w:val="008919A2"/>
    <w:rsid w:val="00895275"/>
    <w:rsid w:val="008957BD"/>
    <w:rsid w:val="008A104B"/>
    <w:rsid w:val="008B4BFF"/>
    <w:rsid w:val="008B7CD8"/>
    <w:rsid w:val="008C4D5E"/>
    <w:rsid w:val="008C6923"/>
    <w:rsid w:val="008D3020"/>
    <w:rsid w:val="008D50F0"/>
    <w:rsid w:val="008D6019"/>
    <w:rsid w:val="008D6E57"/>
    <w:rsid w:val="008E4321"/>
    <w:rsid w:val="008E6CB3"/>
    <w:rsid w:val="008F2F82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07CB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91758"/>
    <w:rsid w:val="00995870"/>
    <w:rsid w:val="00997AF0"/>
    <w:rsid w:val="009A4927"/>
    <w:rsid w:val="009A5251"/>
    <w:rsid w:val="009B4DCD"/>
    <w:rsid w:val="009C2F93"/>
    <w:rsid w:val="009E52D1"/>
    <w:rsid w:val="009F08A7"/>
    <w:rsid w:val="009F3950"/>
    <w:rsid w:val="009F6648"/>
    <w:rsid w:val="00A02196"/>
    <w:rsid w:val="00A03B80"/>
    <w:rsid w:val="00A10C88"/>
    <w:rsid w:val="00A114EE"/>
    <w:rsid w:val="00A135A8"/>
    <w:rsid w:val="00A25A5E"/>
    <w:rsid w:val="00A26474"/>
    <w:rsid w:val="00A31AB7"/>
    <w:rsid w:val="00A3584E"/>
    <w:rsid w:val="00A35949"/>
    <w:rsid w:val="00A518E0"/>
    <w:rsid w:val="00A61932"/>
    <w:rsid w:val="00A621C5"/>
    <w:rsid w:val="00A8567D"/>
    <w:rsid w:val="00A8731E"/>
    <w:rsid w:val="00A91B29"/>
    <w:rsid w:val="00A9303B"/>
    <w:rsid w:val="00A9644A"/>
    <w:rsid w:val="00AA4E5C"/>
    <w:rsid w:val="00AB3E22"/>
    <w:rsid w:val="00AC7CE8"/>
    <w:rsid w:val="00AD1082"/>
    <w:rsid w:val="00AD4F0A"/>
    <w:rsid w:val="00AE3DA4"/>
    <w:rsid w:val="00AE6569"/>
    <w:rsid w:val="00AF2E20"/>
    <w:rsid w:val="00AF7AC2"/>
    <w:rsid w:val="00B01F0C"/>
    <w:rsid w:val="00B0393F"/>
    <w:rsid w:val="00B07CEB"/>
    <w:rsid w:val="00B10B8A"/>
    <w:rsid w:val="00B135E1"/>
    <w:rsid w:val="00B247CB"/>
    <w:rsid w:val="00B248B9"/>
    <w:rsid w:val="00B36A6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9684E"/>
    <w:rsid w:val="00BA4351"/>
    <w:rsid w:val="00BA5CD5"/>
    <w:rsid w:val="00BB0979"/>
    <w:rsid w:val="00BB1B91"/>
    <w:rsid w:val="00BB39EF"/>
    <w:rsid w:val="00BC0813"/>
    <w:rsid w:val="00BC570F"/>
    <w:rsid w:val="00BD0F83"/>
    <w:rsid w:val="00BF119F"/>
    <w:rsid w:val="00BF4CD1"/>
    <w:rsid w:val="00BF66FB"/>
    <w:rsid w:val="00C00214"/>
    <w:rsid w:val="00C00B99"/>
    <w:rsid w:val="00C0116F"/>
    <w:rsid w:val="00C11E0E"/>
    <w:rsid w:val="00C16FF5"/>
    <w:rsid w:val="00C1766D"/>
    <w:rsid w:val="00C26688"/>
    <w:rsid w:val="00C36663"/>
    <w:rsid w:val="00C41FE6"/>
    <w:rsid w:val="00C52608"/>
    <w:rsid w:val="00C52AD4"/>
    <w:rsid w:val="00C552EC"/>
    <w:rsid w:val="00C56CCE"/>
    <w:rsid w:val="00C612BC"/>
    <w:rsid w:val="00C65414"/>
    <w:rsid w:val="00C65B7A"/>
    <w:rsid w:val="00C7108B"/>
    <w:rsid w:val="00C74F75"/>
    <w:rsid w:val="00C75D6D"/>
    <w:rsid w:val="00C91825"/>
    <w:rsid w:val="00C963DA"/>
    <w:rsid w:val="00CA0474"/>
    <w:rsid w:val="00CA2549"/>
    <w:rsid w:val="00CB03C1"/>
    <w:rsid w:val="00CB13F6"/>
    <w:rsid w:val="00CB2DF5"/>
    <w:rsid w:val="00CB2F35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1999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6BEF"/>
    <w:rsid w:val="00D4476F"/>
    <w:rsid w:val="00D50255"/>
    <w:rsid w:val="00D510CA"/>
    <w:rsid w:val="00D54E80"/>
    <w:rsid w:val="00D603E0"/>
    <w:rsid w:val="00D6175C"/>
    <w:rsid w:val="00D72308"/>
    <w:rsid w:val="00D729C6"/>
    <w:rsid w:val="00D80437"/>
    <w:rsid w:val="00D84F9A"/>
    <w:rsid w:val="00D86A7D"/>
    <w:rsid w:val="00DA1221"/>
    <w:rsid w:val="00DA2894"/>
    <w:rsid w:val="00DC36F1"/>
    <w:rsid w:val="00DD1474"/>
    <w:rsid w:val="00DD33E4"/>
    <w:rsid w:val="00DD4997"/>
    <w:rsid w:val="00DE2A2F"/>
    <w:rsid w:val="00DF4250"/>
    <w:rsid w:val="00DF6E35"/>
    <w:rsid w:val="00E04CFF"/>
    <w:rsid w:val="00E13EEA"/>
    <w:rsid w:val="00E22A7E"/>
    <w:rsid w:val="00E2325D"/>
    <w:rsid w:val="00E24866"/>
    <w:rsid w:val="00E35F03"/>
    <w:rsid w:val="00E42046"/>
    <w:rsid w:val="00E42901"/>
    <w:rsid w:val="00E454D0"/>
    <w:rsid w:val="00E537FE"/>
    <w:rsid w:val="00E617AF"/>
    <w:rsid w:val="00E6200F"/>
    <w:rsid w:val="00E6612E"/>
    <w:rsid w:val="00E6756C"/>
    <w:rsid w:val="00E716D7"/>
    <w:rsid w:val="00E71718"/>
    <w:rsid w:val="00E73BD6"/>
    <w:rsid w:val="00E74A3A"/>
    <w:rsid w:val="00E74F47"/>
    <w:rsid w:val="00E80BFB"/>
    <w:rsid w:val="00E94D10"/>
    <w:rsid w:val="00EA008B"/>
    <w:rsid w:val="00EA7BD0"/>
    <w:rsid w:val="00EA7F33"/>
    <w:rsid w:val="00EB1789"/>
    <w:rsid w:val="00EB194B"/>
    <w:rsid w:val="00EB1FAC"/>
    <w:rsid w:val="00ED3BCE"/>
    <w:rsid w:val="00EE1935"/>
    <w:rsid w:val="00EE5827"/>
    <w:rsid w:val="00EE71BC"/>
    <w:rsid w:val="00EF1980"/>
    <w:rsid w:val="00F06931"/>
    <w:rsid w:val="00F12919"/>
    <w:rsid w:val="00F15267"/>
    <w:rsid w:val="00F17858"/>
    <w:rsid w:val="00F21B28"/>
    <w:rsid w:val="00F23D12"/>
    <w:rsid w:val="00F26AA0"/>
    <w:rsid w:val="00F422D7"/>
    <w:rsid w:val="00F46BF6"/>
    <w:rsid w:val="00F47C13"/>
    <w:rsid w:val="00F50AA0"/>
    <w:rsid w:val="00F50BD6"/>
    <w:rsid w:val="00F51DC6"/>
    <w:rsid w:val="00F63FFE"/>
    <w:rsid w:val="00F649D8"/>
    <w:rsid w:val="00F728B9"/>
    <w:rsid w:val="00F72CED"/>
    <w:rsid w:val="00F75BC0"/>
    <w:rsid w:val="00F778B6"/>
    <w:rsid w:val="00F87440"/>
    <w:rsid w:val="00F91167"/>
    <w:rsid w:val="00F95F67"/>
    <w:rsid w:val="00F97FA4"/>
    <w:rsid w:val="00FB3982"/>
    <w:rsid w:val="00FB5B79"/>
    <w:rsid w:val="00FB626B"/>
    <w:rsid w:val="00FC0551"/>
    <w:rsid w:val="00FD1002"/>
    <w:rsid w:val="00FD3D7F"/>
    <w:rsid w:val="00FD449E"/>
    <w:rsid w:val="00FD4DC0"/>
    <w:rsid w:val="00FD69F2"/>
    <w:rsid w:val="00FD7530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1">
    <w:name w:val="heading 1"/>
    <w:basedOn w:val="a"/>
    <w:next w:val="a"/>
    <w:link w:val="11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หัวเรื่อง 1 อักขระ1"/>
    <w:basedOn w:val="a0"/>
    <w:link w:val="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1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0">
    <w:name w:val="แบบอักษรของย่อหน้าเริ่มต้น1"/>
    <w:rsid w:val="00811150"/>
  </w:style>
  <w:style w:type="character" w:styleId="a3">
    <w:name w:val="Hyperlink"/>
    <w:basedOn w:val="10"/>
    <w:rsid w:val="00811150"/>
    <w:rPr>
      <w:strike w:val="0"/>
      <w:dstrike w:val="0"/>
      <w:color w:val="002BB8"/>
      <w:u w:val="none"/>
    </w:rPr>
  </w:style>
  <w:style w:type="character" w:customStyle="1" w:styleId="12">
    <w:name w:val="หัวเรื่อง 1 อักขระ"/>
    <w:basedOn w:val="10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0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4">
    <w:name w:val="เนื้อความ อักขระ"/>
    <w:basedOn w:val="10"/>
    <w:rsid w:val="00811150"/>
    <w:rPr>
      <w:rFonts w:eastAsia="Cordia New" w:cs="Cordia New"/>
      <w:sz w:val="24"/>
      <w:szCs w:val="32"/>
    </w:rPr>
  </w:style>
  <w:style w:type="character" w:customStyle="1" w:styleId="a5">
    <w:name w:val="ท้ายกระดาษ อักขระ"/>
    <w:basedOn w:val="21"/>
    <w:rsid w:val="00811150"/>
    <w:rPr>
      <w:rFonts w:ascii="Tahoma" w:hAnsi="Tahoma" w:cs="Tahoma"/>
    </w:rPr>
  </w:style>
  <w:style w:type="paragraph" w:customStyle="1" w:styleId="Heading">
    <w:name w:val="Heading"/>
    <w:basedOn w:val="a"/>
    <w:next w:val="a6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a6">
    <w:name w:val="Body Text"/>
    <w:basedOn w:val="a"/>
    <w:link w:val="13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13">
    <w:name w:val="เนื้อความ อักขระ1"/>
    <w:basedOn w:val="a0"/>
    <w:link w:val="a6"/>
    <w:rsid w:val="00B9684E"/>
    <w:rPr>
      <w:rFonts w:eastAsia="Cordia New" w:cs="Cordia New"/>
      <w:sz w:val="24"/>
      <w:szCs w:val="32"/>
      <w:lang w:eastAsia="th-TH"/>
    </w:rPr>
  </w:style>
  <w:style w:type="paragraph" w:styleId="a7">
    <w:name w:val="List"/>
    <w:basedOn w:val="a6"/>
    <w:rsid w:val="00811150"/>
    <w:rPr>
      <w:rFonts w:cs="Kinnari"/>
    </w:rPr>
  </w:style>
  <w:style w:type="paragraph" w:customStyle="1" w:styleId="Caption1">
    <w:name w:val="Caption1"/>
    <w:basedOn w:val="a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a"/>
    <w:rsid w:val="00811150"/>
    <w:pPr>
      <w:suppressLineNumbers/>
    </w:pPr>
    <w:rPr>
      <w:rFonts w:cs="Kinnari"/>
    </w:rPr>
  </w:style>
  <w:style w:type="paragraph" w:styleId="a8">
    <w:name w:val="header"/>
    <w:basedOn w:val="a"/>
    <w:link w:val="a9"/>
    <w:rsid w:val="00811150"/>
  </w:style>
  <w:style w:type="character" w:customStyle="1" w:styleId="a9">
    <w:name w:val="หัวกระดาษ อักขระ"/>
    <w:basedOn w:val="a0"/>
    <w:link w:val="a8"/>
    <w:rsid w:val="000845B4"/>
    <w:rPr>
      <w:rFonts w:ascii="Tahoma" w:hAnsi="Tahoma" w:cs="Tahoma"/>
      <w:lang w:eastAsia="th-TH"/>
    </w:rPr>
  </w:style>
  <w:style w:type="paragraph" w:styleId="aa">
    <w:name w:val="footer"/>
    <w:basedOn w:val="a"/>
    <w:link w:val="14"/>
    <w:rsid w:val="00811150"/>
  </w:style>
  <w:style w:type="character" w:customStyle="1" w:styleId="14">
    <w:name w:val="ท้ายกระดาษ อักขระ1"/>
    <w:basedOn w:val="a0"/>
    <w:link w:val="aa"/>
    <w:rsid w:val="00B9684E"/>
    <w:rPr>
      <w:rFonts w:ascii="Tahoma" w:hAnsi="Tahoma" w:cs="Tahoma"/>
      <w:lang w:eastAsia="th-TH"/>
    </w:rPr>
  </w:style>
  <w:style w:type="paragraph" w:styleId="ab">
    <w:name w:val="Balloon Text"/>
    <w:basedOn w:val="a"/>
    <w:link w:val="ac"/>
    <w:rsid w:val="00811150"/>
    <w:rPr>
      <w:rFonts w:cs="Angsana New"/>
      <w:sz w:val="16"/>
      <w:szCs w:val="18"/>
    </w:rPr>
  </w:style>
  <w:style w:type="character" w:customStyle="1" w:styleId="ac">
    <w:name w:val="ข้อความบอลลูน อักขระ"/>
    <w:basedOn w:val="a0"/>
    <w:link w:val="ab"/>
    <w:rsid w:val="00B9684E"/>
    <w:rPr>
      <w:rFonts w:ascii="Tahoma" w:hAnsi="Tahoma" w:cs="Angsana New"/>
      <w:sz w:val="16"/>
      <w:szCs w:val="18"/>
      <w:lang w:eastAsia="th-TH"/>
    </w:rPr>
  </w:style>
  <w:style w:type="paragraph" w:styleId="ad">
    <w:name w:val="Normal (Web)"/>
    <w:basedOn w:val="a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a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a6"/>
    <w:rsid w:val="00811150"/>
    <w:pPr>
      <w:spacing w:after="0"/>
    </w:pPr>
  </w:style>
  <w:style w:type="paragraph" w:customStyle="1" w:styleId="TableContents">
    <w:name w:val="Table Contents"/>
    <w:basedOn w:val="a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ae">
    <w:name w:val="Table Grid"/>
    <w:basedOn w:val="a1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Placeholder Text"/>
    <w:basedOn w:val="a0"/>
    <w:uiPriority w:val="99"/>
    <w:semiHidden/>
    <w:rsid w:val="007D72B0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af1">
    <w:name w:val="List Paragraph"/>
    <w:basedOn w:val="a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e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a1"/>
    <w:next w:val="ae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หัวเรื่อง 2 อักขระ"/>
    <w:basedOn w:val="a0"/>
    <w:link w:val="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a1"/>
    <w:next w:val="ae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af3">
    <w:name w:val="annotation reference"/>
    <w:basedOn w:val="a0"/>
    <w:uiPriority w:val="99"/>
    <w:semiHidden/>
    <w:unhideWhenUsed/>
    <w:rsid w:val="0066224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62243"/>
    <w:rPr>
      <w:rFonts w:cs="Angsana New"/>
      <w:szCs w:val="25"/>
    </w:rPr>
  </w:style>
  <w:style w:type="character" w:customStyle="1" w:styleId="af5">
    <w:name w:val="ข้อความข้อคิดเห็น อักขระ"/>
    <w:basedOn w:val="a0"/>
    <w:link w:val="af4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62243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3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9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38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13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38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453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0BD35-DE93-4D34-9DB0-F3CDC728C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WICHADA CHAIPRASERTSUD</cp:lastModifiedBy>
  <cp:revision>75</cp:revision>
  <cp:lastPrinted>2021-06-01T08:30:00Z</cp:lastPrinted>
  <dcterms:created xsi:type="dcterms:W3CDTF">2021-08-22T11:19:00Z</dcterms:created>
  <dcterms:modified xsi:type="dcterms:W3CDTF">2021-08-23T08:57:00Z</dcterms:modified>
</cp:coreProperties>
</file>