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2B2EAF3" w14:textId="7C3B08E9" w:rsidR="003E69AD" w:rsidRDefault="004D2FF8" w:rsidP="003E69AD">
      <w:pPr>
        <w:jc w:val="center"/>
        <w:rPr>
          <w:rFonts w:ascii="TH SarabunPSK" w:hAnsi="TH SarabunPSK" w:cs="TH SarabunPSK"/>
          <w:b/>
          <w:bCs/>
          <w:sz w:val="56"/>
          <w:szCs w:val="56"/>
        </w:rPr>
      </w:pPr>
      <w:r>
        <w:rPr>
          <w:rFonts w:ascii="TH SarabunPSK" w:hAnsi="TH SarabunPSK" w:cs="TH SarabunPSK"/>
          <w:b/>
          <w:bCs/>
          <w:sz w:val="56"/>
          <w:szCs w:val="56"/>
        </w:rPr>
        <w:t>Tem</w:t>
      </w:r>
      <w:r w:rsidR="003E69AD">
        <w:rPr>
          <w:rFonts w:ascii="TH SarabunPSK" w:hAnsi="TH SarabunPSK" w:cs="TH SarabunPSK"/>
          <w:b/>
          <w:bCs/>
          <w:sz w:val="56"/>
          <w:szCs w:val="56"/>
        </w:rPr>
        <w:t xml:space="preserve">plate </w:t>
      </w:r>
      <w:r w:rsidR="007C2E32">
        <w:rPr>
          <w:rFonts w:ascii="TH SarabunPSK" w:hAnsi="TH SarabunPSK" w:cs="TH SarabunPSK"/>
          <w:b/>
          <w:bCs/>
          <w:sz w:val="56"/>
          <w:szCs w:val="56"/>
        </w:rPr>
        <w:t>Agile Programming 2021</w:t>
      </w:r>
    </w:p>
    <w:tbl>
      <w:tblPr>
        <w:tblW w:w="10689" w:type="dxa"/>
        <w:jc w:val="center"/>
        <w:tblLayout w:type="fixed"/>
        <w:tblLook w:val="04A0" w:firstRow="1" w:lastRow="0" w:firstColumn="1" w:lastColumn="0" w:noHBand="0" w:noVBand="1"/>
      </w:tblPr>
      <w:tblGrid>
        <w:gridCol w:w="10689"/>
      </w:tblGrid>
      <w:tr w:rsidR="003E69AD" w:rsidRPr="00983440" w14:paraId="0F0CDD80" w14:textId="77777777" w:rsidTr="00C94F27">
        <w:trPr>
          <w:trHeight w:val="484"/>
          <w:jc w:val="center"/>
        </w:trPr>
        <w:tc>
          <w:tcPr>
            <w:tcW w:w="10689" w:type="dxa"/>
            <w:tcBorders>
              <w:top w:val="single" w:sz="8" w:space="0" w:color="008000"/>
              <w:left w:val="single" w:sz="4" w:space="0" w:color="008000"/>
              <w:bottom w:val="single" w:sz="8" w:space="0" w:color="008000"/>
              <w:right w:val="single" w:sz="4" w:space="0" w:color="008000"/>
            </w:tcBorders>
            <w:hideMark/>
          </w:tcPr>
          <w:p w14:paraId="24EC0F1F" w14:textId="3F4AA4F6" w:rsidR="003E69AD" w:rsidRPr="00983440" w:rsidRDefault="003E69AD" w:rsidP="000F0C6E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1</w:t>
            </w:r>
            <w:r w:rsidRPr="00983440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. </w:t>
            </w:r>
            <w:proofErr w:type="spellStart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อไ</w:t>
            </w:r>
            <w:proofErr w:type="spellEnd"/>
            <w:r w:rsidR="007C2E32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จล์</w:t>
            </w:r>
            <w:proofErr w:type="spellStart"/>
            <w:r w:rsidR="00902BC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บล๊</w:t>
            </w:r>
            <w:proofErr w:type="spellEnd"/>
            <w:r w:rsidR="00902BCE">
              <w:rPr>
                <w:rFonts w:ascii="TH SarabunPSK" w:hAnsi="TH SarabunPSK" w:cs="TH SarabunPSK" w:hint="cs"/>
                <w:b/>
                <w:bCs/>
                <w:sz w:val="40"/>
                <w:szCs w:val="40"/>
                <w:cs/>
              </w:rPr>
              <w:t>อก</w:t>
            </w:r>
            <w:r w:rsidR="000F0C6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 xml:space="preserve"> (</w:t>
            </w:r>
            <w:proofErr w:type="spellStart"/>
            <w:r w:rsidR="007C2E32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A</w:t>
            </w:r>
            <w:r w:rsidR="00902BCE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G_Block</w:t>
            </w:r>
            <w:proofErr w:type="spellEnd"/>
            <w:r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)</w:t>
            </w:r>
          </w:p>
        </w:tc>
      </w:tr>
    </w:tbl>
    <w:p w14:paraId="7B9A3BAE" w14:textId="0AB362F5" w:rsidR="003E69AD" w:rsidRPr="008D6019" w:rsidRDefault="003E69AD" w:rsidP="003E69AD">
      <w:pPr>
        <w:rPr>
          <w:rFonts w:ascii="TH SarabunPSK" w:hAnsi="TH SarabunPSK" w:cs="TH SarabunPSK"/>
          <w:i/>
          <w:iCs/>
          <w:sz w:val="32"/>
          <w:szCs w:val="32"/>
        </w:rPr>
      </w:pP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ที่มา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: </w:t>
      </w:r>
      <w:r w:rsidRPr="008D6019">
        <w:rPr>
          <w:rFonts w:ascii="TH SarabunPSK" w:hAnsi="TH SarabunPSK" w:cs="TH SarabunPSK"/>
          <w:i/>
          <w:iCs/>
          <w:sz w:val="32"/>
          <w:szCs w:val="32"/>
          <w:cs/>
        </w:rPr>
        <w:t>ข้อ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 xml:space="preserve">หนึ่ง 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Agile Programming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 xml:space="preserve"> 20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21</w:t>
      </w:r>
      <w:r w:rsidRPr="008D6019">
        <w:rPr>
          <w:rFonts w:ascii="TH SarabunPSK" w:hAnsi="TH SarabunPSK" w:cs="TH SarabunPSK"/>
          <w:i/>
          <w:iCs/>
          <w:sz w:val="32"/>
          <w:szCs w:val="32"/>
        </w:rPr>
        <w:t xml:space="preserve"> </w:t>
      </w:r>
      <w:r w:rsidRPr="008D6019">
        <w:rPr>
          <w:rFonts w:ascii="TH SarabunPSK" w:hAnsi="TH SarabunPSK" w:cs="TH SarabunPSK" w:hint="cs"/>
          <w:i/>
          <w:iCs/>
          <w:sz w:val="32"/>
          <w:szCs w:val="32"/>
          <w:cs/>
        </w:rPr>
        <w:t>โจทย์สำหรับติวผู้แทนศูนย์ สอวน. คอมพิวเตอร์ ม.บูรพา รุ่น</w:t>
      </w:r>
      <w:r w:rsidR="004D2FF8" w:rsidRPr="008D6019">
        <w:rPr>
          <w:rFonts w:ascii="TH SarabunPSK" w:hAnsi="TH SarabunPSK" w:cs="TH SarabunPSK"/>
          <w:i/>
          <w:iCs/>
          <w:sz w:val="32"/>
          <w:szCs w:val="32"/>
        </w:rPr>
        <w:t>1</w:t>
      </w:r>
      <w:r w:rsidR="007C2E32">
        <w:rPr>
          <w:rFonts w:ascii="TH SarabunPSK" w:hAnsi="TH SarabunPSK" w:cs="TH SarabunPSK"/>
          <w:i/>
          <w:iCs/>
          <w:sz w:val="32"/>
          <w:szCs w:val="32"/>
        </w:rPr>
        <w:t>7</w:t>
      </w:r>
    </w:p>
    <w:p w14:paraId="111DFFFB" w14:textId="05961A95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 w:hint="cs"/>
          <w:sz w:val="32"/>
          <w:szCs w:val="32"/>
          <w:cs/>
        </w:rPr>
        <w:tab/>
      </w:r>
      <w:r w:rsidR="00902BCE">
        <w:rPr>
          <w:rFonts w:ascii="TH SarabunPSK" w:hAnsi="TH SarabunPSK" w:cs="TH SarabunPSK" w:hint="cs"/>
          <w:sz w:val="32"/>
          <w:szCs w:val="32"/>
          <w:cs/>
        </w:rPr>
        <w:t xml:space="preserve">มีตารางขนาด </w:t>
      </w:r>
      <w:r w:rsidR="00902BCE">
        <w:rPr>
          <w:rFonts w:ascii="TH SarabunPSK" w:hAnsi="TH SarabunPSK" w:cs="TH SarabunPSK"/>
          <w:sz w:val="32"/>
          <w:szCs w:val="32"/>
        </w:rPr>
        <w:t xml:space="preserve">N*M </w:t>
      </w:r>
      <w:r w:rsidR="00902BCE">
        <w:rPr>
          <w:rFonts w:ascii="TH SarabunPSK" w:hAnsi="TH SarabunPSK" w:cs="TH SarabunPSK" w:hint="cs"/>
          <w:sz w:val="32"/>
          <w:szCs w:val="32"/>
          <w:cs/>
        </w:rPr>
        <w:t xml:space="preserve">อยู่ตารางหนึ่ง มีแท่งไม้อยู่ </w:t>
      </w:r>
      <w:r w:rsidR="00902BCE">
        <w:rPr>
          <w:rFonts w:ascii="TH SarabunPSK" w:hAnsi="TH SarabunPSK" w:cs="TH SarabunPSK"/>
          <w:sz w:val="32"/>
          <w:szCs w:val="32"/>
        </w:rPr>
        <w:t xml:space="preserve">K </w:t>
      </w:r>
      <w:r w:rsidR="00902BCE">
        <w:rPr>
          <w:rFonts w:ascii="TH SarabunPSK" w:hAnsi="TH SarabunPSK" w:cs="TH SarabunPSK" w:hint="cs"/>
          <w:sz w:val="32"/>
          <w:szCs w:val="32"/>
          <w:cs/>
        </w:rPr>
        <w:t xml:space="preserve">แท่ง เทพเจ้าจะทำการวางแท่งไม้ลงบนตารางตามแนวขวาง แท่งไม้แต่ละแท่งจะมีความกว้างเท่ากับ </w:t>
      </w:r>
      <w:r w:rsidR="00902BCE">
        <w:rPr>
          <w:rFonts w:ascii="TH SarabunPSK" w:hAnsi="TH SarabunPSK" w:cs="TH SarabunPSK"/>
          <w:sz w:val="32"/>
          <w:szCs w:val="32"/>
        </w:rPr>
        <w:t xml:space="preserve">1 </w:t>
      </w:r>
      <w:r w:rsidR="00902BCE">
        <w:rPr>
          <w:rFonts w:ascii="TH SarabunPSK" w:hAnsi="TH SarabunPSK" w:cs="TH SarabunPSK" w:hint="cs"/>
          <w:sz w:val="32"/>
          <w:szCs w:val="32"/>
          <w:cs/>
        </w:rPr>
        <w:t xml:space="preserve">หน่วย และมีความยาว </w:t>
      </w:r>
      <w:r w:rsidR="00902BCE">
        <w:rPr>
          <w:rFonts w:ascii="TH SarabunPSK" w:hAnsi="TH SarabunPSK" w:cs="TH SarabunPSK"/>
          <w:sz w:val="32"/>
          <w:szCs w:val="32"/>
        </w:rPr>
        <w:t xml:space="preserve">L </w:t>
      </w:r>
      <w:r w:rsidR="00902BCE">
        <w:rPr>
          <w:rFonts w:ascii="TH SarabunPSK" w:hAnsi="TH SarabunPSK" w:cs="TH SarabunPSK" w:hint="cs"/>
          <w:sz w:val="32"/>
          <w:szCs w:val="32"/>
          <w:cs/>
        </w:rPr>
        <w:t xml:space="preserve">หน่วย กล่าวคือ หากวางแท่งไม้ยาว </w:t>
      </w:r>
      <w:r w:rsidR="00902BCE">
        <w:rPr>
          <w:rFonts w:ascii="TH SarabunPSK" w:hAnsi="TH SarabunPSK" w:cs="TH SarabunPSK"/>
          <w:sz w:val="32"/>
          <w:szCs w:val="32"/>
        </w:rPr>
        <w:t xml:space="preserve">l </w:t>
      </w:r>
      <w:r w:rsidR="00902BCE">
        <w:rPr>
          <w:rFonts w:ascii="TH SarabunPSK" w:hAnsi="TH SarabunPSK" w:cs="TH SarabunPSK" w:hint="cs"/>
          <w:sz w:val="32"/>
          <w:szCs w:val="32"/>
          <w:cs/>
        </w:rPr>
        <w:t xml:space="preserve">ที่ช่อง </w:t>
      </w:r>
      <w:r w:rsidR="00EF0EA8">
        <w:rPr>
          <w:rFonts w:ascii="TH SarabunPSK" w:hAnsi="TH SarabunPSK" w:cs="TH SarabunPSK"/>
          <w:sz w:val="32"/>
          <w:szCs w:val="32"/>
        </w:rPr>
        <w:t>(</w:t>
      </w:r>
      <w:r w:rsidR="00902BCE">
        <w:rPr>
          <w:rFonts w:ascii="TH SarabunPSK" w:hAnsi="TH SarabunPSK" w:cs="TH SarabunPSK"/>
          <w:sz w:val="32"/>
          <w:szCs w:val="32"/>
        </w:rPr>
        <w:t>a, b</w:t>
      </w:r>
      <w:r w:rsidR="00EF0EA8">
        <w:rPr>
          <w:rFonts w:ascii="TH SarabunPSK" w:hAnsi="TH SarabunPSK" w:cs="TH SarabunPSK"/>
          <w:sz w:val="32"/>
          <w:szCs w:val="32"/>
        </w:rPr>
        <w:t>)</w:t>
      </w:r>
      <w:r w:rsidR="00902BCE">
        <w:rPr>
          <w:rFonts w:ascii="TH SarabunPSK" w:hAnsi="TH SarabunPSK" w:cs="TH SarabunPSK"/>
          <w:sz w:val="32"/>
          <w:szCs w:val="32"/>
        </w:rPr>
        <w:t xml:space="preserve"> </w:t>
      </w:r>
      <w:r w:rsidR="00902BCE">
        <w:rPr>
          <w:rFonts w:ascii="TH SarabunPSK" w:hAnsi="TH SarabunPSK" w:cs="TH SarabunPSK" w:hint="cs"/>
          <w:sz w:val="32"/>
          <w:szCs w:val="32"/>
          <w:cs/>
        </w:rPr>
        <w:t xml:space="preserve">แท่งไม้จะกินพื้นที่ตั้งแต่ ช่อง </w:t>
      </w:r>
      <w:r w:rsidR="00EF0EA8">
        <w:rPr>
          <w:rFonts w:ascii="TH SarabunPSK" w:hAnsi="TH SarabunPSK" w:cs="TH SarabunPSK"/>
          <w:sz w:val="32"/>
          <w:szCs w:val="32"/>
        </w:rPr>
        <w:t>(</w:t>
      </w:r>
      <w:r w:rsidR="00902BCE">
        <w:rPr>
          <w:rFonts w:ascii="TH SarabunPSK" w:hAnsi="TH SarabunPSK" w:cs="TH SarabunPSK"/>
          <w:sz w:val="32"/>
          <w:szCs w:val="32"/>
        </w:rPr>
        <w:t>a, b</w:t>
      </w:r>
      <w:r w:rsidR="00EF0EA8">
        <w:rPr>
          <w:rFonts w:ascii="TH SarabunPSK" w:hAnsi="TH SarabunPSK" w:cs="TH SarabunPSK"/>
          <w:sz w:val="32"/>
          <w:szCs w:val="32"/>
        </w:rPr>
        <w:t>)</w:t>
      </w:r>
      <w:r w:rsidR="00902BCE">
        <w:rPr>
          <w:rFonts w:ascii="TH SarabunPSK" w:hAnsi="TH SarabunPSK" w:cs="TH SarabunPSK"/>
          <w:sz w:val="32"/>
          <w:szCs w:val="32"/>
        </w:rPr>
        <w:t xml:space="preserve"> </w:t>
      </w:r>
      <w:r w:rsidR="00902BCE">
        <w:rPr>
          <w:rFonts w:ascii="TH SarabunPSK" w:hAnsi="TH SarabunPSK" w:cs="TH SarabunPSK" w:hint="cs"/>
          <w:sz w:val="32"/>
          <w:szCs w:val="32"/>
          <w:cs/>
        </w:rPr>
        <w:t xml:space="preserve">ถึง </w:t>
      </w:r>
      <w:r w:rsidR="00EF0EA8">
        <w:rPr>
          <w:rFonts w:ascii="TH SarabunPSK" w:hAnsi="TH SarabunPSK" w:cs="TH SarabunPSK"/>
          <w:sz w:val="32"/>
          <w:szCs w:val="32"/>
        </w:rPr>
        <w:t>(</w:t>
      </w:r>
      <w:r w:rsidR="00902BCE">
        <w:rPr>
          <w:rFonts w:ascii="TH SarabunPSK" w:hAnsi="TH SarabunPSK" w:cs="TH SarabunPSK"/>
          <w:sz w:val="32"/>
          <w:szCs w:val="32"/>
        </w:rPr>
        <w:t>a, b+l-1</w:t>
      </w:r>
      <w:r w:rsidR="00EF0EA8">
        <w:rPr>
          <w:rFonts w:ascii="TH SarabunPSK" w:hAnsi="TH SarabunPSK" w:cs="TH SarabunPSK"/>
          <w:sz w:val="32"/>
          <w:szCs w:val="32"/>
        </w:rPr>
        <w:t>)</w:t>
      </w:r>
      <w:r w:rsidR="00902BCE">
        <w:rPr>
          <w:rFonts w:ascii="TH SarabunPSK" w:hAnsi="TH SarabunPSK" w:cs="TH SarabunPSK"/>
          <w:sz w:val="32"/>
          <w:szCs w:val="32"/>
        </w:rPr>
        <w:t xml:space="preserve"> </w:t>
      </w:r>
      <w:r w:rsidR="004F521B">
        <w:rPr>
          <w:rFonts w:ascii="TH SarabunPSK" w:hAnsi="TH SarabunPSK" w:cs="TH SarabunPSK" w:hint="cs"/>
          <w:sz w:val="32"/>
          <w:szCs w:val="32"/>
          <w:cs/>
        </w:rPr>
        <w:t>หากต้องการวางแท่งไม้ใด ๆ บนพื้นที่ที่มีแท่งไม้อยู่แล้ว สามารถ</w:t>
      </w:r>
      <w:r w:rsidR="00DB4799">
        <w:rPr>
          <w:rFonts w:ascii="TH SarabunPSK" w:hAnsi="TH SarabunPSK" w:cs="TH SarabunPSK" w:hint="cs"/>
          <w:sz w:val="32"/>
          <w:szCs w:val="32"/>
          <w:cs/>
        </w:rPr>
        <w:t xml:space="preserve">วางไม้แท่งใหม่ซ้อนทับไม้แท่งเดิมได้เลย </w:t>
      </w:r>
      <w:r w:rsidR="00BF5128">
        <w:rPr>
          <w:rFonts w:ascii="TH SarabunPSK" w:hAnsi="TH SarabunPSK" w:cs="TH SarabunPSK" w:hint="cs"/>
          <w:sz w:val="32"/>
          <w:szCs w:val="32"/>
          <w:cs/>
        </w:rPr>
        <w:t>หาก</w:t>
      </w:r>
      <w:r w:rsidR="00DB4799">
        <w:rPr>
          <w:rFonts w:ascii="TH SarabunPSK" w:hAnsi="TH SarabunPSK" w:cs="TH SarabunPSK" w:hint="cs"/>
          <w:sz w:val="32"/>
          <w:szCs w:val="32"/>
          <w:cs/>
        </w:rPr>
        <w:t xml:space="preserve">ช่อง ๆ </w:t>
      </w:r>
      <w:r w:rsidR="00902BCE">
        <w:rPr>
          <w:rFonts w:ascii="TH SarabunPSK" w:hAnsi="TH SarabunPSK" w:cs="TH SarabunPSK" w:hint="cs"/>
          <w:sz w:val="32"/>
          <w:szCs w:val="32"/>
          <w:cs/>
        </w:rPr>
        <w:t xml:space="preserve">หนึ่งมีแท่งไม้วางซ้อนกันอยู่ </w:t>
      </w:r>
      <w:r w:rsidR="00E57388">
        <w:rPr>
          <w:rFonts w:ascii="TH SarabunPSK" w:hAnsi="TH SarabunPSK" w:cs="TH SarabunPSK"/>
          <w:sz w:val="32"/>
          <w:szCs w:val="32"/>
        </w:rPr>
        <w:t xml:space="preserve">d </w:t>
      </w:r>
      <w:r w:rsidR="00E57388">
        <w:rPr>
          <w:rFonts w:ascii="TH SarabunPSK" w:hAnsi="TH SarabunPSK" w:cs="TH SarabunPSK" w:hint="cs"/>
          <w:sz w:val="32"/>
          <w:szCs w:val="32"/>
          <w:cs/>
        </w:rPr>
        <w:t xml:space="preserve">แท่ง จะถือว่าช่อง ๆ นั้นมีความหนาของไม้เท่ากับ </w:t>
      </w:r>
      <w:r w:rsidR="00E57388">
        <w:rPr>
          <w:rFonts w:ascii="TH SarabunPSK" w:hAnsi="TH SarabunPSK" w:cs="TH SarabunPSK"/>
          <w:sz w:val="32"/>
          <w:szCs w:val="32"/>
        </w:rPr>
        <w:t xml:space="preserve">d </w:t>
      </w:r>
      <w:r w:rsidR="00E57388">
        <w:rPr>
          <w:rFonts w:ascii="TH SarabunPSK" w:hAnsi="TH SarabunPSK" w:cs="TH SarabunPSK" w:hint="cs"/>
          <w:sz w:val="32"/>
          <w:szCs w:val="32"/>
          <w:cs/>
        </w:rPr>
        <w:t xml:space="preserve">ระหว่างการวางไม้ เทพเจ้าต้องการที่จะทราบด้วยว่า </w:t>
      </w:r>
      <w:r w:rsidR="00134CE4">
        <w:rPr>
          <w:rFonts w:ascii="TH SarabunPSK" w:hAnsi="TH SarabunPSK" w:cs="TH SarabunPSK" w:hint="cs"/>
          <w:sz w:val="32"/>
          <w:szCs w:val="32"/>
          <w:cs/>
        </w:rPr>
        <w:t>เมื่อกำหนด</w:t>
      </w:r>
      <w:r w:rsidR="00E57388">
        <w:rPr>
          <w:rFonts w:ascii="TH SarabunPSK" w:hAnsi="TH SarabunPSK" w:cs="TH SarabunPSK" w:hint="cs"/>
          <w:sz w:val="32"/>
          <w:szCs w:val="32"/>
          <w:cs/>
        </w:rPr>
        <w:t xml:space="preserve">ช่อง </w:t>
      </w:r>
      <w:r w:rsidR="00E57388">
        <w:rPr>
          <w:rFonts w:ascii="TH SarabunPSK" w:hAnsi="TH SarabunPSK" w:cs="TH SarabunPSK"/>
          <w:sz w:val="32"/>
          <w:szCs w:val="32"/>
        </w:rPr>
        <w:t xml:space="preserve">A, B </w:t>
      </w:r>
      <w:r w:rsidR="00A1520C" w:rsidRPr="00A1520C">
        <w:rPr>
          <w:rFonts w:ascii="TH SarabunPSK" w:hAnsi="TH SarabunPSK" w:cs="TH SarabunPSK"/>
          <w:sz w:val="32"/>
          <w:szCs w:val="32"/>
          <w:cs/>
        </w:rPr>
        <w:t>ผลรวมความหนาของไม้ในแนว</w:t>
      </w:r>
      <w:proofErr w:type="spellStart"/>
      <w:r w:rsidR="00A1520C" w:rsidRPr="00A1520C">
        <w:rPr>
          <w:rFonts w:ascii="TH SarabunPSK" w:hAnsi="TH SarabunPSK" w:cs="TH SarabunPSK"/>
          <w:sz w:val="32"/>
          <w:szCs w:val="32"/>
          <w:cs/>
        </w:rPr>
        <w:t>แท</w:t>
      </w:r>
      <w:proofErr w:type="spellEnd"/>
      <w:r w:rsidR="00A1520C" w:rsidRPr="00A1520C">
        <w:rPr>
          <w:rFonts w:ascii="TH SarabunPSK" w:hAnsi="TH SarabunPSK" w:cs="TH SarabunPSK"/>
          <w:sz w:val="32"/>
          <w:szCs w:val="32"/>
          <w:cs/>
        </w:rPr>
        <w:t>ยงที่ผ่านช่อง (</w:t>
      </w:r>
      <w:r w:rsidR="00A1520C" w:rsidRPr="00A1520C">
        <w:rPr>
          <w:rFonts w:ascii="TH SarabunPSK" w:hAnsi="TH SarabunPSK" w:cs="TH SarabunPSK"/>
          <w:sz w:val="32"/>
          <w:szCs w:val="32"/>
        </w:rPr>
        <w:t xml:space="preserve">A,B) </w:t>
      </w:r>
      <w:r w:rsidR="00A1520C" w:rsidRPr="00A1520C">
        <w:rPr>
          <w:rFonts w:ascii="TH SarabunPSK" w:hAnsi="TH SarabunPSK" w:cs="TH SarabunPSK"/>
          <w:sz w:val="32"/>
          <w:szCs w:val="32"/>
          <w:cs/>
        </w:rPr>
        <w:t>จากซ้ายล่างไปถึงขวาบนเป็นเท่าใด</w:t>
      </w: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ข้อมูลนำเข้า</w:t>
      </w:r>
    </w:p>
    <w:p w14:paraId="56A810A2" w14:textId="4A08CAC4" w:rsidR="00A32D27" w:rsidRPr="00A32D27" w:rsidRDefault="003E69AD" w:rsidP="003E69AD">
      <w:pPr>
        <w:rPr>
          <w:rFonts w:ascii="TH SarabunPSK" w:hAnsi="TH SarabunPSK" w:cs="TH SarabunPSK"/>
          <w:sz w:val="32"/>
          <w:szCs w:val="32"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Pr="008D6019">
        <w:rPr>
          <w:rFonts w:ascii="TH SarabunPSK" w:hAnsi="TH SarabunPSK" w:cs="TH SarabunPSK" w:hint="cs"/>
          <w:sz w:val="32"/>
          <w:szCs w:val="32"/>
          <w:cs/>
        </w:rPr>
        <w:t>บรรทัด</w:t>
      </w:r>
      <w:r w:rsidR="00415DFF">
        <w:rPr>
          <w:rFonts w:ascii="TH SarabunPSK" w:hAnsi="TH SarabunPSK" w:cs="TH SarabunPSK" w:hint="cs"/>
          <w:sz w:val="32"/>
          <w:szCs w:val="32"/>
          <w:cs/>
        </w:rPr>
        <w:t>แรก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รับจำนวนเต็มบวก </w:t>
      </w:r>
      <w:r w:rsidR="00415DFF">
        <w:rPr>
          <w:rFonts w:ascii="TH SarabunPSK" w:hAnsi="TH SarabunPSK" w:cs="TH SarabunPSK"/>
          <w:sz w:val="32"/>
          <w:szCs w:val="32"/>
        </w:rPr>
        <w:t>N</w:t>
      </w:r>
      <w:r w:rsidRPr="008D6019">
        <w:rPr>
          <w:rFonts w:ascii="TH SarabunPSK" w:hAnsi="TH SarabunPSK" w:cs="TH SarabunPSK"/>
          <w:sz w:val="32"/>
          <w:szCs w:val="32"/>
        </w:rPr>
        <w:t xml:space="preserve"> </w:t>
      </w:r>
      <w:r w:rsidR="00415DFF">
        <w:rPr>
          <w:rFonts w:ascii="TH SarabunPSK" w:hAnsi="TH SarabunPSK" w:cs="TH SarabunPSK"/>
          <w:sz w:val="32"/>
          <w:szCs w:val="32"/>
        </w:rPr>
        <w:t>M</w:t>
      </w:r>
      <w:r w:rsidRPr="008D6019">
        <w:rPr>
          <w:rFonts w:ascii="TH SarabunPSK" w:hAnsi="TH SarabunPSK" w:cs="TH SarabunPSK"/>
          <w:sz w:val="32"/>
          <w:szCs w:val="32"/>
        </w:rPr>
        <w:t xml:space="preserve"> </w:t>
      </w:r>
      <w:r w:rsidR="00415DFF">
        <w:rPr>
          <w:rFonts w:ascii="TH SarabunPSK" w:hAnsi="TH SarabunPSK" w:cs="TH SarabunPSK"/>
          <w:sz w:val="32"/>
          <w:szCs w:val="32"/>
        </w:rPr>
        <w:t xml:space="preserve">K Q </w:t>
      </w:r>
      <w:r w:rsidRPr="008D6019">
        <w:rPr>
          <w:rFonts w:ascii="TH SarabunPSK" w:hAnsi="TH SarabunPSK" w:cs="TH SarabunPSK" w:hint="cs"/>
          <w:sz w:val="32"/>
          <w:szCs w:val="32"/>
          <w:cs/>
        </w:rPr>
        <w:t>ห่างกันหนึ่งช่องว่าง โดยที่</w:t>
      </w:r>
      <w:r w:rsidR="00415DF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15DFF">
        <w:rPr>
          <w:rFonts w:ascii="TH SarabunPSK" w:hAnsi="TH SarabunPSK" w:cs="TH SarabunPSK"/>
          <w:sz w:val="32"/>
          <w:szCs w:val="32"/>
        </w:rPr>
        <w:t xml:space="preserve">N </w:t>
      </w:r>
      <w:r w:rsidR="00415DFF">
        <w:rPr>
          <w:rFonts w:ascii="TH SarabunPSK" w:hAnsi="TH SarabunPSK" w:cs="TH SarabunPSK" w:hint="cs"/>
          <w:sz w:val="32"/>
          <w:szCs w:val="32"/>
          <w:cs/>
        </w:rPr>
        <w:t xml:space="preserve">คือจำนวนแถวของตาราง </w:t>
      </w:r>
      <w:r w:rsidR="00415DFF">
        <w:rPr>
          <w:rFonts w:ascii="TH SarabunPSK" w:hAnsi="TH SarabunPSK" w:cs="TH SarabunPSK"/>
          <w:sz w:val="32"/>
          <w:szCs w:val="32"/>
        </w:rPr>
        <w:t xml:space="preserve">M </w:t>
      </w:r>
      <w:r w:rsidR="00415DFF">
        <w:rPr>
          <w:rFonts w:ascii="TH SarabunPSK" w:hAnsi="TH SarabunPSK" w:cs="TH SarabunPSK" w:hint="cs"/>
          <w:sz w:val="32"/>
          <w:szCs w:val="32"/>
          <w:cs/>
        </w:rPr>
        <w:t xml:space="preserve">คือจำนวนหลักของตาราง </w:t>
      </w:r>
      <w:r w:rsidR="00415DFF">
        <w:rPr>
          <w:rFonts w:ascii="TH SarabunPSK" w:hAnsi="TH SarabunPSK" w:cs="TH SarabunPSK"/>
          <w:sz w:val="32"/>
          <w:szCs w:val="32"/>
        </w:rPr>
        <w:t xml:space="preserve">K </w:t>
      </w:r>
      <w:r w:rsidR="00415DFF">
        <w:rPr>
          <w:rFonts w:ascii="TH SarabunPSK" w:hAnsi="TH SarabunPSK" w:cs="TH SarabunPSK" w:hint="cs"/>
          <w:sz w:val="32"/>
          <w:szCs w:val="32"/>
          <w:cs/>
        </w:rPr>
        <w:t xml:space="preserve">คือจำนวนแท่งไม้ที่จะถูกวาง และ </w:t>
      </w:r>
      <w:r w:rsidR="00415DFF">
        <w:rPr>
          <w:rFonts w:ascii="TH SarabunPSK" w:hAnsi="TH SarabunPSK" w:cs="TH SarabunPSK"/>
          <w:sz w:val="32"/>
          <w:szCs w:val="32"/>
        </w:rPr>
        <w:t xml:space="preserve">Q </w:t>
      </w:r>
      <w:r w:rsidR="00415DFF">
        <w:rPr>
          <w:rFonts w:ascii="TH SarabunPSK" w:hAnsi="TH SarabunPSK" w:cs="TH SarabunPSK" w:hint="cs"/>
          <w:sz w:val="32"/>
          <w:szCs w:val="32"/>
          <w:cs/>
        </w:rPr>
        <w:t>คือจำนวนคำถามทั้งหมดของเทพเจ้า</w:t>
      </w:r>
      <w:r w:rsidRPr="008D601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D6019">
        <w:rPr>
          <w:rFonts w:ascii="TH SarabunPSK" w:hAnsi="TH SarabunPSK" w:cs="TH SarabunPSK"/>
          <w:sz w:val="32"/>
          <w:szCs w:val="32"/>
        </w:rPr>
        <w:t xml:space="preserve">1&lt;= </w:t>
      </w:r>
      <w:r w:rsidR="00415DFF">
        <w:rPr>
          <w:rFonts w:ascii="TH SarabunPSK" w:hAnsi="TH SarabunPSK" w:cs="TH SarabunPSK"/>
          <w:sz w:val="32"/>
          <w:szCs w:val="32"/>
        </w:rPr>
        <w:t>N</w:t>
      </w:r>
      <w:r w:rsidRPr="008D6019">
        <w:rPr>
          <w:rFonts w:ascii="TH SarabunPSK" w:hAnsi="TH SarabunPSK" w:cs="TH SarabunPSK"/>
          <w:sz w:val="32"/>
          <w:szCs w:val="32"/>
        </w:rPr>
        <w:t xml:space="preserve">, </w:t>
      </w:r>
      <w:r w:rsidR="00415DFF">
        <w:rPr>
          <w:rFonts w:ascii="TH SarabunPSK" w:hAnsi="TH SarabunPSK" w:cs="TH SarabunPSK"/>
          <w:sz w:val="32"/>
          <w:szCs w:val="32"/>
        </w:rPr>
        <w:t>M</w:t>
      </w:r>
      <w:r w:rsidRPr="008D6019">
        <w:rPr>
          <w:rFonts w:ascii="TH SarabunPSK" w:hAnsi="TH SarabunPSK" w:cs="TH SarabunPSK"/>
          <w:sz w:val="32"/>
          <w:szCs w:val="32"/>
        </w:rPr>
        <w:t xml:space="preserve"> &lt;=1</w:t>
      </w:r>
      <w:r w:rsidR="00415DFF">
        <w:rPr>
          <w:rFonts w:ascii="TH SarabunPSK" w:hAnsi="TH SarabunPSK" w:cs="TH SarabunPSK"/>
          <w:sz w:val="32"/>
          <w:szCs w:val="32"/>
        </w:rPr>
        <w:t>,0</w:t>
      </w:r>
      <w:r w:rsidRPr="008D6019">
        <w:rPr>
          <w:rFonts w:ascii="TH SarabunPSK" w:hAnsi="TH SarabunPSK" w:cs="TH SarabunPSK"/>
          <w:sz w:val="32"/>
          <w:szCs w:val="32"/>
        </w:rPr>
        <w:t>00</w:t>
      </w:r>
      <w:r w:rsidR="00665088">
        <w:rPr>
          <w:rFonts w:ascii="TH SarabunPSK" w:hAnsi="TH SarabunPSK" w:cs="TH SarabunPSK"/>
          <w:sz w:val="32"/>
          <w:szCs w:val="32"/>
        </w:rPr>
        <w:t xml:space="preserve"> 1&lt;=</w:t>
      </w:r>
      <w:r w:rsidR="00A32D27">
        <w:rPr>
          <w:rFonts w:ascii="TH SarabunPSK" w:hAnsi="TH SarabunPSK" w:cs="TH SarabunPSK"/>
          <w:sz w:val="32"/>
          <w:szCs w:val="32"/>
        </w:rPr>
        <w:t xml:space="preserve"> </w:t>
      </w:r>
      <w:r w:rsidR="00665088">
        <w:rPr>
          <w:rFonts w:ascii="TH SarabunPSK" w:hAnsi="TH SarabunPSK" w:cs="TH SarabunPSK"/>
          <w:sz w:val="32"/>
          <w:szCs w:val="32"/>
        </w:rPr>
        <w:t>K</w:t>
      </w:r>
      <w:r w:rsidR="00A32D27">
        <w:rPr>
          <w:rFonts w:ascii="TH SarabunPSK" w:hAnsi="TH SarabunPSK" w:cs="TH SarabunPSK"/>
          <w:sz w:val="32"/>
          <w:szCs w:val="32"/>
        </w:rPr>
        <w:t>, Q</w:t>
      </w:r>
      <w:r w:rsidR="00665088">
        <w:rPr>
          <w:rFonts w:ascii="TH SarabunPSK" w:hAnsi="TH SarabunPSK" w:cs="TH SarabunPSK"/>
          <w:sz w:val="32"/>
          <w:szCs w:val="32"/>
        </w:rPr>
        <w:t>&lt;=</w:t>
      </w:r>
      <w:r w:rsidR="00A32D27">
        <w:rPr>
          <w:rFonts w:ascii="TH SarabunPSK" w:hAnsi="TH SarabunPSK" w:cs="TH SarabunPSK"/>
          <w:sz w:val="32"/>
          <w:szCs w:val="32"/>
        </w:rPr>
        <w:t>1,0</w:t>
      </w:r>
      <w:r w:rsidR="00665088">
        <w:rPr>
          <w:rFonts w:ascii="TH SarabunPSK" w:hAnsi="TH SarabunPSK" w:cs="TH SarabunPSK"/>
          <w:sz w:val="32"/>
          <w:szCs w:val="32"/>
        </w:rPr>
        <w:t>00,000</w:t>
      </w:r>
      <w:r w:rsidR="00A32D27">
        <w:rPr>
          <w:rFonts w:ascii="TH SarabunPSK" w:hAnsi="TH SarabunPSK" w:cs="TH SarabunPSK"/>
          <w:sz w:val="32"/>
          <w:szCs w:val="32"/>
        </w:rPr>
        <w:br/>
      </w:r>
      <w:r w:rsidR="00A32D27">
        <w:rPr>
          <w:rFonts w:ascii="TH SarabunPSK" w:hAnsi="TH SarabunPSK" w:cs="TH SarabunPSK" w:hint="cs"/>
          <w:sz w:val="32"/>
          <w:szCs w:val="32"/>
          <w:cs/>
        </w:rPr>
        <w:t xml:space="preserve">รับประกันว่า </w:t>
      </w:r>
      <w:r w:rsidR="00A32D27">
        <w:rPr>
          <w:rFonts w:ascii="TH SarabunPSK" w:hAnsi="TH SarabunPSK" w:cs="TH SarabunPSK"/>
          <w:sz w:val="32"/>
          <w:szCs w:val="32"/>
        </w:rPr>
        <w:t xml:space="preserve">K+Q </w:t>
      </w:r>
      <w:r w:rsidR="00A32D27">
        <w:rPr>
          <w:rFonts w:ascii="TH SarabunPSK" w:hAnsi="TH SarabunPSK" w:cs="TH SarabunPSK" w:hint="cs"/>
          <w:sz w:val="32"/>
          <w:szCs w:val="32"/>
          <w:cs/>
        </w:rPr>
        <w:t xml:space="preserve">ไม่เกิน </w:t>
      </w:r>
      <w:r w:rsidR="00A32D27">
        <w:rPr>
          <w:rFonts w:ascii="TH SarabunPSK" w:hAnsi="TH SarabunPSK" w:cs="TH SarabunPSK"/>
          <w:sz w:val="32"/>
          <w:szCs w:val="32"/>
        </w:rPr>
        <w:t>1,000,000</w:t>
      </w:r>
    </w:p>
    <w:p w14:paraId="081223F9" w14:textId="77777777" w:rsidR="00A32D27" w:rsidRDefault="007C2E32" w:rsidP="0066508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 w:rsidR="00665088">
        <w:rPr>
          <w:rFonts w:ascii="TH SarabunPSK" w:hAnsi="TH SarabunPSK" w:cs="TH SarabunPSK"/>
          <w:sz w:val="32"/>
          <w:szCs w:val="32"/>
        </w:rPr>
        <w:t xml:space="preserve">K+Q </w:t>
      </w:r>
      <w:r w:rsidR="00665088">
        <w:rPr>
          <w:rFonts w:ascii="TH SarabunPSK" w:hAnsi="TH SarabunPSK" w:cs="TH SarabunPSK" w:hint="cs"/>
          <w:sz w:val="32"/>
          <w:szCs w:val="32"/>
          <w:cs/>
        </w:rPr>
        <w:t>บรรทัดถัดมา รับจำนวนเต็มบวก</w:t>
      </w:r>
      <w:r w:rsidR="00A32D2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32D27">
        <w:rPr>
          <w:rFonts w:ascii="TH SarabunPSK" w:hAnsi="TH SarabunPSK" w:cs="TH SarabunPSK"/>
          <w:sz w:val="32"/>
          <w:szCs w:val="32"/>
        </w:rPr>
        <w:t>x</w:t>
      </w:r>
    </w:p>
    <w:p w14:paraId="30DE045F" w14:textId="27FAFA71" w:rsidR="00A32D27" w:rsidRDefault="00A32D27" w:rsidP="00A32D27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>
        <w:rPr>
          <w:rFonts w:ascii="TH SarabunPSK" w:hAnsi="TH SarabunPSK" w:cs="TH SarabunPSK"/>
          <w:sz w:val="32"/>
          <w:szCs w:val="32"/>
        </w:rPr>
        <w:t xml:space="preserve">1 </w:t>
      </w:r>
      <w:r>
        <w:rPr>
          <w:rFonts w:ascii="TH SarabunPSK" w:hAnsi="TH SarabunPSK" w:cs="TH SarabunPSK" w:hint="cs"/>
          <w:sz w:val="32"/>
          <w:szCs w:val="32"/>
          <w:cs/>
        </w:rPr>
        <w:t>รับจำนวนเต็มบวก</w:t>
      </w:r>
      <w:r w:rsidR="0066508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a, b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>
        <w:rPr>
          <w:rFonts w:ascii="TH SarabunPSK" w:hAnsi="TH SarabunPSK" w:cs="TH SarabunPSK"/>
          <w:sz w:val="32"/>
          <w:szCs w:val="32"/>
        </w:rPr>
        <w:t xml:space="preserve">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แทนการวางแท่งไม้ยาว </w:t>
      </w:r>
      <w:r>
        <w:rPr>
          <w:rFonts w:ascii="TH SarabunPSK" w:hAnsi="TH SarabunPSK" w:cs="TH SarabunPSK"/>
          <w:sz w:val="32"/>
          <w:szCs w:val="32"/>
        </w:rPr>
        <w:t xml:space="preserve">l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ที่ช่อง </w:t>
      </w:r>
      <w:r>
        <w:rPr>
          <w:rFonts w:ascii="TH SarabunPSK" w:hAnsi="TH SarabunPSK" w:cs="TH SarabunPSK"/>
          <w:sz w:val="32"/>
          <w:szCs w:val="32"/>
        </w:rPr>
        <w:t>a, b</w:t>
      </w:r>
      <w:r w:rsidR="00F14FC7">
        <w:rPr>
          <w:rFonts w:ascii="TH SarabunPSK" w:hAnsi="TH SarabunPSK" w:cs="TH SarabunPSK"/>
          <w:sz w:val="32"/>
          <w:szCs w:val="32"/>
        </w:rPr>
        <w:t xml:space="preserve"> </w:t>
      </w:r>
      <w:r w:rsidR="00F14FC7">
        <w:rPr>
          <w:rFonts w:ascii="TH SarabunPSK" w:hAnsi="TH SarabunPSK" w:cs="TH SarabunPSK" w:hint="cs"/>
          <w:sz w:val="32"/>
          <w:szCs w:val="32"/>
          <w:cs/>
        </w:rPr>
        <w:t xml:space="preserve">โดยที่ </w:t>
      </w:r>
      <w:r w:rsidR="00F14FC7">
        <w:rPr>
          <w:rFonts w:ascii="TH SarabunPSK" w:hAnsi="TH SarabunPSK" w:cs="TH SarabunPSK"/>
          <w:sz w:val="32"/>
          <w:szCs w:val="32"/>
        </w:rPr>
        <w:t xml:space="preserve">1&lt;=a&lt;=N 1&lt;=b&lt;=M </w:t>
      </w:r>
      <w:r w:rsidR="00F14FC7">
        <w:rPr>
          <w:rFonts w:ascii="TH SarabunPSK" w:hAnsi="TH SarabunPSK" w:cs="TH SarabunPSK" w:hint="cs"/>
          <w:sz w:val="32"/>
          <w:szCs w:val="32"/>
          <w:cs/>
        </w:rPr>
        <w:t xml:space="preserve">และ </w:t>
      </w:r>
      <w:r w:rsidR="00F14FC7">
        <w:rPr>
          <w:rFonts w:ascii="TH SarabunPSK" w:hAnsi="TH SarabunPSK" w:cs="TH SarabunPSK"/>
          <w:sz w:val="32"/>
          <w:szCs w:val="32"/>
        </w:rPr>
        <w:t>1&lt;=l&lt;=M-b+1</w:t>
      </w:r>
    </w:p>
    <w:p w14:paraId="47EF3931" w14:textId="5E725B78" w:rsidR="00A32D27" w:rsidRDefault="00A32D27" w:rsidP="00DD633C">
      <w:pPr>
        <w:ind w:left="720"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>
        <w:rPr>
          <w:rFonts w:ascii="TH SarabunPSK" w:hAnsi="TH SarabunPSK" w:cs="TH SarabunPSK"/>
          <w:sz w:val="32"/>
          <w:szCs w:val="32"/>
        </w:rPr>
        <w:t xml:space="preserve">x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เท่ากับ </w:t>
      </w:r>
      <w:r>
        <w:rPr>
          <w:rFonts w:ascii="TH SarabunPSK" w:hAnsi="TH SarabunPSK" w:cs="TH SarabunPSK"/>
          <w:sz w:val="32"/>
          <w:szCs w:val="32"/>
        </w:rPr>
        <w:t xml:space="preserve">2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รับจำนวนเต็มบวก </w:t>
      </w:r>
      <w:r w:rsidR="008C27B3">
        <w:rPr>
          <w:rFonts w:ascii="TH SarabunPSK" w:hAnsi="TH SarabunPSK" w:cs="TH SarabunPSK"/>
          <w:sz w:val="32"/>
          <w:szCs w:val="32"/>
        </w:rPr>
        <w:t>A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8C27B3">
        <w:rPr>
          <w:rFonts w:ascii="TH SarabunPSK" w:hAnsi="TH SarabunPSK" w:cs="TH SarabunPSK"/>
          <w:sz w:val="32"/>
          <w:szCs w:val="32"/>
        </w:rPr>
        <w:t>B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แทนการถามผลรวมความหนาไม้ของช่องที่ช่อง</w:t>
      </w:r>
      <w:r w:rsidR="00DD633C">
        <w:rPr>
          <w:rFonts w:ascii="TH SarabunPSK" w:hAnsi="TH SarabunPSK" w:cs="TH SarabunPSK" w:hint="cs"/>
          <w:sz w:val="32"/>
          <w:szCs w:val="32"/>
          <w:cs/>
        </w:rPr>
        <w:t xml:space="preserve">ทุกช่อง </w:t>
      </w:r>
      <w:r>
        <w:rPr>
          <w:rFonts w:ascii="TH SarabunPSK" w:hAnsi="TH SarabunPSK" w:cs="TH SarabunPSK" w:hint="cs"/>
          <w:sz w:val="32"/>
          <w:szCs w:val="32"/>
          <w:cs/>
        </w:rPr>
        <w:t>ที่อยู่ในแนว</w:t>
      </w:r>
      <w:r w:rsidR="00DD633C">
        <w:rPr>
          <w:rFonts w:ascii="TH SarabunPSK" w:hAnsi="TH SarabunPSK" w:cs="TH SarabunPSK"/>
          <w:sz w:val="32"/>
          <w:szCs w:val="32"/>
          <w:cs/>
        </w:rPr>
        <w:br/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แท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ยง</w:t>
      </w:r>
      <w:r w:rsidR="00DD633C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45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องศาจากล่างขึ้นบนที่ตัดผ่านช่อง </w:t>
      </w:r>
      <w:r w:rsidR="008C27B3">
        <w:rPr>
          <w:rFonts w:ascii="TH SarabunPSK" w:hAnsi="TH SarabunPSK" w:cs="TH SarabunPSK"/>
          <w:sz w:val="32"/>
          <w:szCs w:val="32"/>
        </w:rPr>
        <w:t>A,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8C27B3">
        <w:rPr>
          <w:rFonts w:ascii="TH SarabunPSK" w:hAnsi="TH SarabunPSK" w:cs="TH SarabunPSK"/>
          <w:sz w:val="32"/>
          <w:szCs w:val="32"/>
        </w:rPr>
        <w:t>B 1&lt;=A&lt;=N 1&lt;=B&lt;=M</w:t>
      </w:r>
    </w:p>
    <w:p w14:paraId="642BEBB3" w14:textId="2E3F8BFF" w:rsidR="009B0ADB" w:rsidRPr="008D6019" w:rsidRDefault="009B0ADB" w:rsidP="009B0ADB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รับประกันว่า </w:t>
      </w:r>
      <w:r>
        <w:rPr>
          <w:rFonts w:ascii="TH SarabunPSK" w:hAnsi="TH SarabunPSK" w:cs="TH SarabunPSK"/>
          <w:sz w:val="32"/>
          <w:szCs w:val="32"/>
        </w:rPr>
        <w:t xml:space="preserve">20% </w:t>
      </w:r>
      <w:r>
        <w:rPr>
          <w:rFonts w:ascii="TH SarabunPSK" w:hAnsi="TH SarabunPSK" w:cs="TH SarabunPSK" w:hint="cs"/>
          <w:sz w:val="32"/>
          <w:szCs w:val="32"/>
          <w:cs/>
        </w:rPr>
        <w:t>ของข้อมูลทดสอบ</w:t>
      </w:r>
      <w:r w:rsidR="008820F7">
        <w:rPr>
          <w:rFonts w:ascii="TH SarabunPSK" w:hAnsi="TH SarabunPSK" w:cs="TH SarabunPSK" w:hint="cs"/>
          <w:sz w:val="32"/>
          <w:szCs w:val="32"/>
          <w:cs/>
        </w:rPr>
        <w:t xml:space="preserve">จะไม่มีการถามคำถามระหว่างการวางไม้ จะถามคำถามเมื่อวางไม้ไปแล้วครบ </w:t>
      </w:r>
      <w:r w:rsidR="008820F7">
        <w:rPr>
          <w:rFonts w:ascii="TH SarabunPSK" w:hAnsi="TH SarabunPSK" w:cs="TH SarabunPSK"/>
          <w:sz w:val="32"/>
          <w:szCs w:val="32"/>
        </w:rPr>
        <w:t xml:space="preserve">K </w:t>
      </w:r>
      <w:r w:rsidR="008820F7">
        <w:rPr>
          <w:rFonts w:ascii="TH SarabunPSK" w:hAnsi="TH SarabunPSK" w:cs="TH SarabunPSK" w:hint="cs"/>
          <w:sz w:val="32"/>
          <w:szCs w:val="32"/>
          <w:cs/>
        </w:rPr>
        <w:t>แท่ง</w:t>
      </w:r>
    </w:p>
    <w:p w14:paraId="4A62947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ข้อมูลส่งออก</w:t>
      </w:r>
    </w:p>
    <w:p w14:paraId="42E6BEAC" w14:textId="4DB8C1E8" w:rsidR="003E69AD" w:rsidRPr="00DD633C" w:rsidRDefault="003E69AD" w:rsidP="00DD633C">
      <w:pPr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</w:rPr>
        <w:tab/>
      </w:r>
      <w:r w:rsidR="00DD633C">
        <w:rPr>
          <w:rFonts w:ascii="TH SarabunPSK" w:hAnsi="TH SarabunPSK" w:cs="TH SarabunPSK"/>
          <w:sz w:val="32"/>
          <w:szCs w:val="32"/>
        </w:rPr>
        <w:t xml:space="preserve">Q </w:t>
      </w:r>
      <w:r w:rsidR="00DD633C">
        <w:rPr>
          <w:rFonts w:ascii="TH SarabunPSK" w:hAnsi="TH SarabunPSK" w:cs="TH SarabunPSK" w:hint="cs"/>
          <w:sz w:val="32"/>
          <w:szCs w:val="32"/>
          <w:cs/>
        </w:rPr>
        <w:t>บรรทัด แสดง</w:t>
      </w:r>
      <w:r w:rsidR="00DD633C" w:rsidRPr="00DD633C">
        <w:rPr>
          <w:rFonts w:ascii="TH SarabunPSK" w:hAnsi="TH SarabunPSK" w:cs="TH SarabunPSK"/>
          <w:sz w:val="32"/>
          <w:szCs w:val="32"/>
          <w:cs/>
        </w:rPr>
        <w:t>ผลรวมความหนาไม้ของช่องที่ช่องที่อยู่ในแนว</w:t>
      </w:r>
      <w:proofErr w:type="spellStart"/>
      <w:r w:rsidR="00DD633C" w:rsidRPr="00DD633C">
        <w:rPr>
          <w:rFonts w:ascii="TH SarabunPSK" w:hAnsi="TH SarabunPSK" w:cs="TH SarabunPSK"/>
          <w:sz w:val="32"/>
          <w:szCs w:val="32"/>
          <w:cs/>
        </w:rPr>
        <w:t>แท</w:t>
      </w:r>
      <w:proofErr w:type="spellEnd"/>
      <w:r w:rsidR="00DD633C" w:rsidRPr="00DD633C">
        <w:rPr>
          <w:rFonts w:ascii="TH SarabunPSK" w:hAnsi="TH SarabunPSK" w:cs="TH SarabunPSK"/>
          <w:sz w:val="32"/>
          <w:szCs w:val="32"/>
          <w:cs/>
        </w:rPr>
        <w:t>ยง</w:t>
      </w:r>
      <w:r w:rsidR="00DD633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D633C">
        <w:rPr>
          <w:rFonts w:ascii="TH SarabunPSK" w:hAnsi="TH SarabunPSK" w:cs="TH SarabunPSK"/>
          <w:sz w:val="32"/>
          <w:szCs w:val="32"/>
        </w:rPr>
        <w:t xml:space="preserve">45 </w:t>
      </w:r>
      <w:r w:rsidR="00DD633C">
        <w:rPr>
          <w:rFonts w:ascii="TH SarabunPSK" w:hAnsi="TH SarabunPSK" w:cs="TH SarabunPSK" w:hint="cs"/>
          <w:sz w:val="32"/>
          <w:szCs w:val="32"/>
          <w:cs/>
        </w:rPr>
        <w:t xml:space="preserve">องศาจากล่างขึ้นบน ที่ตัดผ่านช่อง </w:t>
      </w:r>
      <w:r w:rsidR="002C28F0">
        <w:rPr>
          <w:rFonts w:ascii="TH SarabunPSK" w:hAnsi="TH SarabunPSK" w:cs="TH SarabunPSK"/>
          <w:sz w:val="32"/>
          <w:szCs w:val="32"/>
        </w:rPr>
        <w:t>A</w:t>
      </w:r>
      <w:r w:rsidR="00DD633C">
        <w:rPr>
          <w:rFonts w:ascii="TH SarabunPSK" w:hAnsi="TH SarabunPSK" w:cs="TH SarabunPSK"/>
          <w:sz w:val="32"/>
          <w:szCs w:val="32"/>
        </w:rPr>
        <w:t xml:space="preserve">, </w:t>
      </w:r>
      <w:r w:rsidR="002C28F0">
        <w:rPr>
          <w:rFonts w:ascii="TH SarabunPSK" w:hAnsi="TH SarabunPSK" w:cs="TH SarabunPSK"/>
          <w:sz w:val="32"/>
          <w:szCs w:val="32"/>
        </w:rPr>
        <w:t>B</w:t>
      </w:r>
      <w:r w:rsidR="00DD633C">
        <w:rPr>
          <w:rFonts w:ascii="TH SarabunPSK" w:hAnsi="TH SarabunPSK" w:cs="TH SarabunPSK"/>
          <w:sz w:val="32"/>
          <w:szCs w:val="32"/>
        </w:rPr>
        <w:t xml:space="preserve"> </w:t>
      </w:r>
      <w:r w:rsidR="00DD633C">
        <w:rPr>
          <w:rFonts w:ascii="TH SarabunPSK" w:hAnsi="TH SarabunPSK" w:cs="TH SarabunPSK" w:hint="cs"/>
          <w:sz w:val="32"/>
          <w:szCs w:val="32"/>
          <w:cs/>
        </w:rPr>
        <w:t>ในแต่ละคำถาม</w:t>
      </w:r>
    </w:p>
    <w:p w14:paraId="292DA8B9" w14:textId="77777777" w:rsidR="003E69AD" w:rsidRPr="008D6019" w:rsidRDefault="003E69AD" w:rsidP="003E69AD">
      <w:pPr>
        <w:rPr>
          <w:rFonts w:ascii="TH SarabunPSK" w:hAnsi="TH SarabunPSK" w:cs="TH SarabunPSK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/>
          <w:b/>
          <w:bCs/>
          <w:sz w:val="32"/>
          <w:szCs w:val="32"/>
          <w:u w:val="single"/>
          <w:cs/>
        </w:rPr>
        <w:t>ตัวอย่าง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5328"/>
        <w:gridCol w:w="5328"/>
      </w:tblGrid>
      <w:tr w:rsidR="003E69AD" w:rsidRPr="008D6019" w14:paraId="31F559B6" w14:textId="77777777" w:rsidTr="00C94F27">
        <w:trPr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AE8BAF" w14:textId="77777777" w:rsidR="003E69AD" w:rsidRPr="008D6019" w:rsidRDefault="003E69AD" w:rsidP="00C94F2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ข้อมูลนำเข้า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31A78B" w14:textId="77777777" w:rsidR="003E69AD" w:rsidRPr="008D6019" w:rsidRDefault="003E69AD" w:rsidP="00C94F27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8D6019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ข้อมูลส่งออก</w:t>
            </w:r>
          </w:p>
        </w:tc>
      </w:tr>
      <w:tr w:rsidR="003E69AD" w:rsidRPr="008D6019" w14:paraId="3822BB4B" w14:textId="77777777" w:rsidTr="00C94F27">
        <w:trPr>
          <w:trHeight w:val="250"/>
          <w:jc w:val="center"/>
        </w:trPr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A2A0F8" w14:textId="0D32E59C" w:rsidR="003E69AD" w:rsidRDefault="00F14FC7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5 5 6 5</w:t>
            </w:r>
          </w:p>
          <w:p w14:paraId="5094B377" w14:textId="5FC32BDA" w:rsidR="002C28F0" w:rsidRDefault="00F14FC7" w:rsidP="002C28F0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1 1 1 </w:t>
            </w:r>
            <w:r w:rsidR="002C28F0">
              <w:rPr>
                <w:rFonts w:ascii="Courier New" w:hAnsi="Courier New" w:cs="Courier New"/>
                <w:sz w:val="32"/>
                <w:szCs w:val="32"/>
              </w:rPr>
              <w:t>4</w:t>
            </w:r>
          </w:p>
          <w:p w14:paraId="0034E157" w14:textId="77777777" w:rsidR="002C28F0" w:rsidRDefault="002C28F0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1 1 3 3</w:t>
            </w:r>
          </w:p>
          <w:p w14:paraId="1B5F1BC4" w14:textId="6F97EE82" w:rsidR="002C28F0" w:rsidRDefault="002C28F0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2 3</w:t>
            </w:r>
            <w:r w:rsidR="008519FA">
              <w:rPr>
                <w:rFonts w:ascii="Courier New" w:hAnsi="Courier New" w:cs="Courier New"/>
                <w:sz w:val="32"/>
                <w:szCs w:val="32"/>
              </w:rPr>
              <w:t xml:space="preserve"> 2</w:t>
            </w:r>
          </w:p>
          <w:p w14:paraId="51332F33" w14:textId="77777777" w:rsidR="002C28F0" w:rsidRDefault="002C28F0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1 2 1 5</w:t>
            </w:r>
          </w:p>
          <w:p w14:paraId="5E813561" w14:textId="77777777" w:rsidR="002C28F0" w:rsidRDefault="002C28F0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1 2 4 2</w:t>
            </w:r>
          </w:p>
          <w:p w14:paraId="14D9CCDE" w14:textId="77777777" w:rsidR="002C28F0" w:rsidRDefault="002C28F0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1 2 4 2</w:t>
            </w:r>
          </w:p>
          <w:p w14:paraId="1BF79D6F" w14:textId="77777777" w:rsidR="002C28F0" w:rsidRDefault="002C28F0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1 4 2 3</w:t>
            </w:r>
          </w:p>
          <w:p w14:paraId="5F18421C" w14:textId="3BE8D694" w:rsidR="00B25412" w:rsidRDefault="00B25412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2 4 2</w:t>
            </w:r>
          </w:p>
          <w:p w14:paraId="11D596DC" w14:textId="4A093A8E" w:rsidR="00B25412" w:rsidRDefault="002C28F0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2 1</w:t>
            </w:r>
            <w:r w:rsidR="00814957">
              <w:rPr>
                <w:rFonts w:ascii="Courier New" w:hAnsi="Courier New" w:cs="Courier New"/>
                <w:sz w:val="32"/>
                <w:szCs w:val="32"/>
              </w:rPr>
              <w:t xml:space="preserve"> 4</w:t>
            </w:r>
          </w:p>
          <w:p w14:paraId="1460AD72" w14:textId="2250431C" w:rsidR="002C28F0" w:rsidRDefault="002C28F0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2 </w:t>
            </w:r>
            <w:r w:rsidR="00057D70">
              <w:rPr>
                <w:rFonts w:ascii="Courier New" w:hAnsi="Courier New" w:cs="Courier New"/>
                <w:sz w:val="32"/>
                <w:szCs w:val="32"/>
              </w:rPr>
              <w:t>5 3</w:t>
            </w:r>
          </w:p>
          <w:p w14:paraId="2C7F6945" w14:textId="5BAA84C4" w:rsidR="002C28F0" w:rsidRPr="008D6019" w:rsidRDefault="002C28F0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 xml:space="preserve">2 </w:t>
            </w:r>
            <w:r w:rsidR="006C4C62">
              <w:rPr>
                <w:rFonts w:ascii="Courier New" w:hAnsi="Courier New" w:cs="Courier New"/>
                <w:sz w:val="32"/>
                <w:szCs w:val="32"/>
              </w:rPr>
              <w:t>5 5</w:t>
            </w:r>
          </w:p>
        </w:tc>
        <w:tc>
          <w:tcPr>
            <w:tcW w:w="5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2BBBDAB" w14:textId="6E7CBC50" w:rsidR="003E69AD" w:rsidRDefault="00780206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2</w:t>
            </w:r>
          </w:p>
          <w:p w14:paraId="42512D04" w14:textId="3F38D848" w:rsidR="00B25412" w:rsidRDefault="00B25412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5</w:t>
            </w:r>
          </w:p>
          <w:p w14:paraId="23C226F5" w14:textId="77777777" w:rsidR="00814957" w:rsidRDefault="00814957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3</w:t>
            </w:r>
          </w:p>
          <w:p w14:paraId="1A0224B3" w14:textId="77777777" w:rsidR="00057D70" w:rsidRDefault="00057D70" w:rsidP="00C94F27">
            <w:pPr>
              <w:rPr>
                <w:rFonts w:ascii="Courier New" w:hAnsi="Courier New" w:cs="Courier New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1</w:t>
            </w:r>
          </w:p>
          <w:p w14:paraId="2EF640DA" w14:textId="5F46AC56" w:rsidR="006C4C62" w:rsidRPr="009B0ADB" w:rsidRDefault="006C4C62" w:rsidP="00C94F27">
            <w:pPr>
              <w:rPr>
                <w:rFonts w:ascii="Courier New" w:hAnsi="Courier New" w:cstheme="minorBidi"/>
                <w:sz w:val="32"/>
                <w:szCs w:val="32"/>
              </w:rPr>
            </w:pPr>
            <w:r>
              <w:rPr>
                <w:rFonts w:ascii="Courier New" w:hAnsi="Courier New" w:cs="Courier New"/>
                <w:sz w:val="32"/>
                <w:szCs w:val="32"/>
              </w:rPr>
              <w:t>0</w:t>
            </w:r>
          </w:p>
        </w:tc>
      </w:tr>
    </w:tbl>
    <w:p w14:paraId="1C652DDD" w14:textId="77777777" w:rsidR="002C28F0" w:rsidRDefault="002C28F0" w:rsidP="003E69AD">
      <w:pPr>
        <w:rPr>
          <w:rFonts w:ascii="TH SarabunPSK" w:hAnsi="TH SarabunPSK" w:cs="TH SarabunPSK"/>
          <w:b/>
          <w:bCs/>
          <w:sz w:val="32"/>
          <w:szCs w:val="32"/>
          <w:u w:val="single"/>
        </w:rPr>
      </w:pPr>
    </w:p>
    <w:p w14:paraId="11F06C14" w14:textId="0C7C6CC3" w:rsidR="003E69AD" w:rsidRPr="008D6019" w:rsidRDefault="003E69AD" w:rsidP="003E69AD">
      <w:pPr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</w:pPr>
      <w:r w:rsidRPr="008D6019">
        <w:rPr>
          <w:rFonts w:ascii="TH SarabunPSK" w:hAnsi="TH SarabunPSK" w:cs="TH SarabunPSK" w:hint="cs"/>
          <w:b/>
          <w:bCs/>
          <w:sz w:val="32"/>
          <w:szCs w:val="32"/>
          <w:u w:val="single"/>
          <w:cs/>
        </w:rPr>
        <w:lastRenderedPageBreak/>
        <w:t>คำอธิบายตัวอย่างที่ 1</w:t>
      </w:r>
    </w:p>
    <w:p w14:paraId="4F6F0080" w14:textId="7F34AD26" w:rsidR="002C28F0" w:rsidRDefault="002C28F0" w:rsidP="002C28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ตารางเริ่มต้นจะมีความหนาของไม้ทุกช่องเป็น </w:t>
      </w:r>
      <w:r>
        <w:rPr>
          <w:rFonts w:ascii="TH SarabunPSK" w:hAnsi="TH SarabunPSK" w:cs="TH SarabunPSK"/>
          <w:sz w:val="32"/>
          <w:szCs w:val="32"/>
        </w:rPr>
        <w:t>0</w:t>
      </w:r>
    </w:p>
    <w:p w14:paraId="2BE7463A" w14:textId="105D7AC8" w:rsidR="002C28F0" w:rsidRDefault="002C28F0" w:rsidP="002C28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วางไม้แท่งที่ </w:t>
      </w:r>
      <w:r>
        <w:rPr>
          <w:rFonts w:ascii="TH SarabunPSK" w:hAnsi="TH SarabunPSK" w:cs="TH SarabunPSK"/>
          <w:sz w:val="32"/>
          <w:szCs w:val="32"/>
        </w:rPr>
        <w:t>1:</w:t>
      </w:r>
    </w:p>
    <w:p w14:paraId="22E37FB2" w14:textId="2B3DA0D5" w:rsidR="002C28F0" w:rsidRDefault="002C28F0" w:rsidP="002C28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/>
          <w:sz w:val="32"/>
          <w:szCs w:val="32"/>
        </w:rPr>
        <w:t xml:space="preserve">: 1 1 1 4 </w:t>
      </w:r>
    </w:p>
    <w:tbl>
      <w:tblPr>
        <w:tblStyle w:val="ae"/>
        <w:tblW w:w="0" w:type="auto"/>
        <w:tblInd w:w="1603" w:type="dxa"/>
        <w:tblLook w:val="04A0" w:firstRow="1" w:lastRow="0" w:firstColumn="1" w:lastColumn="0" w:noHBand="0" w:noVBand="1"/>
      </w:tblPr>
      <w:tblGrid>
        <w:gridCol w:w="1155"/>
        <w:gridCol w:w="1113"/>
        <w:gridCol w:w="1134"/>
        <w:gridCol w:w="1134"/>
        <w:gridCol w:w="1134"/>
      </w:tblGrid>
      <w:tr w:rsidR="002C28F0" w14:paraId="596541B2" w14:textId="77777777" w:rsidTr="007A7FFA">
        <w:tc>
          <w:tcPr>
            <w:tcW w:w="1155" w:type="dxa"/>
            <w:shd w:val="clear" w:color="auto" w:fill="B6DDE8" w:themeFill="accent5" w:themeFillTint="66"/>
          </w:tcPr>
          <w:p w14:paraId="04460AB8" w14:textId="764FE2F8" w:rsidR="002C28F0" w:rsidRDefault="002C28F0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  <w:shd w:val="clear" w:color="auto" w:fill="B6DDE8" w:themeFill="accent5" w:themeFillTint="66"/>
          </w:tcPr>
          <w:p w14:paraId="0E15F283" w14:textId="71C32AE5" w:rsidR="002C28F0" w:rsidRDefault="002C28F0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7B0551DF" w14:textId="6751751F" w:rsidR="002C28F0" w:rsidRDefault="002C28F0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1622C064" w14:textId="3B070FB0" w:rsidR="002C28F0" w:rsidRDefault="002C28F0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4E3B70DA" w14:textId="028CBC41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C28F0" w14:paraId="1C2C603B" w14:textId="77777777" w:rsidTr="002C28F0">
        <w:tc>
          <w:tcPr>
            <w:tcW w:w="1155" w:type="dxa"/>
          </w:tcPr>
          <w:p w14:paraId="1C963616" w14:textId="03680D79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49A5BD76" w14:textId="175EDB82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6623F0A" w14:textId="40948278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2196768" w14:textId="1C5E18E0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13A0D587" w14:textId="60ED16B3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C28F0" w14:paraId="6FEF3EAD" w14:textId="77777777" w:rsidTr="002C28F0">
        <w:tc>
          <w:tcPr>
            <w:tcW w:w="1155" w:type="dxa"/>
          </w:tcPr>
          <w:p w14:paraId="6D747625" w14:textId="6315AB21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27E56AEB" w14:textId="6DE0C5EB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7438E6B" w14:textId="028CC7FC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5BB5890" w14:textId="71DE91D0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F418745" w14:textId="6C1EBA50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C28F0" w14:paraId="4E777748" w14:textId="77777777" w:rsidTr="002C28F0">
        <w:tc>
          <w:tcPr>
            <w:tcW w:w="1155" w:type="dxa"/>
          </w:tcPr>
          <w:p w14:paraId="4844602B" w14:textId="5152EAFA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022A2C10" w14:textId="37961239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6E91E82" w14:textId="7ABDFAF8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84419A6" w14:textId="65520775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798DD88" w14:textId="52276241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C28F0" w14:paraId="2CAD076B" w14:textId="77777777" w:rsidTr="002C28F0">
        <w:tc>
          <w:tcPr>
            <w:tcW w:w="1155" w:type="dxa"/>
          </w:tcPr>
          <w:p w14:paraId="5827ECEE" w14:textId="750D586D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0EB95642" w14:textId="1C06451C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72ED5C0" w14:textId="1345E063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ACB144B" w14:textId="16F50E04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BD670AA" w14:textId="4BF1374C" w:rsidR="002C28F0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14:paraId="0CF48A15" w14:textId="13D9BCEE" w:rsidR="002C28F0" w:rsidRDefault="002C28F0" w:rsidP="002C28F0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ความหนาของไม้ในช่องที่ถูกวางไม้จะเปลี่ยนไป</w:t>
      </w:r>
      <w:r w:rsidR="0078020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77BC9FEC" w14:textId="6761C55D" w:rsidR="002C28F0" w:rsidRDefault="002C28F0" w:rsidP="002C28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วางไม้แท่งที่ </w:t>
      </w:r>
      <w:r>
        <w:rPr>
          <w:rFonts w:ascii="TH SarabunPSK" w:hAnsi="TH SarabunPSK" w:cs="TH SarabunPSK"/>
          <w:sz w:val="32"/>
          <w:szCs w:val="32"/>
        </w:rPr>
        <w:t>2:</w:t>
      </w:r>
    </w:p>
    <w:p w14:paraId="1A502669" w14:textId="510C6AF7" w:rsidR="002C28F0" w:rsidRDefault="002C28F0" w:rsidP="002C28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/>
          <w:sz w:val="32"/>
          <w:szCs w:val="32"/>
        </w:rPr>
        <w:t xml:space="preserve">: 1 1 </w:t>
      </w:r>
      <w:r w:rsidR="00780206">
        <w:rPr>
          <w:rFonts w:ascii="TH SarabunPSK" w:hAnsi="TH SarabunPSK" w:cs="TH SarabunPSK"/>
          <w:sz w:val="32"/>
          <w:szCs w:val="32"/>
        </w:rPr>
        <w:t>3 3</w:t>
      </w:r>
    </w:p>
    <w:tbl>
      <w:tblPr>
        <w:tblStyle w:val="ae"/>
        <w:tblW w:w="0" w:type="auto"/>
        <w:tblInd w:w="1603" w:type="dxa"/>
        <w:tblLook w:val="04A0" w:firstRow="1" w:lastRow="0" w:firstColumn="1" w:lastColumn="0" w:noHBand="0" w:noVBand="1"/>
      </w:tblPr>
      <w:tblGrid>
        <w:gridCol w:w="1155"/>
        <w:gridCol w:w="1113"/>
        <w:gridCol w:w="1134"/>
        <w:gridCol w:w="1134"/>
        <w:gridCol w:w="1134"/>
      </w:tblGrid>
      <w:tr w:rsidR="002C28F0" w14:paraId="4E040AF5" w14:textId="77777777" w:rsidTr="007A7FFA">
        <w:tc>
          <w:tcPr>
            <w:tcW w:w="1155" w:type="dxa"/>
          </w:tcPr>
          <w:p w14:paraId="0FDE3F6C" w14:textId="77777777" w:rsidR="002C28F0" w:rsidRDefault="002C28F0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14:paraId="5C33CB54" w14:textId="77777777" w:rsidR="002C28F0" w:rsidRDefault="002C28F0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4A0C3F17" w14:textId="4579BC70" w:rsidR="002C28F0" w:rsidRDefault="00780206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52DD2C92" w14:textId="08DEDEE9" w:rsidR="002C28F0" w:rsidRDefault="00780206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0A03C75E" w14:textId="05B25704" w:rsidR="002C28F0" w:rsidRDefault="004C14C2" w:rsidP="00780206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5A77FC" w14:paraId="4CA637F3" w14:textId="77777777" w:rsidTr="00C94F27">
        <w:tc>
          <w:tcPr>
            <w:tcW w:w="1155" w:type="dxa"/>
          </w:tcPr>
          <w:p w14:paraId="0C25407C" w14:textId="2683DB88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0C27829B" w14:textId="2B89B917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2CA3891" w14:textId="5D8E622C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2E8FEBA" w14:textId="3A592261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F80D633" w14:textId="0888A867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5A77FC" w14:paraId="72CB4096" w14:textId="77777777" w:rsidTr="00C94F27">
        <w:tc>
          <w:tcPr>
            <w:tcW w:w="1155" w:type="dxa"/>
          </w:tcPr>
          <w:p w14:paraId="1FBD3275" w14:textId="7DB11DA1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3845696D" w14:textId="0ECA9BC2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9EA59E8" w14:textId="0DC6151B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E87F4EC" w14:textId="0324660F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10CBBAD5" w14:textId="266BF83C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5A77FC" w14:paraId="5975AE45" w14:textId="77777777" w:rsidTr="00C94F27">
        <w:tc>
          <w:tcPr>
            <w:tcW w:w="1155" w:type="dxa"/>
          </w:tcPr>
          <w:p w14:paraId="7A79B812" w14:textId="171EE4C7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2A9774DD" w14:textId="173B5BA5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F6B1289" w14:textId="5B378901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19B2D9DA" w14:textId="7C8FD0D0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D5C4FFE" w14:textId="344AB985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5A77FC" w14:paraId="4D97D373" w14:textId="77777777" w:rsidTr="00C94F27">
        <w:tc>
          <w:tcPr>
            <w:tcW w:w="1155" w:type="dxa"/>
          </w:tcPr>
          <w:p w14:paraId="12AB7598" w14:textId="31BBE3D5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56CB0A9B" w14:textId="102024EB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662B39A" w14:textId="3C350A3D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390E5DF" w14:textId="59D688D8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8CF8E6D" w14:textId="164CB9A3" w:rsidR="005A77FC" w:rsidRDefault="005A77FC" w:rsidP="005A77FC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14:paraId="5FB3FF66" w14:textId="2331AC56" w:rsidR="00780206" w:rsidRDefault="002C28F0" w:rsidP="002C28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ความหนาของไม้ในช่องที่ถูกวางไม้จะเปลี่ยนไป</w:t>
      </w:r>
      <w:r w:rsidR="00780206">
        <w:rPr>
          <w:rFonts w:ascii="TH SarabunPSK" w:hAnsi="TH SarabunPSK" w:cs="TH SarabunPSK" w:hint="cs"/>
          <w:sz w:val="32"/>
          <w:szCs w:val="32"/>
          <w:cs/>
        </w:rPr>
        <w:t>ดังนี้</w:t>
      </w:r>
    </w:p>
    <w:p w14:paraId="43AD29B9" w14:textId="3151222B" w:rsidR="00780206" w:rsidRDefault="00780206" w:rsidP="002C28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คำถามที่ </w:t>
      </w:r>
      <w:r>
        <w:rPr>
          <w:rFonts w:ascii="TH SarabunPSK" w:hAnsi="TH SarabunPSK" w:cs="TH SarabunPSK"/>
          <w:sz w:val="32"/>
          <w:szCs w:val="32"/>
        </w:rPr>
        <w:t xml:space="preserve">1: </w:t>
      </w:r>
    </w:p>
    <w:p w14:paraId="461710E9" w14:textId="552A6206" w:rsidR="00780206" w:rsidRDefault="00780206" w:rsidP="002C28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/>
          <w:sz w:val="32"/>
          <w:szCs w:val="32"/>
        </w:rPr>
        <w:t>: 2 3</w:t>
      </w:r>
      <w:r w:rsidR="008519FA">
        <w:rPr>
          <w:rFonts w:ascii="TH SarabunPSK" w:hAnsi="TH SarabunPSK" w:cs="TH SarabunPSK"/>
          <w:sz w:val="32"/>
          <w:szCs w:val="32"/>
        </w:rPr>
        <w:t xml:space="preserve"> 2</w:t>
      </w:r>
    </w:p>
    <w:tbl>
      <w:tblPr>
        <w:tblStyle w:val="ae"/>
        <w:tblW w:w="0" w:type="auto"/>
        <w:tblInd w:w="1603" w:type="dxa"/>
        <w:tblLook w:val="04A0" w:firstRow="1" w:lastRow="0" w:firstColumn="1" w:lastColumn="0" w:noHBand="0" w:noVBand="1"/>
      </w:tblPr>
      <w:tblGrid>
        <w:gridCol w:w="1155"/>
        <w:gridCol w:w="1113"/>
        <w:gridCol w:w="1134"/>
        <w:gridCol w:w="1134"/>
        <w:gridCol w:w="1134"/>
      </w:tblGrid>
      <w:tr w:rsidR="00780206" w14:paraId="07985FD4" w14:textId="77777777" w:rsidTr="007A7FFA">
        <w:tc>
          <w:tcPr>
            <w:tcW w:w="1155" w:type="dxa"/>
          </w:tcPr>
          <w:p w14:paraId="7DF0A3D7" w14:textId="77777777" w:rsidR="00780206" w:rsidRDefault="00780206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14:paraId="13CA7036" w14:textId="77777777" w:rsidR="00780206" w:rsidRDefault="00780206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583F79E5" w14:textId="77777777" w:rsidR="00780206" w:rsidRDefault="00780206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16341B76" w14:textId="77777777" w:rsidR="00780206" w:rsidRDefault="00780206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680E4C77" w14:textId="731E77AF" w:rsidR="00780206" w:rsidRDefault="004C14C2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80206" w14:paraId="33178832" w14:textId="77777777" w:rsidTr="007A7FFA">
        <w:tc>
          <w:tcPr>
            <w:tcW w:w="1155" w:type="dxa"/>
          </w:tcPr>
          <w:p w14:paraId="7BA0FF62" w14:textId="187A5CA9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6A725BB8" w14:textId="29418CF2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40358B45" w14:textId="52C8F9AD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12C9F58" w14:textId="031F52EB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7E9E58A" w14:textId="63BCB884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</w:tr>
      <w:tr w:rsidR="00780206" w14:paraId="7706C415" w14:textId="77777777" w:rsidTr="007A7FFA">
        <w:tc>
          <w:tcPr>
            <w:tcW w:w="1155" w:type="dxa"/>
          </w:tcPr>
          <w:p w14:paraId="28D0AE52" w14:textId="225C4FB8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C2D69B" w:themeFill="accent3" w:themeFillTint="99"/>
          </w:tcPr>
          <w:p w14:paraId="68BC568E" w14:textId="1EC90F4A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1C516C77" w14:textId="1C73BA91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ABAD3C3" w14:textId="5D01785F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C5AEB6E" w14:textId="160F1E13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</w:tr>
      <w:tr w:rsidR="00780206" w14:paraId="6C727A0C" w14:textId="77777777" w:rsidTr="007A7FFA">
        <w:tc>
          <w:tcPr>
            <w:tcW w:w="1155" w:type="dxa"/>
            <w:shd w:val="clear" w:color="auto" w:fill="C2D69B" w:themeFill="accent3" w:themeFillTint="99"/>
          </w:tcPr>
          <w:p w14:paraId="599D53D6" w14:textId="4A6B0469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03A61C7A" w14:textId="0694FD53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169F1EBC" w14:textId="2EE87AF2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16ABE6D" w14:textId="27B6E7D4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7185B47" w14:textId="3F99AC87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</w:tr>
      <w:tr w:rsidR="00780206" w14:paraId="51E43CB3" w14:textId="77777777" w:rsidTr="00C94F27">
        <w:tc>
          <w:tcPr>
            <w:tcW w:w="1155" w:type="dxa"/>
          </w:tcPr>
          <w:p w14:paraId="7EC11498" w14:textId="7457AC12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503FFD55" w14:textId="44365B41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1E6984B" w14:textId="27C161F8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66D5D19" w14:textId="6271181C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C99587A" w14:textId="40D82895" w:rsidR="00780206" w:rsidRPr="005A77FC" w:rsidRDefault="005A77FC" w:rsidP="005A77FC">
            <w:pPr>
              <w:jc w:val="center"/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</w:pPr>
            <w:r w:rsidRPr="005A77FC">
              <w:rPr>
                <w:rFonts w:ascii="TH SarabunPSK" w:hAnsi="TH SarabunPSK" w:cs="TH SarabunPSK"/>
                <w:color w:val="000000" w:themeColor="text1"/>
                <w:sz w:val="32"/>
                <w:szCs w:val="32"/>
              </w:rPr>
              <w:t>0</w:t>
            </w:r>
          </w:p>
        </w:tc>
      </w:tr>
    </w:tbl>
    <w:p w14:paraId="08690923" w14:textId="7833EB1E" w:rsidR="002C28F0" w:rsidRDefault="00780206" w:rsidP="002C28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ช่องสีเ</w:t>
      </w:r>
      <w:r w:rsidR="004F7624">
        <w:rPr>
          <w:rFonts w:ascii="TH SarabunPSK" w:hAnsi="TH SarabunPSK" w:cs="TH SarabunPSK" w:hint="cs"/>
          <w:sz w:val="32"/>
          <w:szCs w:val="32"/>
          <w:cs/>
        </w:rPr>
        <w:t>ขียว</w:t>
      </w:r>
      <w:r>
        <w:rPr>
          <w:rFonts w:ascii="TH SarabunPSK" w:hAnsi="TH SarabunPSK" w:cs="TH SarabunPSK" w:hint="cs"/>
          <w:sz w:val="32"/>
          <w:szCs w:val="32"/>
          <w:cs/>
        </w:rPr>
        <w:t>คือช่องที่อยู่ในแนว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แท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ยงจากล่าง</w:t>
      </w:r>
      <w:r w:rsidR="00C94F27">
        <w:rPr>
          <w:rFonts w:ascii="TH SarabunPSK" w:hAnsi="TH SarabunPSK" w:cs="TH SarabunPSK" w:hint="cs"/>
          <w:sz w:val="32"/>
          <w:szCs w:val="32"/>
          <w:cs/>
        </w:rPr>
        <w:t>ซ้ายไปขวาบน</w:t>
      </w:r>
      <w:r w:rsidR="00E42F57">
        <w:rPr>
          <w:rFonts w:ascii="TH SarabunPSK" w:hAnsi="TH SarabunPSK" w:cs="TH SarabunPSK" w:hint="cs"/>
          <w:sz w:val="32"/>
          <w:szCs w:val="32"/>
          <w:cs/>
        </w:rPr>
        <w:t>ใน</w:t>
      </w:r>
      <w:r>
        <w:rPr>
          <w:rFonts w:ascii="TH SarabunPSK" w:hAnsi="TH SarabunPSK" w:cs="TH SarabunPSK" w:hint="cs"/>
          <w:sz w:val="32"/>
          <w:szCs w:val="32"/>
          <w:cs/>
        </w:rPr>
        <w:t>แนวเดียว</w:t>
      </w:r>
      <w:r w:rsidR="00E42F57">
        <w:rPr>
          <w:rFonts w:ascii="TH SarabunPSK" w:hAnsi="TH SarabunPSK" w:cs="TH SarabunPSK" w:hint="cs"/>
          <w:sz w:val="32"/>
          <w:szCs w:val="32"/>
          <w:cs/>
        </w:rPr>
        <w:t>กัน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กับช่อง </w:t>
      </w:r>
      <w:r w:rsidR="008519FA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8519FA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โดยมีผลรวมความหนาของไม้ทุกช่องอยู่ที่ </w:t>
      </w:r>
      <w:r>
        <w:rPr>
          <w:rFonts w:ascii="TH SarabunPSK" w:hAnsi="TH SarabunPSK" w:cs="TH SarabunPSK"/>
          <w:sz w:val="32"/>
          <w:szCs w:val="32"/>
        </w:rPr>
        <w:t>2+0+0+0</w:t>
      </w:r>
      <w:r w:rsidR="00A3599B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= 2</w:t>
      </w:r>
    </w:p>
    <w:p w14:paraId="5297F441" w14:textId="4EA1A471" w:rsidR="007A7FFA" w:rsidRDefault="007A7FFA" w:rsidP="002C28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วางแท่งไม้แท่งที่ </w:t>
      </w:r>
      <w:r>
        <w:rPr>
          <w:rFonts w:ascii="TH SarabunPSK" w:hAnsi="TH SarabunPSK" w:cs="TH SarabunPSK"/>
          <w:sz w:val="32"/>
          <w:szCs w:val="32"/>
        </w:rPr>
        <w:t>3:</w:t>
      </w:r>
    </w:p>
    <w:p w14:paraId="2A2E5F84" w14:textId="52F5F80A" w:rsidR="007A7FFA" w:rsidRDefault="007A7FFA" w:rsidP="002C28F0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/>
          <w:sz w:val="32"/>
          <w:szCs w:val="32"/>
        </w:rPr>
        <w:t>: 1 2 1 5</w:t>
      </w:r>
    </w:p>
    <w:tbl>
      <w:tblPr>
        <w:tblStyle w:val="ae"/>
        <w:tblW w:w="0" w:type="auto"/>
        <w:tblInd w:w="1603" w:type="dxa"/>
        <w:tblLook w:val="04A0" w:firstRow="1" w:lastRow="0" w:firstColumn="1" w:lastColumn="0" w:noHBand="0" w:noVBand="1"/>
      </w:tblPr>
      <w:tblGrid>
        <w:gridCol w:w="1155"/>
        <w:gridCol w:w="1113"/>
        <w:gridCol w:w="1134"/>
        <w:gridCol w:w="1134"/>
        <w:gridCol w:w="1134"/>
      </w:tblGrid>
      <w:tr w:rsidR="007A7FFA" w14:paraId="77FBCDBA" w14:textId="77777777" w:rsidTr="00C94F27">
        <w:tc>
          <w:tcPr>
            <w:tcW w:w="1155" w:type="dxa"/>
          </w:tcPr>
          <w:p w14:paraId="18BA0D62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14:paraId="34A01F13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7DD4F7C3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6E31E833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0BA5F02E" w14:textId="7325995E" w:rsidR="007A7FFA" w:rsidRDefault="004C14C2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A7FFA" w14:paraId="4B00205D" w14:textId="77777777" w:rsidTr="007A7FFA">
        <w:tc>
          <w:tcPr>
            <w:tcW w:w="1155" w:type="dxa"/>
            <w:shd w:val="clear" w:color="auto" w:fill="B6DDE8" w:themeFill="accent5" w:themeFillTint="66"/>
          </w:tcPr>
          <w:p w14:paraId="1210618B" w14:textId="5538AFD1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  <w:shd w:val="clear" w:color="auto" w:fill="B6DDE8" w:themeFill="accent5" w:themeFillTint="66"/>
          </w:tcPr>
          <w:p w14:paraId="197AC679" w14:textId="5C6EB552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161CD38C" w14:textId="0C10979B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6AEC4F30" w14:textId="2FB943BE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06A6E086" w14:textId="54E7F060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A7FFA" w14:paraId="5BD16416" w14:textId="77777777" w:rsidTr="00C94F27">
        <w:tc>
          <w:tcPr>
            <w:tcW w:w="1155" w:type="dxa"/>
          </w:tcPr>
          <w:p w14:paraId="5EE665A7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47D697A7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E84AF4C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1345B0FB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3A353C3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7A7FFA" w14:paraId="29CC3B92" w14:textId="77777777" w:rsidTr="00C94F27">
        <w:tc>
          <w:tcPr>
            <w:tcW w:w="1155" w:type="dxa"/>
          </w:tcPr>
          <w:p w14:paraId="0AF990C3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23334A7B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1BD08A9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C01E2CE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F66E781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7A7FFA" w14:paraId="7931538B" w14:textId="77777777" w:rsidTr="00C94F27">
        <w:tc>
          <w:tcPr>
            <w:tcW w:w="1155" w:type="dxa"/>
          </w:tcPr>
          <w:p w14:paraId="1B1625AF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3BB075A7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B9E61A7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61549A5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9B6E9B9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14:paraId="745EE6B7" w14:textId="77777777" w:rsidR="007A7FFA" w:rsidRDefault="007A7FFA" w:rsidP="007A7F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ความหนาของไม้ในช่องที่ถูกวางไม้จะเปลี่ยนไปดังนี้</w:t>
      </w:r>
    </w:p>
    <w:p w14:paraId="65D64927" w14:textId="07F06246" w:rsidR="007A7FFA" w:rsidRDefault="007A7FFA" w:rsidP="007A7FF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lastRenderedPageBreak/>
        <w:t xml:space="preserve">วางแท่งไม้แท่งที่ </w:t>
      </w:r>
      <w:r>
        <w:rPr>
          <w:rFonts w:ascii="TH SarabunPSK" w:hAnsi="TH SarabunPSK" w:cs="TH SarabunPSK"/>
          <w:sz w:val="32"/>
          <w:szCs w:val="32"/>
        </w:rPr>
        <w:t>4:</w:t>
      </w:r>
    </w:p>
    <w:p w14:paraId="68C158CC" w14:textId="5D2CBE36" w:rsidR="007A7FFA" w:rsidRDefault="007A7FFA" w:rsidP="007A7F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/>
          <w:sz w:val="32"/>
          <w:szCs w:val="32"/>
        </w:rPr>
        <w:t>: 1 2 4 2</w:t>
      </w:r>
    </w:p>
    <w:tbl>
      <w:tblPr>
        <w:tblStyle w:val="ae"/>
        <w:tblW w:w="0" w:type="auto"/>
        <w:tblInd w:w="1603" w:type="dxa"/>
        <w:tblLook w:val="04A0" w:firstRow="1" w:lastRow="0" w:firstColumn="1" w:lastColumn="0" w:noHBand="0" w:noVBand="1"/>
      </w:tblPr>
      <w:tblGrid>
        <w:gridCol w:w="1155"/>
        <w:gridCol w:w="1113"/>
        <w:gridCol w:w="1134"/>
        <w:gridCol w:w="1134"/>
        <w:gridCol w:w="1134"/>
      </w:tblGrid>
      <w:tr w:rsidR="007A7FFA" w14:paraId="64FB8D19" w14:textId="77777777" w:rsidTr="00C94F27">
        <w:tc>
          <w:tcPr>
            <w:tcW w:w="1155" w:type="dxa"/>
          </w:tcPr>
          <w:p w14:paraId="5C787F12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14:paraId="15AFC423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13042A17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21CF70C0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2E2538AA" w14:textId="48314A27" w:rsidR="007A7FFA" w:rsidRDefault="004C14C2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A7FFA" w14:paraId="68529B52" w14:textId="77777777" w:rsidTr="007A7FFA">
        <w:tc>
          <w:tcPr>
            <w:tcW w:w="1155" w:type="dxa"/>
          </w:tcPr>
          <w:p w14:paraId="2160F2E4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14:paraId="1F52E381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49EE9B10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61BF8E6D" w14:textId="044B199E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0CC7CEBB" w14:textId="53A0F49A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</w:tr>
      <w:tr w:rsidR="007A7FFA" w14:paraId="0FD8B210" w14:textId="77777777" w:rsidTr="00C94F27">
        <w:tc>
          <w:tcPr>
            <w:tcW w:w="1155" w:type="dxa"/>
          </w:tcPr>
          <w:p w14:paraId="441D8C41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3C9A6FEE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BC4E0E5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1AF46618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CFD6356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7A7FFA" w14:paraId="1A068122" w14:textId="77777777" w:rsidTr="00C94F27">
        <w:tc>
          <w:tcPr>
            <w:tcW w:w="1155" w:type="dxa"/>
          </w:tcPr>
          <w:p w14:paraId="0733BECC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672B4750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25BB28A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12DD0FE2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5B709F9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7A7FFA" w14:paraId="40A84B6E" w14:textId="77777777" w:rsidTr="00C94F27">
        <w:tc>
          <w:tcPr>
            <w:tcW w:w="1155" w:type="dxa"/>
          </w:tcPr>
          <w:p w14:paraId="0694A981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10377D87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BD75858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F64F991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FC70218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14:paraId="1362866B" w14:textId="77777777" w:rsidR="007A7FFA" w:rsidRDefault="007A7FFA" w:rsidP="007A7F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ความหนาของไม้ในช่องที่ถูกวางไม้จะเปลี่ยนไปดังนี้</w:t>
      </w:r>
    </w:p>
    <w:p w14:paraId="3CFD2443" w14:textId="6AFD0BC6" w:rsidR="007A7FFA" w:rsidRDefault="007A7FFA" w:rsidP="007A7FF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วางแท่งไม้แท่งที่ </w:t>
      </w:r>
      <w:r>
        <w:rPr>
          <w:rFonts w:ascii="TH SarabunPSK" w:hAnsi="TH SarabunPSK" w:cs="TH SarabunPSK"/>
          <w:sz w:val="32"/>
          <w:szCs w:val="32"/>
        </w:rPr>
        <w:t>5:</w:t>
      </w:r>
    </w:p>
    <w:p w14:paraId="566505BD" w14:textId="77777777" w:rsidR="007A7FFA" w:rsidRDefault="007A7FFA" w:rsidP="007A7F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/>
          <w:sz w:val="32"/>
          <w:szCs w:val="32"/>
        </w:rPr>
        <w:t>: 1 2 4 2</w:t>
      </w:r>
    </w:p>
    <w:tbl>
      <w:tblPr>
        <w:tblStyle w:val="ae"/>
        <w:tblW w:w="0" w:type="auto"/>
        <w:tblInd w:w="1603" w:type="dxa"/>
        <w:tblLook w:val="04A0" w:firstRow="1" w:lastRow="0" w:firstColumn="1" w:lastColumn="0" w:noHBand="0" w:noVBand="1"/>
      </w:tblPr>
      <w:tblGrid>
        <w:gridCol w:w="1155"/>
        <w:gridCol w:w="1113"/>
        <w:gridCol w:w="1134"/>
        <w:gridCol w:w="1134"/>
        <w:gridCol w:w="1134"/>
      </w:tblGrid>
      <w:tr w:rsidR="007A7FFA" w14:paraId="4984E0D7" w14:textId="77777777" w:rsidTr="00C94F27">
        <w:tc>
          <w:tcPr>
            <w:tcW w:w="1155" w:type="dxa"/>
          </w:tcPr>
          <w:p w14:paraId="7C9A16F9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14:paraId="3E703D34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72E8B959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651B73C8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6935A196" w14:textId="7FB2C13B" w:rsidR="007A7FFA" w:rsidRDefault="004C14C2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A7FFA" w14:paraId="46D0E985" w14:textId="77777777" w:rsidTr="007A7FFA">
        <w:tc>
          <w:tcPr>
            <w:tcW w:w="1155" w:type="dxa"/>
          </w:tcPr>
          <w:p w14:paraId="09B280C9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14:paraId="200348FB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3913943C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3F2A8D7A" w14:textId="372EC84E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5E824654" w14:textId="2CCE5AAB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7A7FFA" w14:paraId="6583F009" w14:textId="77777777" w:rsidTr="00C94F27">
        <w:tc>
          <w:tcPr>
            <w:tcW w:w="1155" w:type="dxa"/>
          </w:tcPr>
          <w:p w14:paraId="579B6776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7FDCF307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A645997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6CDCE0C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066742F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7A7FFA" w14:paraId="579EEACF" w14:textId="77777777" w:rsidTr="00C94F27">
        <w:tc>
          <w:tcPr>
            <w:tcW w:w="1155" w:type="dxa"/>
          </w:tcPr>
          <w:p w14:paraId="119C759E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3A58FAE7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29E34DB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A5E6D3C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39148B3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7A7FFA" w14:paraId="5AD72E12" w14:textId="77777777" w:rsidTr="00C94F27">
        <w:tc>
          <w:tcPr>
            <w:tcW w:w="1155" w:type="dxa"/>
          </w:tcPr>
          <w:p w14:paraId="06A2F86B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3520E5F5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4A22AD9D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F6B300F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E1F88FD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14:paraId="0C0F526B" w14:textId="037919C2" w:rsidR="007A7FFA" w:rsidRDefault="007A7FFA" w:rsidP="007A7F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ความหนาของไม้ในช่องที่ถูกวางไม้จะเปลี่ยนไปดังนี้</w:t>
      </w:r>
    </w:p>
    <w:p w14:paraId="73202B97" w14:textId="59FCC32A" w:rsidR="007A7FFA" w:rsidRDefault="007A7FFA" w:rsidP="007A7FFA">
      <w:pPr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วางแท่งไม้แท่งที่ </w:t>
      </w:r>
      <w:r>
        <w:rPr>
          <w:rFonts w:ascii="TH SarabunPSK" w:hAnsi="TH SarabunPSK" w:cs="TH SarabunPSK"/>
          <w:sz w:val="32"/>
          <w:szCs w:val="32"/>
        </w:rPr>
        <w:t>6:</w:t>
      </w:r>
    </w:p>
    <w:p w14:paraId="34352622" w14:textId="3BBE9E21" w:rsidR="007A7FFA" w:rsidRDefault="007A7FFA" w:rsidP="007A7F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/>
          <w:sz w:val="32"/>
          <w:szCs w:val="32"/>
        </w:rPr>
        <w:t>: 1 4 2 3</w:t>
      </w:r>
    </w:p>
    <w:tbl>
      <w:tblPr>
        <w:tblStyle w:val="ae"/>
        <w:tblW w:w="0" w:type="auto"/>
        <w:tblInd w:w="1603" w:type="dxa"/>
        <w:tblLook w:val="04A0" w:firstRow="1" w:lastRow="0" w:firstColumn="1" w:lastColumn="0" w:noHBand="0" w:noVBand="1"/>
      </w:tblPr>
      <w:tblGrid>
        <w:gridCol w:w="1155"/>
        <w:gridCol w:w="1113"/>
        <w:gridCol w:w="1134"/>
        <w:gridCol w:w="1134"/>
        <w:gridCol w:w="1134"/>
      </w:tblGrid>
      <w:tr w:rsidR="007A7FFA" w14:paraId="333DC6EB" w14:textId="77777777" w:rsidTr="00C94F27">
        <w:tc>
          <w:tcPr>
            <w:tcW w:w="1155" w:type="dxa"/>
          </w:tcPr>
          <w:p w14:paraId="7604BDF1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14:paraId="2EF7AD5B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6EC237A0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2BDCDE7A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534FB0C8" w14:textId="6AF4819D" w:rsidR="007A7FFA" w:rsidRDefault="004C14C2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7A7FFA" w14:paraId="78A57FC2" w14:textId="77777777" w:rsidTr="00C94F27">
        <w:tc>
          <w:tcPr>
            <w:tcW w:w="1155" w:type="dxa"/>
          </w:tcPr>
          <w:p w14:paraId="6404EC2D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14:paraId="2BE56D24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1B98BC0C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4D72D427" w14:textId="15B6F357" w:rsidR="007A7FFA" w:rsidRDefault="005B63B8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14:paraId="4941B40F" w14:textId="345A7F13" w:rsidR="007A7FFA" w:rsidRDefault="005B63B8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7A7FFA" w14:paraId="12576BF3" w14:textId="77777777" w:rsidTr="00C94F27">
        <w:tc>
          <w:tcPr>
            <w:tcW w:w="1155" w:type="dxa"/>
          </w:tcPr>
          <w:p w14:paraId="00232D4B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608D3471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421B49C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3C1A9991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38221CC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7A7FFA" w14:paraId="611EBE27" w14:textId="77777777" w:rsidTr="007A7FFA">
        <w:tc>
          <w:tcPr>
            <w:tcW w:w="1155" w:type="dxa"/>
          </w:tcPr>
          <w:p w14:paraId="3ED4FEC7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B6DDE8" w:themeFill="accent5" w:themeFillTint="66"/>
          </w:tcPr>
          <w:p w14:paraId="0C3EE64C" w14:textId="1A26A2EA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6415A874" w14:textId="007AB5F6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B6DDE8" w:themeFill="accent5" w:themeFillTint="66"/>
          </w:tcPr>
          <w:p w14:paraId="2DEC68D9" w14:textId="5B0057B5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617F063A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7A7FFA" w14:paraId="745F8BC6" w14:textId="77777777" w:rsidTr="00C94F27">
        <w:tc>
          <w:tcPr>
            <w:tcW w:w="1155" w:type="dxa"/>
          </w:tcPr>
          <w:p w14:paraId="7371CB43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6F8FB529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725CE6B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006CC7B3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835D5FF" w14:textId="77777777" w:rsidR="007A7FFA" w:rsidRDefault="007A7FFA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14:paraId="10822511" w14:textId="77777777" w:rsidR="007A7FFA" w:rsidRDefault="007A7FFA" w:rsidP="007A7F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ความหนาของไม้ในช่องที่ถูกวางไม้จะเปลี่ยนไปดังนี้</w:t>
      </w:r>
    </w:p>
    <w:p w14:paraId="441390C9" w14:textId="5AE63E9B" w:rsidR="007A7FFA" w:rsidRDefault="007A7FFA" w:rsidP="007A7F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คำถามที่ </w:t>
      </w:r>
      <w:r w:rsidR="0024580F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 xml:space="preserve">: </w:t>
      </w:r>
    </w:p>
    <w:p w14:paraId="3DA653B9" w14:textId="39FE5E74" w:rsidR="007A7FFA" w:rsidRDefault="007A7FFA" w:rsidP="007A7FFA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/>
          <w:sz w:val="32"/>
          <w:szCs w:val="32"/>
        </w:rPr>
        <w:t xml:space="preserve">: 2 </w:t>
      </w:r>
      <w:r w:rsidR="0024580F">
        <w:rPr>
          <w:rFonts w:ascii="TH SarabunPSK" w:hAnsi="TH SarabunPSK" w:cs="TH SarabunPSK"/>
          <w:sz w:val="32"/>
          <w:szCs w:val="32"/>
        </w:rPr>
        <w:t>4 2</w:t>
      </w:r>
    </w:p>
    <w:tbl>
      <w:tblPr>
        <w:tblStyle w:val="ae"/>
        <w:tblW w:w="0" w:type="auto"/>
        <w:tblInd w:w="1603" w:type="dxa"/>
        <w:tblLook w:val="04A0" w:firstRow="1" w:lastRow="0" w:firstColumn="1" w:lastColumn="0" w:noHBand="0" w:noVBand="1"/>
      </w:tblPr>
      <w:tblGrid>
        <w:gridCol w:w="1155"/>
        <w:gridCol w:w="1113"/>
        <w:gridCol w:w="1134"/>
        <w:gridCol w:w="1134"/>
        <w:gridCol w:w="1134"/>
      </w:tblGrid>
      <w:tr w:rsidR="0024580F" w14:paraId="168375AE" w14:textId="77777777" w:rsidTr="0024580F">
        <w:tc>
          <w:tcPr>
            <w:tcW w:w="1155" w:type="dxa"/>
            <w:shd w:val="clear" w:color="auto" w:fill="FFFFFF" w:themeFill="background1"/>
          </w:tcPr>
          <w:p w14:paraId="6805EB4D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  <w:shd w:val="clear" w:color="auto" w:fill="FFFFFF" w:themeFill="background1"/>
          </w:tcPr>
          <w:p w14:paraId="4620E667" w14:textId="552A7894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7733E544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1CEF5878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2521A353" w14:textId="1AD5A0F3" w:rsidR="0024580F" w:rsidRDefault="004C14C2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4580F" w14:paraId="0A31A9CE" w14:textId="77777777" w:rsidTr="0024580F">
        <w:tc>
          <w:tcPr>
            <w:tcW w:w="1155" w:type="dxa"/>
            <w:shd w:val="clear" w:color="auto" w:fill="FFFFFF" w:themeFill="background1"/>
          </w:tcPr>
          <w:p w14:paraId="4C465579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  <w:shd w:val="clear" w:color="auto" w:fill="FFFFFF" w:themeFill="background1"/>
          </w:tcPr>
          <w:p w14:paraId="4149E4D0" w14:textId="6E80E4D1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4ADBE1F1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7077C758" w14:textId="703C8A85" w:rsidR="0024580F" w:rsidRDefault="005B63B8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14:paraId="3E277148" w14:textId="6BC9DD5B" w:rsidR="0024580F" w:rsidRDefault="005B63B8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4580F" w14:paraId="0B325245" w14:textId="77777777" w:rsidTr="0024580F">
        <w:tc>
          <w:tcPr>
            <w:tcW w:w="1155" w:type="dxa"/>
            <w:shd w:val="clear" w:color="auto" w:fill="FFFFFF" w:themeFill="background1"/>
          </w:tcPr>
          <w:p w14:paraId="2E4C04BA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355E1296" w14:textId="15B093CF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74FBD51D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7C2BA474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150FE23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4580F" w14:paraId="1F0C8AC9" w14:textId="77777777" w:rsidTr="0024580F">
        <w:tc>
          <w:tcPr>
            <w:tcW w:w="1155" w:type="dxa"/>
            <w:shd w:val="clear" w:color="auto" w:fill="FFFFFF" w:themeFill="background1"/>
          </w:tcPr>
          <w:p w14:paraId="248AD478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C2D69B" w:themeFill="accent3" w:themeFillTint="99"/>
          </w:tcPr>
          <w:p w14:paraId="7D05CA4B" w14:textId="07DF28E5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622EA31E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3234AA1D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296EE9D0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4580F" w14:paraId="125E6EE8" w14:textId="77777777" w:rsidTr="0024580F">
        <w:tc>
          <w:tcPr>
            <w:tcW w:w="1155" w:type="dxa"/>
            <w:shd w:val="clear" w:color="auto" w:fill="C2D69B" w:themeFill="accent3" w:themeFillTint="99"/>
          </w:tcPr>
          <w:p w14:paraId="3F34F9AA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6E5AD4E2" w14:textId="3D35266C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2DA5D20C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4D77D839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09AECF96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14:paraId="23CB5705" w14:textId="6F328665" w:rsidR="007A7FFA" w:rsidRDefault="007A7FFA" w:rsidP="007A7FFA">
      <w:pPr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42F57">
        <w:rPr>
          <w:rFonts w:ascii="TH SarabunPSK" w:hAnsi="TH SarabunPSK" w:cs="TH SarabunPSK" w:hint="cs"/>
          <w:sz w:val="32"/>
          <w:szCs w:val="32"/>
          <w:cs/>
        </w:rPr>
        <w:t>ช่องสีเขียวคือช่องที่อยู่ในแนว</w:t>
      </w:r>
      <w:proofErr w:type="spellStart"/>
      <w:r w:rsidR="00E42F57">
        <w:rPr>
          <w:rFonts w:ascii="TH SarabunPSK" w:hAnsi="TH SarabunPSK" w:cs="TH SarabunPSK" w:hint="cs"/>
          <w:sz w:val="32"/>
          <w:szCs w:val="32"/>
          <w:cs/>
        </w:rPr>
        <w:t>แท</w:t>
      </w:r>
      <w:proofErr w:type="spellEnd"/>
      <w:r w:rsidR="00E42F57">
        <w:rPr>
          <w:rFonts w:ascii="TH SarabunPSK" w:hAnsi="TH SarabunPSK" w:cs="TH SarabunPSK" w:hint="cs"/>
          <w:sz w:val="32"/>
          <w:szCs w:val="32"/>
          <w:cs/>
        </w:rPr>
        <w:t xml:space="preserve">ยงจากล่างซ้ายไปขวาบนในแนวเดียวกันกับช่อง </w:t>
      </w:r>
      <w:r w:rsidR="0024580F">
        <w:rPr>
          <w:rFonts w:ascii="TH SarabunPSK" w:hAnsi="TH SarabunPSK" w:cs="TH SarabunPSK"/>
          <w:sz w:val="32"/>
          <w:szCs w:val="32"/>
        </w:rPr>
        <w:t>4</w:t>
      </w:r>
      <w:r>
        <w:rPr>
          <w:rFonts w:ascii="TH SarabunPSK" w:hAnsi="TH SarabunPSK" w:cs="TH SarabunPSK"/>
          <w:sz w:val="32"/>
          <w:szCs w:val="32"/>
        </w:rPr>
        <w:t xml:space="preserve">, </w:t>
      </w:r>
      <w:r w:rsidR="0024580F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โดยมีผลรวมความหนาของไม้ทุกช่องอยู่ที่ </w:t>
      </w:r>
      <w:r>
        <w:rPr>
          <w:rFonts w:ascii="TH SarabunPSK" w:hAnsi="TH SarabunPSK" w:cs="TH SarabunPSK"/>
          <w:sz w:val="32"/>
          <w:szCs w:val="32"/>
        </w:rPr>
        <w:t>2+</w:t>
      </w:r>
      <w:r w:rsidR="0024580F">
        <w:rPr>
          <w:rFonts w:ascii="TH SarabunPSK" w:hAnsi="TH SarabunPSK" w:cs="TH SarabunPSK"/>
          <w:sz w:val="32"/>
          <w:szCs w:val="32"/>
        </w:rPr>
        <w:t>2</w:t>
      </w:r>
      <w:r>
        <w:rPr>
          <w:rFonts w:ascii="TH SarabunPSK" w:hAnsi="TH SarabunPSK" w:cs="TH SarabunPSK"/>
          <w:sz w:val="32"/>
          <w:szCs w:val="32"/>
        </w:rPr>
        <w:t>+0+</w:t>
      </w:r>
      <w:r w:rsidR="0024580F">
        <w:rPr>
          <w:rFonts w:ascii="TH SarabunPSK" w:hAnsi="TH SarabunPSK" w:cs="TH SarabunPSK"/>
          <w:sz w:val="32"/>
          <w:szCs w:val="32"/>
        </w:rPr>
        <w:t xml:space="preserve">1+0 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 w:rsidR="004C14C2">
        <w:rPr>
          <w:rFonts w:ascii="TH SarabunPSK" w:hAnsi="TH SarabunPSK" w:cs="TH SarabunPSK"/>
          <w:sz w:val="32"/>
          <w:szCs w:val="32"/>
        </w:rPr>
        <w:t>4</w:t>
      </w:r>
    </w:p>
    <w:p w14:paraId="57DDCD77" w14:textId="4DFC9CD8" w:rsidR="007A7FFA" w:rsidRDefault="007A7FFA" w:rsidP="007A7FFA">
      <w:pPr>
        <w:rPr>
          <w:rFonts w:ascii="TH SarabunPSK" w:hAnsi="TH SarabunPSK" w:cs="TH SarabunPSK"/>
          <w:sz w:val="32"/>
          <w:szCs w:val="32"/>
        </w:rPr>
      </w:pPr>
    </w:p>
    <w:p w14:paraId="6F19F0D1" w14:textId="513886C6" w:rsidR="0024580F" w:rsidRDefault="0024580F" w:rsidP="007A7FFA">
      <w:pPr>
        <w:rPr>
          <w:rFonts w:ascii="TH SarabunPSK" w:hAnsi="TH SarabunPSK" w:cs="TH SarabunPSK"/>
          <w:sz w:val="32"/>
          <w:szCs w:val="32"/>
        </w:rPr>
      </w:pPr>
    </w:p>
    <w:p w14:paraId="43F49AE0" w14:textId="035BADF5" w:rsidR="0024580F" w:rsidRDefault="0024580F" w:rsidP="002458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lastRenderedPageBreak/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คำถามที่ </w:t>
      </w:r>
      <w:r>
        <w:rPr>
          <w:rFonts w:ascii="TH SarabunPSK" w:hAnsi="TH SarabunPSK" w:cs="TH SarabunPSK"/>
          <w:sz w:val="32"/>
          <w:szCs w:val="32"/>
        </w:rPr>
        <w:t xml:space="preserve">3: </w:t>
      </w:r>
    </w:p>
    <w:p w14:paraId="19E664B6" w14:textId="77777777" w:rsidR="0024580F" w:rsidRDefault="0024580F" w:rsidP="002458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/>
          <w:sz w:val="32"/>
          <w:szCs w:val="32"/>
        </w:rPr>
        <w:t>: 2 1 4</w:t>
      </w:r>
    </w:p>
    <w:tbl>
      <w:tblPr>
        <w:tblStyle w:val="ae"/>
        <w:tblW w:w="0" w:type="auto"/>
        <w:tblInd w:w="1603" w:type="dxa"/>
        <w:tblLook w:val="04A0" w:firstRow="1" w:lastRow="0" w:firstColumn="1" w:lastColumn="0" w:noHBand="0" w:noVBand="1"/>
      </w:tblPr>
      <w:tblGrid>
        <w:gridCol w:w="1155"/>
        <w:gridCol w:w="1113"/>
        <w:gridCol w:w="1134"/>
        <w:gridCol w:w="1134"/>
        <w:gridCol w:w="1134"/>
      </w:tblGrid>
      <w:tr w:rsidR="0024580F" w14:paraId="682148A3" w14:textId="77777777" w:rsidTr="00C94F27">
        <w:tc>
          <w:tcPr>
            <w:tcW w:w="1155" w:type="dxa"/>
          </w:tcPr>
          <w:p w14:paraId="36B2572F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14:paraId="72C78156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6AB9A338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6EB79998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</w:tcPr>
          <w:p w14:paraId="148C5EE6" w14:textId="352128FB" w:rsidR="0024580F" w:rsidRDefault="004C14C2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4580F" w14:paraId="08FE60BB" w14:textId="77777777" w:rsidTr="00C94F27">
        <w:tc>
          <w:tcPr>
            <w:tcW w:w="1155" w:type="dxa"/>
          </w:tcPr>
          <w:p w14:paraId="5FEC8010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</w:tcPr>
          <w:p w14:paraId="0EF9C067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1E56FA0D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09C374E8" w14:textId="21346BB9" w:rsidR="0024580F" w:rsidRDefault="005B63B8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</w:tcPr>
          <w:p w14:paraId="2A6893E4" w14:textId="1591CCE4" w:rsidR="0024580F" w:rsidRDefault="005B63B8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24580F" w14:paraId="499A5DB1" w14:textId="77777777" w:rsidTr="00C94F27">
        <w:tc>
          <w:tcPr>
            <w:tcW w:w="1155" w:type="dxa"/>
          </w:tcPr>
          <w:p w14:paraId="21D1A3AD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C2D69B" w:themeFill="accent3" w:themeFillTint="99"/>
          </w:tcPr>
          <w:p w14:paraId="0280F11A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27AE3057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0812E6E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6DF24FA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4580F" w14:paraId="7D39C846" w14:textId="77777777" w:rsidTr="00C94F27">
        <w:tc>
          <w:tcPr>
            <w:tcW w:w="1155" w:type="dxa"/>
            <w:shd w:val="clear" w:color="auto" w:fill="C2D69B" w:themeFill="accent3" w:themeFillTint="99"/>
          </w:tcPr>
          <w:p w14:paraId="42092518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73E0E2BB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1567180C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2F123E6E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</w:tcPr>
          <w:p w14:paraId="69F1D308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4580F" w14:paraId="1AF4502B" w14:textId="77777777" w:rsidTr="00C94F27">
        <w:tc>
          <w:tcPr>
            <w:tcW w:w="1155" w:type="dxa"/>
          </w:tcPr>
          <w:p w14:paraId="2CC514A0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</w:tcPr>
          <w:p w14:paraId="1FB506E2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7ED5CDE3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6B4869BC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</w:tcPr>
          <w:p w14:paraId="540D3D45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14:paraId="29B43BC4" w14:textId="029C6F1B" w:rsidR="0024580F" w:rsidRDefault="0024580F" w:rsidP="002458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42F57">
        <w:rPr>
          <w:rFonts w:ascii="TH SarabunPSK" w:hAnsi="TH SarabunPSK" w:cs="TH SarabunPSK" w:hint="cs"/>
          <w:sz w:val="32"/>
          <w:szCs w:val="32"/>
          <w:cs/>
        </w:rPr>
        <w:t>ช่องสีเขียวคือช่องที่อยู่ในแนว</w:t>
      </w:r>
      <w:proofErr w:type="spellStart"/>
      <w:r w:rsidR="00E42F57">
        <w:rPr>
          <w:rFonts w:ascii="TH SarabunPSK" w:hAnsi="TH SarabunPSK" w:cs="TH SarabunPSK" w:hint="cs"/>
          <w:sz w:val="32"/>
          <w:szCs w:val="32"/>
          <w:cs/>
        </w:rPr>
        <w:t>แท</w:t>
      </w:r>
      <w:proofErr w:type="spellEnd"/>
      <w:r w:rsidR="00E42F57">
        <w:rPr>
          <w:rFonts w:ascii="TH SarabunPSK" w:hAnsi="TH SarabunPSK" w:cs="TH SarabunPSK" w:hint="cs"/>
          <w:sz w:val="32"/>
          <w:szCs w:val="32"/>
          <w:cs/>
        </w:rPr>
        <w:t xml:space="preserve">ยงจากล่างซ้ายไปขวาบนในแนวเดียวกันกับช่อง </w:t>
      </w:r>
      <w:r>
        <w:rPr>
          <w:rFonts w:ascii="TH SarabunPSK" w:hAnsi="TH SarabunPSK" w:cs="TH SarabunPSK"/>
          <w:sz w:val="32"/>
          <w:szCs w:val="32"/>
        </w:rPr>
        <w:t>1, 4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โดยมีผลรวมความหนาของไม้ทุกช่องอยู่ที่ </w:t>
      </w:r>
      <w:r>
        <w:rPr>
          <w:rFonts w:ascii="TH SarabunPSK" w:hAnsi="TH SarabunPSK" w:cs="TH SarabunPSK"/>
          <w:sz w:val="32"/>
          <w:szCs w:val="32"/>
        </w:rPr>
        <w:t>2+1+0+0</w:t>
      </w:r>
      <w:r w:rsidR="00C35C3F"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= 3</w:t>
      </w:r>
    </w:p>
    <w:p w14:paraId="7C928BEF" w14:textId="0141AB3D" w:rsidR="0024580F" w:rsidRDefault="0024580F" w:rsidP="002458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คำถามที่ </w:t>
      </w:r>
      <w:r>
        <w:rPr>
          <w:rFonts w:ascii="TH SarabunPSK" w:hAnsi="TH SarabunPSK" w:cs="TH SarabunPSK"/>
          <w:sz w:val="32"/>
          <w:szCs w:val="32"/>
        </w:rPr>
        <w:t xml:space="preserve">4: </w:t>
      </w:r>
    </w:p>
    <w:p w14:paraId="1D0F4B4F" w14:textId="382AF3DD" w:rsidR="0024580F" w:rsidRDefault="0024580F" w:rsidP="002458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/>
          <w:sz w:val="32"/>
          <w:szCs w:val="32"/>
        </w:rPr>
        <w:t xml:space="preserve">: 2 </w:t>
      </w:r>
      <w:r w:rsidR="00BA7D35">
        <w:rPr>
          <w:rFonts w:ascii="TH SarabunPSK" w:hAnsi="TH SarabunPSK" w:cs="TH SarabunPSK"/>
          <w:sz w:val="32"/>
          <w:szCs w:val="32"/>
        </w:rPr>
        <w:t>5 3</w:t>
      </w:r>
    </w:p>
    <w:tbl>
      <w:tblPr>
        <w:tblStyle w:val="ae"/>
        <w:tblW w:w="0" w:type="auto"/>
        <w:tblInd w:w="1603" w:type="dxa"/>
        <w:tblLook w:val="04A0" w:firstRow="1" w:lastRow="0" w:firstColumn="1" w:lastColumn="0" w:noHBand="0" w:noVBand="1"/>
      </w:tblPr>
      <w:tblGrid>
        <w:gridCol w:w="1155"/>
        <w:gridCol w:w="1113"/>
        <w:gridCol w:w="1134"/>
        <w:gridCol w:w="1134"/>
        <w:gridCol w:w="1134"/>
      </w:tblGrid>
      <w:tr w:rsidR="00BA7D35" w14:paraId="5777DF9A" w14:textId="77777777" w:rsidTr="00BA7D35">
        <w:tc>
          <w:tcPr>
            <w:tcW w:w="1155" w:type="dxa"/>
            <w:shd w:val="clear" w:color="auto" w:fill="FFFFFF" w:themeFill="background1"/>
          </w:tcPr>
          <w:p w14:paraId="6EC8D65C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  <w:shd w:val="clear" w:color="auto" w:fill="FFFFFF" w:themeFill="background1"/>
          </w:tcPr>
          <w:p w14:paraId="29D47E43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57FC871C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0DD834E9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3A728C29" w14:textId="7FEBB3C8" w:rsidR="0024580F" w:rsidRDefault="004C14C2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BA7D35" w14:paraId="4C30EEA5" w14:textId="77777777" w:rsidTr="00BA7D35">
        <w:tc>
          <w:tcPr>
            <w:tcW w:w="1155" w:type="dxa"/>
            <w:shd w:val="clear" w:color="auto" w:fill="FFFFFF" w:themeFill="background1"/>
          </w:tcPr>
          <w:p w14:paraId="2CCA0790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  <w:shd w:val="clear" w:color="auto" w:fill="FFFFFF" w:themeFill="background1"/>
          </w:tcPr>
          <w:p w14:paraId="5D90F960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1DBBBE74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4686352B" w14:textId="3AA36BEB" w:rsidR="0024580F" w:rsidRDefault="005B63B8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14:paraId="25B281F9" w14:textId="21932DFC" w:rsidR="0024580F" w:rsidRDefault="005B63B8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</w:tr>
      <w:tr w:rsidR="00BA7D35" w14:paraId="1F614B98" w14:textId="77777777" w:rsidTr="004F162C">
        <w:tc>
          <w:tcPr>
            <w:tcW w:w="1155" w:type="dxa"/>
            <w:shd w:val="clear" w:color="auto" w:fill="FFFFFF" w:themeFill="background1"/>
          </w:tcPr>
          <w:p w14:paraId="0C400AD5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0FEC4D85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7766AD5F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9160F59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1E578A4C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4580F" w14:paraId="2C26E19F" w14:textId="77777777" w:rsidTr="004F162C">
        <w:tc>
          <w:tcPr>
            <w:tcW w:w="1155" w:type="dxa"/>
            <w:shd w:val="clear" w:color="auto" w:fill="FFFFFF" w:themeFill="background1"/>
          </w:tcPr>
          <w:p w14:paraId="729DD2B8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2BA9C825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2B6FEB1D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7F9B8FCC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0DE88444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BA7D35" w14:paraId="176023BE" w14:textId="77777777" w:rsidTr="004F162C">
        <w:tc>
          <w:tcPr>
            <w:tcW w:w="1155" w:type="dxa"/>
            <w:shd w:val="clear" w:color="auto" w:fill="FFFFFF" w:themeFill="background1"/>
          </w:tcPr>
          <w:p w14:paraId="6AAA5E16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24E85D37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014CDE0D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7CEF4EBE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03ACCDCF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14:paraId="5E47E393" w14:textId="4A66D402" w:rsidR="0024580F" w:rsidRDefault="0024580F" w:rsidP="002458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42F57">
        <w:rPr>
          <w:rFonts w:ascii="TH SarabunPSK" w:hAnsi="TH SarabunPSK" w:cs="TH SarabunPSK" w:hint="cs"/>
          <w:sz w:val="32"/>
          <w:szCs w:val="32"/>
          <w:cs/>
        </w:rPr>
        <w:t>ช่องสีเขียวคือช่องที่อยู่ในแนว</w:t>
      </w:r>
      <w:proofErr w:type="spellStart"/>
      <w:r w:rsidR="00E42F57">
        <w:rPr>
          <w:rFonts w:ascii="TH SarabunPSK" w:hAnsi="TH SarabunPSK" w:cs="TH SarabunPSK" w:hint="cs"/>
          <w:sz w:val="32"/>
          <w:szCs w:val="32"/>
          <w:cs/>
        </w:rPr>
        <w:t>แท</w:t>
      </w:r>
      <w:proofErr w:type="spellEnd"/>
      <w:r w:rsidR="00E42F57">
        <w:rPr>
          <w:rFonts w:ascii="TH SarabunPSK" w:hAnsi="TH SarabunPSK" w:cs="TH SarabunPSK" w:hint="cs"/>
          <w:sz w:val="32"/>
          <w:szCs w:val="32"/>
          <w:cs/>
        </w:rPr>
        <w:t xml:space="preserve">ยงจากล่างซ้ายไปขวาบนในแนวเดียวกันกับช่อง </w:t>
      </w:r>
      <w:r w:rsidR="00BA7D35">
        <w:rPr>
          <w:rFonts w:ascii="TH SarabunPSK" w:hAnsi="TH SarabunPSK" w:cs="TH SarabunPSK"/>
          <w:sz w:val="32"/>
          <w:szCs w:val="32"/>
        </w:rPr>
        <w:t>5,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="00BA7D35"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โดยมีผลรวมความหนาของไม้ทุกช่องอยู่ที่ </w:t>
      </w:r>
      <w:r w:rsidR="004F162C">
        <w:rPr>
          <w:rFonts w:ascii="TH SarabunPSK" w:hAnsi="TH SarabunPSK" w:cs="TH SarabunPSK"/>
          <w:sz w:val="32"/>
          <w:szCs w:val="32"/>
        </w:rPr>
        <w:t>0+1+0</w:t>
      </w:r>
      <w:r>
        <w:rPr>
          <w:rFonts w:ascii="TH SarabunPSK" w:hAnsi="TH SarabunPSK" w:cs="TH SarabunPSK"/>
          <w:sz w:val="32"/>
          <w:szCs w:val="32"/>
        </w:rPr>
        <w:t xml:space="preserve">= </w:t>
      </w:r>
      <w:r w:rsidR="004F162C">
        <w:rPr>
          <w:rFonts w:ascii="TH SarabunPSK" w:hAnsi="TH SarabunPSK" w:cs="TH SarabunPSK"/>
          <w:sz w:val="32"/>
          <w:szCs w:val="32"/>
        </w:rPr>
        <w:t>1</w:t>
      </w:r>
    </w:p>
    <w:p w14:paraId="06F2570C" w14:textId="48841244" w:rsidR="0024580F" w:rsidRDefault="0024580F" w:rsidP="002458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คำถามที่ </w:t>
      </w:r>
      <w:r>
        <w:rPr>
          <w:rFonts w:ascii="TH SarabunPSK" w:hAnsi="TH SarabunPSK" w:cs="TH SarabunPSK"/>
          <w:sz w:val="32"/>
          <w:szCs w:val="32"/>
        </w:rPr>
        <w:t xml:space="preserve">5: </w:t>
      </w:r>
    </w:p>
    <w:p w14:paraId="1A021644" w14:textId="047BB799" w:rsidR="0024580F" w:rsidRDefault="0024580F" w:rsidP="002458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คำสั่ง</w:t>
      </w:r>
      <w:r>
        <w:rPr>
          <w:rFonts w:ascii="TH SarabunPSK" w:hAnsi="TH SarabunPSK" w:cs="TH SarabunPSK"/>
          <w:sz w:val="32"/>
          <w:szCs w:val="32"/>
        </w:rPr>
        <w:t xml:space="preserve">: 2 </w:t>
      </w:r>
      <w:r w:rsidR="00F369E9">
        <w:rPr>
          <w:rFonts w:ascii="TH SarabunPSK" w:hAnsi="TH SarabunPSK" w:cs="TH SarabunPSK"/>
          <w:sz w:val="32"/>
          <w:szCs w:val="32"/>
        </w:rPr>
        <w:t>5 5</w:t>
      </w:r>
    </w:p>
    <w:tbl>
      <w:tblPr>
        <w:tblStyle w:val="ae"/>
        <w:tblW w:w="0" w:type="auto"/>
        <w:tblInd w:w="1603" w:type="dxa"/>
        <w:tblLook w:val="04A0" w:firstRow="1" w:lastRow="0" w:firstColumn="1" w:lastColumn="0" w:noHBand="0" w:noVBand="1"/>
      </w:tblPr>
      <w:tblGrid>
        <w:gridCol w:w="1155"/>
        <w:gridCol w:w="1113"/>
        <w:gridCol w:w="1134"/>
        <w:gridCol w:w="1134"/>
        <w:gridCol w:w="1134"/>
      </w:tblGrid>
      <w:tr w:rsidR="0024580F" w14:paraId="1111BDCD" w14:textId="77777777" w:rsidTr="00BA7D35">
        <w:tc>
          <w:tcPr>
            <w:tcW w:w="1155" w:type="dxa"/>
            <w:shd w:val="clear" w:color="auto" w:fill="FFFFFF" w:themeFill="background1"/>
          </w:tcPr>
          <w:p w14:paraId="5D1CFD4D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  <w:shd w:val="clear" w:color="auto" w:fill="FFFFFF" w:themeFill="background1"/>
          </w:tcPr>
          <w:p w14:paraId="3C2E6191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5A61D569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7644FFE6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134" w:type="dxa"/>
            <w:shd w:val="clear" w:color="auto" w:fill="FFFFFF" w:themeFill="background1"/>
          </w:tcPr>
          <w:p w14:paraId="501A03D4" w14:textId="5BFE3F03" w:rsidR="0024580F" w:rsidRDefault="004C14C2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</w:tr>
      <w:tr w:rsidR="0024580F" w14:paraId="2141051A" w14:textId="77777777" w:rsidTr="00BA7D35">
        <w:tc>
          <w:tcPr>
            <w:tcW w:w="1155" w:type="dxa"/>
            <w:shd w:val="clear" w:color="auto" w:fill="FFFFFF" w:themeFill="background1"/>
          </w:tcPr>
          <w:p w14:paraId="70AB1685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13" w:type="dxa"/>
            <w:shd w:val="clear" w:color="auto" w:fill="FFFFFF" w:themeFill="background1"/>
          </w:tcPr>
          <w:p w14:paraId="6E8BDD3B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06B31673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1F70F08D" w14:textId="12D6FC37" w:rsidR="0024580F" w:rsidRDefault="005B63B8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134" w:type="dxa"/>
            <w:shd w:val="clear" w:color="auto" w:fill="FFFFFF" w:themeFill="background1"/>
          </w:tcPr>
          <w:p w14:paraId="4AC92298" w14:textId="162F2DF8" w:rsidR="0024580F" w:rsidRDefault="005B63B8" w:rsidP="00C94F2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bookmarkStart w:id="0" w:name="_GoBack"/>
            <w:bookmarkEnd w:id="0"/>
          </w:p>
        </w:tc>
      </w:tr>
      <w:tr w:rsidR="0024580F" w14:paraId="06CF5169" w14:textId="77777777" w:rsidTr="00BA7D35">
        <w:tc>
          <w:tcPr>
            <w:tcW w:w="1155" w:type="dxa"/>
            <w:shd w:val="clear" w:color="auto" w:fill="FFFFFF" w:themeFill="background1"/>
          </w:tcPr>
          <w:p w14:paraId="566D6ECA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3F402C00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1BE4D611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4F50A64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379C6B5B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4580F" w14:paraId="07E2CC3C" w14:textId="77777777" w:rsidTr="00BA7D35">
        <w:tc>
          <w:tcPr>
            <w:tcW w:w="1155" w:type="dxa"/>
            <w:shd w:val="clear" w:color="auto" w:fill="FFFFFF" w:themeFill="background1"/>
          </w:tcPr>
          <w:p w14:paraId="5A72EA55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059499C5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30DBDAB5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7D6217CF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134" w:type="dxa"/>
            <w:shd w:val="clear" w:color="auto" w:fill="FFFFFF" w:themeFill="background1"/>
          </w:tcPr>
          <w:p w14:paraId="37385A09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  <w:tr w:rsidR="0024580F" w14:paraId="07376D00" w14:textId="77777777" w:rsidTr="00DE0A7E">
        <w:tc>
          <w:tcPr>
            <w:tcW w:w="1155" w:type="dxa"/>
            <w:shd w:val="clear" w:color="auto" w:fill="FFFFFF" w:themeFill="background1"/>
          </w:tcPr>
          <w:p w14:paraId="22C1DFC8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13" w:type="dxa"/>
            <w:shd w:val="clear" w:color="auto" w:fill="FFFFFF" w:themeFill="background1"/>
          </w:tcPr>
          <w:p w14:paraId="02B2C829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1FB591D5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FFFFFF" w:themeFill="background1"/>
          </w:tcPr>
          <w:p w14:paraId="13A8500E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  <w:tc>
          <w:tcPr>
            <w:tcW w:w="1134" w:type="dxa"/>
            <w:shd w:val="clear" w:color="auto" w:fill="C2D69B" w:themeFill="accent3" w:themeFillTint="99"/>
          </w:tcPr>
          <w:p w14:paraId="3B13F1FE" w14:textId="77777777" w:rsidR="0024580F" w:rsidRDefault="0024580F" w:rsidP="00C94F2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0</w:t>
            </w:r>
          </w:p>
        </w:tc>
      </w:tr>
    </w:tbl>
    <w:p w14:paraId="745D56AA" w14:textId="66ADAD3D" w:rsidR="0024580F" w:rsidRDefault="0024580F" w:rsidP="0024580F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42F57">
        <w:rPr>
          <w:rFonts w:ascii="TH SarabunPSK" w:hAnsi="TH SarabunPSK" w:cs="TH SarabunPSK" w:hint="cs"/>
          <w:sz w:val="32"/>
          <w:szCs w:val="32"/>
          <w:cs/>
        </w:rPr>
        <w:t>ช่องสีเขียวคือช่องที่อยู่ในแนว</w:t>
      </w:r>
      <w:proofErr w:type="spellStart"/>
      <w:r w:rsidR="00E42F57">
        <w:rPr>
          <w:rFonts w:ascii="TH SarabunPSK" w:hAnsi="TH SarabunPSK" w:cs="TH SarabunPSK" w:hint="cs"/>
          <w:sz w:val="32"/>
          <w:szCs w:val="32"/>
          <w:cs/>
        </w:rPr>
        <w:t>แท</w:t>
      </w:r>
      <w:proofErr w:type="spellEnd"/>
      <w:r w:rsidR="00E42F57">
        <w:rPr>
          <w:rFonts w:ascii="TH SarabunPSK" w:hAnsi="TH SarabunPSK" w:cs="TH SarabunPSK" w:hint="cs"/>
          <w:sz w:val="32"/>
          <w:szCs w:val="32"/>
          <w:cs/>
        </w:rPr>
        <w:t xml:space="preserve">ยงจากล่างซ้ายไปขวาบนในแนวเดียวกันกับช่อง </w:t>
      </w:r>
      <w:r w:rsidR="00F369E9">
        <w:rPr>
          <w:rFonts w:ascii="TH SarabunPSK" w:hAnsi="TH SarabunPSK" w:cs="TH SarabunPSK"/>
          <w:sz w:val="32"/>
          <w:szCs w:val="32"/>
        </w:rPr>
        <w:t>5, 5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โดยมีผลรวมความหนาของไม้ทุกช่องอยู่ที่</w:t>
      </w:r>
      <w:r w:rsidR="00F369E9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0</w:t>
      </w:r>
    </w:p>
    <w:p w14:paraId="343551DE" w14:textId="77777777" w:rsidR="0024580F" w:rsidRDefault="0024580F" w:rsidP="0024580F">
      <w:pPr>
        <w:rPr>
          <w:rFonts w:ascii="TH SarabunPSK" w:hAnsi="TH SarabunPSK" w:cs="TH SarabunPSK"/>
          <w:sz w:val="32"/>
          <w:szCs w:val="32"/>
        </w:rPr>
      </w:pPr>
    </w:p>
    <w:p w14:paraId="009735B9" w14:textId="77777777" w:rsidR="0024580F" w:rsidRPr="007A7FFA" w:rsidRDefault="0024580F" w:rsidP="007A7FFA">
      <w:pPr>
        <w:rPr>
          <w:rFonts w:ascii="TH SarabunPSK" w:hAnsi="TH SarabunPSK" w:cs="TH SarabunPSK"/>
          <w:sz w:val="32"/>
          <w:szCs w:val="32"/>
        </w:rPr>
      </w:pPr>
    </w:p>
    <w:p w14:paraId="3EE18392" w14:textId="77777777" w:rsidR="007A7FFA" w:rsidRPr="008D6019" w:rsidRDefault="007A7FFA" w:rsidP="002C28F0">
      <w:pPr>
        <w:rPr>
          <w:rFonts w:ascii="TH SarabunPSK" w:hAnsi="TH SarabunPSK" w:cs="TH SarabunPSK"/>
          <w:sz w:val="32"/>
          <w:szCs w:val="32"/>
        </w:rPr>
      </w:pPr>
    </w:p>
    <w:p w14:paraId="07224E25" w14:textId="709D3386" w:rsidR="003E69AD" w:rsidRPr="008D6019" w:rsidRDefault="003E69AD" w:rsidP="003E69AD">
      <w:pPr>
        <w:rPr>
          <w:rFonts w:ascii="TH SarabunPSK" w:hAnsi="TH SarabunPSK" w:cs="TH SarabunPSK"/>
          <w:sz w:val="32"/>
          <w:szCs w:val="32"/>
        </w:rPr>
      </w:pPr>
    </w:p>
    <w:p w14:paraId="4A1C9584" w14:textId="77777777" w:rsidR="003752C5" w:rsidRPr="008D6019" w:rsidRDefault="003E69AD" w:rsidP="003E69AD">
      <w:pPr>
        <w:jc w:val="center"/>
        <w:rPr>
          <w:rFonts w:ascii="TH SarabunPSK" w:hAnsi="TH SarabunPSK" w:cs="TH SarabunPSK"/>
          <w:sz w:val="32"/>
          <w:szCs w:val="32"/>
          <w:cs/>
        </w:rPr>
      </w:pPr>
      <w:r w:rsidRPr="008D6019">
        <w:rPr>
          <w:rFonts w:ascii="TH SarabunPSK" w:hAnsi="TH SarabunPSK" w:cs="TH SarabunPSK"/>
          <w:sz w:val="32"/>
          <w:szCs w:val="32"/>
          <w:cs/>
        </w:rPr>
        <w:t>++++++++++++++++++++</w:t>
      </w:r>
    </w:p>
    <w:sectPr w:rsidR="003752C5" w:rsidRPr="008D6019" w:rsidSect="000845B4">
      <w:footerReference w:type="default" r:id="rId8"/>
      <w:pgSz w:w="11905" w:h="16837"/>
      <w:pgMar w:top="576" w:right="576" w:bottom="576" w:left="576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F394DE" w14:textId="77777777" w:rsidR="00877089" w:rsidRDefault="00877089">
      <w:r>
        <w:separator/>
      </w:r>
    </w:p>
  </w:endnote>
  <w:endnote w:type="continuationSeparator" w:id="0">
    <w:p w14:paraId="157B96B7" w14:textId="77777777" w:rsidR="00877089" w:rsidRDefault="008770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PSK">
    <w:altName w:val="TH SarabunPSK"/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พส. พิมพ์ดีด ๒ ใหม่">
    <w:charset w:val="00"/>
    <w:family w:val="auto"/>
    <w:pitch w:val="variable"/>
    <w:sig w:usb0="A30002EF" w:usb1="500020DA" w:usb2="00000000" w:usb3="00000000" w:csb0="0001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_Layiji MaHaNiYom V 1.2">
    <w:charset w:val="00"/>
    <w:family w:val="auto"/>
    <w:pitch w:val="variable"/>
    <w:sig w:usb0="A1000AAF" w:usb1="500078FB" w:usb2="00000000" w:usb3="00000000" w:csb0="000101BF" w:csb1="00000000"/>
  </w:font>
  <w:font w:name="Liberation Sans">
    <w:altName w:val="Arial Unicode MS"/>
    <w:charset w:val="80"/>
    <w:family w:val="swiss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Kinnari">
    <w:charset w:val="80"/>
    <w:family w:val="auto"/>
    <w:pitch w:val="variable"/>
  </w:font>
  <w:font w:name="WenQuanYi Micro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F5E39" w14:textId="29FDF424" w:rsidR="00C94F27" w:rsidRPr="00F649D8" w:rsidRDefault="00C94F27">
    <w:pPr>
      <w:pStyle w:val="aa"/>
      <w:pBdr>
        <w:top w:val="single" w:sz="4" w:space="1" w:color="000000"/>
      </w:pBdr>
      <w:rPr>
        <w:rFonts w:ascii="TH SarabunPSK" w:hAnsi="TH SarabunPSK" w:cs="TH SarabunPSK"/>
        <w:b/>
        <w:bCs/>
        <w:sz w:val="40"/>
        <w:szCs w:val="40"/>
      </w:rPr>
    </w:pPr>
    <w:r>
      <w:rPr>
        <w:rFonts w:ascii="TH SarabunPSK" w:hAnsi="TH SarabunPSK" w:cs="TH SarabunPSK"/>
        <w:b/>
        <w:bCs/>
        <w:sz w:val="40"/>
        <w:szCs w:val="40"/>
      </w:rPr>
      <w:t>Agile Programming 2021</w:t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</w:r>
    <w:r>
      <w:rPr>
        <w:rFonts w:ascii="TH SarabunPSK" w:hAnsi="TH SarabunPSK" w:cs="TH SarabunPSK"/>
        <w:b/>
        <w:bCs/>
        <w:sz w:val="40"/>
        <w:szCs w:val="40"/>
      </w:rPr>
      <w:tab/>
      <w:t xml:space="preserve">   </w:t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Page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PAGE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  <w:r w:rsidRPr="00F649D8">
      <w:rPr>
        <w:rFonts w:ascii="TH SarabunPSK" w:hAnsi="TH SarabunPSK" w:cs="TH SarabunPSK"/>
        <w:b/>
        <w:bCs/>
        <w:sz w:val="40"/>
        <w:szCs w:val="40"/>
      </w:rPr>
      <w:t xml:space="preserve"> of 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begin"/>
    </w:r>
    <w:r w:rsidRPr="00F649D8">
      <w:rPr>
        <w:rFonts w:ascii="TH SarabunPSK" w:hAnsi="TH SarabunPSK" w:cs="TH SarabunPSK"/>
        <w:b/>
        <w:bCs/>
        <w:sz w:val="40"/>
        <w:szCs w:val="40"/>
      </w:rPr>
      <w:instrText xml:space="preserve"> NUMPAGES \*Arabic </w:instrTex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separate"/>
    </w:r>
    <w:r>
      <w:rPr>
        <w:rFonts w:ascii="TH SarabunPSK" w:hAnsi="TH SarabunPSK" w:cs="TH SarabunPSK"/>
        <w:b/>
        <w:bCs/>
        <w:noProof/>
        <w:sz w:val="40"/>
        <w:szCs w:val="40"/>
      </w:rPr>
      <w:t>1</w:t>
    </w:r>
    <w:r w:rsidRPr="00F649D8">
      <w:rPr>
        <w:rFonts w:ascii="TH SarabunPSK" w:hAnsi="TH SarabunPSK" w:cs="TH SarabunPSK"/>
        <w:b/>
        <w:bCs/>
        <w:sz w:val="40"/>
        <w:szCs w:val="4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D79BA" w14:textId="77777777" w:rsidR="00877089" w:rsidRDefault="00877089">
      <w:r>
        <w:separator/>
      </w:r>
    </w:p>
  </w:footnote>
  <w:footnote w:type="continuationSeparator" w:id="0">
    <w:p w14:paraId="701C2408" w14:textId="77777777" w:rsidR="00877089" w:rsidRDefault="008770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3" w15:restartNumberingAfterBreak="0">
    <w:nsid w:val="03824119"/>
    <w:multiLevelType w:val="hybridMultilevel"/>
    <w:tmpl w:val="8E3E6FC2"/>
    <w:lvl w:ilvl="0" w:tplc="CDC22F04">
      <w:numFmt w:val="bullet"/>
      <w:lvlText w:val="-"/>
      <w:lvlJc w:val="left"/>
      <w:pPr>
        <w:ind w:left="1080" w:hanging="360"/>
      </w:pPr>
      <w:rPr>
        <w:rFonts w:ascii="Tahoma" w:eastAsiaTheme="minorEastAsia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5E54CFF"/>
    <w:multiLevelType w:val="hybridMultilevel"/>
    <w:tmpl w:val="A208A1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F76E14"/>
    <w:multiLevelType w:val="hybridMultilevel"/>
    <w:tmpl w:val="75B8A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CE5026"/>
    <w:multiLevelType w:val="hybridMultilevel"/>
    <w:tmpl w:val="B60683F6"/>
    <w:lvl w:ilvl="0" w:tplc="BC1637BC">
      <w:numFmt w:val="bullet"/>
      <w:lvlText w:val="•"/>
      <w:lvlJc w:val="left"/>
      <w:pPr>
        <w:ind w:left="720" w:hanging="360"/>
      </w:pPr>
      <w:rPr>
        <w:rFonts w:ascii="TH SarabunPSK" w:eastAsia="Times New Roman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0B0A83"/>
    <w:multiLevelType w:val="hybridMultilevel"/>
    <w:tmpl w:val="B3A08090"/>
    <w:lvl w:ilvl="0" w:tplc="DA7ED69C">
      <w:start w:val="3"/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1313E1B"/>
    <w:multiLevelType w:val="hybridMultilevel"/>
    <w:tmpl w:val="C5CA56E4"/>
    <w:lvl w:ilvl="0" w:tplc="CBD42F4C">
      <w:start w:val="1"/>
      <w:numFmt w:val="thaiNumbers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118B417B"/>
    <w:multiLevelType w:val="multilevel"/>
    <w:tmpl w:val="8CCCF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9ED4FFC"/>
    <w:multiLevelType w:val="hybridMultilevel"/>
    <w:tmpl w:val="9FCAA7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023847"/>
    <w:multiLevelType w:val="hybridMultilevel"/>
    <w:tmpl w:val="2968E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01408"/>
    <w:multiLevelType w:val="hybridMultilevel"/>
    <w:tmpl w:val="4782AEC8"/>
    <w:lvl w:ilvl="0" w:tplc="014C149E">
      <w:numFmt w:val="bullet"/>
      <w:lvlText w:val="-"/>
      <w:lvlJc w:val="left"/>
      <w:pPr>
        <w:ind w:left="1080" w:hanging="360"/>
      </w:pPr>
      <w:rPr>
        <w:rFonts w:ascii="TH SarabunPSK" w:eastAsia="SimSun" w:hAnsi="TH SarabunPSK" w:cs="TH SarabunPSK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581453"/>
    <w:multiLevelType w:val="hybridMultilevel"/>
    <w:tmpl w:val="024C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C83E30"/>
    <w:multiLevelType w:val="hybridMultilevel"/>
    <w:tmpl w:val="013480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FD14B3"/>
    <w:multiLevelType w:val="hybridMultilevel"/>
    <w:tmpl w:val="B4780F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C2750B"/>
    <w:multiLevelType w:val="hybridMultilevel"/>
    <w:tmpl w:val="06CC33B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34851166"/>
    <w:multiLevelType w:val="hybridMultilevel"/>
    <w:tmpl w:val="2F5E8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BA321A"/>
    <w:multiLevelType w:val="hybridMultilevel"/>
    <w:tmpl w:val="BDB07E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D757431"/>
    <w:multiLevelType w:val="hybridMultilevel"/>
    <w:tmpl w:val="B23654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131422D"/>
    <w:multiLevelType w:val="hybridMultilevel"/>
    <w:tmpl w:val="ED7A0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A7762"/>
    <w:multiLevelType w:val="multilevel"/>
    <w:tmpl w:val="97843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3AC58A0"/>
    <w:multiLevelType w:val="hybridMultilevel"/>
    <w:tmpl w:val="91444144"/>
    <w:lvl w:ilvl="0" w:tplc="FFD0900C">
      <w:numFmt w:val="bullet"/>
      <w:lvlText w:val="-"/>
      <w:lvlJc w:val="left"/>
      <w:pPr>
        <w:ind w:left="1080" w:hanging="360"/>
      </w:pPr>
      <w:rPr>
        <w:rFonts w:ascii="Tahoma" w:eastAsiaTheme="minorHAnsi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8C61BED"/>
    <w:multiLevelType w:val="hybridMultilevel"/>
    <w:tmpl w:val="9EA4A746"/>
    <w:lvl w:ilvl="0" w:tplc="CAD843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0906C0C"/>
    <w:multiLevelType w:val="hybridMultilevel"/>
    <w:tmpl w:val="9FFE785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09F1D22"/>
    <w:multiLevelType w:val="hybridMultilevel"/>
    <w:tmpl w:val="CD8E7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9343D7"/>
    <w:multiLevelType w:val="hybridMultilevel"/>
    <w:tmpl w:val="A65C9A38"/>
    <w:lvl w:ilvl="0" w:tplc="02748134">
      <w:start w:val="1"/>
      <w:numFmt w:val="decimal"/>
      <w:lvlText w:val="%1."/>
      <w:lvlJc w:val="left"/>
      <w:pPr>
        <w:ind w:left="1440" w:hanging="360"/>
      </w:pPr>
      <w:rPr>
        <w:rFonts w:asciiTheme="minorBidi" w:hAnsiTheme="minorBidi" w:cstheme="minorBidi" w:hint="default"/>
        <w:sz w:val="32"/>
        <w:szCs w:val="4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6C32F8F"/>
    <w:multiLevelType w:val="hybridMultilevel"/>
    <w:tmpl w:val="604248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C3B0F90"/>
    <w:multiLevelType w:val="hybridMultilevel"/>
    <w:tmpl w:val="6D0CF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041A4D"/>
    <w:multiLevelType w:val="hybridMultilevel"/>
    <w:tmpl w:val="1EB69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894ACF"/>
    <w:multiLevelType w:val="hybridMultilevel"/>
    <w:tmpl w:val="86BEAD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4281003"/>
    <w:multiLevelType w:val="hybridMultilevel"/>
    <w:tmpl w:val="0172B7DC"/>
    <w:lvl w:ilvl="0" w:tplc="25325C18">
      <w:start w:val="1"/>
      <w:numFmt w:val="decimal"/>
      <w:lvlText w:val="%1)"/>
      <w:lvlJc w:val="left"/>
      <w:pPr>
        <w:ind w:left="1080" w:hanging="360"/>
      </w:pPr>
      <w:rPr>
        <w:rFonts w:ascii="TH SarabunPSK" w:eastAsia="SimSun" w:hAnsi="TH SarabunPSK" w:cs="TH SarabunPSK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47357A1"/>
    <w:multiLevelType w:val="hybridMultilevel"/>
    <w:tmpl w:val="0944D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E6671E"/>
    <w:multiLevelType w:val="multilevel"/>
    <w:tmpl w:val="5D286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5F37511"/>
    <w:multiLevelType w:val="hybridMultilevel"/>
    <w:tmpl w:val="AD788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636C38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B22EF2"/>
    <w:multiLevelType w:val="hybridMultilevel"/>
    <w:tmpl w:val="BC524A9A"/>
    <w:lvl w:ilvl="0" w:tplc="A7946888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6D8842BF"/>
    <w:multiLevelType w:val="hybridMultilevel"/>
    <w:tmpl w:val="C958DE6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1417CE"/>
    <w:multiLevelType w:val="hybridMultilevel"/>
    <w:tmpl w:val="DC26436A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4A94EC1"/>
    <w:multiLevelType w:val="hybridMultilevel"/>
    <w:tmpl w:val="590A710A"/>
    <w:lvl w:ilvl="0" w:tplc="6A9E9C8E">
      <w:numFmt w:val="bullet"/>
      <w:lvlText w:val="-"/>
      <w:lvlJc w:val="left"/>
      <w:pPr>
        <w:ind w:left="1080" w:hanging="360"/>
      </w:pPr>
      <w:rPr>
        <w:rFonts w:ascii="พส. พิมพ์ดีด ๒ ใหม่" w:eastAsia="Times New Roman" w:hAnsi="พส. พิมพ์ดีด ๒ ใหม่" w:cs="พส. พิมพ์ดีด ๒ ใหม่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625495D"/>
    <w:multiLevelType w:val="hybridMultilevel"/>
    <w:tmpl w:val="20C0D2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B4F66CA"/>
    <w:multiLevelType w:val="hybridMultilevel"/>
    <w:tmpl w:val="2FE6D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C465E50"/>
    <w:multiLevelType w:val="multilevel"/>
    <w:tmpl w:val="EE1C3000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43" w15:restartNumberingAfterBreak="0">
    <w:nsid w:val="7F2504B1"/>
    <w:multiLevelType w:val="hybridMultilevel"/>
    <w:tmpl w:val="17686CCE"/>
    <w:lvl w:ilvl="0" w:tplc="9D3472A2">
      <w:start w:val="1"/>
      <w:numFmt w:val="decimal"/>
      <w:lvlText w:val="%1."/>
      <w:lvlJc w:val="left"/>
      <w:pPr>
        <w:ind w:left="720" w:hanging="360"/>
      </w:pPr>
      <w:rPr>
        <w:rFonts w:ascii="TH Sarabun New" w:eastAsiaTheme="minorHAnsi" w:hAnsi="TH Sarabun New" w:cs="TH Sarabun New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9"/>
  </w:num>
  <w:num w:numId="5">
    <w:abstractNumId w:val="23"/>
  </w:num>
  <w:num w:numId="6">
    <w:abstractNumId w:val="7"/>
  </w:num>
  <w:num w:numId="7">
    <w:abstractNumId w:val="25"/>
  </w:num>
  <w:num w:numId="8">
    <w:abstractNumId w:val="42"/>
  </w:num>
  <w:num w:numId="9">
    <w:abstractNumId w:val="18"/>
  </w:num>
  <w:num w:numId="1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</w:num>
  <w:num w:numId="12">
    <w:abstractNumId w:val="8"/>
  </w:num>
  <w:num w:numId="13">
    <w:abstractNumId w:val="17"/>
  </w:num>
  <w:num w:numId="14">
    <w:abstractNumId w:val="32"/>
  </w:num>
  <w:num w:numId="15">
    <w:abstractNumId w:val="5"/>
  </w:num>
  <w:num w:numId="16">
    <w:abstractNumId w:val="30"/>
  </w:num>
  <w:num w:numId="17">
    <w:abstractNumId w:val="36"/>
  </w:num>
  <w:num w:numId="18">
    <w:abstractNumId w:val="16"/>
  </w:num>
  <w:num w:numId="19">
    <w:abstractNumId w:val="13"/>
  </w:num>
  <w:num w:numId="20">
    <w:abstractNumId w:val="35"/>
  </w:num>
  <w:num w:numId="21">
    <w:abstractNumId w:val="38"/>
  </w:num>
  <w:num w:numId="22">
    <w:abstractNumId w:val="40"/>
  </w:num>
  <w:num w:numId="23">
    <w:abstractNumId w:val="43"/>
  </w:num>
  <w:num w:numId="24">
    <w:abstractNumId w:val="41"/>
  </w:num>
  <w:num w:numId="25">
    <w:abstractNumId w:val="24"/>
  </w:num>
  <w:num w:numId="26">
    <w:abstractNumId w:val="28"/>
  </w:num>
  <w:num w:numId="27">
    <w:abstractNumId w:val="14"/>
  </w:num>
  <w:num w:numId="28">
    <w:abstractNumId w:val="33"/>
  </w:num>
  <w:num w:numId="29">
    <w:abstractNumId w:val="4"/>
  </w:num>
  <w:num w:numId="30">
    <w:abstractNumId w:val="6"/>
  </w:num>
  <w:num w:numId="31">
    <w:abstractNumId w:val="9"/>
  </w:num>
  <w:num w:numId="32">
    <w:abstractNumId w:val="27"/>
  </w:num>
  <w:num w:numId="33">
    <w:abstractNumId w:val="29"/>
  </w:num>
  <w:num w:numId="34">
    <w:abstractNumId w:val="19"/>
  </w:num>
  <w:num w:numId="35">
    <w:abstractNumId w:val="10"/>
  </w:num>
  <w:num w:numId="36">
    <w:abstractNumId w:val="37"/>
  </w:num>
  <w:num w:numId="37">
    <w:abstractNumId w:val="20"/>
  </w:num>
  <w:num w:numId="38">
    <w:abstractNumId w:val="21"/>
  </w:num>
  <w:num w:numId="39">
    <w:abstractNumId w:val="11"/>
  </w:num>
  <w:num w:numId="40">
    <w:abstractNumId w:val="3"/>
  </w:num>
  <w:num w:numId="41">
    <w:abstractNumId w:val="34"/>
  </w:num>
  <w:num w:numId="42">
    <w:abstractNumId w:val="15"/>
  </w:num>
  <w:num w:numId="43">
    <w:abstractNumId w:val="26"/>
  </w:num>
  <w:num w:numId="44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hideSpellingError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a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F9A"/>
    <w:rsid w:val="0001085F"/>
    <w:rsid w:val="00022B31"/>
    <w:rsid w:val="00025228"/>
    <w:rsid w:val="00041A77"/>
    <w:rsid w:val="00047F74"/>
    <w:rsid w:val="00057350"/>
    <w:rsid w:val="00057D70"/>
    <w:rsid w:val="00066B72"/>
    <w:rsid w:val="0007395B"/>
    <w:rsid w:val="000845B4"/>
    <w:rsid w:val="00085963"/>
    <w:rsid w:val="00086013"/>
    <w:rsid w:val="00087344"/>
    <w:rsid w:val="0009150F"/>
    <w:rsid w:val="00093441"/>
    <w:rsid w:val="0009408D"/>
    <w:rsid w:val="000A1224"/>
    <w:rsid w:val="000B0AA6"/>
    <w:rsid w:val="000B3B29"/>
    <w:rsid w:val="000B3FD4"/>
    <w:rsid w:val="000C0844"/>
    <w:rsid w:val="000C3731"/>
    <w:rsid w:val="000D3499"/>
    <w:rsid w:val="000D5731"/>
    <w:rsid w:val="000D62E8"/>
    <w:rsid w:val="000E0D16"/>
    <w:rsid w:val="000E3DD3"/>
    <w:rsid w:val="000E3F68"/>
    <w:rsid w:val="000E4570"/>
    <w:rsid w:val="000E475D"/>
    <w:rsid w:val="000F0B7F"/>
    <w:rsid w:val="000F0C6E"/>
    <w:rsid w:val="000F4944"/>
    <w:rsid w:val="00101457"/>
    <w:rsid w:val="00103343"/>
    <w:rsid w:val="001040DC"/>
    <w:rsid w:val="00104BF2"/>
    <w:rsid w:val="00107885"/>
    <w:rsid w:val="00115B06"/>
    <w:rsid w:val="00116887"/>
    <w:rsid w:val="00134CE4"/>
    <w:rsid w:val="001467C6"/>
    <w:rsid w:val="001470F9"/>
    <w:rsid w:val="0015260D"/>
    <w:rsid w:val="00166454"/>
    <w:rsid w:val="00166995"/>
    <w:rsid w:val="00176969"/>
    <w:rsid w:val="00180D4E"/>
    <w:rsid w:val="001873F2"/>
    <w:rsid w:val="001876E0"/>
    <w:rsid w:val="00192E08"/>
    <w:rsid w:val="00193290"/>
    <w:rsid w:val="001965ED"/>
    <w:rsid w:val="00197152"/>
    <w:rsid w:val="001A6800"/>
    <w:rsid w:val="001A7996"/>
    <w:rsid w:val="001B20BF"/>
    <w:rsid w:val="001B4FBE"/>
    <w:rsid w:val="001C0B15"/>
    <w:rsid w:val="001C3D94"/>
    <w:rsid w:val="001C411E"/>
    <w:rsid w:val="001E3372"/>
    <w:rsid w:val="00201237"/>
    <w:rsid w:val="00216099"/>
    <w:rsid w:val="0022092C"/>
    <w:rsid w:val="00224E78"/>
    <w:rsid w:val="00230596"/>
    <w:rsid w:val="00231DA4"/>
    <w:rsid w:val="00236800"/>
    <w:rsid w:val="00236F8C"/>
    <w:rsid w:val="0024580F"/>
    <w:rsid w:val="00245861"/>
    <w:rsid w:val="00247741"/>
    <w:rsid w:val="002543DA"/>
    <w:rsid w:val="00255492"/>
    <w:rsid w:val="0025614E"/>
    <w:rsid w:val="0026129B"/>
    <w:rsid w:val="002626CF"/>
    <w:rsid w:val="00264278"/>
    <w:rsid w:val="00267E43"/>
    <w:rsid w:val="00271532"/>
    <w:rsid w:val="002730C9"/>
    <w:rsid w:val="00273B87"/>
    <w:rsid w:val="00274425"/>
    <w:rsid w:val="00276666"/>
    <w:rsid w:val="002814EF"/>
    <w:rsid w:val="00282B8C"/>
    <w:rsid w:val="0028616D"/>
    <w:rsid w:val="00290261"/>
    <w:rsid w:val="002943BE"/>
    <w:rsid w:val="002A07AD"/>
    <w:rsid w:val="002A3949"/>
    <w:rsid w:val="002A6E46"/>
    <w:rsid w:val="002C0B6F"/>
    <w:rsid w:val="002C28F0"/>
    <w:rsid w:val="002C4F11"/>
    <w:rsid w:val="002C6041"/>
    <w:rsid w:val="002D3BB1"/>
    <w:rsid w:val="002D63A2"/>
    <w:rsid w:val="002D7A88"/>
    <w:rsid w:val="002E5452"/>
    <w:rsid w:val="002E6D67"/>
    <w:rsid w:val="002E707C"/>
    <w:rsid w:val="002F172E"/>
    <w:rsid w:val="002F2661"/>
    <w:rsid w:val="002F402F"/>
    <w:rsid w:val="002F41C1"/>
    <w:rsid w:val="002F6E63"/>
    <w:rsid w:val="00304C18"/>
    <w:rsid w:val="003054A7"/>
    <w:rsid w:val="003169DC"/>
    <w:rsid w:val="003242E7"/>
    <w:rsid w:val="00325B1F"/>
    <w:rsid w:val="00326E30"/>
    <w:rsid w:val="00327E1E"/>
    <w:rsid w:val="00331950"/>
    <w:rsid w:val="00331AF1"/>
    <w:rsid w:val="00340B83"/>
    <w:rsid w:val="00344923"/>
    <w:rsid w:val="0036314A"/>
    <w:rsid w:val="0036524C"/>
    <w:rsid w:val="00366ECA"/>
    <w:rsid w:val="00370119"/>
    <w:rsid w:val="00372ED6"/>
    <w:rsid w:val="003752C5"/>
    <w:rsid w:val="00390967"/>
    <w:rsid w:val="00390A7C"/>
    <w:rsid w:val="00392610"/>
    <w:rsid w:val="00392A9A"/>
    <w:rsid w:val="00392CB1"/>
    <w:rsid w:val="003A2DBB"/>
    <w:rsid w:val="003A6F4F"/>
    <w:rsid w:val="003B0B9A"/>
    <w:rsid w:val="003C2AD5"/>
    <w:rsid w:val="003C58CE"/>
    <w:rsid w:val="003D2BEE"/>
    <w:rsid w:val="003D4ED2"/>
    <w:rsid w:val="003E05E0"/>
    <w:rsid w:val="003E69AD"/>
    <w:rsid w:val="003F1EE0"/>
    <w:rsid w:val="003F2AF9"/>
    <w:rsid w:val="003F7E2B"/>
    <w:rsid w:val="00400063"/>
    <w:rsid w:val="00402AEA"/>
    <w:rsid w:val="0040450D"/>
    <w:rsid w:val="00405523"/>
    <w:rsid w:val="00407FC6"/>
    <w:rsid w:val="004144CB"/>
    <w:rsid w:val="00415DFF"/>
    <w:rsid w:val="0042478D"/>
    <w:rsid w:val="004351EA"/>
    <w:rsid w:val="00440F7C"/>
    <w:rsid w:val="00442B0D"/>
    <w:rsid w:val="004554F3"/>
    <w:rsid w:val="00466685"/>
    <w:rsid w:val="00472A4C"/>
    <w:rsid w:val="00472C75"/>
    <w:rsid w:val="0048556B"/>
    <w:rsid w:val="00491424"/>
    <w:rsid w:val="004A1695"/>
    <w:rsid w:val="004A5882"/>
    <w:rsid w:val="004B3711"/>
    <w:rsid w:val="004B72DA"/>
    <w:rsid w:val="004C14C2"/>
    <w:rsid w:val="004D2FF8"/>
    <w:rsid w:val="004D4420"/>
    <w:rsid w:val="004D787F"/>
    <w:rsid w:val="004E1443"/>
    <w:rsid w:val="004F162C"/>
    <w:rsid w:val="004F521B"/>
    <w:rsid w:val="004F60F9"/>
    <w:rsid w:val="004F7624"/>
    <w:rsid w:val="005003D7"/>
    <w:rsid w:val="0051606A"/>
    <w:rsid w:val="005169DD"/>
    <w:rsid w:val="0051702E"/>
    <w:rsid w:val="00520B33"/>
    <w:rsid w:val="005236C4"/>
    <w:rsid w:val="0052565E"/>
    <w:rsid w:val="00525F32"/>
    <w:rsid w:val="00533ACD"/>
    <w:rsid w:val="00534407"/>
    <w:rsid w:val="005372EA"/>
    <w:rsid w:val="00542FC6"/>
    <w:rsid w:val="00543738"/>
    <w:rsid w:val="00547638"/>
    <w:rsid w:val="005505CC"/>
    <w:rsid w:val="00557F53"/>
    <w:rsid w:val="005602F5"/>
    <w:rsid w:val="00560AA1"/>
    <w:rsid w:val="00567C37"/>
    <w:rsid w:val="005834EF"/>
    <w:rsid w:val="00587CF3"/>
    <w:rsid w:val="00590C51"/>
    <w:rsid w:val="005913A1"/>
    <w:rsid w:val="00592425"/>
    <w:rsid w:val="00595BBD"/>
    <w:rsid w:val="00595E50"/>
    <w:rsid w:val="005A123E"/>
    <w:rsid w:val="005A2947"/>
    <w:rsid w:val="005A77FC"/>
    <w:rsid w:val="005B0151"/>
    <w:rsid w:val="005B0883"/>
    <w:rsid w:val="005B32EF"/>
    <w:rsid w:val="005B63B8"/>
    <w:rsid w:val="005C040A"/>
    <w:rsid w:val="005D293E"/>
    <w:rsid w:val="00600B0C"/>
    <w:rsid w:val="00605AA6"/>
    <w:rsid w:val="00607793"/>
    <w:rsid w:val="00611943"/>
    <w:rsid w:val="00612B21"/>
    <w:rsid w:val="00621A19"/>
    <w:rsid w:val="006279F9"/>
    <w:rsid w:val="00627E5A"/>
    <w:rsid w:val="00631D61"/>
    <w:rsid w:val="006367A2"/>
    <w:rsid w:val="00637F09"/>
    <w:rsid w:val="00640DB5"/>
    <w:rsid w:val="00641F43"/>
    <w:rsid w:val="00642C80"/>
    <w:rsid w:val="00653F03"/>
    <w:rsid w:val="00662243"/>
    <w:rsid w:val="00665088"/>
    <w:rsid w:val="00670932"/>
    <w:rsid w:val="00672B91"/>
    <w:rsid w:val="00695CEB"/>
    <w:rsid w:val="006A48E8"/>
    <w:rsid w:val="006A65BA"/>
    <w:rsid w:val="006B08A9"/>
    <w:rsid w:val="006B10DA"/>
    <w:rsid w:val="006C1C17"/>
    <w:rsid w:val="006C4C62"/>
    <w:rsid w:val="006E1576"/>
    <w:rsid w:val="006E1A93"/>
    <w:rsid w:val="006E4472"/>
    <w:rsid w:val="006E6305"/>
    <w:rsid w:val="006F0CFD"/>
    <w:rsid w:val="006F2A3B"/>
    <w:rsid w:val="00700161"/>
    <w:rsid w:val="0070125D"/>
    <w:rsid w:val="00703CF8"/>
    <w:rsid w:val="0070458A"/>
    <w:rsid w:val="0070532F"/>
    <w:rsid w:val="00712268"/>
    <w:rsid w:val="00713F4C"/>
    <w:rsid w:val="00720848"/>
    <w:rsid w:val="00725422"/>
    <w:rsid w:val="0073098A"/>
    <w:rsid w:val="00730EA0"/>
    <w:rsid w:val="007329DC"/>
    <w:rsid w:val="0073581D"/>
    <w:rsid w:val="00736E19"/>
    <w:rsid w:val="0074187B"/>
    <w:rsid w:val="00745CA5"/>
    <w:rsid w:val="0075361B"/>
    <w:rsid w:val="00754DE7"/>
    <w:rsid w:val="007659B0"/>
    <w:rsid w:val="00773E59"/>
    <w:rsid w:val="00780206"/>
    <w:rsid w:val="00792080"/>
    <w:rsid w:val="007943A7"/>
    <w:rsid w:val="007A077E"/>
    <w:rsid w:val="007A7886"/>
    <w:rsid w:val="007A7FFA"/>
    <w:rsid w:val="007B0DD1"/>
    <w:rsid w:val="007B224D"/>
    <w:rsid w:val="007C2E32"/>
    <w:rsid w:val="007C76EB"/>
    <w:rsid w:val="007D0487"/>
    <w:rsid w:val="007D2595"/>
    <w:rsid w:val="007D72B0"/>
    <w:rsid w:val="007E3622"/>
    <w:rsid w:val="007E5297"/>
    <w:rsid w:val="007E52D6"/>
    <w:rsid w:val="007E7F3C"/>
    <w:rsid w:val="007F5604"/>
    <w:rsid w:val="007F5D3F"/>
    <w:rsid w:val="0080340F"/>
    <w:rsid w:val="00811150"/>
    <w:rsid w:val="00813CFA"/>
    <w:rsid w:val="00814957"/>
    <w:rsid w:val="00816B9C"/>
    <w:rsid w:val="0082007E"/>
    <w:rsid w:val="00844B71"/>
    <w:rsid w:val="008519FA"/>
    <w:rsid w:val="00855B20"/>
    <w:rsid w:val="00855CD1"/>
    <w:rsid w:val="00857305"/>
    <w:rsid w:val="0086417A"/>
    <w:rsid w:val="00865DD0"/>
    <w:rsid w:val="0087458F"/>
    <w:rsid w:val="00877089"/>
    <w:rsid w:val="008775D9"/>
    <w:rsid w:val="008820F7"/>
    <w:rsid w:val="00885AD3"/>
    <w:rsid w:val="00887C8B"/>
    <w:rsid w:val="00891904"/>
    <w:rsid w:val="00895275"/>
    <w:rsid w:val="008A104B"/>
    <w:rsid w:val="008B4BFF"/>
    <w:rsid w:val="008B7CD8"/>
    <w:rsid w:val="008C27B3"/>
    <w:rsid w:val="008C2EB5"/>
    <w:rsid w:val="008C4D5E"/>
    <w:rsid w:val="008C6923"/>
    <w:rsid w:val="008D3020"/>
    <w:rsid w:val="008D50F0"/>
    <w:rsid w:val="008D6019"/>
    <w:rsid w:val="008D6E57"/>
    <w:rsid w:val="008E4321"/>
    <w:rsid w:val="008E6CB3"/>
    <w:rsid w:val="008F2F82"/>
    <w:rsid w:val="00902BCE"/>
    <w:rsid w:val="00910FE4"/>
    <w:rsid w:val="00912090"/>
    <w:rsid w:val="009130E9"/>
    <w:rsid w:val="00922D2B"/>
    <w:rsid w:val="00923521"/>
    <w:rsid w:val="00923A4C"/>
    <w:rsid w:val="00933759"/>
    <w:rsid w:val="0094015C"/>
    <w:rsid w:val="00945B4E"/>
    <w:rsid w:val="009507CB"/>
    <w:rsid w:val="0095166B"/>
    <w:rsid w:val="00953E09"/>
    <w:rsid w:val="0096276C"/>
    <w:rsid w:val="0096716D"/>
    <w:rsid w:val="00972AD9"/>
    <w:rsid w:val="00980690"/>
    <w:rsid w:val="00980FED"/>
    <w:rsid w:val="00981AFE"/>
    <w:rsid w:val="00982850"/>
    <w:rsid w:val="00991758"/>
    <w:rsid w:val="00995870"/>
    <w:rsid w:val="00997AF0"/>
    <w:rsid w:val="009A4927"/>
    <w:rsid w:val="009A5251"/>
    <w:rsid w:val="009B0ADB"/>
    <w:rsid w:val="009B4DCD"/>
    <w:rsid w:val="009C2F93"/>
    <w:rsid w:val="009E52D1"/>
    <w:rsid w:val="009F08A7"/>
    <w:rsid w:val="009F3950"/>
    <w:rsid w:val="009F6648"/>
    <w:rsid w:val="00A02196"/>
    <w:rsid w:val="00A03B80"/>
    <w:rsid w:val="00A10C88"/>
    <w:rsid w:val="00A114EE"/>
    <w:rsid w:val="00A135A8"/>
    <w:rsid w:val="00A1520C"/>
    <w:rsid w:val="00A22F63"/>
    <w:rsid w:val="00A25A5E"/>
    <w:rsid w:val="00A26474"/>
    <w:rsid w:val="00A31AB7"/>
    <w:rsid w:val="00A32D27"/>
    <w:rsid w:val="00A3584E"/>
    <w:rsid w:val="00A35949"/>
    <w:rsid w:val="00A3599B"/>
    <w:rsid w:val="00A518E0"/>
    <w:rsid w:val="00A621C5"/>
    <w:rsid w:val="00A8567D"/>
    <w:rsid w:val="00A8731E"/>
    <w:rsid w:val="00A91B29"/>
    <w:rsid w:val="00A9303B"/>
    <w:rsid w:val="00A9644A"/>
    <w:rsid w:val="00AA4E5C"/>
    <w:rsid w:val="00AB3E22"/>
    <w:rsid w:val="00AC7CE8"/>
    <w:rsid w:val="00AD1082"/>
    <w:rsid w:val="00AD4F0A"/>
    <w:rsid w:val="00AE3DA4"/>
    <w:rsid w:val="00AE6569"/>
    <w:rsid w:val="00AF2E20"/>
    <w:rsid w:val="00AF7AC2"/>
    <w:rsid w:val="00B01F0C"/>
    <w:rsid w:val="00B0393F"/>
    <w:rsid w:val="00B07CEB"/>
    <w:rsid w:val="00B10B8A"/>
    <w:rsid w:val="00B135E1"/>
    <w:rsid w:val="00B247CB"/>
    <w:rsid w:val="00B248B9"/>
    <w:rsid w:val="00B25412"/>
    <w:rsid w:val="00B36A64"/>
    <w:rsid w:val="00B50C39"/>
    <w:rsid w:val="00B550D5"/>
    <w:rsid w:val="00B626D5"/>
    <w:rsid w:val="00B6492B"/>
    <w:rsid w:val="00B64C26"/>
    <w:rsid w:val="00B64DB0"/>
    <w:rsid w:val="00B65A7C"/>
    <w:rsid w:val="00B835C4"/>
    <w:rsid w:val="00B84772"/>
    <w:rsid w:val="00B86106"/>
    <w:rsid w:val="00B87E91"/>
    <w:rsid w:val="00B921B2"/>
    <w:rsid w:val="00B9684E"/>
    <w:rsid w:val="00BA4351"/>
    <w:rsid w:val="00BA5CD5"/>
    <w:rsid w:val="00BA7D35"/>
    <w:rsid w:val="00BB0979"/>
    <w:rsid w:val="00BB1B91"/>
    <w:rsid w:val="00BC0813"/>
    <w:rsid w:val="00BC570F"/>
    <w:rsid w:val="00BD0F83"/>
    <w:rsid w:val="00BF4CD1"/>
    <w:rsid w:val="00BF5128"/>
    <w:rsid w:val="00BF66FB"/>
    <w:rsid w:val="00C00214"/>
    <w:rsid w:val="00C00B99"/>
    <w:rsid w:val="00C0116F"/>
    <w:rsid w:val="00C11E0E"/>
    <w:rsid w:val="00C1766D"/>
    <w:rsid w:val="00C26688"/>
    <w:rsid w:val="00C35C3F"/>
    <w:rsid w:val="00C36663"/>
    <w:rsid w:val="00C41FE6"/>
    <w:rsid w:val="00C52608"/>
    <w:rsid w:val="00C52AD4"/>
    <w:rsid w:val="00C552EC"/>
    <w:rsid w:val="00C56CCE"/>
    <w:rsid w:val="00C612BC"/>
    <w:rsid w:val="00C63104"/>
    <w:rsid w:val="00C65414"/>
    <w:rsid w:val="00C65B7A"/>
    <w:rsid w:val="00C7108B"/>
    <w:rsid w:val="00C74F75"/>
    <w:rsid w:val="00C75D6D"/>
    <w:rsid w:val="00C91825"/>
    <w:rsid w:val="00C94F27"/>
    <w:rsid w:val="00C963DA"/>
    <w:rsid w:val="00CA0474"/>
    <w:rsid w:val="00CA2549"/>
    <w:rsid w:val="00CB03C1"/>
    <w:rsid w:val="00CB13F6"/>
    <w:rsid w:val="00CB2DF5"/>
    <w:rsid w:val="00CB2F35"/>
    <w:rsid w:val="00CC643D"/>
    <w:rsid w:val="00CC7B48"/>
    <w:rsid w:val="00CD14BB"/>
    <w:rsid w:val="00CD3BB5"/>
    <w:rsid w:val="00CD6403"/>
    <w:rsid w:val="00CD68B7"/>
    <w:rsid w:val="00CE0D93"/>
    <w:rsid w:val="00CE12A0"/>
    <w:rsid w:val="00CE3985"/>
    <w:rsid w:val="00CE6D19"/>
    <w:rsid w:val="00CE73CF"/>
    <w:rsid w:val="00CF1195"/>
    <w:rsid w:val="00CF4AB8"/>
    <w:rsid w:val="00D01999"/>
    <w:rsid w:val="00D02D38"/>
    <w:rsid w:val="00D05AFE"/>
    <w:rsid w:val="00D12EA7"/>
    <w:rsid w:val="00D13CB9"/>
    <w:rsid w:val="00D141C3"/>
    <w:rsid w:val="00D15D69"/>
    <w:rsid w:val="00D17C18"/>
    <w:rsid w:val="00D25B59"/>
    <w:rsid w:val="00D27F8B"/>
    <w:rsid w:val="00D36BEF"/>
    <w:rsid w:val="00D4476F"/>
    <w:rsid w:val="00D50255"/>
    <w:rsid w:val="00D510CA"/>
    <w:rsid w:val="00D54E80"/>
    <w:rsid w:val="00D603E0"/>
    <w:rsid w:val="00D6175C"/>
    <w:rsid w:val="00D72308"/>
    <w:rsid w:val="00D729C6"/>
    <w:rsid w:val="00D80437"/>
    <w:rsid w:val="00D84F9A"/>
    <w:rsid w:val="00D86A7D"/>
    <w:rsid w:val="00DA1221"/>
    <w:rsid w:val="00DA2894"/>
    <w:rsid w:val="00DB4799"/>
    <w:rsid w:val="00DC36F1"/>
    <w:rsid w:val="00DD1474"/>
    <w:rsid w:val="00DD33E4"/>
    <w:rsid w:val="00DD4997"/>
    <w:rsid w:val="00DD633C"/>
    <w:rsid w:val="00DE0A7E"/>
    <w:rsid w:val="00DE2A2F"/>
    <w:rsid w:val="00DF4250"/>
    <w:rsid w:val="00DF6E35"/>
    <w:rsid w:val="00E04CFF"/>
    <w:rsid w:val="00E13EEA"/>
    <w:rsid w:val="00E22A7E"/>
    <w:rsid w:val="00E2325D"/>
    <w:rsid w:val="00E24866"/>
    <w:rsid w:val="00E35F03"/>
    <w:rsid w:val="00E42046"/>
    <w:rsid w:val="00E42901"/>
    <w:rsid w:val="00E42F57"/>
    <w:rsid w:val="00E454D0"/>
    <w:rsid w:val="00E537FE"/>
    <w:rsid w:val="00E57388"/>
    <w:rsid w:val="00E617AF"/>
    <w:rsid w:val="00E6200F"/>
    <w:rsid w:val="00E6570A"/>
    <w:rsid w:val="00E6612E"/>
    <w:rsid w:val="00E6756C"/>
    <w:rsid w:val="00E716D7"/>
    <w:rsid w:val="00E73BD6"/>
    <w:rsid w:val="00E74A3A"/>
    <w:rsid w:val="00E74F47"/>
    <w:rsid w:val="00E80BFB"/>
    <w:rsid w:val="00E94D10"/>
    <w:rsid w:val="00EA008B"/>
    <w:rsid w:val="00EA7BD0"/>
    <w:rsid w:val="00EA7F33"/>
    <w:rsid w:val="00EB1789"/>
    <w:rsid w:val="00EB194B"/>
    <w:rsid w:val="00EB1FAC"/>
    <w:rsid w:val="00EB40B3"/>
    <w:rsid w:val="00EE1935"/>
    <w:rsid w:val="00EE5827"/>
    <w:rsid w:val="00EE71BC"/>
    <w:rsid w:val="00EF0EA8"/>
    <w:rsid w:val="00EF1980"/>
    <w:rsid w:val="00F06931"/>
    <w:rsid w:val="00F12919"/>
    <w:rsid w:val="00F14FC7"/>
    <w:rsid w:val="00F15267"/>
    <w:rsid w:val="00F17858"/>
    <w:rsid w:val="00F21B28"/>
    <w:rsid w:val="00F23D12"/>
    <w:rsid w:val="00F26AA0"/>
    <w:rsid w:val="00F369E9"/>
    <w:rsid w:val="00F422D7"/>
    <w:rsid w:val="00F46BF6"/>
    <w:rsid w:val="00F47C13"/>
    <w:rsid w:val="00F50AA0"/>
    <w:rsid w:val="00F50BD6"/>
    <w:rsid w:val="00F51DC6"/>
    <w:rsid w:val="00F63FFE"/>
    <w:rsid w:val="00F649D8"/>
    <w:rsid w:val="00F72CED"/>
    <w:rsid w:val="00F75BC0"/>
    <w:rsid w:val="00F778B6"/>
    <w:rsid w:val="00F87440"/>
    <w:rsid w:val="00F91167"/>
    <w:rsid w:val="00F95F67"/>
    <w:rsid w:val="00F97FA4"/>
    <w:rsid w:val="00FB3982"/>
    <w:rsid w:val="00FB5B79"/>
    <w:rsid w:val="00FC0551"/>
    <w:rsid w:val="00FD1002"/>
    <w:rsid w:val="00FD3D7F"/>
    <w:rsid w:val="00FD449E"/>
    <w:rsid w:val="00FD4DC0"/>
    <w:rsid w:val="00FD69F2"/>
    <w:rsid w:val="00FD7530"/>
    <w:rsid w:val="00FF1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5BC97DA7"/>
  <w15:docId w15:val="{1D92CDCE-1F5E-4601-8748-F6F176EF9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11150"/>
    <w:pPr>
      <w:suppressAutoHyphens/>
    </w:pPr>
    <w:rPr>
      <w:rFonts w:ascii="Tahoma" w:hAnsi="Tahoma" w:cs="Tahoma"/>
      <w:lang w:eastAsia="th-TH"/>
    </w:rPr>
  </w:style>
  <w:style w:type="paragraph" w:styleId="1">
    <w:name w:val="heading 1"/>
    <w:basedOn w:val="a"/>
    <w:next w:val="a"/>
    <w:link w:val="11"/>
    <w:qFormat/>
    <w:rsid w:val="00811150"/>
    <w:pPr>
      <w:keepNext/>
      <w:tabs>
        <w:tab w:val="num" w:pos="432"/>
      </w:tabs>
      <w:snapToGrid w:val="0"/>
      <w:spacing w:before="240" w:after="60"/>
      <w:ind w:left="432" w:hanging="432"/>
      <w:outlineLvl w:val="0"/>
    </w:pPr>
    <w:rPr>
      <w:rFonts w:ascii="Cordia New" w:eastAsia="Cordia New" w:hAnsi="Cordia New" w:cs="Cordia New"/>
      <w:b/>
      <w:bCs/>
      <w:kern w:val="1"/>
      <w:sz w:val="36"/>
      <w:szCs w:val="36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622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33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968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หัวเรื่อง 1 อักขระ1"/>
    <w:basedOn w:val="a0"/>
    <w:link w:val="1"/>
    <w:rsid w:val="00B9684E"/>
    <w:rPr>
      <w:rFonts w:ascii="Cordia New" w:eastAsia="Cordia New" w:hAnsi="Cordia New" w:cs="Cordia New"/>
      <w:b/>
      <w:bCs/>
      <w:kern w:val="1"/>
      <w:sz w:val="36"/>
      <w:szCs w:val="36"/>
      <w:lang w:eastAsia="th-TH"/>
    </w:rPr>
  </w:style>
  <w:style w:type="character" w:customStyle="1" w:styleId="Absatz-Standardschriftart">
    <w:name w:val="Absatz-Standardschriftart"/>
    <w:rsid w:val="00811150"/>
  </w:style>
  <w:style w:type="character" w:customStyle="1" w:styleId="21">
    <w:name w:val="แบบอักษรของย่อหน้าเริ่มต้น2"/>
    <w:rsid w:val="00811150"/>
  </w:style>
  <w:style w:type="character" w:customStyle="1" w:styleId="WW-Absatz-Standardschriftart">
    <w:name w:val="WW-Absatz-Standardschriftart"/>
    <w:rsid w:val="00811150"/>
  </w:style>
  <w:style w:type="character" w:customStyle="1" w:styleId="WW8Num1z0">
    <w:name w:val="WW8Num1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1z1">
    <w:name w:val="WW8Num1z1"/>
    <w:rsid w:val="00811150"/>
    <w:rPr>
      <w:rFonts w:ascii="Courier New" w:hAnsi="Courier New" w:cs="Courier New"/>
    </w:rPr>
  </w:style>
  <w:style w:type="character" w:customStyle="1" w:styleId="WW8Num1z2">
    <w:name w:val="WW8Num1z2"/>
    <w:rsid w:val="00811150"/>
    <w:rPr>
      <w:rFonts w:ascii="Wingdings" w:hAnsi="Wingdings"/>
    </w:rPr>
  </w:style>
  <w:style w:type="character" w:customStyle="1" w:styleId="WW8Num1z3">
    <w:name w:val="WW8Num1z3"/>
    <w:rsid w:val="00811150"/>
    <w:rPr>
      <w:rFonts w:ascii="Symbol" w:hAnsi="Symbol"/>
    </w:rPr>
  </w:style>
  <w:style w:type="character" w:customStyle="1" w:styleId="WW8Num2z0">
    <w:name w:val="WW8Num2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2z1">
    <w:name w:val="WW8Num2z1"/>
    <w:rsid w:val="00811150"/>
    <w:rPr>
      <w:rFonts w:ascii="Courier New" w:hAnsi="Courier New" w:cs="Courier New"/>
    </w:rPr>
  </w:style>
  <w:style w:type="character" w:customStyle="1" w:styleId="WW8Num2z2">
    <w:name w:val="WW8Num2z2"/>
    <w:rsid w:val="00811150"/>
    <w:rPr>
      <w:rFonts w:ascii="Wingdings" w:hAnsi="Wingdings"/>
    </w:rPr>
  </w:style>
  <w:style w:type="character" w:customStyle="1" w:styleId="WW8Num2z3">
    <w:name w:val="WW8Num2z3"/>
    <w:rsid w:val="00811150"/>
    <w:rPr>
      <w:rFonts w:ascii="Symbol" w:hAnsi="Symbol"/>
    </w:rPr>
  </w:style>
  <w:style w:type="character" w:customStyle="1" w:styleId="WW8Num3z0">
    <w:name w:val="WW8Num3z0"/>
    <w:rsid w:val="00811150"/>
    <w:rPr>
      <w:rFonts w:ascii="_Layiji MaHaNiYom V 1.2" w:eastAsia="Times New Roman" w:hAnsi="_Layiji MaHaNiYom V 1.2" w:cs="_Layiji MaHaNiYom V 1.2"/>
    </w:rPr>
  </w:style>
  <w:style w:type="character" w:customStyle="1" w:styleId="WW8Num3z1">
    <w:name w:val="WW8Num3z1"/>
    <w:rsid w:val="00811150"/>
    <w:rPr>
      <w:rFonts w:ascii="Courier New" w:hAnsi="Courier New" w:cs="Courier New"/>
    </w:rPr>
  </w:style>
  <w:style w:type="character" w:customStyle="1" w:styleId="WW8Num3z2">
    <w:name w:val="WW8Num3z2"/>
    <w:rsid w:val="00811150"/>
    <w:rPr>
      <w:rFonts w:ascii="Wingdings" w:hAnsi="Wingdings"/>
    </w:rPr>
  </w:style>
  <w:style w:type="character" w:customStyle="1" w:styleId="WW8Num3z3">
    <w:name w:val="WW8Num3z3"/>
    <w:rsid w:val="00811150"/>
    <w:rPr>
      <w:rFonts w:ascii="Symbol" w:hAnsi="Symbol"/>
    </w:rPr>
  </w:style>
  <w:style w:type="character" w:customStyle="1" w:styleId="WW8Num5z0">
    <w:name w:val="WW8Num5z0"/>
    <w:rsid w:val="00811150"/>
    <w:rPr>
      <w:rFonts w:ascii="Angsana New" w:eastAsia="Cordia New" w:hAnsi="Angsana New" w:cs="Angsana New"/>
      <w:lang w:eastAsia="th-TH" w:bidi="th-TH"/>
    </w:rPr>
  </w:style>
  <w:style w:type="character" w:customStyle="1" w:styleId="WW8Num5z1">
    <w:name w:val="WW8Num5z1"/>
    <w:rsid w:val="00811150"/>
    <w:rPr>
      <w:rFonts w:ascii="Courier New" w:hAnsi="Courier New"/>
    </w:rPr>
  </w:style>
  <w:style w:type="character" w:customStyle="1" w:styleId="WW8Num5z2">
    <w:name w:val="WW8Num5z2"/>
    <w:rsid w:val="00811150"/>
    <w:rPr>
      <w:rFonts w:ascii="Wingdings" w:hAnsi="Wingdings"/>
    </w:rPr>
  </w:style>
  <w:style w:type="character" w:customStyle="1" w:styleId="WW8Num5z3">
    <w:name w:val="WW8Num5z3"/>
    <w:rsid w:val="00811150"/>
    <w:rPr>
      <w:rFonts w:ascii="Symbol" w:hAnsi="Symbol"/>
    </w:rPr>
  </w:style>
  <w:style w:type="character" w:customStyle="1" w:styleId="10">
    <w:name w:val="แบบอักษรของย่อหน้าเริ่มต้น1"/>
    <w:rsid w:val="00811150"/>
  </w:style>
  <w:style w:type="character" w:styleId="a3">
    <w:name w:val="Hyperlink"/>
    <w:basedOn w:val="10"/>
    <w:rsid w:val="00811150"/>
    <w:rPr>
      <w:strike w:val="0"/>
      <w:dstrike w:val="0"/>
      <w:color w:val="002BB8"/>
      <w:u w:val="none"/>
    </w:rPr>
  </w:style>
  <w:style w:type="character" w:customStyle="1" w:styleId="12">
    <w:name w:val="หัวเรื่อง 1 อักขระ"/>
    <w:basedOn w:val="10"/>
    <w:rsid w:val="00811150"/>
    <w:rPr>
      <w:rFonts w:ascii="Cordia New" w:eastAsia="Cordia New" w:hAnsi="Cordia New" w:cs="Cordia New"/>
      <w:b/>
      <w:bCs/>
      <w:kern w:val="1"/>
      <w:sz w:val="36"/>
      <w:szCs w:val="36"/>
    </w:rPr>
  </w:style>
  <w:style w:type="character" w:customStyle="1" w:styleId="exampleChar">
    <w:name w:val="example Char"/>
    <w:basedOn w:val="10"/>
    <w:rsid w:val="00811150"/>
    <w:rPr>
      <w:rFonts w:ascii="Courier New" w:eastAsia="Cordia New" w:hAnsi="Courier New" w:cs="Tahoma"/>
      <w:sz w:val="24"/>
      <w:szCs w:val="24"/>
    </w:rPr>
  </w:style>
  <w:style w:type="character" w:customStyle="1" w:styleId="a4">
    <w:name w:val="เนื้อความ อักขระ"/>
    <w:basedOn w:val="10"/>
    <w:rsid w:val="00811150"/>
    <w:rPr>
      <w:rFonts w:eastAsia="Cordia New" w:cs="Cordia New"/>
      <w:sz w:val="24"/>
      <w:szCs w:val="32"/>
    </w:rPr>
  </w:style>
  <w:style w:type="character" w:customStyle="1" w:styleId="a5">
    <w:name w:val="ท้ายกระดาษ อักขระ"/>
    <w:basedOn w:val="21"/>
    <w:rsid w:val="00811150"/>
    <w:rPr>
      <w:rFonts w:ascii="Tahoma" w:hAnsi="Tahoma" w:cs="Tahoma"/>
    </w:rPr>
  </w:style>
  <w:style w:type="paragraph" w:customStyle="1" w:styleId="Heading">
    <w:name w:val="Heading"/>
    <w:basedOn w:val="a"/>
    <w:next w:val="a6"/>
    <w:rsid w:val="00811150"/>
    <w:pPr>
      <w:keepNext/>
      <w:spacing w:before="240" w:after="120"/>
    </w:pPr>
    <w:rPr>
      <w:rFonts w:ascii="Liberation Sans" w:eastAsia="DejaVu Sans" w:hAnsi="Liberation Sans" w:cs="Kinnari"/>
      <w:sz w:val="28"/>
      <w:szCs w:val="37"/>
    </w:rPr>
  </w:style>
  <w:style w:type="paragraph" w:styleId="a6">
    <w:name w:val="Body Text"/>
    <w:basedOn w:val="a"/>
    <w:link w:val="13"/>
    <w:rsid w:val="00811150"/>
    <w:pPr>
      <w:snapToGrid w:val="0"/>
      <w:spacing w:after="120"/>
      <w:jc w:val="both"/>
    </w:pPr>
    <w:rPr>
      <w:rFonts w:ascii="Times New Roman" w:eastAsia="Cordia New" w:hAnsi="Times New Roman" w:cs="Cordia New"/>
      <w:sz w:val="24"/>
      <w:szCs w:val="32"/>
    </w:rPr>
  </w:style>
  <w:style w:type="character" w:customStyle="1" w:styleId="13">
    <w:name w:val="เนื้อความ อักขระ1"/>
    <w:basedOn w:val="a0"/>
    <w:link w:val="a6"/>
    <w:rsid w:val="00B9684E"/>
    <w:rPr>
      <w:rFonts w:eastAsia="Cordia New" w:cs="Cordia New"/>
      <w:sz w:val="24"/>
      <w:szCs w:val="32"/>
      <w:lang w:eastAsia="th-TH"/>
    </w:rPr>
  </w:style>
  <w:style w:type="paragraph" w:styleId="a7">
    <w:name w:val="List"/>
    <w:basedOn w:val="a6"/>
    <w:rsid w:val="00811150"/>
    <w:rPr>
      <w:rFonts w:cs="Kinnari"/>
    </w:rPr>
  </w:style>
  <w:style w:type="paragraph" w:customStyle="1" w:styleId="Caption1">
    <w:name w:val="Caption1"/>
    <w:basedOn w:val="a"/>
    <w:rsid w:val="00811150"/>
    <w:pPr>
      <w:suppressLineNumbers/>
      <w:spacing w:before="120" w:after="120"/>
    </w:pPr>
    <w:rPr>
      <w:rFonts w:cs="Kinnari"/>
      <w:i/>
      <w:iCs/>
      <w:sz w:val="24"/>
      <w:szCs w:val="32"/>
    </w:rPr>
  </w:style>
  <w:style w:type="paragraph" w:customStyle="1" w:styleId="Index">
    <w:name w:val="Index"/>
    <w:basedOn w:val="a"/>
    <w:rsid w:val="00811150"/>
    <w:pPr>
      <w:suppressLineNumbers/>
    </w:pPr>
    <w:rPr>
      <w:rFonts w:cs="Kinnari"/>
    </w:rPr>
  </w:style>
  <w:style w:type="paragraph" w:styleId="a8">
    <w:name w:val="header"/>
    <w:basedOn w:val="a"/>
    <w:link w:val="a9"/>
    <w:rsid w:val="00811150"/>
  </w:style>
  <w:style w:type="character" w:customStyle="1" w:styleId="a9">
    <w:name w:val="หัวกระดาษ อักขระ"/>
    <w:basedOn w:val="a0"/>
    <w:link w:val="a8"/>
    <w:rsid w:val="000845B4"/>
    <w:rPr>
      <w:rFonts w:ascii="Tahoma" w:hAnsi="Tahoma" w:cs="Tahoma"/>
      <w:lang w:eastAsia="th-TH"/>
    </w:rPr>
  </w:style>
  <w:style w:type="paragraph" w:styleId="aa">
    <w:name w:val="footer"/>
    <w:basedOn w:val="a"/>
    <w:link w:val="14"/>
    <w:rsid w:val="00811150"/>
  </w:style>
  <w:style w:type="character" w:customStyle="1" w:styleId="14">
    <w:name w:val="ท้ายกระดาษ อักขระ1"/>
    <w:basedOn w:val="a0"/>
    <w:link w:val="aa"/>
    <w:rsid w:val="00B9684E"/>
    <w:rPr>
      <w:rFonts w:ascii="Tahoma" w:hAnsi="Tahoma" w:cs="Tahoma"/>
      <w:lang w:eastAsia="th-TH"/>
    </w:rPr>
  </w:style>
  <w:style w:type="paragraph" w:styleId="ab">
    <w:name w:val="Balloon Text"/>
    <w:basedOn w:val="a"/>
    <w:link w:val="ac"/>
    <w:rsid w:val="00811150"/>
    <w:rPr>
      <w:rFonts w:cs="Angsana New"/>
      <w:sz w:val="16"/>
      <w:szCs w:val="18"/>
    </w:rPr>
  </w:style>
  <w:style w:type="character" w:customStyle="1" w:styleId="ac">
    <w:name w:val="ข้อความบอลลูน อักขระ"/>
    <w:basedOn w:val="a0"/>
    <w:link w:val="ab"/>
    <w:rsid w:val="00B9684E"/>
    <w:rPr>
      <w:rFonts w:ascii="Tahoma" w:hAnsi="Tahoma" w:cs="Angsana New"/>
      <w:sz w:val="16"/>
      <w:szCs w:val="18"/>
      <w:lang w:eastAsia="th-TH"/>
    </w:rPr>
  </w:style>
  <w:style w:type="paragraph" w:styleId="ad">
    <w:name w:val="Normal (Web)"/>
    <w:basedOn w:val="a"/>
    <w:rsid w:val="00811150"/>
    <w:pPr>
      <w:spacing w:before="96" w:after="120" w:line="360" w:lineRule="atLeast"/>
      <w:ind w:firstLine="720"/>
    </w:pPr>
    <w:rPr>
      <w:rFonts w:ascii="Angsana New" w:hAnsi="Angsana New" w:cs="Angsana New"/>
      <w:sz w:val="28"/>
      <w:szCs w:val="28"/>
    </w:rPr>
  </w:style>
  <w:style w:type="paragraph" w:customStyle="1" w:styleId="example">
    <w:name w:val="example"/>
    <w:basedOn w:val="a"/>
    <w:rsid w:val="00811150"/>
    <w:pPr>
      <w:snapToGrid w:val="0"/>
    </w:pPr>
    <w:rPr>
      <w:rFonts w:ascii="Courier New" w:eastAsia="Cordia New" w:hAnsi="Courier New"/>
      <w:sz w:val="24"/>
      <w:szCs w:val="24"/>
    </w:rPr>
  </w:style>
  <w:style w:type="paragraph" w:customStyle="1" w:styleId="Table">
    <w:name w:val="Table"/>
    <w:basedOn w:val="a6"/>
    <w:rsid w:val="00811150"/>
    <w:pPr>
      <w:spacing w:after="0"/>
    </w:pPr>
  </w:style>
  <w:style w:type="paragraph" w:customStyle="1" w:styleId="TableContents">
    <w:name w:val="Table Contents"/>
    <w:basedOn w:val="a"/>
    <w:rsid w:val="00811150"/>
    <w:pPr>
      <w:suppressLineNumbers/>
    </w:pPr>
  </w:style>
  <w:style w:type="paragraph" w:customStyle="1" w:styleId="TableHeading">
    <w:name w:val="Table Heading"/>
    <w:basedOn w:val="TableContents"/>
    <w:rsid w:val="00811150"/>
    <w:pPr>
      <w:jc w:val="center"/>
    </w:pPr>
    <w:rPr>
      <w:b/>
      <w:bCs/>
    </w:rPr>
  </w:style>
  <w:style w:type="table" w:styleId="ae">
    <w:name w:val="Table Grid"/>
    <w:basedOn w:val="a1"/>
    <w:rsid w:val="00816B9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">
    <w:name w:val="Placeholder Text"/>
    <w:basedOn w:val="a0"/>
    <w:uiPriority w:val="99"/>
    <w:semiHidden/>
    <w:rsid w:val="007D72B0"/>
    <w:rPr>
      <w:color w:val="808080"/>
    </w:rPr>
  </w:style>
  <w:style w:type="character" w:styleId="af0">
    <w:name w:val="FollowedHyperlink"/>
    <w:basedOn w:val="a0"/>
    <w:uiPriority w:val="99"/>
    <w:semiHidden/>
    <w:unhideWhenUsed/>
    <w:rsid w:val="00C1766D"/>
    <w:rPr>
      <w:color w:val="800080" w:themeColor="followedHyperlink"/>
      <w:u w:val="single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B9684E"/>
    <w:rPr>
      <w:rFonts w:asciiTheme="majorHAnsi" w:eastAsiaTheme="majorEastAsia" w:hAnsiTheme="majorHAnsi" w:cstheme="majorBidi"/>
      <w:color w:val="243F60" w:themeColor="accent1" w:themeShade="7F"/>
      <w:sz w:val="24"/>
      <w:szCs w:val="30"/>
      <w:lang w:eastAsia="th-TH"/>
    </w:rPr>
  </w:style>
  <w:style w:type="paragraph" w:styleId="af1">
    <w:name w:val="List Paragraph"/>
    <w:basedOn w:val="a"/>
    <w:uiPriority w:val="34"/>
    <w:qFormat/>
    <w:rsid w:val="00B9684E"/>
    <w:pPr>
      <w:ind w:left="720"/>
      <w:contextualSpacing/>
    </w:pPr>
    <w:rPr>
      <w:rFonts w:cs="Angsana New"/>
      <w:szCs w:val="25"/>
    </w:rPr>
  </w:style>
  <w:style w:type="paragraph" w:customStyle="1" w:styleId="Standard">
    <w:name w:val="Standard"/>
    <w:rsid w:val="00B9684E"/>
    <w:pPr>
      <w:widowControl w:val="0"/>
      <w:suppressAutoHyphens/>
      <w:autoSpaceDN w:val="0"/>
      <w:textAlignment w:val="baseline"/>
    </w:pPr>
    <w:rPr>
      <w:rFonts w:eastAsia="WenQuanYi Micro Hei" w:cs="Lohit Hindi"/>
      <w:kern w:val="3"/>
      <w:sz w:val="24"/>
      <w:szCs w:val="24"/>
      <w:lang w:eastAsia="zh-CN" w:bidi="hi-IN"/>
    </w:rPr>
  </w:style>
  <w:style w:type="table" w:customStyle="1" w:styleId="TableGrid1">
    <w:name w:val="Table Grid1"/>
    <w:basedOn w:val="a1"/>
    <w:next w:val="ae"/>
    <w:uiPriority w:val="59"/>
    <w:rsid w:val="00370119"/>
    <w:rPr>
      <w:rFonts w:ascii="Calibri" w:eastAsiaTheme="minorHAnsi" w:hAnsi="Calibri" w:cs="Cordia New"/>
      <w:sz w:val="22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9">
    <w:name w:val="เส้นตาราง9"/>
    <w:basedOn w:val="a1"/>
    <w:next w:val="ae"/>
    <w:rsid w:val="0037011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20">
    <w:name w:val="หัวเรื่อง 2 อักขระ"/>
    <w:basedOn w:val="a0"/>
    <w:link w:val="2"/>
    <w:uiPriority w:val="9"/>
    <w:semiHidden/>
    <w:rsid w:val="00662243"/>
    <w:rPr>
      <w:rFonts w:asciiTheme="majorHAnsi" w:eastAsiaTheme="majorEastAsia" w:hAnsiTheme="majorHAnsi" w:cstheme="majorBidi"/>
      <w:color w:val="365F91" w:themeColor="accent1" w:themeShade="BF"/>
      <w:sz w:val="26"/>
      <w:szCs w:val="33"/>
      <w:lang w:eastAsia="th-TH"/>
    </w:rPr>
  </w:style>
  <w:style w:type="table" w:customStyle="1" w:styleId="7">
    <w:name w:val="เส้นตาราง7"/>
    <w:basedOn w:val="a1"/>
    <w:next w:val="ae"/>
    <w:rsid w:val="0066224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2">
    <w:name w:val="No Spacing"/>
    <w:uiPriority w:val="1"/>
    <w:qFormat/>
    <w:rsid w:val="00662243"/>
    <w:rPr>
      <w:rFonts w:asciiTheme="minorHAnsi" w:eastAsiaTheme="minorHAnsi" w:hAnsiTheme="minorHAnsi" w:cstheme="minorBidi"/>
      <w:sz w:val="22"/>
      <w:szCs w:val="28"/>
    </w:rPr>
  </w:style>
  <w:style w:type="character" w:styleId="af3">
    <w:name w:val="annotation reference"/>
    <w:basedOn w:val="a0"/>
    <w:uiPriority w:val="99"/>
    <w:semiHidden/>
    <w:unhideWhenUsed/>
    <w:rsid w:val="00662243"/>
    <w:rPr>
      <w:sz w:val="16"/>
      <w:szCs w:val="16"/>
    </w:rPr>
  </w:style>
  <w:style w:type="paragraph" w:styleId="af4">
    <w:name w:val="annotation text"/>
    <w:basedOn w:val="a"/>
    <w:link w:val="af5"/>
    <w:uiPriority w:val="99"/>
    <w:semiHidden/>
    <w:unhideWhenUsed/>
    <w:rsid w:val="00662243"/>
    <w:rPr>
      <w:rFonts w:cs="Angsana New"/>
      <w:szCs w:val="25"/>
    </w:rPr>
  </w:style>
  <w:style w:type="character" w:customStyle="1" w:styleId="af5">
    <w:name w:val="ข้อความข้อคิดเห็น อักขระ"/>
    <w:basedOn w:val="a0"/>
    <w:link w:val="af4"/>
    <w:uiPriority w:val="99"/>
    <w:semiHidden/>
    <w:rsid w:val="00662243"/>
    <w:rPr>
      <w:rFonts w:ascii="Tahoma" w:hAnsi="Tahoma" w:cs="Angsana New"/>
      <w:szCs w:val="25"/>
      <w:lang w:eastAsia="th-TH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662243"/>
    <w:rPr>
      <w:b/>
      <w:bCs/>
    </w:rPr>
  </w:style>
  <w:style w:type="character" w:customStyle="1" w:styleId="af7">
    <w:name w:val="ชื่อเรื่องของข้อคิดเห็น อักขระ"/>
    <w:basedOn w:val="af5"/>
    <w:link w:val="af6"/>
    <w:uiPriority w:val="99"/>
    <w:semiHidden/>
    <w:rsid w:val="00662243"/>
    <w:rPr>
      <w:rFonts w:ascii="Tahoma" w:hAnsi="Tahoma" w:cs="Angsana New"/>
      <w:b/>
      <w:bCs/>
      <w:szCs w:val="25"/>
      <w:lang w:eastAsia="th-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48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105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4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42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89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1335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3298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522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229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7730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583894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7131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99388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874533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065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10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76C57C-52ED-4BBC-8565-2BC71369FB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552</Words>
  <Characters>3149</Characters>
  <Application>Microsoft Office Word</Application>
  <DocSecurity>0</DocSecurity>
  <Lines>26</Lines>
  <Paragraphs>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ลูกเต๋า (dice)</vt:lpstr>
      <vt:lpstr>ลูกเต๋า (dice)</vt:lpstr>
    </vt:vector>
  </TitlesOfParts>
  <Company>cs</Company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ลูกเต๋า (dice)</dc:title>
  <dc:creator>user</dc:creator>
  <cp:lastModifiedBy>WICHADA CHAIPRASERTSUD</cp:lastModifiedBy>
  <cp:revision>136</cp:revision>
  <cp:lastPrinted>2021-09-15T15:37:00Z</cp:lastPrinted>
  <dcterms:created xsi:type="dcterms:W3CDTF">2021-09-15T14:29:00Z</dcterms:created>
  <dcterms:modified xsi:type="dcterms:W3CDTF">2021-09-18T16:02:00Z</dcterms:modified>
</cp:coreProperties>
</file>