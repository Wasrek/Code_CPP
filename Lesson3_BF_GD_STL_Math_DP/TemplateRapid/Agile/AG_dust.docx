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3E28AF0A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อไจล์</w:t>
            </w:r>
            <w:r w:rsidR="00C810B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ฝุ่น 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r w:rsidR="007121B9" w:rsidRPr="007121B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AG_</w:t>
            </w:r>
            <w:r w:rsidR="00C810B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Dust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0AB362F5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06198CD8" w14:textId="74F07831" w:rsidR="006A4298" w:rsidRDefault="003E69AD" w:rsidP="008D5492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>ผู้แทนศูนย์ม.บูรพา</w:t>
      </w:r>
      <w:r w:rsidR="008D5492">
        <w:rPr>
          <w:rFonts w:ascii="TH SarabunPSK" w:hAnsi="TH SarabunPSK" w:cs="TH SarabunPSK" w:hint="cs"/>
          <w:sz w:val="32"/>
          <w:szCs w:val="32"/>
          <w:cs/>
        </w:rPr>
        <w:t xml:space="preserve">ได้ทำการทดลองจนได้พบกับฝุ่นซึ่งมีลักษณะพิเศษชนิดหนึ่ง ในถาดทดลองของเขา เขาพบว่า ฝุ่นชนิดนี้มีทั้งหมด </w:t>
      </w:r>
      <w:r w:rsidR="008D5492">
        <w:rPr>
          <w:rFonts w:ascii="TH SarabunPSK" w:hAnsi="TH SarabunPSK" w:cs="TH SarabunPSK"/>
          <w:sz w:val="32"/>
          <w:szCs w:val="32"/>
        </w:rPr>
        <w:t xml:space="preserve">N </w:t>
      </w:r>
      <w:r w:rsidR="008D5492">
        <w:rPr>
          <w:rFonts w:ascii="TH SarabunPSK" w:hAnsi="TH SarabunPSK" w:cs="TH SarabunPSK" w:hint="cs"/>
          <w:sz w:val="32"/>
          <w:szCs w:val="32"/>
          <w:cs/>
        </w:rPr>
        <w:t>อัน</w:t>
      </w:r>
      <w:r w:rsidR="005C2B74" w:rsidRPr="005C2B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2B74">
        <w:rPr>
          <w:rFonts w:ascii="TH SarabunPSK" w:hAnsi="TH SarabunPSK" w:cs="TH SarabunPSK" w:hint="cs"/>
          <w:sz w:val="32"/>
          <w:szCs w:val="32"/>
          <w:cs/>
        </w:rPr>
        <w:t xml:space="preserve">ฝุ่นแต่ละอันจะถูกกำหนดลักษณะด้วยค่า </w:t>
      </w:r>
      <w:r w:rsidR="005C2B74">
        <w:rPr>
          <w:rFonts w:ascii="TH SarabunPSK" w:hAnsi="TH SarabunPSK" w:cs="TH SarabunPSK"/>
          <w:sz w:val="32"/>
          <w:szCs w:val="32"/>
        </w:rPr>
        <w:t xml:space="preserve">x </w:t>
      </w:r>
      <w:r w:rsidR="005C2B74">
        <w:rPr>
          <w:rFonts w:ascii="TH SarabunPSK" w:hAnsi="TH SarabunPSK" w:cs="TH SarabunPSK" w:hint="cs"/>
          <w:sz w:val="32"/>
          <w:szCs w:val="32"/>
          <w:cs/>
        </w:rPr>
        <w:t xml:space="preserve">และค่า </w:t>
      </w:r>
      <w:r w:rsidR="005C2B74">
        <w:rPr>
          <w:rFonts w:ascii="TH SarabunPSK" w:hAnsi="TH SarabunPSK" w:cs="TH SarabunPSK"/>
          <w:sz w:val="32"/>
          <w:szCs w:val="32"/>
        </w:rPr>
        <w:t xml:space="preserve">y </w:t>
      </w:r>
      <w:r w:rsidR="005C2B74">
        <w:rPr>
          <w:rFonts w:ascii="TH SarabunPSK" w:hAnsi="TH SarabunPSK" w:cs="TH SarabunPSK" w:hint="cs"/>
          <w:sz w:val="32"/>
          <w:szCs w:val="32"/>
          <w:cs/>
        </w:rPr>
        <w:t>ซึ่งอาจแตกต่างหรือเหมือนกันก็ได้ในฝุ่นแต่ละอัน ในบางครั้งฝุ่นชนิดนี้จะทำปฏิกิริยากันเองได้ ถ้าหากว่าฝุ่น (</w:t>
      </w:r>
      <w:r w:rsidR="005C2B74">
        <w:rPr>
          <w:rFonts w:ascii="TH SarabunPSK" w:hAnsi="TH SarabunPSK" w:cs="TH SarabunPSK"/>
          <w:sz w:val="32"/>
          <w:szCs w:val="32"/>
        </w:rPr>
        <w:t>x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5C2B74">
        <w:rPr>
          <w:rFonts w:ascii="TH SarabunPSK" w:hAnsi="TH SarabunPSK" w:cs="TH SarabunPSK"/>
          <w:sz w:val="32"/>
          <w:szCs w:val="32"/>
        </w:rPr>
        <w:t>,y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5C2B74">
        <w:rPr>
          <w:rFonts w:ascii="TH SarabunPSK" w:hAnsi="TH SarabunPSK" w:cs="TH SarabunPSK"/>
          <w:sz w:val="32"/>
          <w:szCs w:val="32"/>
        </w:rPr>
        <w:t xml:space="preserve">) </w:t>
      </w:r>
      <w:r w:rsidR="005C2B7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C2B74">
        <w:rPr>
          <w:rFonts w:ascii="TH SarabunPSK" w:hAnsi="TH SarabunPSK" w:cs="TH SarabunPSK"/>
          <w:sz w:val="32"/>
          <w:szCs w:val="32"/>
        </w:rPr>
        <w:t>(x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j</w:t>
      </w:r>
      <w:r w:rsidR="005C2B74">
        <w:rPr>
          <w:rFonts w:ascii="TH SarabunPSK" w:hAnsi="TH SarabunPSK" w:cs="TH SarabunPSK"/>
          <w:sz w:val="32"/>
          <w:szCs w:val="32"/>
        </w:rPr>
        <w:t>,y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j</w:t>
      </w:r>
      <w:r w:rsidR="005C2B74">
        <w:rPr>
          <w:rFonts w:ascii="TH SarabunPSK" w:hAnsi="TH SarabunPSK" w:cs="TH SarabunPSK"/>
          <w:sz w:val="32"/>
          <w:szCs w:val="32"/>
        </w:rPr>
        <w:t xml:space="preserve">) </w:t>
      </w:r>
      <w:r w:rsidR="005C2B74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5C2B74">
        <w:rPr>
          <w:rFonts w:ascii="TH SarabunPSK" w:hAnsi="TH SarabunPSK" w:cs="TH SarabunPSK"/>
          <w:sz w:val="32"/>
          <w:szCs w:val="32"/>
        </w:rPr>
        <w:t>x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5C2B74">
        <w:rPr>
          <w:rFonts w:ascii="TH SarabunPSK" w:hAnsi="TH SarabunPSK" w:cs="TH SarabunPSK" w:hint="cs"/>
          <w:sz w:val="32"/>
          <w:szCs w:val="32"/>
        </w:rPr>
        <w:t>≤</w:t>
      </w:r>
      <w:r w:rsidR="005C2B74">
        <w:rPr>
          <w:rFonts w:ascii="TH SarabunPSK" w:hAnsi="TH SarabunPSK" w:cs="TH SarabunPSK"/>
          <w:sz w:val="32"/>
          <w:szCs w:val="32"/>
        </w:rPr>
        <w:t>x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j</w:t>
      </w:r>
      <w:r w:rsidR="005C2B74">
        <w:rPr>
          <w:rFonts w:ascii="TH SarabunPSK" w:hAnsi="TH SarabunPSK" w:cs="TH SarabunPSK"/>
          <w:sz w:val="32"/>
          <w:szCs w:val="32"/>
        </w:rPr>
        <w:t xml:space="preserve"> </w:t>
      </w:r>
      <w:r w:rsidR="005C2B7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C2B74">
        <w:rPr>
          <w:rFonts w:ascii="TH SarabunPSK" w:hAnsi="TH SarabunPSK" w:cs="TH SarabunPSK"/>
          <w:sz w:val="32"/>
          <w:szCs w:val="32"/>
        </w:rPr>
        <w:t>y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5C2B74">
        <w:rPr>
          <w:rFonts w:ascii="TH SarabunPSK" w:hAnsi="TH SarabunPSK" w:cs="TH SarabunPSK" w:hint="cs"/>
          <w:sz w:val="32"/>
          <w:szCs w:val="32"/>
        </w:rPr>
        <w:t>≤</w:t>
      </w:r>
      <w:r w:rsidR="005C2B74">
        <w:rPr>
          <w:rFonts w:ascii="TH SarabunPSK" w:hAnsi="TH SarabunPSK" w:cs="TH SarabunPSK"/>
          <w:sz w:val="32"/>
          <w:szCs w:val="32"/>
        </w:rPr>
        <w:t>y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j</w:t>
      </w:r>
      <w:r w:rsidR="005C2B74"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="005C2B74">
        <w:rPr>
          <w:rFonts w:ascii="TH SarabunPSK" w:hAnsi="TH SarabunPSK" w:cs="TH SarabunPSK" w:hint="cs"/>
          <w:sz w:val="32"/>
          <w:szCs w:val="32"/>
          <w:cs/>
        </w:rPr>
        <w:t>ฝุ่น (</w:t>
      </w:r>
      <w:r w:rsidR="005C2B74">
        <w:rPr>
          <w:rFonts w:ascii="TH SarabunPSK" w:hAnsi="TH SarabunPSK" w:cs="TH SarabunPSK"/>
          <w:sz w:val="32"/>
          <w:szCs w:val="32"/>
        </w:rPr>
        <w:t>x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5C2B74">
        <w:rPr>
          <w:rFonts w:ascii="TH SarabunPSK" w:hAnsi="TH SarabunPSK" w:cs="TH SarabunPSK"/>
          <w:sz w:val="32"/>
          <w:szCs w:val="32"/>
        </w:rPr>
        <w:t>,y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5C2B74">
        <w:rPr>
          <w:rFonts w:ascii="TH SarabunPSK" w:hAnsi="TH SarabunPSK" w:cs="TH SarabunPSK"/>
          <w:sz w:val="32"/>
          <w:szCs w:val="32"/>
        </w:rPr>
        <w:t xml:space="preserve">) </w:t>
      </w:r>
      <w:r w:rsidR="005C2B74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5C2B74">
        <w:rPr>
          <w:rFonts w:ascii="TH SarabunPSK" w:hAnsi="TH SarabunPSK" w:cs="TH SarabunPSK"/>
          <w:sz w:val="32"/>
          <w:szCs w:val="32"/>
        </w:rPr>
        <w:t>(x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j</w:t>
      </w:r>
      <w:r w:rsidR="005C2B74">
        <w:rPr>
          <w:rFonts w:ascii="TH SarabunPSK" w:hAnsi="TH SarabunPSK" w:cs="TH SarabunPSK"/>
          <w:sz w:val="32"/>
          <w:szCs w:val="32"/>
        </w:rPr>
        <w:t>,y</w:t>
      </w:r>
      <w:r w:rsidR="005C2B74" w:rsidRPr="005C2B74">
        <w:rPr>
          <w:rFonts w:ascii="TH SarabunPSK" w:hAnsi="TH SarabunPSK" w:cs="TH SarabunPSK"/>
          <w:sz w:val="32"/>
          <w:szCs w:val="32"/>
          <w:vertAlign w:val="subscript"/>
        </w:rPr>
        <w:t>j</w:t>
      </w:r>
      <w:r w:rsidR="005C2B74">
        <w:rPr>
          <w:rFonts w:ascii="TH SarabunPSK" w:hAnsi="TH SarabunPSK" w:cs="TH SarabunPSK"/>
          <w:sz w:val="32"/>
          <w:szCs w:val="32"/>
        </w:rPr>
        <w:t>)</w:t>
      </w:r>
      <w:r w:rsidR="005C2B74">
        <w:rPr>
          <w:rFonts w:ascii="TH SarabunPSK" w:hAnsi="TH SarabunPSK" w:cs="TH SarabunPSK" w:hint="cs"/>
          <w:sz w:val="32"/>
          <w:szCs w:val="32"/>
          <w:cs/>
        </w:rPr>
        <w:t xml:space="preserve"> ฝุ่นใดฝุ่นหนึ่งอาจหายไปจากถาดทดลอง(จะมีฝุ่นหายไปเพียฝุ่นเดียว และจะเป็นฝุ่นใดก็ได้ในสองฝุ่</w:t>
      </w:r>
      <w:r w:rsidR="00C25304">
        <w:rPr>
          <w:rFonts w:ascii="TH SarabunPSK" w:hAnsi="TH SarabunPSK" w:cs="TH SarabunPSK" w:hint="cs"/>
          <w:sz w:val="32"/>
          <w:szCs w:val="32"/>
          <w:cs/>
        </w:rPr>
        <w:t>น</w:t>
      </w:r>
      <w:r w:rsidR="005C2B74">
        <w:rPr>
          <w:rFonts w:ascii="TH SarabunPSK" w:hAnsi="TH SarabunPSK" w:cs="TH SarabunPSK" w:hint="cs"/>
          <w:sz w:val="32"/>
          <w:szCs w:val="32"/>
          <w:cs/>
        </w:rPr>
        <w:t xml:space="preserve">ที่ทำปฏิกิริยากัน) </w:t>
      </w:r>
      <w:r w:rsidR="008D583A">
        <w:rPr>
          <w:rFonts w:ascii="TH SarabunPSK" w:hAnsi="TH SarabunPSK" w:cs="TH SarabunPSK" w:hint="cs"/>
          <w:sz w:val="32"/>
          <w:szCs w:val="32"/>
          <w:cs/>
        </w:rPr>
        <w:t>ผู้แทนศูนย์จะต้องหาว่าเมื่อฝุ่นมีการทำปฏิกิริยากันจะมีฝุ่นเหลืออยู่ในถาดน้อยที่สุดที่เป็นไปได้</w:t>
      </w:r>
      <w:r w:rsidR="00B878DA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8D583A">
        <w:rPr>
          <w:rFonts w:ascii="TH SarabunPSK" w:hAnsi="TH SarabunPSK" w:cs="TH SarabunPSK" w:hint="cs"/>
          <w:sz w:val="32"/>
          <w:szCs w:val="32"/>
          <w:cs/>
        </w:rPr>
        <w:t>เท่าไหร่</w:t>
      </w:r>
    </w:p>
    <w:p w14:paraId="483FE284" w14:textId="7B06E59D" w:rsidR="00BC74E3" w:rsidRDefault="00BC74E3" w:rsidP="008D549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C74E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52A3B264" w14:textId="72756371" w:rsidR="00BC74E3" w:rsidRPr="00BC74E3" w:rsidRDefault="00BC74E3" w:rsidP="008D5492">
      <w:pPr>
        <w:rPr>
          <w:rFonts w:ascii="TH SarabunPSK" w:hAnsi="TH SarabunPSK" w:cs="TH SarabunPSK"/>
          <w:sz w:val="32"/>
          <w:szCs w:val="32"/>
          <w:cs/>
        </w:rPr>
      </w:pPr>
      <w:r w:rsidRPr="00BC74E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หาจำนวนฝุ่นที่น้อยที่สุดที่อาจเหลืออยู่ถาด</w:t>
      </w:r>
    </w:p>
    <w:p w14:paraId="111DFFFB" w14:textId="357289B4" w:rsidR="003E69AD" w:rsidRPr="006A4298" w:rsidRDefault="003E69AD" w:rsidP="00ED62CE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0167B1F3" w14:textId="0FDE5AA6" w:rsidR="007C2E32" w:rsidRDefault="003E69AD" w:rsidP="00ED62CE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1E4879"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</w:t>
      </w:r>
      <w:r w:rsidR="00ED62C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62CE">
        <w:rPr>
          <w:rFonts w:ascii="TH SarabunPSK" w:hAnsi="TH SarabunPSK" w:cs="TH SarabunPSK"/>
          <w:sz w:val="32"/>
          <w:szCs w:val="32"/>
        </w:rPr>
        <w:t>Q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2103">
        <w:rPr>
          <w:rFonts w:ascii="TH SarabunPSK" w:hAnsi="TH SarabunPSK" w:cs="TH SarabunPSK" w:hint="cs"/>
          <w:sz w:val="32"/>
          <w:szCs w:val="32"/>
          <w:cs/>
        </w:rPr>
        <w:t xml:space="preserve">แทนจำนวนคำถาม </w:t>
      </w:r>
      <w:r w:rsidR="009A25BD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CC2103">
        <w:rPr>
          <w:rFonts w:ascii="TH SarabunPSK" w:hAnsi="TH SarabunPSK" w:cs="TH SarabunPSK"/>
          <w:sz w:val="32"/>
          <w:szCs w:val="32"/>
        </w:rPr>
        <w:t>1&lt;=Q&lt;=5</w:t>
      </w:r>
      <w:r w:rsidR="00ED62CE">
        <w:rPr>
          <w:rFonts w:ascii="TH SarabunPSK" w:hAnsi="TH SarabunPSK" w:cs="TH SarabunPSK" w:hint="cs"/>
          <w:sz w:val="32"/>
          <w:szCs w:val="32"/>
          <w:cs/>
        </w:rPr>
        <w:t xml:space="preserve"> ในแต่ละคำถาม</w:t>
      </w:r>
    </w:p>
    <w:p w14:paraId="428ADA28" w14:textId="1610CD69" w:rsidR="00ED62CE" w:rsidRDefault="00ED62CE" w:rsidP="00ED62C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แทนจำนวนฝุ่นในแต่ละคำถาม โดย </w:t>
      </w:r>
      <w:r>
        <w:rPr>
          <w:rFonts w:ascii="TH SarabunPSK" w:hAnsi="TH SarabunPSK" w:cs="TH SarabunPSK"/>
          <w:sz w:val="32"/>
          <w:szCs w:val="32"/>
        </w:rPr>
        <w:t>1&lt;=N&lt;=</w:t>
      </w:r>
      <w:r w:rsidR="002103F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00,000</w:t>
      </w:r>
    </w:p>
    <w:p w14:paraId="5AD1BE5C" w14:textId="77777777" w:rsidR="00D9002D" w:rsidRDefault="00ED62CE" w:rsidP="00ED62C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แทนค่าบ่งบอกลักษณะของฝุ่นแต่ละอัน </w:t>
      </w:r>
      <w:r>
        <w:rPr>
          <w:rFonts w:ascii="TH SarabunPSK" w:hAnsi="TH SarabunPSK" w:cs="TH SarabunPSK"/>
          <w:sz w:val="32"/>
          <w:szCs w:val="32"/>
        </w:rPr>
        <w:t>-10</w:t>
      </w:r>
      <w:r w:rsidRPr="00ED62CE">
        <w:rPr>
          <w:rFonts w:ascii="TH SarabunPSK" w:hAnsi="TH SarabunPSK" w:cs="TH SarabunPSK"/>
          <w:sz w:val="32"/>
          <w:szCs w:val="32"/>
          <w:vertAlign w:val="superscript"/>
        </w:rPr>
        <w:t>9</w:t>
      </w:r>
      <w:r>
        <w:rPr>
          <w:rFonts w:ascii="TH SarabunPSK" w:hAnsi="TH SarabunPSK" w:cs="TH SarabunPSK"/>
          <w:sz w:val="32"/>
          <w:szCs w:val="32"/>
        </w:rPr>
        <w:t>&lt;=x, y&lt;=10</w:t>
      </w:r>
      <w:r w:rsidRPr="00ED62CE">
        <w:rPr>
          <w:rFonts w:ascii="TH SarabunPSK" w:hAnsi="TH SarabunPSK" w:cs="TH SarabunPSK"/>
          <w:sz w:val="32"/>
          <w:szCs w:val="32"/>
          <w:vertAlign w:val="superscript"/>
        </w:rPr>
        <w:t>9</w:t>
      </w:r>
    </w:p>
    <w:p w14:paraId="6048481A" w14:textId="247263DE" w:rsidR="00ED62CE" w:rsidRPr="00D9002D" w:rsidRDefault="00D9002D" w:rsidP="00ED62CE">
      <w:pPr>
        <w:rPr>
          <w:rFonts w:ascii="TH SarabunPSK" w:hAnsi="TH SarabunPSK" w:cs="TH SarabunPSK"/>
          <w:sz w:val="32"/>
          <w:szCs w:val="32"/>
          <w:vertAlign w:val="superscript"/>
        </w:rPr>
      </w:pPr>
      <w:r>
        <w:rPr>
          <w:rFonts w:ascii="TH SarabunPSK" w:hAnsi="TH SarabunPSK" w:cs="TH SarabunPSK"/>
          <w:sz w:val="32"/>
          <w:szCs w:val="32"/>
          <w:vertAlign w:val="superscript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รับประกันว่า </w:t>
      </w:r>
      <w:r>
        <w:rPr>
          <w:rFonts w:ascii="TH SarabunPSK" w:hAnsi="TH SarabunPSK" w:cs="TH SarabunPSK"/>
          <w:sz w:val="32"/>
          <w:szCs w:val="32"/>
        </w:rPr>
        <w:t xml:space="preserve">20%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ของชุดข้อมูลทอสอบมี </w:t>
      </w:r>
      <w:r>
        <w:rPr>
          <w:rFonts w:ascii="TH SarabunPSK" w:hAnsi="TH SarabunPSK" w:cs="TH SarabunPSK"/>
          <w:sz w:val="32"/>
          <w:szCs w:val="32"/>
        </w:rPr>
        <w:t>N&lt;=</w:t>
      </w:r>
      <w:r w:rsidR="00C47528">
        <w:rPr>
          <w:rFonts w:ascii="TH SarabunPSK" w:hAnsi="TH SarabunPSK" w:cs="TH SarabunPSK"/>
          <w:sz w:val="32"/>
          <w:szCs w:val="32"/>
        </w:rPr>
        <w:t>250</w:t>
      </w:r>
      <w:r w:rsidR="00ED62CE" w:rsidRPr="00ED62CE">
        <w:rPr>
          <w:rFonts w:ascii="TH SarabunPSK" w:hAnsi="TH SarabunPSK" w:cs="TH SarabunPSK"/>
          <w:sz w:val="32"/>
          <w:szCs w:val="32"/>
          <w:vertAlign w:val="superscript"/>
          <w:cs/>
        </w:rPr>
        <w:tab/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6F65D3A7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C6012D">
        <w:rPr>
          <w:rFonts w:ascii="TH SarabunPSK" w:hAnsi="TH SarabunPSK" w:cs="TH SarabunPSK"/>
          <w:sz w:val="32"/>
          <w:szCs w:val="32"/>
        </w:rPr>
        <w:t xml:space="preserve">Q </w:t>
      </w:r>
      <w:r w:rsidR="00C6012D">
        <w:rPr>
          <w:rFonts w:ascii="TH SarabunPSK" w:hAnsi="TH SarabunPSK" w:cs="TH SarabunPSK" w:hint="cs"/>
          <w:sz w:val="32"/>
          <w:szCs w:val="32"/>
          <w:cs/>
        </w:rPr>
        <w:t xml:space="preserve">บรรทัด </w:t>
      </w:r>
      <w:r w:rsidR="006C61E8">
        <w:rPr>
          <w:rFonts w:ascii="TH SarabunPSK" w:hAnsi="TH SarabunPSK" w:cs="TH SarabunPSK" w:hint="cs"/>
          <w:sz w:val="32"/>
          <w:szCs w:val="32"/>
          <w:cs/>
        </w:rPr>
        <w:t>แสดงจำนวนฝุ่น</w:t>
      </w:r>
      <w:r w:rsidR="007315EC">
        <w:rPr>
          <w:rFonts w:ascii="TH SarabunPSK" w:hAnsi="TH SarabunPSK" w:cs="TH SarabunPSK" w:hint="cs"/>
          <w:sz w:val="32"/>
          <w:szCs w:val="32"/>
          <w:cs/>
        </w:rPr>
        <w:t>ที่น้อยที่สุดที่เหลือได้</w:t>
      </w:r>
      <w:r w:rsidR="006C61E8">
        <w:rPr>
          <w:rFonts w:ascii="TH SarabunPSK" w:hAnsi="TH SarabunPSK" w:cs="TH SarabunPSK" w:hint="cs"/>
          <w:sz w:val="32"/>
          <w:szCs w:val="32"/>
          <w:cs/>
        </w:rPr>
        <w:t>ในแต่ละคำถาม</w:t>
      </w:r>
      <w:bookmarkStart w:id="0" w:name="_GoBack"/>
      <w:bookmarkEnd w:id="0"/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A756F" w14:textId="282C26A2" w:rsidR="003E69AD" w:rsidRDefault="0034185A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3E67F993" w14:textId="77777777" w:rsidR="00B2541A" w:rsidRPr="00B2541A" w:rsidRDefault="00B2541A" w:rsidP="00B2541A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2541A"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  <w:p w14:paraId="35DE4AA1" w14:textId="77777777" w:rsidR="00B2541A" w:rsidRPr="00B2541A" w:rsidRDefault="00B2541A" w:rsidP="00B2541A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2541A">
              <w:rPr>
                <w:rFonts w:ascii="Courier New" w:hAnsi="Courier New" w:cs="Courier New"/>
                <w:sz w:val="32"/>
                <w:szCs w:val="32"/>
              </w:rPr>
              <w:t>1 0</w:t>
            </w:r>
          </w:p>
          <w:p w14:paraId="2BE1CE3E" w14:textId="77777777" w:rsidR="00B2541A" w:rsidRPr="00B2541A" w:rsidRDefault="00B2541A" w:rsidP="00B2541A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2541A">
              <w:rPr>
                <w:rFonts w:ascii="Courier New" w:hAnsi="Courier New" w:cs="Courier New"/>
                <w:sz w:val="32"/>
                <w:szCs w:val="32"/>
              </w:rPr>
              <w:t>0 1</w:t>
            </w:r>
          </w:p>
          <w:p w14:paraId="10B1EC81" w14:textId="77777777" w:rsidR="00B2541A" w:rsidRPr="00B2541A" w:rsidRDefault="00B2541A" w:rsidP="00B2541A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2541A">
              <w:rPr>
                <w:rFonts w:ascii="Courier New" w:hAnsi="Courier New" w:cs="Courier New"/>
                <w:sz w:val="32"/>
                <w:szCs w:val="32"/>
              </w:rPr>
              <w:t>-1 0</w:t>
            </w:r>
          </w:p>
          <w:p w14:paraId="410F7527" w14:textId="77777777" w:rsidR="00B2541A" w:rsidRDefault="00B2541A" w:rsidP="00B2541A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2541A">
              <w:rPr>
                <w:rFonts w:ascii="Courier New" w:hAnsi="Courier New" w:cs="Courier New"/>
                <w:sz w:val="32"/>
                <w:szCs w:val="32"/>
              </w:rPr>
              <w:t>0 -1</w:t>
            </w:r>
          </w:p>
          <w:p w14:paraId="7C123EAA" w14:textId="77777777" w:rsidR="00BE5076" w:rsidRPr="00BE5076" w:rsidRDefault="00BE5076" w:rsidP="00BE5076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E5076"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  <w:p w14:paraId="62FB02CE" w14:textId="77777777" w:rsidR="00BE5076" w:rsidRPr="00BE5076" w:rsidRDefault="00BE5076" w:rsidP="00BE5076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E5076">
              <w:rPr>
                <w:rFonts w:ascii="Courier New" w:hAnsi="Courier New" w:cs="Courier New"/>
                <w:sz w:val="32"/>
                <w:szCs w:val="32"/>
              </w:rPr>
              <w:t>0 0</w:t>
            </w:r>
          </w:p>
          <w:p w14:paraId="52A78D33" w14:textId="77777777" w:rsidR="00BE5076" w:rsidRPr="00BE5076" w:rsidRDefault="00BE5076" w:rsidP="00BE5076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E5076">
              <w:rPr>
                <w:rFonts w:ascii="Courier New" w:hAnsi="Courier New" w:cs="Courier New"/>
                <w:sz w:val="32"/>
                <w:szCs w:val="32"/>
              </w:rPr>
              <w:t>1 1</w:t>
            </w:r>
          </w:p>
          <w:p w14:paraId="2C7F6945" w14:textId="00E0BABE" w:rsidR="00BE5076" w:rsidRPr="008D6019" w:rsidRDefault="00BE5076" w:rsidP="00BE5076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E5076">
              <w:rPr>
                <w:rFonts w:ascii="Courier New" w:hAnsi="Courier New" w:cs="Courier New"/>
                <w:sz w:val="32"/>
                <w:szCs w:val="32"/>
              </w:rPr>
              <w:t>-1 3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88C2" w14:textId="77777777" w:rsidR="003E69AD" w:rsidRDefault="00B2541A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</w:t>
            </w:r>
          </w:p>
          <w:p w14:paraId="2EF640DA" w14:textId="56078AD4" w:rsidR="00BE5076" w:rsidRPr="009A25BD" w:rsidRDefault="00BE5076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</w:t>
            </w:r>
          </w:p>
        </w:tc>
      </w:tr>
    </w:tbl>
    <w:p w14:paraId="6FB0AF02" w14:textId="77777777" w:rsidR="00F11FE6" w:rsidRDefault="00F11FE6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1F06C14" w14:textId="7FDA2B01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156CA51A" w14:textId="77777777" w:rsidR="00F11FE6" w:rsidRDefault="00F11FE6" w:rsidP="00F11FE6">
      <w:pPr>
        <w:pStyle w:val="af1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ฝุ่น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ทำปฎิกิริยากับฝุ่น </w:t>
      </w:r>
      <w:r>
        <w:rPr>
          <w:rFonts w:ascii="TH SarabunPSK" w:hAnsi="TH SarabunPSK" w:cs="TH SarabunPSK"/>
          <w:sz w:val="32"/>
          <w:szCs w:val="32"/>
        </w:rPr>
        <w:t xml:space="preserve">4 -&gt;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ฝุ่นชนิดที่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หายไป</w:t>
      </w:r>
    </w:p>
    <w:p w14:paraId="14EAA124" w14:textId="0053589F" w:rsidR="00F11FE6" w:rsidRDefault="00F11FE6" w:rsidP="00F11FE6">
      <w:pPr>
        <w:pStyle w:val="af1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ฝุ่น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ทำปฎิกิริยากับฝุ่น </w:t>
      </w:r>
      <w:r>
        <w:rPr>
          <w:rFonts w:ascii="TH SarabunPSK" w:hAnsi="TH SarabunPSK" w:cs="TH SarabunPSK"/>
          <w:sz w:val="32"/>
          <w:szCs w:val="32"/>
        </w:rPr>
        <w:t xml:space="preserve">4 -&gt;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ฝุ่นชนิดที่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หายไป</w:t>
      </w:r>
    </w:p>
    <w:p w14:paraId="6759B7BA" w14:textId="5B032C6F" w:rsidR="00F11FE6" w:rsidRDefault="00F11FE6" w:rsidP="00F11FE6">
      <w:pPr>
        <w:pStyle w:val="af1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ฝุ่น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ทำปฎิกิริยากับฝุ่น </w:t>
      </w:r>
      <w:r>
        <w:rPr>
          <w:rFonts w:ascii="TH SarabunPSK" w:hAnsi="TH SarabunPSK" w:cs="TH SarabunPSK"/>
          <w:sz w:val="32"/>
          <w:szCs w:val="32"/>
        </w:rPr>
        <w:t xml:space="preserve">3 -&gt;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ฝุ่นชนิดที่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หายไป</w:t>
      </w:r>
    </w:p>
    <w:p w14:paraId="4D15313D" w14:textId="5B10251D" w:rsidR="00DD04CC" w:rsidRPr="002D2380" w:rsidRDefault="00DD04CC" w:rsidP="002D2380">
      <w:pPr>
        <w:rPr>
          <w:rFonts w:ascii="TH SarabunPSK" w:hAnsi="TH SarabunPSK" w:cs="TH SarabunPSK"/>
          <w:sz w:val="32"/>
          <w:szCs w:val="32"/>
        </w:rPr>
      </w:pPr>
    </w:p>
    <w:p w14:paraId="4A1C9584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B6C03" w14:textId="77777777" w:rsidR="0091571D" w:rsidRDefault="0091571D">
      <w:r>
        <w:separator/>
      </w:r>
    </w:p>
  </w:endnote>
  <w:endnote w:type="continuationSeparator" w:id="0">
    <w:p w14:paraId="1C0031D8" w14:textId="77777777" w:rsidR="0091571D" w:rsidRDefault="0091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15260D" w:rsidRPr="00F649D8" w:rsidRDefault="00745CA5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AEF57" w14:textId="77777777" w:rsidR="0091571D" w:rsidRDefault="0091571D">
      <w:r>
        <w:separator/>
      </w:r>
    </w:p>
  </w:footnote>
  <w:footnote w:type="continuationSeparator" w:id="0">
    <w:p w14:paraId="256FCF2D" w14:textId="77777777" w:rsidR="0091571D" w:rsidRDefault="00915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F80F09"/>
    <w:multiLevelType w:val="hybridMultilevel"/>
    <w:tmpl w:val="4D508CDC"/>
    <w:lvl w:ilvl="0" w:tplc="6AF23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4"/>
  </w:num>
  <w:num w:numId="6">
    <w:abstractNumId w:val="7"/>
  </w:num>
  <w:num w:numId="7">
    <w:abstractNumId w:val="26"/>
  </w:num>
  <w:num w:numId="8">
    <w:abstractNumId w:val="43"/>
  </w:num>
  <w:num w:numId="9">
    <w:abstractNumId w:val="18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3"/>
  </w:num>
  <w:num w:numId="15">
    <w:abstractNumId w:val="5"/>
  </w:num>
  <w:num w:numId="16">
    <w:abstractNumId w:val="31"/>
  </w:num>
  <w:num w:numId="17">
    <w:abstractNumId w:val="37"/>
  </w:num>
  <w:num w:numId="18">
    <w:abstractNumId w:val="16"/>
  </w:num>
  <w:num w:numId="19">
    <w:abstractNumId w:val="13"/>
  </w:num>
  <w:num w:numId="20">
    <w:abstractNumId w:val="36"/>
  </w:num>
  <w:num w:numId="21">
    <w:abstractNumId w:val="39"/>
  </w:num>
  <w:num w:numId="22">
    <w:abstractNumId w:val="41"/>
  </w:num>
  <w:num w:numId="23">
    <w:abstractNumId w:val="44"/>
  </w:num>
  <w:num w:numId="24">
    <w:abstractNumId w:val="42"/>
  </w:num>
  <w:num w:numId="25">
    <w:abstractNumId w:val="25"/>
  </w:num>
  <w:num w:numId="26">
    <w:abstractNumId w:val="29"/>
  </w:num>
  <w:num w:numId="27">
    <w:abstractNumId w:val="14"/>
  </w:num>
  <w:num w:numId="28">
    <w:abstractNumId w:val="34"/>
  </w:num>
  <w:num w:numId="29">
    <w:abstractNumId w:val="4"/>
  </w:num>
  <w:num w:numId="30">
    <w:abstractNumId w:val="6"/>
  </w:num>
  <w:num w:numId="31">
    <w:abstractNumId w:val="9"/>
  </w:num>
  <w:num w:numId="32">
    <w:abstractNumId w:val="28"/>
  </w:num>
  <w:num w:numId="33">
    <w:abstractNumId w:val="30"/>
  </w:num>
  <w:num w:numId="34">
    <w:abstractNumId w:val="19"/>
  </w:num>
  <w:num w:numId="35">
    <w:abstractNumId w:val="10"/>
  </w:num>
  <w:num w:numId="36">
    <w:abstractNumId w:val="38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5"/>
  </w:num>
  <w:num w:numId="42">
    <w:abstractNumId w:val="15"/>
  </w:num>
  <w:num w:numId="43">
    <w:abstractNumId w:val="27"/>
  </w:num>
  <w:num w:numId="44">
    <w:abstractNumId w:val="22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10FDB"/>
    <w:rsid w:val="00022B31"/>
    <w:rsid w:val="00025228"/>
    <w:rsid w:val="00026A03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5791"/>
    <w:rsid w:val="000D62E8"/>
    <w:rsid w:val="000E0D16"/>
    <w:rsid w:val="000E3DD3"/>
    <w:rsid w:val="000E3F68"/>
    <w:rsid w:val="000E4570"/>
    <w:rsid w:val="000F0B7F"/>
    <w:rsid w:val="000F0C6E"/>
    <w:rsid w:val="000F4944"/>
    <w:rsid w:val="00101457"/>
    <w:rsid w:val="00103343"/>
    <w:rsid w:val="001040DC"/>
    <w:rsid w:val="00104BF2"/>
    <w:rsid w:val="00107885"/>
    <w:rsid w:val="00115B06"/>
    <w:rsid w:val="00116887"/>
    <w:rsid w:val="001266F3"/>
    <w:rsid w:val="001467C6"/>
    <w:rsid w:val="001470F9"/>
    <w:rsid w:val="0015260D"/>
    <w:rsid w:val="00164B32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1E4879"/>
    <w:rsid w:val="00201237"/>
    <w:rsid w:val="002103F9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2380"/>
    <w:rsid w:val="002D3BB1"/>
    <w:rsid w:val="002D63A2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2881"/>
    <w:rsid w:val="003054A7"/>
    <w:rsid w:val="003169DC"/>
    <w:rsid w:val="003242E7"/>
    <w:rsid w:val="00325B1F"/>
    <w:rsid w:val="00326E30"/>
    <w:rsid w:val="00327E1E"/>
    <w:rsid w:val="00331950"/>
    <w:rsid w:val="00340B83"/>
    <w:rsid w:val="0034185A"/>
    <w:rsid w:val="00344923"/>
    <w:rsid w:val="0036314A"/>
    <w:rsid w:val="00364747"/>
    <w:rsid w:val="0036524C"/>
    <w:rsid w:val="00366ECA"/>
    <w:rsid w:val="00367D0C"/>
    <w:rsid w:val="00370119"/>
    <w:rsid w:val="00372ED6"/>
    <w:rsid w:val="003752C5"/>
    <w:rsid w:val="00387ECF"/>
    <w:rsid w:val="00390967"/>
    <w:rsid w:val="00390A7C"/>
    <w:rsid w:val="00392610"/>
    <w:rsid w:val="00392A9A"/>
    <w:rsid w:val="00392CB1"/>
    <w:rsid w:val="003A29CE"/>
    <w:rsid w:val="003A2DBB"/>
    <w:rsid w:val="003A6F4F"/>
    <w:rsid w:val="003B0B9A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3F06"/>
    <w:rsid w:val="0042478D"/>
    <w:rsid w:val="004351EA"/>
    <w:rsid w:val="00440F7C"/>
    <w:rsid w:val="00442B0D"/>
    <w:rsid w:val="004554F3"/>
    <w:rsid w:val="00466685"/>
    <w:rsid w:val="00472A4C"/>
    <w:rsid w:val="00472C75"/>
    <w:rsid w:val="00474A64"/>
    <w:rsid w:val="0048556B"/>
    <w:rsid w:val="00491424"/>
    <w:rsid w:val="004A1695"/>
    <w:rsid w:val="004A50C6"/>
    <w:rsid w:val="004A5882"/>
    <w:rsid w:val="004B3711"/>
    <w:rsid w:val="004B72DA"/>
    <w:rsid w:val="004D1E70"/>
    <w:rsid w:val="004D2FF8"/>
    <w:rsid w:val="004D4420"/>
    <w:rsid w:val="004D787F"/>
    <w:rsid w:val="004E1443"/>
    <w:rsid w:val="004F60F9"/>
    <w:rsid w:val="004F7A70"/>
    <w:rsid w:val="005003D7"/>
    <w:rsid w:val="0051606A"/>
    <w:rsid w:val="005169DD"/>
    <w:rsid w:val="0051702E"/>
    <w:rsid w:val="005236C4"/>
    <w:rsid w:val="0052565E"/>
    <w:rsid w:val="00525F32"/>
    <w:rsid w:val="00530072"/>
    <w:rsid w:val="00533ACD"/>
    <w:rsid w:val="00534407"/>
    <w:rsid w:val="005372EA"/>
    <w:rsid w:val="00542FC6"/>
    <w:rsid w:val="00543738"/>
    <w:rsid w:val="00547638"/>
    <w:rsid w:val="005505CC"/>
    <w:rsid w:val="00557F53"/>
    <w:rsid w:val="005602F5"/>
    <w:rsid w:val="00560AA1"/>
    <w:rsid w:val="00562241"/>
    <w:rsid w:val="00567C37"/>
    <w:rsid w:val="005834EF"/>
    <w:rsid w:val="00587CF3"/>
    <w:rsid w:val="00590C51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C2B74"/>
    <w:rsid w:val="005C30A0"/>
    <w:rsid w:val="005D293E"/>
    <w:rsid w:val="005D3D8C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0DD6"/>
    <w:rsid w:val="00641F43"/>
    <w:rsid w:val="00642C80"/>
    <w:rsid w:val="00653F03"/>
    <w:rsid w:val="00662243"/>
    <w:rsid w:val="00670932"/>
    <w:rsid w:val="00672B91"/>
    <w:rsid w:val="00695CEB"/>
    <w:rsid w:val="006A4298"/>
    <w:rsid w:val="006A48E8"/>
    <w:rsid w:val="006A65BA"/>
    <w:rsid w:val="006B08A9"/>
    <w:rsid w:val="006B10DA"/>
    <w:rsid w:val="006C1C17"/>
    <w:rsid w:val="006C61E8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1B9"/>
    <w:rsid w:val="00712268"/>
    <w:rsid w:val="00713F4C"/>
    <w:rsid w:val="00720848"/>
    <w:rsid w:val="00725422"/>
    <w:rsid w:val="0073098A"/>
    <w:rsid w:val="00730EA0"/>
    <w:rsid w:val="007315EC"/>
    <w:rsid w:val="007329DC"/>
    <w:rsid w:val="0073581D"/>
    <w:rsid w:val="00736E19"/>
    <w:rsid w:val="0074187B"/>
    <w:rsid w:val="00745CA5"/>
    <w:rsid w:val="0075361B"/>
    <w:rsid w:val="00754DE7"/>
    <w:rsid w:val="007659B0"/>
    <w:rsid w:val="00765D62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56AA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3F86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D3020"/>
    <w:rsid w:val="008D50F0"/>
    <w:rsid w:val="008D5492"/>
    <w:rsid w:val="008D583A"/>
    <w:rsid w:val="008D6019"/>
    <w:rsid w:val="008D6E57"/>
    <w:rsid w:val="008E4321"/>
    <w:rsid w:val="008E6CB3"/>
    <w:rsid w:val="008F2F82"/>
    <w:rsid w:val="00910FE4"/>
    <w:rsid w:val="00912090"/>
    <w:rsid w:val="009130E9"/>
    <w:rsid w:val="0091571D"/>
    <w:rsid w:val="00922D2B"/>
    <w:rsid w:val="00923521"/>
    <w:rsid w:val="00923A4C"/>
    <w:rsid w:val="00933759"/>
    <w:rsid w:val="0094015C"/>
    <w:rsid w:val="00945B4E"/>
    <w:rsid w:val="009507CB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492F"/>
    <w:rsid w:val="00995870"/>
    <w:rsid w:val="00997AF0"/>
    <w:rsid w:val="009A25BD"/>
    <w:rsid w:val="009A4927"/>
    <w:rsid w:val="009A5251"/>
    <w:rsid w:val="009B4DCD"/>
    <w:rsid w:val="009C2F93"/>
    <w:rsid w:val="009E52D1"/>
    <w:rsid w:val="009F08A7"/>
    <w:rsid w:val="009F3950"/>
    <w:rsid w:val="009F6648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621C5"/>
    <w:rsid w:val="00A8567D"/>
    <w:rsid w:val="00A8731E"/>
    <w:rsid w:val="00A91B29"/>
    <w:rsid w:val="00A9303B"/>
    <w:rsid w:val="00A9644A"/>
    <w:rsid w:val="00AA0470"/>
    <w:rsid w:val="00AA4E5C"/>
    <w:rsid w:val="00AB3E22"/>
    <w:rsid w:val="00AC7CE8"/>
    <w:rsid w:val="00AD1082"/>
    <w:rsid w:val="00AD4F0A"/>
    <w:rsid w:val="00AE3DA4"/>
    <w:rsid w:val="00AE6569"/>
    <w:rsid w:val="00AF2E20"/>
    <w:rsid w:val="00AF7AC2"/>
    <w:rsid w:val="00B01F0C"/>
    <w:rsid w:val="00B0393F"/>
    <w:rsid w:val="00B07848"/>
    <w:rsid w:val="00B07CEB"/>
    <w:rsid w:val="00B10B8A"/>
    <w:rsid w:val="00B135E1"/>
    <w:rsid w:val="00B247CB"/>
    <w:rsid w:val="00B248B9"/>
    <w:rsid w:val="00B2541A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8DA"/>
    <w:rsid w:val="00B87E91"/>
    <w:rsid w:val="00B9684E"/>
    <w:rsid w:val="00BA4351"/>
    <w:rsid w:val="00BA5CD5"/>
    <w:rsid w:val="00BB0979"/>
    <w:rsid w:val="00BB1B91"/>
    <w:rsid w:val="00BC0813"/>
    <w:rsid w:val="00BC1007"/>
    <w:rsid w:val="00BC570F"/>
    <w:rsid w:val="00BC74E3"/>
    <w:rsid w:val="00BD0F83"/>
    <w:rsid w:val="00BE5076"/>
    <w:rsid w:val="00BE66E7"/>
    <w:rsid w:val="00BF4CD1"/>
    <w:rsid w:val="00BF66FB"/>
    <w:rsid w:val="00C00214"/>
    <w:rsid w:val="00C00B99"/>
    <w:rsid w:val="00C0116F"/>
    <w:rsid w:val="00C11E0E"/>
    <w:rsid w:val="00C1766D"/>
    <w:rsid w:val="00C25304"/>
    <w:rsid w:val="00C26688"/>
    <w:rsid w:val="00C36663"/>
    <w:rsid w:val="00C41FE6"/>
    <w:rsid w:val="00C47528"/>
    <w:rsid w:val="00C52608"/>
    <w:rsid w:val="00C52AD4"/>
    <w:rsid w:val="00C552EC"/>
    <w:rsid w:val="00C56CCE"/>
    <w:rsid w:val="00C6012D"/>
    <w:rsid w:val="00C612BC"/>
    <w:rsid w:val="00C62C35"/>
    <w:rsid w:val="00C65414"/>
    <w:rsid w:val="00C65B7A"/>
    <w:rsid w:val="00C7108B"/>
    <w:rsid w:val="00C74F75"/>
    <w:rsid w:val="00C75D6D"/>
    <w:rsid w:val="00C810B0"/>
    <w:rsid w:val="00C91825"/>
    <w:rsid w:val="00C963DA"/>
    <w:rsid w:val="00CA0474"/>
    <w:rsid w:val="00CA2549"/>
    <w:rsid w:val="00CB03C1"/>
    <w:rsid w:val="00CB13F6"/>
    <w:rsid w:val="00CB2DF5"/>
    <w:rsid w:val="00CB2F35"/>
    <w:rsid w:val="00CC2103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3EA0"/>
    <w:rsid w:val="00D4476F"/>
    <w:rsid w:val="00D50255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9002D"/>
    <w:rsid w:val="00DA1221"/>
    <w:rsid w:val="00DA2894"/>
    <w:rsid w:val="00DC36F1"/>
    <w:rsid w:val="00DD04CC"/>
    <w:rsid w:val="00DD1474"/>
    <w:rsid w:val="00DD33E4"/>
    <w:rsid w:val="00DD4997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60AB"/>
    <w:rsid w:val="00EA7BD0"/>
    <w:rsid w:val="00EA7F33"/>
    <w:rsid w:val="00EB1789"/>
    <w:rsid w:val="00EB194B"/>
    <w:rsid w:val="00EB1FAC"/>
    <w:rsid w:val="00ED62CE"/>
    <w:rsid w:val="00EE1935"/>
    <w:rsid w:val="00EE5827"/>
    <w:rsid w:val="00EE71BC"/>
    <w:rsid w:val="00EF1980"/>
    <w:rsid w:val="00EF401D"/>
    <w:rsid w:val="00F06931"/>
    <w:rsid w:val="00F11FE6"/>
    <w:rsid w:val="00F12919"/>
    <w:rsid w:val="00F15267"/>
    <w:rsid w:val="00F17858"/>
    <w:rsid w:val="00F21B28"/>
    <w:rsid w:val="00F23D12"/>
    <w:rsid w:val="00F23E9E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5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CF43C-4B5A-4D90-957B-0B2D1514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70</cp:revision>
  <cp:lastPrinted>2021-11-24T14:09:00Z</cp:lastPrinted>
  <dcterms:created xsi:type="dcterms:W3CDTF">2021-11-23T02:07:00Z</dcterms:created>
  <dcterms:modified xsi:type="dcterms:W3CDTF">2021-11-24T16:23:00Z</dcterms:modified>
</cp:coreProperties>
</file>