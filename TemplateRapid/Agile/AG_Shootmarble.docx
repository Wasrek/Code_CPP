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0E8A53B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876F65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ดีดลูกแก้ว</w:t>
            </w:r>
            <w:r w:rsidR="007121B9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7121B9" w:rsidRPr="007121B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AG_</w:t>
            </w:r>
            <w:r w:rsidR="00876F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Shootmarble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7696637C" w14:textId="77777777" w:rsidR="006A4298" w:rsidRDefault="003E69AD" w:rsidP="006A4298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ผู้แทนศูนย์ม.บูรพาได้เข้าร่วมในการแข่งขันดีดลูกแก้วในสนามหนึ่ง ซึ่งแน่นอนว่าไม่ใช่การดีดลูกแก้วแบบทั่ว ๆ ไป ในการแข่งขันแต่ละทีมจะได้รับถาด ๆ หนึ่งซึ่งมีลูกแก้ววางอยู่ทั้งหมด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n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>ลูก ลูกแก้วแต่ละลูกจะมีพลังงา</w:t>
      </w:r>
      <w:r w:rsidR="006A4298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6A4298">
        <w:rPr>
          <w:rFonts w:ascii="TH SarabunPSK" w:hAnsi="TH SarabunPSK" w:cs="TH SarabunPSK"/>
          <w:sz w:val="32"/>
          <w:szCs w:val="32"/>
        </w:rPr>
        <w:t>a</w:t>
      </w:r>
      <w:r w:rsidR="006A4298" w:rsidRPr="006A4298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>แตกต่างกันออกไป(ลูกแก้วบางลูกอาจมีค่าพลังงานเหมือนกันก็ได้)</w:t>
      </w:r>
      <w:r w:rsidR="006A4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เมื่อลูกแก้ว 2 ลูกชนกันจะเกิดการแลกเปลี่ยนพลังงาน ทำให้เกิดการเปลี่ยนแปลงของค่าพลังงานดังนี้ หากลูกแก้วที่มีค่าพลังงาน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ชนกับลูกแก้วที่มีค่าพลังงาน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ลูกแก้วที่มีค่าพลังงาน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จะมีค่าเปลี่ยนไปเป็น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OR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และลูกแก้วที่มีค่าพลังงาน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  <w:r w:rsidR="006A4298" w:rsidRPr="006A4298">
        <w:rPr>
          <w:rFonts w:ascii="TH SarabunPSK" w:hAnsi="TH SarabunPSK" w:cs="TH SarabunPSK"/>
          <w:sz w:val="32"/>
          <w:szCs w:val="32"/>
        </w:rPr>
        <w:t xml:space="preserve"> </w:t>
      </w:r>
      <w:r w:rsidR="006A4298" w:rsidRPr="006A4298">
        <w:rPr>
          <w:rFonts w:ascii="TH SarabunPSK" w:hAnsi="TH SarabunPSK" w:cs="TH SarabunPSK"/>
          <w:sz w:val="32"/>
          <w:szCs w:val="32"/>
          <w:cs/>
        </w:rPr>
        <w:t xml:space="preserve">จะมีค่าเปลี่ยนไปเป็น </w:t>
      </w:r>
      <w:r w:rsidR="006A4298" w:rsidRPr="006A4298">
        <w:rPr>
          <w:rFonts w:ascii="TH SarabunPSK" w:hAnsi="TH SarabunPSK" w:cs="TH SarabunPSK"/>
          <w:sz w:val="32"/>
          <w:szCs w:val="32"/>
        </w:rPr>
        <w:t xml:space="preserve">ai AND </w:t>
      </w:r>
      <w:proofErr w:type="spellStart"/>
      <w:r w:rsidR="006A4298" w:rsidRPr="006A4298">
        <w:rPr>
          <w:rFonts w:ascii="TH SarabunPSK" w:hAnsi="TH SarabunPSK" w:cs="TH SarabunPSK"/>
          <w:sz w:val="32"/>
          <w:szCs w:val="32"/>
        </w:rPr>
        <w:t>aj</w:t>
      </w:r>
      <w:proofErr w:type="spellEnd"/>
    </w:p>
    <w:p w14:paraId="06198CD8" w14:textId="77777777" w:rsidR="006A4298" w:rsidRDefault="006A4298" w:rsidP="006A4298">
      <w:pPr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A4298">
        <w:rPr>
          <w:rFonts w:ascii="TH SarabunPSK" w:hAnsi="TH SarabunPSK" w:cs="TH SarabunPSK"/>
          <w:sz w:val="32"/>
          <w:szCs w:val="32"/>
          <w:cs/>
        </w:rPr>
        <w:t xml:space="preserve">ทีมผู้เข้าแข่งขันแต่ละทีมจะสามารถดีดลูกแก้วให้ชนกันกี่ครั้งก็ได้ไม่จำกัดจำนวนครั้ง โดยคะแนนจะนับจาก </w:t>
      </w:r>
      <m:oMath>
        <m:nary>
          <m:naryPr>
            <m:chr m:val="∑"/>
            <m:grow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</m:t>
            </m:r>
            <m:r>
              <w:rPr>
                <w:rFonts w:ascii="Cambria Math" w:eastAsia="Cambria Math" w:hAnsi="Cambria Math" w:cs="Angsana New"/>
                <w:sz w:val="24"/>
                <w:szCs w:val="24"/>
              </w:rPr>
              <m:t>1</m:t>
            </m:r>
            <m:ctrlPr>
              <w:rPr>
                <w:rFonts w:ascii="Cambria Math" w:hAnsi="Cambria Math" w:cs="Angsana New"/>
                <w:sz w:val="24"/>
                <w:szCs w:val="24"/>
                <w:cs/>
              </w:rPr>
            </m:ctrlPr>
          </m:sub>
          <m:sup>
            <m:r>
              <w:rPr>
                <w:rFonts w:ascii="Cambria Math" w:eastAsia="Cambria Math" w:hAnsi="Cambria Math" w:cs="Cambria Math" w:hint="cs"/>
                <w:sz w:val="24"/>
                <w:szCs w:val="24"/>
                <w:cs/>
              </w:rPr>
              <m:t>n</m:t>
            </m:r>
            <m:ctrlPr>
              <w:rPr>
                <w:rFonts w:ascii="Cambria Math" w:hAnsi="Cambria Math" w:cs="Angsana New"/>
                <w:sz w:val="24"/>
                <w:szCs w:val="24"/>
                <w:cs/>
              </w:rPr>
            </m:ctrlP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6A4298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6A4298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6A4298">
        <w:rPr>
          <w:rFonts w:ascii="TH SarabunPSK" w:hAnsi="TH SarabunPSK" w:cs="TH SarabunPSK"/>
          <w:sz w:val="32"/>
          <w:szCs w:val="32"/>
        </w:rPr>
        <w:t xml:space="preserve">ai </w:t>
      </w:r>
      <w:r w:rsidRPr="006A4298">
        <w:rPr>
          <w:rFonts w:ascii="TH SarabunPSK" w:hAnsi="TH SarabunPSK" w:cs="TH SarabunPSK"/>
          <w:sz w:val="32"/>
          <w:szCs w:val="32"/>
          <w:cs/>
        </w:rPr>
        <w:t>แทนพลังงานของลูกแก้วแต่ละลูก หากผู้แทนศูนย์ม.บูรพาดีดลูกแก้วได้แม่นมาก ๆ สามารถทำให้ลูกแก้วที่ต้องการชนกันได้ทุกคู่ พวกเขาต้องการจะทราบว่าคะแนนสูงสุดที่สามารถทำได้เป็นเท่าไหร่</w:t>
      </w:r>
    </w:p>
    <w:p w14:paraId="111DFFFB" w14:textId="357289B4" w:rsidR="003E69AD" w:rsidRPr="006A4298" w:rsidRDefault="003E69AD" w:rsidP="008C4BDF">
      <w:pPr>
        <w:rPr>
          <w:rFonts w:ascii="TH SarabunPSK" w:hAnsi="TH SarabunPSK" w:cs="TH SarabunPSK" w:hint="cs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6CD0A9BC" w:rsidR="003E69AD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1E4879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CC2103">
        <w:rPr>
          <w:rFonts w:ascii="TH SarabunPSK" w:hAnsi="TH SarabunPSK" w:cs="TH SarabunPSK"/>
          <w:sz w:val="32"/>
          <w:szCs w:val="32"/>
        </w:rPr>
        <w:t xml:space="preserve">Q </w:t>
      </w:r>
      <w:r w:rsidR="00CC2103">
        <w:rPr>
          <w:rFonts w:ascii="TH SarabunPSK" w:hAnsi="TH SarabunPSK" w:cs="TH SarabunPSK" w:hint="cs"/>
          <w:sz w:val="32"/>
          <w:szCs w:val="32"/>
          <w:cs/>
        </w:rPr>
        <w:t xml:space="preserve">แทนจำนวนคำถาม 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C2103">
        <w:rPr>
          <w:rFonts w:ascii="TH SarabunPSK" w:hAnsi="TH SarabunPSK" w:cs="TH SarabunPSK"/>
          <w:sz w:val="32"/>
          <w:szCs w:val="32"/>
        </w:rPr>
        <w:t>1&lt;=Q&lt;=5</w:t>
      </w:r>
      <w:r w:rsidR="008C4BDF">
        <w:rPr>
          <w:rFonts w:ascii="TH SarabunPSK" w:hAnsi="TH SarabunPSK" w:cs="TH SarabunPSK"/>
          <w:sz w:val="32"/>
          <w:szCs w:val="32"/>
        </w:rPr>
        <w:t xml:space="preserve"> </w:t>
      </w:r>
      <w:r w:rsidR="008C4BDF">
        <w:rPr>
          <w:rFonts w:ascii="TH SarabunPSK" w:hAnsi="TH SarabunPSK" w:cs="TH SarabunPSK" w:hint="cs"/>
          <w:sz w:val="32"/>
          <w:szCs w:val="32"/>
          <w:cs/>
        </w:rPr>
        <w:t>ในแต่ละคำถามจะประกอบไปด้วย</w:t>
      </w:r>
    </w:p>
    <w:p w14:paraId="5273A0BC" w14:textId="001C1E08" w:rsidR="00C00B89" w:rsidRDefault="00C00B89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6E5CDC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แทนจำนวนลูกแก้วทั้งหมดในถาดตามลำดับ โดย </w:t>
      </w:r>
      <w:r w:rsidRPr="008D6019"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 w:rsidRPr="008D6019">
        <w:rPr>
          <w:rFonts w:ascii="TH SarabunPSK" w:hAnsi="TH SarabunPSK" w:cs="TH SarabunPSK"/>
          <w:sz w:val="32"/>
          <w:szCs w:val="32"/>
        </w:rPr>
        <w:t xml:space="preserve">&lt;= </w:t>
      </w:r>
      <w:r>
        <w:rPr>
          <w:rFonts w:ascii="TH SarabunPSK" w:hAnsi="TH SarabunPSK" w:cs="TH SarabunPSK"/>
          <w:sz w:val="32"/>
          <w:szCs w:val="32"/>
        </w:rPr>
        <w:t>200,000</w:t>
      </w:r>
    </w:p>
    <w:p w14:paraId="11790FB5" w14:textId="260651FA" w:rsidR="009A25BD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A25BD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8C4BDF">
        <w:rPr>
          <w:rFonts w:ascii="TH SarabunPSK" w:hAnsi="TH SarabunPSK" w:cs="TH SarabunPSK" w:hint="cs"/>
          <w:sz w:val="32"/>
          <w:szCs w:val="32"/>
          <w:cs/>
        </w:rPr>
        <w:t xml:space="preserve">ถัดมา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รับจำนวนเต็มบวก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103">
        <w:rPr>
          <w:rFonts w:ascii="TH SarabunPSK" w:hAnsi="TH SarabunPSK" w:cs="TH SarabunPSK"/>
          <w:sz w:val="32"/>
          <w:szCs w:val="32"/>
        </w:rPr>
        <w:t>a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9A25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CC2103">
        <w:rPr>
          <w:rFonts w:ascii="TH SarabunPSK" w:hAnsi="TH SarabunPSK" w:cs="TH SarabunPSK"/>
          <w:sz w:val="32"/>
          <w:szCs w:val="32"/>
        </w:rPr>
        <w:t>n</w:t>
      </w:r>
      <w:r w:rsidR="009A25BD">
        <w:rPr>
          <w:rFonts w:ascii="TH SarabunPSK" w:hAnsi="TH SarabunPSK" w:cs="TH SarabunPSK"/>
          <w:sz w:val="32"/>
          <w:szCs w:val="32"/>
        </w:rPr>
        <w:t xml:space="preserve"> </w:t>
      </w:r>
      <w:r w:rsidR="009A25BD">
        <w:rPr>
          <w:rFonts w:ascii="TH SarabunPSK" w:hAnsi="TH SarabunPSK" w:cs="TH SarabunPSK" w:hint="cs"/>
          <w:sz w:val="32"/>
          <w:szCs w:val="32"/>
          <w:cs/>
        </w:rPr>
        <w:t>ตัว แทนค่า</w:t>
      </w:r>
      <w:r w:rsidR="00CC2103">
        <w:rPr>
          <w:rFonts w:ascii="TH SarabunPSK" w:hAnsi="TH SarabunPSK" w:cs="TH SarabunPSK" w:hint="cs"/>
          <w:sz w:val="32"/>
          <w:szCs w:val="32"/>
          <w:cs/>
        </w:rPr>
        <w:t>แทนค่าพลังงานของลูกแก้วแต่ละลูก</w:t>
      </w:r>
      <w:r w:rsidR="00640DD6">
        <w:rPr>
          <w:rFonts w:ascii="TH SarabunPSK" w:hAnsi="TH SarabunPSK" w:cs="TH SarabunPSK" w:hint="cs"/>
          <w:sz w:val="32"/>
          <w:szCs w:val="32"/>
          <w:cs/>
        </w:rPr>
        <w:t xml:space="preserve"> โดยที่ </w:t>
      </w:r>
      <w:r w:rsidR="00640DD6">
        <w:rPr>
          <w:rFonts w:ascii="TH SarabunPSK" w:hAnsi="TH SarabunPSK" w:cs="TH SarabunPSK"/>
          <w:sz w:val="32"/>
          <w:szCs w:val="32"/>
        </w:rPr>
        <w:t>1&lt;=</w:t>
      </w:r>
      <w:r w:rsidR="00CC2103">
        <w:rPr>
          <w:rFonts w:ascii="TH SarabunPSK" w:hAnsi="TH SarabunPSK" w:cs="TH SarabunPSK"/>
          <w:sz w:val="32"/>
          <w:szCs w:val="32"/>
        </w:rPr>
        <w:t>a</w:t>
      </w:r>
      <w:r w:rsidR="00640DD6" w:rsidRPr="00640D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640DD6">
        <w:rPr>
          <w:rFonts w:ascii="TH SarabunPSK" w:hAnsi="TH SarabunPSK" w:cs="TH SarabunPSK"/>
          <w:sz w:val="32"/>
          <w:szCs w:val="32"/>
        </w:rPr>
        <w:t>&lt;=</w:t>
      </w:r>
      <w:r w:rsidR="00CC2103">
        <w:rPr>
          <w:rFonts w:ascii="TH SarabunPSK" w:hAnsi="TH SarabunPSK" w:cs="TH SarabunPSK"/>
          <w:sz w:val="32"/>
          <w:szCs w:val="32"/>
        </w:rPr>
        <w:t>2</w:t>
      </w:r>
      <w:r w:rsidR="00CC2103" w:rsidRPr="00CC2103">
        <w:rPr>
          <w:rFonts w:ascii="TH SarabunPSK" w:hAnsi="TH SarabunPSK" w:cs="TH SarabunPSK"/>
          <w:sz w:val="32"/>
          <w:szCs w:val="32"/>
          <w:vertAlign w:val="superscript"/>
        </w:rPr>
        <w:t>20</w:t>
      </w:r>
    </w:p>
    <w:p w14:paraId="0167B1F3" w14:textId="4B7CA8CA" w:rsidR="007C2E32" w:rsidRPr="008D6019" w:rsidRDefault="007C2E32" w:rsidP="008C4B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0D5791">
        <w:rPr>
          <w:rFonts w:ascii="TH SarabunPSK" w:hAnsi="TH SarabunPSK" w:cs="TH SarabunPSK"/>
          <w:sz w:val="32"/>
          <w:szCs w:val="32"/>
        </w:rPr>
        <w:t>0&lt;=a</w:t>
      </w:r>
      <w:r w:rsidR="000D5791" w:rsidRPr="000D5791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0D5791">
        <w:rPr>
          <w:rFonts w:ascii="TH SarabunPSK" w:hAnsi="TH SarabunPSK" w:cs="TH SarabunPSK"/>
          <w:sz w:val="32"/>
          <w:szCs w:val="32"/>
        </w:rPr>
        <w:t>&lt;=1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325095AE" w:rsidR="003E69AD" w:rsidRPr="008D6019" w:rsidRDefault="00C6012D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แสดงค่าคะแนนสูงสุดที่เหล่าผู้แทนศูนย์ม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บูรพา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สามารถทำได้ในแต่ละคำถาม</w:t>
      </w:r>
    </w:p>
    <w:p w14:paraId="292DA8B9" w14:textId="42AE9DB0"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4DE0" w14:textId="77777777" w:rsidR="003E69AD" w:rsidRDefault="00F82BC0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018021E3" w14:textId="77777777" w:rsidR="00F82BC0" w:rsidRDefault="00F82BC0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17C83071" w14:textId="77777777" w:rsidR="00F82BC0" w:rsidRDefault="00F82BC0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2 4 8</w:t>
            </w:r>
          </w:p>
          <w:p w14:paraId="3D4C13AD" w14:textId="77777777" w:rsidR="00F82BC0" w:rsidRDefault="00F82BC0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C7F6945" w14:textId="2A9BB3D5" w:rsidR="00F82BC0" w:rsidRPr="008D6019" w:rsidRDefault="00F82BC0" w:rsidP="00026A03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2EB2F" w14:textId="77777777" w:rsidR="003E69AD" w:rsidRDefault="00A81EF8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196</w:t>
            </w:r>
          </w:p>
          <w:p w14:paraId="2EF640DA" w14:textId="3A030C0B" w:rsidR="00A81EF8" w:rsidRPr="009A25BD" w:rsidRDefault="00A81EF8" w:rsidP="009B7FD8">
            <w:pPr>
              <w:rPr>
                <w:rFonts w:ascii="Courier New" w:hAnsi="Courier New" w:cstheme="minorBidi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16</w:t>
            </w:r>
          </w:p>
        </w:tc>
      </w:tr>
    </w:tbl>
    <w:p w14:paraId="354EB84D" w14:textId="5C2417B2" w:rsidR="00DE0AD8" w:rsidRDefault="00D478AB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62CDC8" wp14:editId="23901F25">
            <wp:simplePos x="0" y="0"/>
            <wp:positionH relativeFrom="column">
              <wp:posOffset>3444240</wp:posOffset>
            </wp:positionH>
            <wp:positionV relativeFrom="paragraph">
              <wp:posOffset>127000</wp:posOffset>
            </wp:positionV>
            <wp:extent cx="3035300" cy="2204408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Artwor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8" t="10191" r="22626" b="55621"/>
                    <a:stretch/>
                  </pic:blipFill>
                  <pic:spPr bwMode="auto">
                    <a:xfrm>
                      <a:off x="0" y="0"/>
                      <a:ext cx="3035300" cy="220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06C14" w14:textId="71FB98DC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4D15313D" w14:textId="4342179F" w:rsidR="00DD04CC" w:rsidRPr="008D6019" w:rsidRDefault="00EB3CBD" w:rsidP="00C601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03BA4CBB" w14:textId="7FF54EBD" w:rsidR="00EB3CBD" w:rsidRDefault="00EB3CBD" w:rsidP="00D478AB">
      <w:pPr>
        <w:pStyle w:val="af1"/>
        <w:numPr>
          <w:ilvl w:val="0"/>
          <w:numId w:val="46"/>
        </w:numPr>
        <w:jc w:val="both"/>
        <w:rPr>
          <w:rFonts w:ascii="TH SarabunPSK" w:hAnsi="TH SarabunPSK" w:cs="TH SarabunPSK"/>
          <w:sz w:val="32"/>
          <w:szCs w:val="32"/>
        </w:rPr>
      </w:pPr>
      <w:r w:rsidRPr="00EB3CBD">
        <w:rPr>
          <w:rFonts w:ascii="TH SarabunPSK" w:hAnsi="TH SarabunPSK" w:cs="TH SarabunPSK" w:hint="cs"/>
          <w:sz w:val="32"/>
          <w:szCs w:val="32"/>
          <w:cs/>
        </w:rPr>
        <w:t xml:space="preserve">ลูกแก้วตั้งต้นคือ </w:t>
      </w:r>
      <w:r w:rsidRPr="00EB3CBD">
        <w:rPr>
          <w:rFonts w:ascii="TH SarabunPSK" w:hAnsi="TH SarabunPSK" w:cs="TH SarabunPSK"/>
          <w:sz w:val="32"/>
          <w:szCs w:val="32"/>
        </w:rPr>
        <w:t>2 4 8</w:t>
      </w:r>
    </w:p>
    <w:p w14:paraId="19C2AD09" w14:textId="77777777" w:rsidR="00D478AB" w:rsidRDefault="00EB3CBD" w:rsidP="00D478AB">
      <w:pPr>
        <w:pStyle w:val="af1"/>
        <w:numPr>
          <w:ilvl w:val="0"/>
          <w:numId w:val="4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ลูกแก้ว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ชนกับลูกแก้ว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ทำให้เกิดการเปลี่ยนแปลง</w:t>
      </w:r>
    </w:p>
    <w:p w14:paraId="00DAAD36" w14:textId="29F43C86" w:rsidR="00EB3CBD" w:rsidRDefault="00EB3CBD" w:rsidP="00D478AB">
      <w:pPr>
        <w:pStyle w:val="af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ค่าเป็นลูกแก้ว </w:t>
      </w:r>
      <w:r w:rsidR="00D478AB">
        <w:rPr>
          <w:rFonts w:ascii="TH SarabunPSK" w:hAnsi="TH SarabunPSK" w:cs="TH SarabunPSK"/>
          <w:sz w:val="32"/>
          <w:szCs w:val="32"/>
        </w:rPr>
        <w:t xml:space="preserve">6 </w:t>
      </w:r>
      <w:r w:rsidR="00D478A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D478AB">
        <w:rPr>
          <w:rFonts w:ascii="TH SarabunPSK" w:hAnsi="TH SarabunPSK" w:cs="TH SarabunPSK"/>
          <w:sz w:val="32"/>
          <w:szCs w:val="32"/>
        </w:rPr>
        <w:t>0</w:t>
      </w:r>
    </w:p>
    <w:p w14:paraId="0C25BBFC" w14:textId="77777777" w:rsidR="00D478AB" w:rsidRDefault="00D478AB" w:rsidP="00D478AB">
      <w:pPr>
        <w:pStyle w:val="af1"/>
        <w:numPr>
          <w:ilvl w:val="0"/>
          <w:numId w:val="4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ลูกแก้ว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ชนกับลูกแก้ว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ทำให้เกิดการเปลี่ยนแปลง</w:t>
      </w:r>
    </w:p>
    <w:p w14:paraId="064C979A" w14:textId="5C74E944" w:rsidR="00D478AB" w:rsidRDefault="00D478AB" w:rsidP="00D478AB">
      <w:pPr>
        <w:pStyle w:val="af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ค่าเป็นลูกแก้ว </w:t>
      </w:r>
      <w:r>
        <w:rPr>
          <w:rFonts w:ascii="TH SarabunPSK" w:hAnsi="TH SarabunPSK" w:cs="TH SarabunPSK"/>
          <w:sz w:val="32"/>
          <w:szCs w:val="32"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3DEC6978" w14:textId="06E94D70" w:rsidR="00EB3CBD" w:rsidRDefault="00D478AB" w:rsidP="00D478AB">
      <w:pPr>
        <w:pStyle w:val="af1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ค่าคะแนนที่มากที่สุดที่เป็นไปได้คือ </w:t>
      </w:r>
      <w:r>
        <w:rPr>
          <w:rFonts w:ascii="TH SarabunPSK" w:hAnsi="TH SarabunPSK" w:cs="TH SarabunPSK"/>
          <w:sz w:val="32"/>
          <w:szCs w:val="32"/>
        </w:rPr>
        <w:t>14</w:t>
      </w:r>
      <w:r w:rsidRPr="00D478AB">
        <w:rPr>
          <w:rFonts w:ascii="TH SarabunPSK" w:hAnsi="TH SarabunPSK" w:cs="TH SarabunPSK"/>
          <w:sz w:val="32"/>
          <w:szCs w:val="32"/>
          <w:vertAlign w:val="superscript"/>
        </w:rPr>
        <w:t>2</w:t>
      </w:r>
      <w:r>
        <w:rPr>
          <w:rFonts w:ascii="TH SarabunPSK" w:hAnsi="TH SarabunPSK" w:cs="TH SarabunPSK"/>
          <w:sz w:val="32"/>
          <w:szCs w:val="32"/>
        </w:rPr>
        <w:t>+0</w:t>
      </w:r>
      <w:r w:rsidRPr="00D478AB">
        <w:rPr>
          <w:rFonts w:ascii="TH SarabunPSK" w:hAnsi="TH SarabunPSK" w:cs="TH SarabunPSK"/>
          <w:sz w:val="32"/>
          <w:szCs w:val="32"/>
          <w:vertAlign w:val="superscript"/>
        </w:rPr>
        <w:t>2</w:t>
      </w:r>
      <w:r>
        <w:rPr>
          <w:rFonts w:ascii="TH SarabunPSK" w:hAnsi="TH SarabunPSK" w:cs="TH SarabunPSK"/>
          <w:sz w:val="32"/>
          <w:szCs w:val="32"/>
        </w:rPr>
        <w:t>+0</w:t>
      </w:r>
      <w:r w:rsidRPr="00D478AB">
        <w:rPr>
          <w:rFonts w:ascii="TH SarabunPSK" w:hAnsi="TH SarabunPSK" w:cs="TH SarabunPSK"/>
          <w:sz w:val="32"/>
          <w:szCs w:val="32"/>
          <w:vertAlign w:val="superscript"/>
        </w:rPr>
        <w:t>2</w:t>
      </w:r>
      <w:r>
        <w:rPr>
          <w:rFonts w:ascii="TH SarabunPSK" w:hAnsi="TH SarabunPSK" w:cs="TH SarabunPSK"/>
          <w:sz w:val="32"/>
          <w:szCs w:val="32"/>
        </w:rPr>
        <w:t>=196</w:t>
      </w:r>
    </w:p>
    <w:p w14:paraId="4A1C9584" w14:textId="09B9983C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  <w:bookmarkStart w:id="0" w:name="_GoBack"/>
      <w:bookmarkEnd w:id="0"/>
    </w:p>
    <w:sectPr w:rsidR="003752C5" w:rsidRPr="008D6019" w:rsidSect="000845B4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CE97" w14:textId="77777777" w:rsidR="004F487B" w:rsidRDefault="004F487B">
      <w:r>
        <w:separator/>
      </w:r>
    </w:p>
  </w:endnote>
  <w:endnote w:type="continuationSeparator" w:id="0">
    <w:p w14:paraId="4859FC2C" w14:textId="77777777" w:rsidR="004F487B" w:rsidRDefault="004F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2002" w14:textId="77777777" w:rsidR="004F487B" w:rsidRDefault="004F487B">
      <w:r>
        <w:separator/>
      </w:r>
    </w:p>
  </w:footnote>
  <w:footnote w:type="continuationSeparator" w:id="0">
    <w:p w14:paraId="0F3F49AB" w14:textId="77777777" w:rsidR="004F487B" w:rsidRDefault="004F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AC7E23"/>
    <w:multiLevelType w:val="hybridMultilevel"/>
    <w:tmpl w:val="01C8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E20F62"/>
    <w:multiLevelType w:val="hybridMultilevel"/>
    <w:tmpl w:val="FF48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5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1"/>
  </w:num>
  <w:num w:numId="5">
    <w:abstractNumId w:val="24"/>
  </w:num>
  <w:num w:numId="6">
    <w:abstractNumId w:val="7"/>
  </w:num>
  <w:num w:numId="7">
    <w:abstractNumId w:val="26"/>
  </w:num>
  <w:num w:numId="8">
    <w:abstractNumId w:val="44"/>
  </w:num>
  <w:num w:numId="9">
    <w:abstractNumId w:val="19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18"/>
  </w:num>
  <w:num w:numId="14">
    <w:abstractNumId w:val="34"/>
  </w:num>
  <w:num w:numId="15">
    <w:abstractNumId w:val="5"/>
  </w:num>
  <w:num w:numId="16">
    <w:abstractNumId w:val="31"/>
  </w:num>
  <w:num w:numId="17">
    <w:abstractNumId w:val="38"/>
  </w:num>
  <w:num w:numId="18">
    <w:abstractNumId w:val="17"/>
  </w:num>
  <w:num w:numId="19">
    <w:abstractNumId w:val="14"/>
  </w:num>
  <w:num w:numId="20">
    <w:abstractNumId w:val="37"/>
  </w:num>
  <w:num w:numId="21">
    <w:abstractNumId w:val="40"/>
  </w:num>
  <w:num w:numId="22">
    <w:abstractNumId w:val="42"/>
  </w:num>
  <w:num w:numId="23">
    <w:abstractNumId w:val="45"/>
  </w:num>
  <w:num w:numId="24">
    <w:abstractNumId w:val="43"/>
  </w:num>
  <w:num w:numId="25">
    <w:abstractNumId w:val="25"/>
  </w:num>
  <w:num w:numId="26">
    <w:abstractNumId w:val="29"/>
  </w:num>
  <w:num w:numId="27">
    <w:abstractNumId w:val="15"/>
  </w:num>
  <w:num w:numId="28">
    <w:abstractNumId w:val="35"/>
  </w:num>
  <w:num w:numId="29">
    <w:abstractNumId w:val="4"/>
  </w:num>
  <w:num w:numId="30">
    <w:abstractNumId w:val="6"/>
  </w:num>
  <w:num w:numId="31">
    <w:abstractNumId w:val="10"/>
  </w:num>
  <w:num w:numId="32">
    <w:abstractNumId w:val="28"/>
  </w:num>
  <w:num w:numId="33">
    <w:abstractNumId w:val="30"/>
  </w:num>
  <w:num w:numId="34">
    <w:abstractNumId w:val="20"/>
  </w:num>
  <w:num w:numId="35">
    <w:abstractNumId w:val="11"/>
  </w:num>
  <w:num w:numId="36">
    <w:abstractNumId w:val="39"/>
  </w:num>
  <w:num w:numId="37">
    <w:abstractNumId w:val="21"/>
  </w:num>
  <w:num w:numId="38">
    <w:abstractNumId w:val="22"/>
  </w:num>
  <w:num w:numId="39">
    <w:abstractNumId w:val="12"/>
  </w:num>
  <w:num w:numId="40">
    <w:abstractNumId w:val="3"/>
  </w:num>
  <w:num w:numId="41">
    <w:abstractNumId w:val="36"/>
  </w:num>
  <w:num w:numId="42">
    <w:abstractNumId w:val="16"/>
  </w:num>
  <w:num w:numId="43">
    <w:abstractNumId w:val="27"/>
  </w:num>
  <w:num w:numId="44">
    <w:abstractNumId w:val="23"/>
  </w:num>
  <w:num w:numId="45">
    <w:abstractNumId w:val="3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0FDB"/>
    <w:rsid w:val="00022B31"/>
    <w:rsid w:val="00025228"/>
    <w:rsid w:val="00026A03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579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467C6"/>
    <w:rsid w:val="001470F9"/>
    <w:rsid w:val="0015260D"/>
    <w:rsid w:val="00164B32"/>
    <w:rsid w:val="00166454"/>
    <w:rsid w:val="00166995"/>
    <w:rsid w:val="001738AF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1E4879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4747"/>
    <w:rsid w:val="0036524C"/>
    <w:rsid w:val="00366ECA"/>
    <w:rsid w:val="00367D0C"/>
    <w:rsid w:val="00370119"/>
    <w:rsid w:val="00372ED6"/>
    <w:rsid w:val="003752C5"/>
    <w:rsid w:val="00387ECF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4A64"/>
    <w:rsid w:val="0048556B"/>
    <w:rsid w:val="00491424"/>
    <w:rsid w:val="004A1695"/>
    <w:rsid w:val="004A50C6"/>
    <w:rsid w:val="004A5882"/>
    <w:rsid w:val="004B0DE9"/>
    <w:rsid w:val="004B3711"/>
    <w:rsid w:val="004B72DA"/>
    <w:rsid w:val="004D2FF8"/>
    <w:rsid w:val="004D4420"/>
    <w:rsid w:val="004D787F"/>
    <w:rsid w:val="004E1443"/>
    <w:rsid w:val="004F487B"/>
    <w:rsid w:val="004F60F9"/>
    <w:rsid w:val="004F7A70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C30A0"/>
    <w:rsid w:val="005D293E"/>
    <w:rsid w:val="005D3D8C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0DD6"/>
    <w:rsid w:val="00641F43"/>
    <w:rsid w:val="00642C80"/>
    <w:rsid w:val="00653F03"/>
    <w:rsid w:val="00662243"/>
    <w:rsid w:val="00670932"/>
    <w:rsid w:val="00672B91"/>
    <w:rsid w:val="00695CEB"/>
    <w:rsid w:val="006A4298"/>
    <w:rsid w:val="006A48E8"/>
    <w:rsid w:val="006A65BA"/>
    <w:rsid w:val="006B08A9"/>
    <w:rsid w:val="006B10DA"/>
    <w:rsid w:val="006C1C17"/>
    <w:rsid w:val="006C7E6B"/>
    <w:rsid w:val="006E1576"/>
    <w:rsid w:val="006E1A93"/>
    <w:rsid w:val="006E4472"/>
    <w:rsid w:val="006E5CDC"/>
    <w:rsid w:val="006E6305"/>
    <w:rsid w:val="006F0CFD"/>
    <w:rsid w:val="006F2A3B"/>
    <w:rsid w:val="00700161"/>
    <w:rsid w:val="0070125D"/>
    <w:rsid w:val="00703CF8"/>
    <w:rsid w:val="0070458A"/>
    <w:rsid w:val="0070532F"/>
    <w:rsid w:val="007121B9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65D62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56AA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3F86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6F65"/>
    <w:rsid w:val="008775D9"/>
    <w:rsid w:val="00885AD3"/>
    <w:rsid w:val="00887C8B"/>
    <w:rsid w:val="00891904"/>
    <w:rsid w:val="00895275"/>
    <w:rsid w:val="008A104B"/>
    <w:rsid w:val="008B4BFF"/>
    <w:rsid w:val="008B7CD8"/>
    <w:rsid w:val="008C4BDF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492F"/>
    <w:rsid w:val="00995870"/>
    <w:rsid w:val="00997AF0"/>
    <w:rsid w:val="009A25BD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1EF8"/>
    <w:rsid w:val="00A8567D"/>
    <w:rsid w:val="00A8731E"/>
    <w:rsid w:val="00A91B29"/>
    <w:rsid w:val="00A9303B"/>
    <w:rsid w:val="00A9644A"/>
    <w:rsid w:val="00AA0470"/>
    <w:rsid w:val="00AA0D05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E66E7"/>
    <w:rsid w:val="00BF4CD1"/>
    <w:rsid w:val="00BF66FB"/>
    <w:rsid w:val="00C00214"/>
    <w:rsid w:val="00C00B89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012D"/>
    <w:rsid w:val="00C612BC"/>
    <w:rsid w:val="00C62C35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2103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478AB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04CC"/>
    <w:rsid w:val="00DD1474"/>
    <w:rsid w:val="00DD33E4"/>
    <w:rsid w:val="00DD4997"/>
    <w:rsid w:val="00DE0AD8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60AB"/>
    <w:rsid w:val="00EA7BD0"/>
    <w:rsid w:val="00EA7F33"/>
    <w:rsid w:val="00EB1789"/>
    <w:rsid w:val="00EB194B"/>
    <w:rsid w:val="00EB1FAC"/>
    <w:rsid w:val="00EB3CBD"/>
    <w:rsid w:val="00EE1935"/>
    <w:rsid w:val="00EE5827"/>
    <w:rsid w:val="00EE71BC"/>
    <w:rsid w:val="00EF1980"/>
    <w:rsid w:val="00EF401D"/>
    <w:rsid w:val="00F06931"/>
    <w:rsid w:val="00F12919"/>
    <w:rsid w:val="00F15267"/>
    <w:rsid w:val="00F17858"/>
    <w:rsid w:val="00F21B28"/>
    <w:rsid w:val="00F23D12"/>
    <w:rsid w:val="00F23E9E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2BC0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A183-CEC6-45B2-BAB7-8977B776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45</cp:revision>
  <cp:lastPrinted>2021-06-01T08:30:00Z</cp:lastPrinted>
  <dcterms:created xsi:type="dcterms:W3CDTF">2021-10-27T10:58:00Z</dcterms:created>
  <dcterms:modified xsi:type="dcterms:W3CDTF">2021-10-27T13:30:00Z</dcterms:modified>
</cp:coreProperties>
</file>