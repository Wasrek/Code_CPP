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0F56BD60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proofErr w:type="spellStart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อไ</w:t>
            </w:r>
            <w:proofErr w:type="spellEnd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จล์</w:t>
            </w:r>
            <w:r w:rsidR="009F664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เพดิกรี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="007C2E32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9F6648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Pedigree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0AB362F5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2084877A" w14:textId="56EABE6E" w:rsidR="009F6648" w:rsidRPr="009F6648" w:rsidRDefault="003E69AD" w:rsidP="009F6648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9F6648" w:rsidRPr="009F6648">
        <w:rPr>
          <w:rFonts w:ascii="TH SarabunPSK" w:hAnsi="TH SarabunPSK" w:cs="TH SarabunPSK"/>
          <w:sz w:val="32"/>
          <w:szCs w:val="32"/>
          <w:cs/>
        </w:rPr>
        <w:t>ในเส้นเวลาศักดิ์สิทธิ์ที่มีเส้นเวลาหนึ่งที่มีโลก</w:t>
      </w:r>
      <w:r w:rsidR="009F6648">
        <w:rPr>
          <w:rFonts w:ascii="TH SarabunPSK" w:hAnsi="TH SarabunPSK" w:cs="TH SarabunPSK" w:hint="cs"/>
          <w:sz w:val="32"/>
          <w:szCs w:val="32"/>
          <w:cs/>
        </w:rPr>
        <w:t>ใบ</w:t>
      </w:r>
      <w:r w:rsidR="009F6648" w:rsidRPr="009F6648">
        <w:rPr>
          <w:rFonts w:ascii="TH SarabunPSK" w:hAnsi="TH SarabunPSK" w:cs="TH SarabunPSK"/>
          <w:sz w:val="32"/>
          <w:szCs w:val="32"/>
          <w:cs/>
        </w:rPr>
        <w:t>หนึ่ง</w:t>
      </w:r>
      <w:r w:rsidR="009F66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6648" w:rsidRPr="009F6648">
        <w:rPr>
          <w:rFonts w:ascii="TH SarabunPSK" w:hAnsi="TH SarabunPSK" w:cs="TH SarabunPSK"/>
          <w:sz w:val="32"/>
          <w:szCs w:val="32"/>
          <w:cs/>
        </w:rPr>
        <w:t>โลกใบนี้นั้นมีผู้คนอาศัยอยู่มากมายตั้งแต่สมัย ต้นตระกูล เที</w:t>
      </w:r>
      <w:proofErr w:type="spellStart"/>
      <w:r w:rsidR="009F6648" w:rsidRPr="009F6648">
        <w:rPr>
          <w:rFonts w:ascii="TH SarabunPSK" w:hAnsi="TH SarabunPSK" w:cs="TH SarabunPSK"/>
          <w:sz w:val="32"/>
          <w:szCs w:val="32"/>
          <w:cs/>
        </w:rPr>
        <w:t>ยด</w:t>
      </w:r>
      <w:proofErr w:type="spellEnd"/>
      <w:r w:rsidR="009F6648" w:rsidRPr="009F6648">
        <w:rPr>
          <w:rFonts w:ascii="TH SarabunPSK" w:hAnsi="TH SarabunPSK" w:cs="TH SarabunPSK"/>
          <w:sz w:val="32"/>
          <w:szCs w:val="32"/>
          <w:cs/>
        </w:rPr>
        <w:t xml:space="preserve"> ทวด ปู่ทวด ย่าทวด เหล่ากง เหล่า</w:t>
      </w:r>
      <w:proofErr w:type="spellStart"/>
      <w:r w:rsidR="009F6648" w:rsidRPr="009F6648">
        <w:rPr>
          <w:rFonts w:ascii="TH SarabunPSK" w:hAnsi="TH SarabunPSK" w:cs="TH SarabunPSK"/>
          <w:sz w:val="32"/>
          <w:szCs w:val="32"/>
          <w:cs/>
        </w:rPr>
        <w:t>ม่า</w:t>
      </w:r>
      <w:proofErr w:type="spellEnd"/>
      <w:r w:rsidR="009F6648" w:rsidRPr="009F6648">
        <w:rPr>
          <w:rFonts w:ascii="TH SarabunPSK" w:hAnsi="TH SarabunPSK" w:cs="TH SarabunPSK"/>
          <w:sz w:val="32"/>
          <w:szCs w:val="32"/>
          <w:cs/>
        </w:rPr>
        <w:t xml:space="preserve"> ปู่ ย่า ตา ยาย พ่อ แม่ ลูก หลาน เหลน โหลน รวมกันมาแล้วทั้งหมด 20 รุ่น โดยต้นตระกูลหรือคนกลุ่มแรกรุ่นแรกที่ได้มาอาศัยในดาวเคราะห์ดวงนี้นั้น เป็นกลุ่มคนที่อพยพหลีกภัยมาจากดาวดวงอื่นซึ่งเกิดการระบาดของโรคจนกลายเป็นมหาภัยครั้งใหญ่ เป็นผลทำให้เกิดการล่มสลายของวัฒนธรรมดวงดาวขึ้น </w:t>
      </w:r>
      <w:r w:rsidR="009F6648">
        <w:rPr>
          <w:rFonts w:ascii="TH SarabunPSK" w:hAnsi="TH SarabunPSK" w:cs="TH SarabunPSK" w:hint="cs"/>
          <w:sz w:val="32"/>
          <w:szCs w:val="32"/>
          <w:cs/>
        </w:rPr>
        <w:t>บนดาวนี้ซึ่งเป็นถิ่นที่อยู่ใหม่ของพวกเขา</w:t>
      </w:r>
      <w:r w:rsidR="00C11F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6648" w:rsidRPr="009F6648">
        <w:rPr>
          <w:rFonts w:ascii="TH SarabunPSK" w:hAnsi="TH SarabunPSK" w:cs="TH SarabunPSK"/>
          <w:sz w:val="32"/>
          <w:szCs w:val="32"/>
          <w:cs/>
        </w:rPr>
        <w:t xml:space="preserve">ในประเทศหนึ่งในจังหวัดหนึ่งอำเภอหนึ่งและถนนเส้นหนึ่ง ในที่แห่งนี้นั้นมีบ้านหลังหนึ่ง เด็กชายที่เพิ่งกลับจากโรงเรียนได้วิ่งเข้ามาในบ้านด้วยความตื่นตาตื่นใจ เขาได้เล่าให้แม่ของเขาฟังว่าวันนี้ที่โรงเรียนได้สอนเขาเกี่ยวกับ </w:t>
      </w:r>
      <w:r w:rsidR="009F6648" w:rsidRPr="009F6648">
        <w:rPr>
          <w:rFonts w:ascii="TH SarabunPSK" w:hAnsi="TH SarabunPSK" w:cs="TH SarabunPSK"/>
          <w:sz w:val="32"/>
          <w:szCs w:val="32"/>
        </w:rPr>
        <w:t xml:space="preserve">Pedigree </w:t>
      </w:r>
    </w:p>
    <w:p w14:paraId="0C05B6DE" w14:textId="6D86BF49" w:rsidR="009F6648" w:rsidRPr="009F6648" w:rsidRDefault="0029125C" w:rsidP="009F6648">
      <w:pPr>
        <w:rPr>
          <w:rFonts w:ascii="TH SarabunPSK" w:hAnsi="TH SarabunPSK" w:cs="TH SarabunPSK"/>
          <w:sz w:val="32"/>
          <w:szCs w:val="32"/>
          <w:cs/>
        </w:rPr>
      </w:pPr>
      <w:r w:rsidRPr="0029125C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BF512D" wp14:editId="00CA3F75">
                <wp:simplePos x="0" y="0"/>
                <wp:positionH relativeFrom="margin">
                  <wp:posOffset>5068628</wp:posOffset>
                </wp:positionH>
                <wp:positionV relativeFrom="paragraph">
                  <wp:posOffset>2680681</wp:posOffset>
                </wp:positionV>
                <wp:extent cx="1703705" cy="1404620"/>
                <wp:effectExtent l="0" t="0" r="0" b="2540"/>
                <wp:wrapSquare wrapText="bothSides"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6B052" w14:textId="2C4506A4" w:rsidR="0029125C" w:rsidRPr="0029125C" w:rsidRDefault="0029125C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29125C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</w:rPr>
                              <w:t>*</w:t>
                            </w:r>
                            <w:r w:rsidRPr="0029125C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ไม่ได้รับค่าโฆษณาใด ๆ ทั้งสิ้น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BF512D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99.1pt;margin-top:211.1pt;width:134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" stroked="f">
                <v:textbox style="mso-fit-shape-to-text:t">
                  <w:txbxContent>
                    <w:p w14:paraId="3636B052" w14:textId="2C4506A4" w:rsidR="0029125C" w:rsidRPr="0029125C" w:rsidRDefault="0029125C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29125C">
                        <w:rPr>
                          <w:rFonts w:ascii="TH SarabunPSK" w:hAnsi="TH SarabunPSK" w:cs="TH SarabunPSK" w:hint="cs"/>
                          <w:sz w:val="22"/>
                          <w:szCs w:val="22"/>
                        </w:rPr>
                        <w:t>*</w:t>
                      </w:r>
                      <w:r w:rsidRPr="0029125C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ไม่ได้รับค่าโฆษณาใด ๆ ทั้งสิ้น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69DC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37E186" wp14:editId="27F3A9E0">
                <wp:simplePos x="0" y="0"/>
                <wp:positionH relativeFrom="column">
                  <wp:posOffset>3277870</wp:posOffset>
                </wp:positionH>
                <wp:positionV relativeFrom="paragraph">
                  <wp:posOffset>2152765</wp:posOffset>
                </wp:positionV>
                <wp:extent cx="2520950" cy="1404620"/>
                <wp:effectExtent l="0" t="0" r="0" b="508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73671" w14:textId="77777777" w:rsidR="0029125C" w:rsidRDefault="007869DC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29125C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ให้ </w:t>
                            </w:r>
                            <w:r w:rsidRPr="0029125C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Pedigree </w:t>
                            </w:r>
                            <w:r w:rsidRPr="0029125C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ดูแลสุขภาพหมาของคุณ มีรสชาติให้</w:t>
                            </w:r>
                          </w:p>
                          <w:p w14:paraId="6FF465D6" w14:textId="70E8DD1B" w:rsidR="007869DC" w:rsidRPr="0029125C" w:rsidRDefault="007869DC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29125C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เลือกสรรค์มากมาย เพื่อหมาทุกเพศ</w:t>
                            </w:r>
                            <w:r w:rsidR="0029125C" w:rsidRPr="0029125C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29125C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ทุกวัย</w:t>
                            </w:r>
                            <w:r w:rsidR="0029125C" w:rsidRPr="0029125C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29125C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ทุกตัว</w:t>
                            </w:r>
                            <w:r w:rsidR="0029125C" w:rsidRPr="0029125C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>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7E186" id="_x0000_s1027" type="#_x0000_t202" style="position:absolute;margin-left:258.1pt;margin-top:169.5pt;width:198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" filled="f" stroked="f">
                <v:textbox style="mso-fit-shape-to-text:t">
                  <w:txbxContent>
                    <w:p w14:paraId="30773671" w14:textId="77777777" w:rsidR="0029125C" w:rsidRDefault="007869DC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29125C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ให้ </w:t>
                      </w:r>
                      <w:r w:rsidRPr="0029125C"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Pedigree </w:t>
                      </w:r>
                      <w:r w:rsidRPr="0029125C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ดูแลสุขภาพหมาของคุณ มีรสชาติให้</w:t>
                      </w:r>
                    </w:p>
                    <w:p w14:paraId="6FF465D6" w14:textId="70E8DD1B" w:rsidR="007869DC" w:rsidRPr="0029125C" w:rsidRDefault="007869DC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29125C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เลือกสรรค์มากมาย เพื่อหมาทุกเพศ</w:t>
                      </w:r>
                      <w:r w:rsidR="0029125C" w:rsidRPr="0029125C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29125C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ทุกวัย</w:t>
                      </w:r>
                      <w:r w:rsidR="0029125C" w:rsidRPr="0029125C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29125C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ทุกตัว</w:t>
                      </w:r>
                      <w:r w:rsidR="0029125C" w:rsidRPr="0029125C"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>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69DC">
        <w:rPr>
          <w:noProof/>
        </w:rPr>
        <w:drawing>
          <wp:anchor distT="0" distB="0" distL="114300" distR="114300" simplePos="0" relativeHeight="251658240" behindDoc="0" locked="0" layoutInCell="1" allowOverlap="1" wp14:anchorId="202E8936" wp14:editId="49E63367">
            <wp:simplePos x="0" y="0"/>
            <wp:positionH relativeFrom="column">
              <wp:posOffset>2792615</wp:posOffset>
            </wp:positionH>
            <wp:positionV relativeFrom="paragraph">
              <wp:posOffset>160597</wp:posOffset>
            </wp:positionV>
            <wp:extent cx="3505200" cy="1930348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30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9DC">
        <w:rPr>
          <w:noProof/>
        </w:rPr>
        <w:drawing>
          <wp:inline distT="0" distB="0" distL="0" distR="0" wp14:anchorId="334E46D9" wp14:editId="0B57A6FA">
            <wp:extent cx="2909455" cy="2909455"/>
            <wp:effectExtent l="0" t="0" r="5715" b="5715"/>
            <wp:docPr id="1" name="รูปภาพ 1" descr="Pedigree - Adult Chicken and Vegetables (500g. , 1.5Kg. , 3Kg. , 10Kg. ,  20Kg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digree - Adult Chicken and Vegetables (500g. , 1.5Kg. , 3Kg. , 10Kg. ,  20Kg.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81" cy="291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66F4" w14:textId="77777777" w:rsidR="0029125C" w:rsidRDefault="0029125C" w:rsidP="009F6648">
      <w:pPr>
        <w:rPr>
          <w:rFonts w:ascii="TH SarabunPSK" w:hAnsi="TH SarabunPSK" w:cs="TH SarabunPSK"/>
          <w:sz w:val="32"/>
          <w:szCs w:val="32"/>
        </w:rPr>
      </w:pPr>
    </w:p>
    <w:p w14:paraId="52451B98" w14:textId="034A9FF7" w:rsidR="009F6648" w:rsidRDefault="009F6648" w:rsidP="009F6648">
      <w:pPr>
        <w:rPr>
          <w:rFonts w:ascii="TH SarabunPSK" w:hAnsi="TH SarabunPSK" w:cs="TH SarabunPSK"/>
          <w:sz w:val="32"/>
          <w:szCs w:val="32"/>
        </w:rPr>
      </w:pPr>
      <w:r w:rsidRPr="009F6648">
        <w:rPr>
          <w:rFonts w:ascii="TH SarabunPSK" w:hAnsi="TH SarabunPSK" w:cs="TH SarabunPSK"/>
          <w:sz w:val="32"/>
          <w:szCs w:val="32"/>
          <w:cs/>
        </w:rPr>
        <w:t xml:space="preserve">หมาของเขาที่นอนอยู่ข้างๆได้ยินดังนั้นก็เกิดหิวขึ้นมา แต่สิ่งที่คุณหมายถึงนั้นกลับไม่ใช่ </w:t>
      </w:r>
      <w:r w:rsidRPr="009F6648">
        <w:rPr>
          <w:rFonts w:ascii="TH SarabunPSK" w:hAnsi="TH SarabunPSK" w:cs="TH SarabunPSK"/>
          <w:sz w:val="32"/>
          <w:szCs w:val="32"/>
        </w:rPr>
        <w:t xml:space="preserve">pedigree </w:t>
      </w:r>
      <w:r w:rsidRPr="009F6648">
        <w:rPr>
          <w:rFonts w:ascii="TH SarabunPSK" w:hAnsi="TH SarabunPSK" w:cs="TH SarabunPSK"/>
          <w:sz w:val="32"/>
          <w:szCs w:val="32"/>
          <w:cs/>
        </w:rPr>
        <w:t xml:space="preserve">ที่เป็นยี่ห้ออาหารหมา แต่คุณหมายถึง </w:t>
      </w:r>
      <w:r w:rsidRPr="009F6648">
        <w:rPr>
          <w:rFonts w:ascii="TH SarabunPSK" w:hAnsi="TH SarabunPSK" w:cs="TH SarabunPSK"/>
          <w:sz w:val="32"/>
          <w:szCs w:val="32"/>
        </w:rPr>
        <w:t xml:space="preserve">Pedigree chart </w:t>
      </w:r>
      <w:r w:rsidRPr="009F6648">
        <w:rPr>
          <w:rFonts w:ascii="TH SarabunPSK" w:hAnsi="TH SarabunPSK" w:cs="TH SarabunPSK"/>
          <w:sz w:val="32"/>
          <w:szCs w:val="32"/>
          <w:cs/>
        </w:rPr>
        <w:t>ต่างหากล่ะ</w:t>
      </w:r>
      <w:r w:rsidR="0029125C">
        <w:rPr>
          <w:rFonts w:ascii="TH SarabunPSK" w:hAnsi="TH SarabunPSK" w:cs="TH SarabunPSK" w:hint="cs"/>
          <w:sz w:val="32"/>
          <w:szCs w:val="32"/>
          <w:cs/>
        </w:rPr>
        <w:t xml:space="preserve"> (หมาของคุณคงผิดหวังมากทีเดียว)</w:t>
      </w:r>
    </w:p>
    <w:p w14:paraId="60E76BBE" w14:textId="77777777" w:rsidR="0029125C" w:rsidRDefault="0029125C" w:rsidP="009F6648">
      <w:pPr>
        <w:rPr>
          <w:rFonts w:ascii="TH SarabunPSK" w:hAnsi="TH SarabunPSK" w:cs="TH SarabunPSK"/>
          <w:sz w:val="32"/>
          <w:szCs w:val="32"/>
        </w:rPr>
      </w:pPr>
    </w:p>
    <w:p w14:paraId="0272F5EF" w14:textId="291D4DE4" w:rsidR="0029125C" w:rsidRDefault="0029125C" w:rsidP="0029125C">
      <w:pPr>
        <w:jc w:val="center"/>
        <w:rPr>
          <w:rFonts w:ascii="TH SarabunPSK" w:hAnsi="TH SarabunPSK" w:cs="TH SarabunPSK"/>
          <w:sz w:val="32"/>
          <w:szCs w:val="32"/>
        </w:rPr>
      </w:pPr>
      <w:r w:rsidRPr="0029125C">
        <w:rPr>
          <w:noProof/>
        </w:rPr>
        <w:drawing>
          <wp:inline distT="0" distB="0" distL="0" distR="0" wp14:anchorId="7D788C80" wp14:editId="7B886BFA">
            <wp:extent cx="3566481" cy="2015837"/>
            <wp:effectExtent l="0" t="0" r="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174" cy="20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E397" w14:textId="77777777" w:rsidR="0029125C" w:rsidRPr="009F6648" w:rsidRDefault="0029125C" w:rsidP="0029125C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28BD9D9B" w14:textId="1D567B23" w:rsidR="00B21142" w:rsidRDefault="009F6648" w:rsidP="009F6648">
      <w:pPr>
        <w:rPr>
          <w:rFonts w:ascii="TH SarabunPSK" w:hAnsi="TH SarabunPSK" w:cs="TH SarabunPSK"/>
          <w:sz w:val="32"/>
          <w:szCs w:val="32"/>
        </w:rPr>
      </w:pPr>
      <w:r w:rsidRPr="009F6648">
        <w:rPr>
          <w:rFonts w:ascii="TH SarabunPSK" w:hAnsi="TH SarabunPSK" w:cs="TH SarabunPSK"/>
          <w:sz w:val="32"/>
          <w:szCs w:val="32"/>
          <w:cs/>
        </w:rPr>
        <w:t>แผนภูมิเพดิกรี (</w:t>
      </w:r>
      <w:r w:rsidRPr="009F6648">
        <w:rPr>
          <w:rFonts w:ascii="TH SarabunPSK" w:hAnsi="TH SarabunPSK" w:cs="TH SarabunPSK"/>
          <w:sz w:val="32"/>
          <w:szCs w:val="32"/>
        </w:rPr>
        <w:t xml:space="preserve">pedigree chart) </w:t>
      </w:r>
      <w:r w:rsidRPr="009F6648">
        <w:rPr>
          <w:rFonts w:ascii="TH SarabunPSK" w:hAnsi="TH SarabunPSK" w:cs="TH SarabunPSK"/>
          <w:sz w:val="32"/>
          <w:szCs w:val="32"/>
          <w:cs/>
        </w:rPr>
        <w:t>เป็นแผนภูมิ</w:t>
      </w:r>
      <w:r w:rsidR="0012377F">
        <w:rPr>
          <w:rFonts w:ascii="TH SarabunPSK" w:hAnsi="TH SarabunPSK" w:cs="TH SarabunPSK" w:hint="cs"/>
          <w:sz w:val="32"/>
          <w:szCs w:val="32"/>
          <w:cs/>
        </w:rPr>
        <w:t xml:space="preserve">ชนิดหนึ่ง </w:t>
      </w:r>
      <w:r w:rsidRPr="009F6648">
        <w:rPr>
          <w:rFonts w:ascii="TH SarabunPSK" w:hAnsi="TH SarabunPSK" w:cs="TH SarabunPSK"/>
          <w:sz w:val="32"/>
          <w:szCs w:val="32"/>
          <w:cs/>
        </w:rPr>
        <w:t>แสดงถึงการเกิดลักษณะทางพันธุกรรมอย่างหนึ่ง ของยีนหรือสิ่งมีชีวิตในเชื้อสายวงศ์ตระกูล รุ่น</w:t>
      </w:r>
      <w:r w:rsidR="0029125C">
        <w:rPr>
          <w:rFonts w:ascii="TH SarabunPSK" w:hAnsi="TH SarabunPSK" w:cs="TH SarabunPSK" w:hint="cs"/>
          <w:sz w:val="32"/>
          <w:szCs w:val="32"/>
          <w:cs/>
        </w:rPr>
        <w:t>สู่</w:t>
      </w:r>
      <w:r w:rsidRPr="009F6648">
        <w:rPr>
          <w:rFonts w:ascii="TH SarabunPSK" w:hAnsi="TH SarabunPSK" w:cs="TH SarabunPSK"/>
          <w:sz w:val="32"/>
          <w:szCs w:val="32"/>
          <w:cs/>
        </w:rPr>
        <w:t>รุ่น ทว่า ลักษณะของพันธุกรรม</w:t>
      </w:r>
      <w:proofErr w:type="spellStart"/>
      <w:r w:rsidRPr="009F664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9F6648">
        <w:rPr>
          <w:rFonts w:ascii="TH SarabunPSK" w:hAnsi="TH SarabunPSK" w:cs="TH SarabunPSK"/>
          <w:sz w:val="32"/>
          <w:szCs w:val="32"/>
          <w:cs/>
        </w:rPr>
        <w:t>ในโลกของเด็กชายผู้นี้นั้นก็ไม่ได้เหมือนกับในโลกของผู้ที่กำลังอ่าน</w:t>
      </w:r>
      <w:r w:rsidRPr="009F6648">
        <w:rPr>
          <w:rFonts w:ascii="TH SarabunPSK" w:hAnsi="TH SarabunPSK" w:cs="TH SarabunPSK"/>
          <w:sz w:val="32"/>
          <w:szCs w:val="32"/>
          <w:cs/>
        </w:rPr>
        <w:lastRenderedPageBreak/>
        <w:t>โจทย์ข้อนี้อยู่</w:t>
      </w:r>
      <w:proofErr w:type="spellStart"/>
      <w:r w:rsidRPr="009F6648">
        <w:rPr>
          <w:rFonts w:ascii="TH SarabunPSK" w:hAnsi="TH SarabunPSK" w:cs="TH SarabunPSK"/>
          <w:sz w:val="32"/>
          <w:szCs w:val="32"/>
          <w:cs/>
        </w:rPr>
        <w:t>ซะ</w:t>
      </w:r>
      <w:proofErr w:type="spellEnd"/>
      <w:r w:rsidRPr="009F6648">
        <w:rPr>
          <w:rFonts w:ascii="TH SarabunPSK" w:hAnsi="TH SarabunPSK" w:cs="TH SarabunPSK"/>
          <w:sz w:val="32"/>
          <w:szCs w:val="32"/>
          <w:cs/>
        </w:rPr>
        <w:t>ทีเดียว ในแผนภูมิเพดิกรีที่เขาได้เรียนรู้มานั้น จะเป็นการพิจารณาค่า</w:t>
      </w:r>
      <w:r w:rsidR="009F437E">
        <w:rPr>
          <w:rFonts w:ascii="TH SarabunPSK" w:hAnsi="TH SarabunPSK" w:cs="TH SarabunPSK" w:hint="cs"/>
          <w:sz w:val="32"/>
          <w:szCs w:val="32"/>
          <w:cs/>
        </w:rPr>
        <w:t>พันธุกรรมที่ถูกแทนด้วย</w:t>
      </w:r>
      <w:r w:rsidRPr="009F6648">
        <w:rPr>
          <w:rFonts w:ascii="TH SarabunPSK" w:hAnsi="TH SarabunPSK" w:cs="TH SarabunPSK"/>
          <w:sz w:val="32"/>
          <w:szCs w:val="32"/>
          <w:cs/>
        </w:rPr>
        <w:t xml:space="preserve">ตัวเลขตัวเลขหนึ่ง ซึ่งจะมีการถ่ายทอดรุ่นสู่รุ่น พ่อแม่สู่ลูก ในพ่อและแม่รุ่น </w:t>
      </w:r>
      <w:r w:rsidR="00A527EC">
        <w:rPr>
          <w:rFonts w:ascii="TH SarabunPSK" w:hAnsi="TH SarabunPSK" w:cs="TH SarabunPSK"/>
          <w:sz w:val="32"/>
          <w:szCs w:val="32"/>
        </w:rPr>
        <w:t>k</w:t>
      </w:r>
      <w:r w:rsidRPr="009F6648">
        <w:rPr>
          <w:rFonts w:ascii="TH SarabunPSK" w:hAnsi="TH SarabunPSK" w:cs="TH SarabunPSK"/>
          <w:sz w:val="32"/>
          <w:szCs w:val="32"/>
        </w:rPr>
        <w:t xml:space="preserve"> </w:t>
      </w:r>
      <w:r w:rsidRPr="009F6648">
        <w:rPr>
          <w:rFonts w:ascii="TH SarabunPSK" w:hAnsi="TH SarabunPSK" w:cs="TH SarabunPSK"/>
          <w:sz w:val="32"/>
          <w:szCs w:val="32"/>
          <w:cs/>
        </w:rPr>
        <w:t xml:space="preserve">หากพ่อมีค่าเลขนี้เป็น </w:t>
      </w:r>
      <w:r w:rsidRPr="009F6648">
        <w:rPr>
          <w:rFonts w:ascii="TH SarabunPSK" w:hAnsi="TH SarabunPSK" w:cs="TH SarabunPSK"/>
          <w:sz w:val="32"/>
          <w:szCs w:val="32"/>
        </w:rPr>
        <w:t xml:space="preserve">a </w:t>
      </w:r>
      <w:r w:rsidRPr="009F6648">
        <w:rPr>
          <w:rFonts w:ascii="TH SarabunPSK" w:hAnsi="TH SarabunPSK" w:cs="TH SarabunPSK"/>
          <w:sz w:val="32"/>
          <w:szCs w:val="32"/>
          <w:cs/>
        </w:rPr>
        <w:t xml:space="preserve">ส่วนแม่มีค่าของเลขนี้เป็น </w:t>
      </w:r>
      <w:r w:rsidRPr="009F6648">
        <w:rPr>
          <w:rFonts w:ascii="TH SarabunPSK" w:hAnsi="TH SarabunPSK" w:cs="TH SarabunPSK"/>
          <w:sz w:val="32"/>
          <w:szCs w:val="32"/>
        </w:rPr>
        <w:t xml:space="preserve">b </w:t>
      </w:r>
      <w:r w:rsidRPr="009F6648">
        <w:rPr>
          <w:rFonts w:ascii="TH SarabunPSK" w:hAnsi="TH SarabunPSK" w:cs="TH SarabunPSK"/>
          <w:sz w:val="32"/>
          <w:szCs w:val="32"/>
          <w:cs/>
        </w:rPr>
        <w:t>ลูก</w:t>
      </w:r>
      <w:r w:rsidR="009F437E"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r w:rsidR="009F437E">
        <w:rPr>
          <w:rFonts w:ascii="TH SarabunPSK" w:hAnsi="TH SarabunPSK" w:cs="TH SarabunPSK"/>
          <w:sz w:val="32"/>
          <w:szCs w:val="32"/>
        </w:rPr>
        <w:t xml:space="preserve">k+1 </w:t>
      </w:r>
      <w:r w:rsidRPr="009F6648">
        <w:rPr>
          <w:rFonts w:ascii="TH SarabunPSK" w:hAnsi="TH SarabunPSK" w:cs="TH SarabunPSK"/>
          <w:sz w:val="32"/>
          <w:szCs w:val="32"/>
          <w:cs/>
        </w:rPr>
        <w:t>ที่เกิดมาจะมีค่า</w:t>
      </w:r>
      <w:r w:rsidR="00DD793B">
        <w:rPr>
          <w:rFonts w:ascii="TH SarabunPSK" w:hAnsi="TH SarabunPSK" w:cs="TH SarabunPSK" w:hint="cs"/>
          <w:sz w:val="32"/>
          <w:szCs w:val="32"/>
          <w:cs/>
        </w:rPr>
        <w:t>พันธุกรรม</w:t>
      </w:r>
      <w:r w:rsidRPr="009F664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m:oMath>
        <m:d>
          <m:dPr>
            <m:begChr m:val="⌊"/>
            <m:endChr m:val="⌋"/>
            <m:ctrlPr>
              <w:rPr>
                <w:rFonts w:ascii="Cambria Math" w:hAnsi="Cambria Math" w:cs="TH SarabunPSK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(a+b+R</m:t>
            </m:r>
            <m:r>
              <m:rPr>
                <m:nor/>
              </m:rPr>
              <w:rPr>
                <w:rFonts w:ascii="Cambria Math" w:hAnsi="Cambria Math" w:cs="TH SarabunPSK"/>
                <w:sz w:val="28"/>
                <w:szCs w:val="28"/>
                <w:vertAlign w:val="subscript"/>
              </w:rPr>
              <m:t>k</m:t>
            </m:r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)/2</m:t>
            </m:r>
          </m:e>
        </m:d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 xml:space="preserve"> </m:t>
        </m:r>
      </m:oMath>
      <w:r w:rsidRPr="009F6648">
        <w:rPr>
          <w:rFonts w:ascii="TH SarabunPSK" w:hAnsi="TH SarabunPSK" w:cs="TH SarabunPSK"/>
          <w:sz w:val="32"/>
          <w:szCs w:val="32"/>
          <w:cs/>
        </w:rPr>
        <w:t xml:space="preserve">แล้วสืบทอดกันต่อไปเรื่อยๆรุ่นต่อรุ่น โดยค่า </w:t>
      </w:r>
      <w:proofErr w:type="spellStart"/>
      <w:r w:rsidRPr="009F6648">
        <w:rPr>
          <w:rFonts w:ascii="TH SarabunPSK" w:hAnsi="TH SarabunPSK" w:cs="TH SarabunPSK"/>
          <w:sz w:val="32"/>
          <w:szCs w:val="32"/>
        </w:rPr>
        <w:t>R</w:t>
      </w:r>
      <w:r w:rsidRPr="008639A7">
        <w:rPr>
          <w:rFonts w:ascii="TH SarabunPSK" w:hAnsi="TH SarabunPSK" w:cs="TH SarabunPSK"/>
          <w:sz w:val="36"/>
          <w:szCs w:val="36"/>
          <w:vertAlign w:val="subscript"/>
        </w:rPr>
        <w:t>k</w:t>
      </w:r>
      <w:proofErr w:type="spellEnd"/>
      <w:r w:rsidRPr="008639A7">
        <w:rPr>
          <w:rFonts w:ascii="TH SarabunPSK" w:hAnsi="TH SarabunPSK" w:cs="TH SarabunPSK"/>
          <w:sz w:val="36"/>
          <w:szCs w:val="36"/>
          <w:vertAlign w:val="subscript"/>
        </w:rPr>
        <w:t xml:space="preserve"> </w:t>
      </w:r>
      <w:r w:rsidRPr="009F6648">
        <w:rPr>
          <w:rFonts w:ascii="TH SarabunPSK" w:hAnsi="TH SarabunPSK" w:cs="TH SarabunPSK"/>
          <w:sz w:val="32"/>
          <w:szCs w:val="32"/>
          <w:cs/>
        </w:rPr>
        <w:t>นั้นจะเป็นค่าเฉพาะของคนแต่ละรุ่น</w:t>
      </w:r>
    </w:p>
    <w:p w14:paraId="3B0F8635" w14:textId="37C5BBF6" w:rsidR="009F437E" w:rsidRDefault="009F437E" w:rsidP="009F6648">
      <w:pPr>
        <w:rPr>
          <w:rFonts w:ascii="TH SarabunPSK" w:hAnsi="TH SarabunPSK" w:cs="TH SarabunPSK"/>
          <w:sz w:val="32"/>
          <w:szCs w:val="32"/>
        </w:rPr>
      </w:pPr>
    </w:p>
    <w:p w14:paraId="54717B53" w14:textId="79A5EC32" w:rsidR="009F437E" w:rsidRDefault="009F437E" w:rsidP="009F6648">
      <w:pPr>
        <w:rPr>
          <w:rFonts w:ascii="TH SarabunPSK" w:hAnsi="TH SarabunPSK" w:cs="TH SarabunPSK"/>
          <w:sz w:val="32"/>
          <w:szCs w:val="32"/>
        </w:rPr>
      </w:pPr>
      <w:r w:rsidRPr="009F437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8B7F12" wp14:editId="134FD37D">
                <wp:simplePos x="0" y="0"/>
                <wp:positionH relativeFrom="column">
                  <wp:posOffset>2268855</wp:posOffset>
                </wp:positionH>
                <wp:positionV relativeFrom="paragraph">
                  <wp:posOffset>80645</wp:posOffset>
                </wp:positionV>
                <wp:extent cx="371475" cy="466725"/>
                <wp:effectExtent l="0" t="0" r="0" b="0"/>
                <wp:wrapSquare wrapText="bothSides"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1C93B" w14:textId="261BAA3F" w:rsidR="009F437E" w:rsidRPr="009F437E" w:rsidRDefault="009F43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F437E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7F12" id="_x0000_s1028" type="#_x0000_t202" style="position:absolute;margin-left:178.65pt;margin-top:6.35pt;width:29.25pt;height:3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" filled="f" stroked="f">
                <v:textbox>
                  <w:txbxContent>
                    <w:p w14:paraId="72C1C93B" w14:textId="261BAA3F" w:rsidR="009F437E" w:rsidRPr="009F437E" w:rsidRDefault="009F437E">
                      <w:pPr>
                        <w:rPr>
                          <w:sz w:val="44"/>
                          <w:szCs w:val="44"/>
                        </w:rPr>
                      </w:pPr>
                      <w:r w:rsidRPr="009F437E"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437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0BB835" wp14:editId="6349FD2A">
                <wp:simplePos x="0" y="0"/>
                <wp:positionH relativeFrom="column">
                  <wp:posOffset>4202163</wp:posOffset>
                </wp:positionH>
                <wp:positionV relativeFrom="paragraph">
                  <wp:posOffset>79309</wp:posOffset>
                </wp:positionV>
                <wp:extent cx="371475" cy="466725"/>
                <wp:effectExtent l="0" t="0" r="0" b="0"/>
                <wp:wrapSquare wrapText="bothSides"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6815F" w14:textId="0609D32D" w:rsidR="009F437E" w:rsidRPr="009F437E" w:rsidRDefault="009F437E" w:rsidP="009F43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B835" id="_x0000_s1029" type="#_x0000_t202" style="position:absolute;margin-left:330.9pt;margin-top:6.25pt;width:29.25pt;height:3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" filled="f" stroked="f">
                <v:textbox>
                  <w:txbxContent>
                    <w:p w14:paraId="0D16815F" w14:textId="0609D32D" w:rsidR="009F437E" w:rsidRPr="009F437E" w:rsidRDefault="009F437E" w:rsidP="009F43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4A3FA" wp14:editId="341E5609">
                <wp:simplePos x="0" y="0"/>
                <wp:positionH relativeFrom="column">
                  <wp:posOffset>4045585</wp:posOffset>
                </wp:positionH>
                <wp:positionV relativeFrom="paragraph">
                  <wp:posOffset>4445</wp:posOffset>
                </wp:positionV>
                <wp:extent cx="636905" cy="636905"/>
                <wp:effectExtent l="0" t="0" r="10795" b="10795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636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99021" id="วงรี 7" o:spid="_x0000_s1026" style="position:absolute;margin-left:318.55pt;margin-top:.35pt;width:50.15pt;height:5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" filled="f" strokecolor="#243f60 [1604]" strokeweight="2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E7451" wp14:editId="2B368449">
                <wp:simplePos x="0" y="0"/>
                <wp:positionH relativeFrom="column">
                  <wp:posOffset>2127597</wp:posOffset>
                </wp:positionH>
                <wp:positionV relativeFrom="paragraph">
                  <wp:posOffset>18415</wp:posOffset>
                </wp:positionV>
                <wp:extent cx="637309" cy="637309"/>
                <wp:effectExtent l="0" t="0" r="10795" b="10795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09" cy="63730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8E7A4" id="วงรี 6" o:spid="_x0000_s1026" style="position:absolute;margin-left:167.55pt;margin-top:1.45pt;width:50.2pt;height:5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" filled="f" strokecolor="#243f60 [1604]" strokeweight="2pt"/>
            </w:pict>
          </mc:Fallback>
        </mc:AlternateContent>
      </w:r>
    </w:p>
    <w:p w14:paraId="0F3AAD46" w14:textId="1ED0EABD" w:rsidR="009F437E" w:rsidRDefault="00A34873" w:rsidP="009F664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C33EF" wp14:editId="3723CBE7">
                <wp:simplePos x="0" y="0"/>
                <wp:positionH relativeFrom="column">
                  <wp:posOffset>3406139</wp:posOffset>
                </wp:positionH>
                <wp:positionV relativeFrom="paragraph">
                  <wp:posOffset>52493</wp:posOffset>
                </wp:positionV>
                <wp:extent cx="11924" cy="987213"/>
                <wp:effectExtent l="0" t="0" r="26670" b="2286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4" cy="9872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4FC1B" id="ตัวเชื่อมต่อตรง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4.15pt" to="269.1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" strokecolor="#365f91 [2404]" strokeweight="1.5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83C71" wp14:editId="112DE0EA">
                <wp:simplePos x="0" y="0"/>
                <wp:positionH relativeFrom="column">
                  <wp:posOffset>2762673</wp:posOffset>
                </wp:positionH>
                <wp:positionV relativeFrom="paragraph">
                  <wp:posOffset>48260</wp:posOffset>
                </wp:positionV>
                <wp:extent cx="1291167" cy="15956"/>
                <wp:effectExtent l="0" t="0" r="23495" b="2222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167" cy="159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92CD" id="ตัวเชื่อมต่อตรง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5pt,3.8pt" to="319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" strokecolor="#365f91 [2404]" strokeweight="1.5pt"/>
            </w:pict>
          </mc:Fallback>
        </mc:AlternateContent>
      </w:r>
    </w:p>
    <w:p w14:paraId="0C9361C6" w14:textId="33C4C9BE" w:rsidR="00BF03A0" w:rsidRDefault="00BF03A0" w:rsidP="009F6648">
      <w:pPr>
        <w:rPr>
          <w:rFonts w:ascii="TH SarabunPSK" w:hAnsi="TH SarabunPSK" w:cs="TH SarabunPSK"/>
          <w:sz w:val="32"/>
          <w:szCs w:val="32"/>
        </w:rPr>
      </w:pPr>
    </w:p>
    <w:p w14:paraId="1D404C18" w14:textId="5BC6C3E3" w:rsidR="009F437E" w:rsidRDefault="009F437E" w:rsidP="009F6648">
      <w:pPr>
        <w:rPr>
          <w:rFonts w:ascii="TH SarabunPSK" w:hAnsi="TH SarabunPSK" w:cs="TH SarabunPSK"/>
          <w:sz w:val="32"/>
          <w:szCs w:val="32"/>
        </w:rPr>
      </w:pPr>
    </w:p>
    <w:p w14:paraId="7FF94B29" w14:textId="75380B99" w:rsidR="009F437E" w:rsidRDefault="009F437E" w:rsidP="009F664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879E6" wp14:editId="3A6D9C1D">
                <wp:simplePos x="0" y="0"/>
                <wp:positionH relativeFrom="margin">
                  <wp:posOffset>3002949</wp:posOffset>
                </wp:positionH>
                <wp:positionV relativeFrom="paragraph">
                  <wp:posOffset>262422</wp:posOffset>
                </wp:positionV>
                <wp:extent cx="810126" cy="810126"/>
                <wp:effectExtent l="0" t="0" r="28575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126" cy="8101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D371" id="วงรี 8" o:spid="_x0000_s1026" style="position:absolute;margin-left:236.45pt;margin-top:20.65pt;width:63.8pt;height:63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" filled="f" strokecolor="#243f60 [1604]" strokeweight="2pt">
                <w10:wrap anchorx="margin"/>
              </v:oval>
            </w:pict>
          </mc:Fallback>
        </mc:AlternateContent>
      </w:r>
    </w:p>
    <w:p w14:paraId="41848886" w14:textId="0221DCD4" w:rsidR="009F437E" w:rsidRDefault="00A34873" w:rsidP="009F6648">
      <w:pPr>
        <w:rPr>
          <w:rFonts w:ascii="TH SarabunPSK" w:hAnsi="TH SarabunPSK" w:cs="TH SarabunPSK"/>
          <w:sz w:val="32"/>
          <w:szCs w:val="32"/>
        </w:rPr>
      </w:pPr>
      <w:r w:rsidRPr="009F437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7D7EFF" wp14:editId="08BDEC0A">
                <wp:simplePos x="0" y="0"/>
                <wp:positionH relativeFrom="margin">
                  <wp:posOffset>2748915</wp:posOffset>
                </wp:positionH>
                <wp:positionV relativeFrom="paragraph">
                  <wp:posOffset>175260</wp:posOffset>
                </wp:positionV>
                <wp:extent cx="1335405" cy="568325"/>
                <wp:effectExtent l="0" t="0" r="0" b="3175"/>
                <wp:wrapSquare wrapText="bothSides"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8E226" w14:textId="68E3F29F" w:rsidR="009F437E" w:rsidRPr="009F437E" w:rsidRDefault="009F437E" w:rsidP="009F437E">
                            <w:pPr>
                              <w:rPr>
                                <w:rFonts w:asciiTheme="minorHAnsi" w:eastAsiaTheme="minorEastAsia" w:hAnsiTheme="minorHAnsi" w:cstheme="minorBidi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 w:cs="TH SarabunPSK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H SarabunPSK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H SarabunPSK"/>
                                            <w:sz w:val="22"/>
                                            <w:szCs w:val="22"/>
                                          </w:rPr>
                                          <m:t>a+b+R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 w:cs="TH SarabunPSK"/>
                                            <w:sz w:val="22"/>
                                            <w:szCs w:val="22"/>
                                            <w:vertAlign w:val="subscript"/>
                                          </w:rPr>
                                          <m:t>k</m:t>
                                        </m:r>
                                        <m:ctrlPr>
                                          <w:rPr>
                                            <w:rFonts w:ascii="Cambria Math" w:hAnsi="Cambria Math" w:cs="TH SarabunPSK"/>
                                            <w:sz w:val="22"/>
                                            <w:szCs w:val="22"/>
                                            <w:vertAlign w:val="subscript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H SarabunPSK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18B4997A" w14:textId="77777777" w:rsidR="009F437E" w:rsidRPr="009F437E" w:rsidRDefault="009F437E" w:rsidP="009F437E">
                            <w:pPr>
                              <w:rPr>
                                <w:rFonts w:asciiTheme="minorHAnsi" w:eastAsiaTheme="minorEastAsia" w:hAnsiTheme="minorHAnsi" w:cstheme="minorBid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7EFF" id="_x0000_s1030" type="#_x0000_t202" style="position:absolute;margin-left:216.45pt;margin-top:13.8pt;width:105.15pt;height:4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" filled="f" stroked="f">
                <v:textbox>
                  <w:txbxContent>
                    <w:p w14:paraId="5E48E226" w14:textId="68E3F29F" w:rsidR="009F437E" w:rsidRPr="009F437E" w:rsidRDefault="009F437E" w:rsidP="009F437E">
                      <w:pPr>
                        <w:rPr>
                          <w:rFonts w:asciiTheme="minorHAnsi" w:eastAsiaTheme="minorEastAsia" w:hAnsiTheme="minorHAnsi" w:cstheme="minorBidi"/>
                          <w:sz w:val="22"/>
                          <w:szCs w:val="22"/>
                        </w:rPr>
                      </w:pPr>
                      <m:oMathPara>
                        <m:oMath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 w:cs="TH SarabunPSK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H SarabunPSK"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H SarabunPSK"/>
                                      <w:sz w:val="22"/>
                                      <w:szCs w:val="22"/>
                                    </w:rPr>
                                    <m:t>a+b+R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H SarabunPSK"/>
                                      <w:sz w:val="22"/>
                                      <w:szCs w:val="22"/>
                                      <w:vertAlign w:val="subscript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cs="TH SarabunPSK"/>
                                      <w:sz w:val="22"/>
                                      <w:szCs w:val="22"/>
                                      <w:vertAlign w:val="subscript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H SarabunPSK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18B4997A" w14:textId="77777777" w:rsidR="009F437E" w:rsidRPr="009F437E" w:rsidRDefault="009F437E" w:rsidP="009F437E">
                      <w:pPr>
                        <w:rPr>
                          <w:rFonts w:asciiTheme="minorHAnsi" w:eastAsiaTheme="minorEastAsia" w:hAnsiTheme="minorHAnsi" w:cstheme="minorBid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D6AA05" w14:textId="59D007E1" w:rsidR="009F437E" w:rsidRDefault="009F437E" w:rsidP="009F6648">
      <w:pPr>
        <w:rPr>
          <w:rFonts w:ascii="TH SarabunPSK" w:hAnsi="TH SarabunPSK" w:cs="TH SarabunPSK"/>
          <w:sz w:val="32"/>
          <w:szCs w:val="32"/>
        </w:rPr>
      </w:pPr>
    </w:p>
    <w:p w14:paraId="08FAB158" w14:textId="225D2D6C" w:rsidR="009F437E" w:rsidRDefault="009F437E" w:rsidP="009F6648">
      <w:pPr>
        <w:rPr>
          <w:rFonts w:ascii="TH SarabunPSK" w:hAnsi="TH SarabunPSK" w:cs="TH SarabunPSK"/>
          <w:sz w:val="32"/>
          <w:szCs w:val="32"/>
        </w:rPr>
      </w:pPr>
    </w:p>
    <w:p w14:paraId="7CB36BD5" w14:textId="5C5447DF" w:rsidR="009F437E" w:rsidRDefault="009F437E" w:rsidP="009F6648">
      <w:pPr>
        <w:rPr>
          <w:rFonts w:ascii="TH SarabunPSK" w:hAnsi="TH SarabunPSK" w:cs="TH SarabunPSK"/>
          <w:sz w:val="32"/>
          <w:szCs w:val="32"/>
        </w:rPr>
      </w:pPr>
    </w:p>
    <w:p w14:paraId="294EEF6D" w14:textId="3633FED2" w:rsidR="00BF03A0" w:rsidRPr="00BF03A0" w:rsidRDefault="00BF03A0" w:rsidP="009F6648">
      <w:pPr>
        <w:rPr>
          <w:rFonts w:ascii="TH SarabunPSK" w:hAnsi="TH SarabunPSK" w:cs="TH SarabunPSK"/>
          <w:sz w:val="32"/>
          <w:szCs w:val="32"/>
        </w:rPr>
      </w:pPr>
      <w:r w:rsidRPr="00BF03A0">
        <w:rPr>
          <w:rFonts w:ascii="TH SarabunPSK" w:hAnsi="TH SarabunPSK" w:cs="TH SarabunPSK"/>
          <w:sz w:val="32"/>
          <w:szCs w:val="32"/>
          <w:cs/>
        </w:rPr>
        <w:t>ค่า</w:t>
      </w:r>
      <w:r w:rsidR="002503B6">
        <w:rPr>
          <w:rFonts w:ascii="TH SarabunPSK" w:hAnsi="TH SarabunPSK" w:cs="TH SarabunPSK" w:hint="cs"/>
          <w:sz w:val="32"/>
          <w:szCs w:val="32"/>
          <w:cs/>
        </w:rPr>
        <w:t>พันธุกรรม</w:t>
      </w:r>
      <w:r w:rsidRPr="00BF03A0">
        <w:rPr>
          <w:rFonts w:ascii="TH SarabunPSK" w:hAnsi="TH SarabunPSK" w:cs="TH SarabunPSK"/>
          <w:sz w:val="32"/>
          <w:szCs w:val="32"/>
          <w:cs/>
        </w:rPr>
        <w:t>ที่สืบทอดต่อกันมารุ่นสู่รุ่นนั้น ว่ากันว่า หากค่า</w:t>
      </w:r>
      <w:r w:rsidR="00A527F4">
        <w:rPr>
          <w:rFonts w:ascii="TH SarabunPSK" w:hAnsi="TH SarabunPSK" w:cs="TH SarabunPSK" w:hint="cs"/>
          <w:sz w:val="32"/>
          <w:szCs w:val="32"/>
          <w:cs/>
        </w:rPr>
        <w:t>พันธุกรรม</w:t>
      </w:r>
      <w:r w:rsidRPr="00BF03A0">
        <w:rPr>
          <w:rFonts w:ascii="TH SarabunPSK" w:hAnsi="TH SarabunPSK" w:cs="TH SarabunPSK"/>
          <w:sz w:val="32"/>
          <w:szCs w:val="32"/>
          <w:cs/>
        </w:rPr>
        <w:t>ของผู้ใดมีค่ามาก แสดงว่าจะมีทรัพย์สินลึกลับประจำตระกูลที่ถูกซ่อนอยู่มาก คน</w:t>
      </w:r>
      <w:r w:rsidR="004F4408">
        <w:rPr>
          <w:rFonts w:ascii="TH SarabunPSK" w:hAnsi="TH SarabunPSK" w:cs="TH SarabunPSK" w:hint="cs"/>
          <w:sz w:val="32"/>
          <w:szCs w:val="32"/>
          <w:cs/>
        </w:rPr>
        <w:t>รุ่นเดียวกันกับเด็กชาย</w:t>
      </w:r>
      <w:r w:rsidRPr="00BF03A0">
        <w:rPr>
          <w:rFonts w:ascii="TH SarabunPSK" w:hAnsi="TH SarabunPSK" w:cs="TH SarabunPSK"/>
          <w:sz w:val="32"/>
          <w:szCs w:val="32"/>
          <w:cs/>
        </w:rPr>
        <w:t>ที่มีค่าค่านี้มากที่สุดในโลก มีค่านี้อยู่ที่เท่ากับพันล้าน  เขาอยากรู้ว่าต้นตระกูลรุ่นที่ 1 ของเขา มีค่าค่านี้รวมกันทั้งหมดเป็นเท่าใด</w:t>
      </w:r>
    </w:p>
    <w:p w14:paraId="35771ADB" w14:textId="0CA172CB" w:rsidR="003E69AD" w:rsidRPr="008D6019" w:rsidRDefault="003E69AD" w:rsidP="009F664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71D55D11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จงเขียนโปรแกรมเพื่อหา</w:t>
      </w:r>
      <w:r w:rsidR="00310E2B">
        <w:rPr>
          <w:rFonts w:ascii="TH SarabunPSK" w:hAnsi="TH SarabunPSK" w:cs="TH SarabunPSK" w:hint="cs"/>
          <w:sz w:val="32"/>
          <w:szCs w:val="32"/>
          <w:cs/>
        </w:rPr>
        <w:t xml:space="preserve">ผลรวมค่าพันธุกรรมของต้นตระกูลเด็กชายที่มากที่สุดที่สามารถเป็นไปได้ หากเป็นไปไม่ได้ตอบ </w:t>
      </w:r>
      <w:r w:rsidR="00310E2B">
        <w:rPr>
          <w:rFonts w:ascii="TH SarabunPSK" w:hAnsi="TH SarabunPSK" w:cs="TH SarabunPSK"/>
          <w:sz w:val="32"/>
          <w:szCs w:val="32"/>
        </w:rPr>
        <w:t>-1</w:t>
      </w:r>
    </w:p>
    <w:p w14:paraId="111DFFFB" w14:textId="052FC14A" w:rsidR="003E69AD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1416DC46" w14:textId="3A063E41" w:rsidR="0024163E" w:rsidRPr="0024163E" w:rsidRDefault="0024163E" w:rsidP="003E69AD">
      <w:pPr>
        <w:rPr>
          <w:rFonts w:ascii="TH SarabunPSK" w:hAnsi="TH SarabunPSK" w:cs="TH SarabunPSK"/>
          <w:sz w:val="32"/>
          <w:szCs w:val="32"/>
        </w:rPr>
      </w:pPr>
      <w:r w:rsidRPr="0024163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แทนจำนวนคำถาม </w:t>
      </w:r>
      <w:r>
        <w:rPr>
          <w:rFonts w:ascii="TH SarabunPSK" w:hAnsi="TH SarabunPSK" w:cs="TH SarabunPSK"/>
          <w:sz w:val="32"/>
          <w:szCs w:val="32"/>
        </w:rPr>
        <w:t>1&lt;=Q&lt;=3</w:t>
      </w:r>
    </w:p>
    <w:p w14:paraId="3177391E" w14:textId="38154263" w:rsidR="00BA13C3" w:rsidRPr="00BA13C3" w:rsidRDefault="003E69AD" w:rsidP="00BA13C3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BA13C3" w:rsidRPr="00BA13C3">
        <w:rPr>
          <w:rFonts w:ascii="TH SarabunPSK" w:hAnsi="TH SarabunPSK" w:cs="TH SarabunPSK"/>
          <w:sz w:val="32"/>
          <w:szCs w:val="32"/>
          <w:cs/>
        </w:rPr>
        <w:t>บรรท</w:t>
      </w:r>
      <w:r w:rsidR="00BA13C3">
        <w:rPr>
          <w:rFonts w:ascii="TH SarabunPSK" w:hAnsi="TH SarabunPSK" w:cs="TH SarabunPSK" w:hint="cs"/>
          <w:sz w:val="32"/>
          <w:szCs w:val="32"/>
          <w:cs/>
        </w:rPr>
        <w:t>ั</w:t>
      </w:r>
      <w:r w:rsidR="00BA13C3" w:rsidRPr="00BA13C3">
        <w:rPr>
          <w:rFonts w:ascii="TH SarabunPSK" w:hAnsi="TH SarabunPSK" w:cs="TH SarabunPSK"/>
          <w:sz w:val="32"/>
          <w:szCs w:val="32"/>
          <w:cs/>
        </w:rPr>
        <w:t>ด</w:t>
      </w:r>
      <w:r w:rsidR="0024163E">
        <w:rPr>
          <w:rFonts w:ascii="TH SarabunPSK" w:hAnsi="TH SarabunPSK" w:cs="TH SarabunPSK" w:hint="cs"/>
          <w:sz w:val="32"/>
          <w:szCs w:val="32"/>
          <w:cs/>
        </w:rPr>
        <w:t>แรกของแต่ละคำถาม</w:t>
      </w:r>
      <w:r w:rsidR="007A2E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13C3" w:rsidRPr="00BA13C3">
        <w:rPr>
          <w:rFonts w:ascii="TH SarabunPSK" w:hAnsi="TH SarabunPSK" w:cs="TH SarabunPSK"/>
          <w:sz w:val="32"/>
          <w:szCs w:val="32"/>
          <w:cs/>
        </w:rPr>
        <w:t>ประกอบด</w:t>
      </w:r>
      <w:r w:rsidR="00BA13C3">
        <w:rPr>
          <w:rFonts w:ascii="TH SarabunPSK" w:hAnsi="TH SarabunPSK" w:cs="TH SarabunPSK" w:hint="cs"/>
          <w:sz w:val="32"/>
          <w:szCs w:val="32"/>
          <w:cs/>
        </w:rPr>
        <w:t>้ว</w:t>
      </w:r>
      <w:r w:rsidR="00BA13C3" w:rsidRPr="00BA13C3">
        <w:rPr>
          <w:rFonts w:ascii="TH SarabunPSK" w:hAnsi="TH SarabunPSK" w:cs="TH SarabunPSK"/>
          <w:sz w:val="32"/>
          <w:szCs w:val="32"/>
          <w:cs/>
        </w:rPr>
        <w:t>ย</w:t>
      </w:r>
      <w:r w:rsidR="00BA13C3">
        <w:rPr>
          <w:rFonts w:ascii="TH SarabunPSK" w:hAnsi="TH SarabunPSK" w:cs="TH SarabunPSK" w:hint="cs"/>
          <w:sz w:val="32"/>
          <w:szCs w:val="32"/>
          <w:cs/>
        </w:rPr>
        <w:t xml:space="preserve">จำนวนเต็มสองตัวคือ </w:t>
      </w:r>
      <w:r w:rsidR="00BA13C3">
        <w:rPr>
          <w:rFonts w:ascii="TH SarabunPSK" w:hAnsi="TH SarabunPSK" w:cs="TH SarabunPSK"/>
          <w:sz w:val="32"/>
          <w:szCs w:val="32"/>
        </w:rPr>
        <w:t>k</w:t>
      </w:r>
      <w:r w:rsidR="00BA13C3" w:rsidRPr="00BA13C3">
        <w:rPr>
          <w:rFonts w:ascii="TH SarabunPSK" w:hAnsi="TH SarabunPSK" w:cs="TH SarabunPSK"/>
          <w:sz w:val="32"/>
          <w:szCs w:val="32"/>
        </w:rPr>
        <w:t xml:space="preserve"> </w:t>
      </w:r>
      <w:r w:rsidR="00BA13C3" w:rsidRPr="00BA13C3">
        <w:rPr>
          <w:rFonts w:ascii="TH SarabunPSK" w:hAnsi="TH SarabunPSK" w:cs="TH SarabunPSK"/>
          <w:sz w:val="32"/>
          <w:szCs w:val="32"/>
          <w:cs/>
        </w:rPr>
        <w:t>และ</w:t>
      </w:r>
      <w:r w:rsidR="00BA13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13C3">
        <w:rPr>
          <w:rFonts w:ascii="TH SarabunPSK" w:hAnsi="TH SarabunPSK" w:cs="TH SarabunPSK"/>
          <w:sz w:val="32"/>
          <w:szCs w:val="32"/>
        </w:rPr>
        <w:t>w</w:t>
      </w:r>
      <w:r w:rsidR="00BA13C3" w:rsidRPr="00BA13C3">
        <w:rPr>
          <w:rFonts w:ascii="TH SarabunPSK" w:hAnsi="TH SarabunPSK" w:cs="TH SarabunPSK"/>
          <w:sz w:val="32"/>
          <w:szCs w:val="32"/>
        </w:rPr>
        <w:t xml:space="preserve"> </w:t>
      </w:r>
      <w:r w:rsidR="00BA13C3">
        <w:rPr>
          <w:rFonts w:ascii="TH SarabunPSK" w:hAnsi="TH SarabunPSK" w:cs="TH SarabunPSK" w:hint="cs"/>
          <w:sz w:val="32"/>
          <w:szCs w:val="32"/>
          <w:cs/>
        </w:rPr>
        <w:t>ซึ่งบอกรุ่นของเด็กชาย และค่าที่เกิดจากการถ่ายทอดมาของเด็กชาย ตามลำดับ</w:t>
      </w:r>
    </w:p>
    <w:p w14:paraId="55B6AF74" w14:textId="74AF53D3" w:rsidR="007A2EED" w:rsidRDefault="007A2EED" w:rsidP="00BA13C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บรรทัดที่</w:t>
      </w:r>
      <w:r w:rsidR="0024163E">
        <w:rPr>
          <w:rFonts w:ascii="TH SarabunPSK" w:hAnsi="TH SarabunPSK" w:cs="TH SarabunPSK" w:hint="cs"/>
          <w:sz w:val="32"/>
          <w:szCs w:val="32"/>
          <w:cs/>
        </w:rPr>
        <w:t>สองของแต่ละคำถาม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n-1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 ซึ่งก็คือค่า </w:t>
      </w:r>
      <w:r>
        <w:rPr>
          <w:rFonts w:ascii="TH SarabunPSK" w:hAnsi="TH SarabunPSK" w:cs="TH SarabunPSK"/>
          <w:sz w:val="32"/>
          <w:szCs w:val="32"/>
        </w:rPr>
        <w:t>R</w:t>
      </w:r>
      <w:r w:rsidRPr="008639A7">
        <w:rPr>
          <w:rFonts w:ascii="TH SarabunPSK" w:hAnsi="TH SarabunPSK" w:cs="TH SarabunPSK"/>
          <w:sz w:val="36"/>
          <w:szCs w:val="36"/>
          <w:vertAlign w:val="subscript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>
        <w:rPr>
          <w:rFonts w:ascii="TH SarabunPSK" w:hAnsi="TH SarabunPSK" w:cs="TH SarabunPSK"/>
          <w:sz w:val="32"/>
          <w:szCs w:val="32"/>
        </w:rPr>
        <w:t>R</w:t>
      </w:r>
      <w:r w:rsidRPr="008639A7">
        <w:rPr>
          <w:rFonts w:ascii="TH SarabunPSK" w:hAnsi="TH SarabunPSK" w:cs="TH SarabunPSK"/>
          <w:sz w:val="36"/>
          <w:szCs w:val="36"/>
          <w:vertAlign w:val="subscript"/>
        </w:rPr>
        <w:t>k</w:t>
      </w:r>
      <w:r w:rsidR="008639A7" w:rsidRPr="008639A7">
        <w:rPr>
          <w:rFonts w:ascii="TH SarabunPSK" w:hAnsi="TH SarabunPSK" w:cs="TH SarabunPSK"/>
          <w:sz w:val="36"/>
          <w:szCs w:val="36"/>
          <w:vertAlign w:val="subscript"/>
        </w:rPr>
        <w:t>-1</w:t>
      </w:r>
      <w:r w:rsidRPr="008639A7">
        <w:rPr>
          <w:rFonts w:ascii="TH SarabunPSK" w:hAnsi="TH SarabunPSK" w:cs="TH SarabunPSK"/>
          <w:sz w:val="36"/>
          <w:szCs w:val="36"/>
          <w:vertAlign w:val="subscript"/>
        </w:rPr>
        <w:t xml:space="preserve"> </w:t>
      </w:r>
      <w:r w:rsidR="008639A7">
        <w:rPr>
          <w:rFonts w:ascii="TH SarabunPSK" w:hAnsi="TH SarabunPSK" w:cs="TH SarabunPSK" w:hint="cs"/>
          <w:sz w:val="32"/>
          <w:szCs w:val="32"/>
          <w:cs/>
        </w:rPr>
        <w:t xml:space="preserve">ตามลำดับ </w:t>
      </w:r>
      <w:r w:rsidR="008639A7">
        <w:rPr>
          <w:rFonts w:ascii="TH SarabunPSK" w:hAnsi="TH SarabunPSK" w:cs="TH SarabunPSK"/>
          <w:sz w:val="32"/>
          <w:szCs w:val="32"/>
        </w:rPr>
        <w:t>1&lt;=R</w:t>
      </w:r>
      <w:r w:rsidR="008639A7" w:rsidRPr="008639A7">
        <w:rPr>
          <w:rFonts w:ascii="TH SarabunPSK" w:hAnsi="TH SarabunPSK" w:cs="TH SarabunPSK"/>
          <w:sz w:val="36"/>
          <w:szCs w:val="36"/>
          <w:vertAlign w:val="subscript"/>
        </w:rPr>
        <w:t>i</w:t>
      </w:r>
      <w:r w:rsidR="008639A7">
        <w:rPr>
          <w:rFonts w:ascii="TH SarabunPSK" w:hAnsi="TH SarabunPSK" w:cs="TH SarabunPSK"/>
          <w:sz w:val="32"/>
          <w:szCs w:val="32"/>
        </w:rPr>
        <w:t>&lt;=99</w:t>
      </w:r>
    </w:p>
    <w:p w14:paraId="4A629479" w14:textId="526A5E76" w:rsidR="003E69AD" w:rsidRPr="008D6019" w:rsidRDefault="003E69AD" w:rsidP="00BA13C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351C1069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บรรทัดเดียว แสดงผล</w:t>
      </w:r>
      <w:r w:rsidR="007A2E3E">
        <w:rPr>
          <w:rFonts w:ascii="TH SarabunPSK" w:hAnsi="TH SarabunPSK" w:cs="TH SarabunPSK" w:hint="cs"/>
          <w:sz w:val="32"/>
          <w:szCs w:val="32"/>
          <w:cs/>
        </w:rPr>
        <w:t xml:space="preserve">รวมค่าพันธุกรรมของต้นตระกูลรุ่นที่ </w:t>
      </w:r>
      <w:r w:rsidR="007A2E3E">
        <w:rPr>
          <w:rFonts w:ascii="TH SarabunPSK" w:hAnsi="TH SarabunPSK" w:cs="TH SarabunPSK"/>
          <w:sz w:val="32"/>
          <w:szCs w:val="32"/>
        </w:rPr>
        <w:t xml:space="preserve">1 </w:t>
      </w:r>
      <w:r w:rsidR="007A2E3E">
        <w:rPr>
          <w:rFonts w:ascii="TH SarabunPSK" w:hAnsi="TH SarabunPSK" w:cs="TH SarabunPSK" w:hint="cs"/>
          <w:sz w:val="32"/>
          <w:szCs w:val="32"/>
          <w:cs/>
        </w:rPr>
        <w:t xml:space="preserve">ของเด็กชาย โดยหากผลรวมเป็นไปได้หลายค่าให้ตอบค่าที่มากที่สุด และหากไม่สามารถคำนวณหาต้นตระกูลได้ ให้ตอบ </w:t>
      </w:r>
      <w:r w:rsidR="007A2E3E">
        <w:rPr>
          <w:rFonts w:ascii="TH SarabunPSK" w:hAnsi="TH SarabunPSK" w:cs="TH SarabunPSK"/>
          <w:sz w:val="32"/>
          <w:szCs w:val="32"/>
        </w:rPr>
        <w:t>-1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7366"/>
        <w:gridCol w:w="3290"/>
      </w:tblGrid>
      <w:tr w:rsidR="003E69AD" w:rsidRPr="008D6019" w14:paraId="31F559B6" w14:textId="77777777" w:rsidTr="007A2E3E">
        <w:trPr>
          <w:jc w:val="center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7A2E3E">
        <w:trPr>
          <w:trHeight w:val="250"/>
          <w:jc w:val="center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4AA0C" w14:textId="136C45CF" w:rsidR="005F5A91" w:rsidRDefault="005F5A91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  <w:p w14:paraId="41709444" w14:textId="3C159CFF" w:rsidR="003E69AD" w:rsidRDefault="007A2E3E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2 1</w:t>
            </w:r>
          </w:p>
          <w:p w14:paraId="4BD27B57" w14:textId="77777777" w:rsidR="007A2E3E" w:rsidRDefault="007A2E3E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64D29DD5" w14:textId="77777777" w:rsidR="005F5A91" w:rsidRDefault="005F5A91" w:rsidP="005F5A9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3 10</w:t>
            </w:r>
          </w:p>
          <w:p w14:paraId="46F27BD3" w14:textId="77777777" w:rsidR="005F5A91" w:rsidRDefault="005F5A91" w:rsidP="005F5A9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10 10</w:t>
            </w:r>
          </w:p>
          <w:p w14:paraId="5F8517AE" w14:textId="77777777" w:rsidR="005F5A91" w:rsidRDefault="005F5A91" w:rsidP="005F5A91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3 10</w:t>
            </w:r>
          </w:p>
          <w:p w14:paraId="2C7F6945" w14:textId="0FEA59BC" w:rsidR="005F5A91" w:rsidRPr="008D6019" w:rsidRDefault="005F5A91" w:rsidP="005F5A9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9 9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55646" w14:textId="77777777" w:rsidR="003E69AD" w:rsidRDefault="007A2E3E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5620C5F7" w14:textId="77777777" w:rsidR="005F5A91" w:rsidRDefault="005F5A91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-1</w:t>
            </w:r>
          </w:p>
          <w:p w14:paraId="2EF640DA" w14:textId="42578353" w:rsidR="005F5A91" w:rsidRPr="008D6019" w:rsidRDefault="005F5A91" w:rsidP="009B7FD8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8</w:t>
            </w:r>
          </w:p>
        </w:tc>
      </w:tr>
    </w:tbl>
    <w:p w14:paraId="71677132" w14:textId="77777777" w:rsidR="00A0359E" w:rsidRDefault="00A0359E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3B1A939" w14:textId="77777777" w:rsidR="00A0359E" w:rsidRDefault="00A0359E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69A2AAD" w14:textId="77777777" w:rsidR="00A0359E" w:rsidRDefault="00A0359E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1F06C14" w14:textId="41B5CD84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07224E25" w14:textId="7410F6DA" w:rsidR="003E69AD" w:rsidRPr="008D6019" w:rsidRDefault="003E69AD" w:rsidP="007A2E3E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bookmarkStart w:id="0" w:name="_GoBack"/>
      <w:bookmarkEnd w:id="0"/>
      <w:r w:rsidR="00052149">
        <w:rPr>
          <w:rFonts w:ascii="TH SarabunPSK" w:hAnsi="TH SarabunPSK" w:cs="TH SarabunPSK" w:hint="cs"/>
          <w:sz w:val="32"/>
          <w:szCs w:val="32"/>
          <w:cs/>
        </w:rPr>
        <w:t xml:space="preserve">ต้นตระกูลของเด็กชายมีทั้งหมด </w:t>
      </w:r>
      <w:r w:rsidR="00052149">
        <w:rPr>
          <w:rFonts w:ascii="TH SarabunPSK" w:hAnsi="TH SarabunPSK" w:cs="TH SarabunPSK"/>
          <w:sz w:val="32"/>
          <w:szCs w:val="32"/>
        </w:rPr>
        <w:t xml:space="preserve">2 </w:t>
      </w:r>
      <w:r w:rsidR="00DF74C6">
        <w:rPr>
          <w:rFonts w:ascii="TH SarabunPSK" w:hAnsi="TH SarabunPSK" w:cs="TH SarabunPSK" w:hint="cs"/>
          <w:sz w:val="32"/>
          <w:szCs w:val="32"/>
          <w:cs/>
        </w:rPr>
        <w:t>คน</w:t>
      </w:r>
      <w:r w:rsidR="00052149">
        <w:rPr>
          <w:rFonts w:ascii="TH SarabunPSK" w:hAnsi="TH SarabunPSK" w:cs="TH SarabunPSK" w:hint="cs"/>
          <w:sz w:val="32"/>
          <w:szCs w:val="32"/>
          <w:cs/>
        </w:rPr>
        <w:t>ซึ่งมีค่า</w:t>
      </w:r>
      <w:r w:rsidR="00DF74C6">
        <w:rPr>
          <w:rFonts w:ascii="TH SarabunPSK" w:hAnsi="TH SarabunPSK" w:cs="TH SarabunPSK" w:hint="cs"/>
          <w:sz w:val="32"/>
          <w:szCs w:val="32"/>
          <w:cs/>
        </w:rPr>
        <w:t>พันธุกรรม</w:t>
      </w:r>
      <w:r w:rsidR="00052149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052149">
        <w:rPr>
          <w:rFonts w:ascii="TH SarabunPSK" w:hAnsi="TH SarabunPSK" w:cs="TH SarabunPSK"/>
          <w:sz w:val="32"/>
          <w:szCs w:val="32"/>
        </w:rPr>
        <w:t xml:space="preserve">1 </w:t>
      </w:r>
      <w:r w:rsidR="0005214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52149">
        <w:rPr>
          <w:rFonts w:ascii="TH SarabunPSK" w:hAnsi="TH SarabunPSK" w:cs="TH SarabunPSK"/>
          <w:sz w:val="32"/>
          <w:szCs w:val="32"/>
        </w:rPr>
        <w:t xml:space="preserve">1 </w:t>
      </w:r>
      <w:r w:rsidR="00052149">
        <w:rPr>
          <w:rFonts w:ascii="TH SarabunPSK" w:hAnsi="TH SarabunPSK" w:cs="TH SarabunPSK" w:hint="cs"/>
          <w:sz w:val="32"/>
          <w:szCs w:val="32"/>
          <w:cs/>
        </w:rPr>
        <w:t xml:space="preserve">รวมเป็น </w:t>
      </w:r>
      <w:r w:rsidR="00052149">
        <w:rPr>
          <w:rFonts w:ascii="TH SarabunPSK" w:hAnsi="TH SarabunPSK" w:cs="TH SarabunPSK"/>
          <w:sz w:val="32"/>
          <w:szCs w:val="32"/>
        </w:rPr>
        <w:t>2</w:t>
      </w:r>
      <w:r w:rsidR="00230A70">
        <w:rPr>
          <w:rFonts w:ascii="TH SarabunPSK" w:hAnsi="TH SarabunPSK" w:cs="TH SarabunPSK"/>
          <w:sz w:val="32"/>
          <w:szCs w:val="32"/>
        </w:rPr>
        <w:t xml:space="preserve"> </w:t>
      </w:r>
      <w:r w:rsidR="00052149">
        <w:rPr>
          <w:rFonts w:ascii="TH SarabunPSK" w:hAnsi="TH SarabunPSK" w:cs="TH SarabunPSK" w:hint="cs"/>
          <w:sz w:val="32"/>
          <w:szCs w:val="32"/>
          <w:cs/>
        </w:rPr>
        <w:t>เมื่อลองคำนวณ</w:t>
      </w:r>
      <w:r w:rsidR="00230A70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104450">
        <w:rPr>
          <w:rFonts w:ascii="TH SarabunPSK" w:hAnsi="TH SarabunPSK" w:cs="TH SarabunPSK" w:hint="cs"/>
          <w:sz w:val="32"/>
          <w:szCs w:val="32"/>
          <w:cs/>
        </w:rPr>
        <w:t>ตามสูตร</w:t>
      </w:r>
      <w:r w:rsidR="00230A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H SarabunPSK"/>
                <w:sz w:val="28"/>
                <w:szCs w:val="28"/>
              </w:rPr>
              <m:t>(1+1+1)/2</m:t>
            </m:r>
          </m:e>
        </m:d>
      </m:oMath>
      <w:r w:rsidR="00230A70" w:rsidRPr="00230A70">
        <w:rPr>
          <w:rFonts w:ascii="TH SarabunPSK" w:hAnsi="TH SarabunPSK" w:cs="TH SarabunPSK"/>
          <w:sz w:val="28"/>
          <w:szCs w:val="28"/>
        </w:rPr>
        <w:t xml:space="preserve"> </w:t>
      </w:r>
      <w:r w:rsidR="00230A70">
        <w:rPr>
          <w:rFonts w:ascii="TH SarabunPSK" w:hAnsi="TH SarabunPSK" w:cs="TH SarabunPSK" w:hint="cs"/>
          <w:sz w:val="32"/>
          <w:szCs w:val="32"/>
          <w:cs/>
        </w:rPr>
        <w:t xml:space="preserve">จะได้ว่ารุ่นที่ </w:t>
      </w:r>
      <w:r w:rsidR="00230A70">
        <w:rPr>
          <w:rFonts w:ascii="TH SarabunPSK" w:hAnsi="TH SarabunPSK" w:cs="TH SarabunPSK"/>
          <w:sz w:val="32"/>
          <w:szCs w:val="32"/>
        </w:rPr>
        <w:t xml:space="preserve">2 </w:t>
      </w:r>
      <w:r w:rsidR="00230A70">
        <w:rPr>
          <w:rFonts w:ascii="TH SarabunPSK" w:hAnsi="TH SarabunPSK" w:cs="TH SarabunPSK" w:hint="cs"/>
          <w:sz w:val="32"/>
          <w:szCs w:val="32"/>
          <w:cs/>
        </w:rPr>
        <w:t>จะมีค่า</w:t>
      </w:r>
      <w:r w:rsidR="006D6EB7">
        <w:rPr>
          <w:rFonts w:ascii="TH SarabunPSK" w:hAnsi="TH SarabunPSK" w:cs="TH SarabunPSK" w:hint="cs"/>
          <w:sz w:val="32"/>
          <w:szCs w:val="32"/>
          <w:cs/>
        </w:rPr>
        <w:t>พันธุกรรม</w:t>
      </w:r>
      <w:r w:rsidR="0079718D">
        <w:rPr>
          <w:rFonts w:ascii="TH SarabunPSK" w:hAnsi="TH SarabunPSK" w:cs="TH SarabunPSK" w:hint="cs"/>
          <w:sz w:val="32"/>
          <w:szCs w:val="32"/>
          <w:cs/>
        </w:rPr>
        <w:t>เ</w:t>
      </w:r>
      <w:r w:rsidR="00230A70">
        <w:rPr>
          <w:rFonts w:ascii="TH SarabunPSK" w:hAnsi="TH SarabunPSK" w:cs="TH SarabunPSK" w:hint="cs"/>
          <w:sz w:val="32"/>
          <w:szCs w:val="32"/>
          <w:cs/>
        </w:rPr>
        <w:t xml:space="preserve">ป็น </w:t>
      </w:r>
      <w:r w:rsidR="00230A70">
        <w:rPr>
          <w:rFonts w:ascii="TH SarabunPSK" w:hAnsi="TH SarabunPSK" w:cs="TH SarabunPSK"/>
          <w:sz w:val="32"/>
          <w:szCs w:val="32"/>
        </w:rPr>
        <w:t xml:space="preserve">1 </w:t>
      </w:r>
      <w:r w:rsidR="00230A70">
        <w:rPr>
          <w:rFonts w:ascii="TH SarabunPSK" w:hAnsi="TH SarabunPSK" w:cs="TH SarabunPSK" w:hint="cs"/>
          <w:sz w:val="32"/>
          <w:szCs w:val="32"/>
          <w:cs/>
        </w:rPr>
        <w:t>ตรงกับเด็กชายพอดี</w:t>
      </w:r>
    </w:p>
    <w:p w14:paraId="4A1C9584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11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7DDEC" w14:textId="77777777" w:rsidR="0011443B" w:rsidRDefault="0011443B">
      <w:r>
        <w:separator/>
      </w:r>
    </w:p>
  </w:endnote>
  <w:endnote w:type="continuationSeparator" w:id="0">
    <w:p w14:paraId="6AA83A09" w14:textId="77777777" w:rsidR="0011443B" w:rsidRDefault="0011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15260D" w:rsidRPr="00F649D8" w:rsidRDefault="00745CA5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E2657" w14:textId="77777777" w:rsidR="0011443B" w:rsidRDefault="0011443B">
      <w:r>
        <w:separator/>
      </w:r>
    </w:p>
  </w:footnote>
  <w:footnote w:type="continuationSeparator" w:id="0">
    <w:p w14:paraId="359BA41B" w14:textId="77777777" w:rsidR="0011443B" w:rsidRDefault="0011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AD51A8"/>
    <w:multiLevelType w:val="hybridMultilevel"/>
    <w:tmpl w:val="101681CE"/>
    <w:lvl w:ilvl="0" w:tplc="4FFC1078">
      <w:start w:val="10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4"/>
  </w:num>
  <w:num w:numId="6">
    <w:abstractNumId w:val="7"/>
  </w:num>
  <w:num w:numId="7">
    <w:abstractNumId w:val="26"/>
  </w:num>
  <w:num w:numId="8">
    <w:abstractNumId w:val="43"/>
  </w:num>
  <w:num w:numId="9">
    <w:abstractNumId w:val="19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8"/>
  </w:num>
  <w:num w:numId="14">
    <w:abstractNumId w:val="33"/>
  </w:num>
  <w:num w:numId="15">
    <w:abstractNumId w:val="5"/>
  </w:num>
  <w:num w:numId="16">
    <w:abstractNumId w:val="31"/>
  </w:num>
  <w:num w:numId="17">
    <w:abstractNumId w:val="37"/>
  </w:num>
  <w:num w:numId="18">
    <w:abstractNumId w:val="17"/>
  </w:num>
  <w:num w:numId="19">
    <w:abstractNumId w:val="14"/>
  </w:num>
  <w:num w:numId="20">
    <w:abstractNumId w:val="36"/>
  </w:num>
  <w:num w:numId="21">
    <w:abstractNumId w:val="39"/>
  </w:num>
  <w:num w:numId="22">
    <w:abstractNumId w:val="41"/>
  </w:num>
  <w:num w:numId="23">
    <w:abstractNumId w:val="44"/>
  </w:num>
  <w:num w:numId="24">
    <w:abstractNumId w:val="42"/>
  </w:num>
  <w:num w:numId="25">
    <w:abstractNumId w:val="25"/>
  </w:num>
  <w:num w:numId="26">
    <w:abstractNumId w:val="29"/>
  </w:num>
  <w:num w:numId="27">
    <w:abstractNumId w:val="15"/>
  </w:num>
  <w:num w:numId="28">
    <w:abstractNumId w:val="34"/>
  </w:num>
  <w:num w:numId="29">
    <w:abstractNumId w:val="4"/>
  </w:num>
  <w:num w:numId="30">
    <w:abstractNumId w:val="6"/>
  </w:num>
  <w:num w:numId="31">
    <w:abstractNumId w:val="9"/>
  </w:num>
  <w:num w:numId="32">
    <w:abstractNumId w:val="28"/>
  </w:num>
  <w:num w:numId="33">
    <w:abstractNumId w:val="30"/>
  </w:num>
  <w:num w:numId="34">
    <w:abstractNumId w:val="20"/>
  </w:num>
  <w:num w:numId="35">
    <w:abstractNumId w:val="11"/>
  </w:num>
  <w:num w:numId="36">
    <w:abstractNumId w:val="38"/>
  </w:num>
  <w:num w:numId="37">
    <w:abstractNumId w:val="21"/>
  </w:num>
  <w:num w:numId="38">
    <w:abstractNumId w:val="22"/>
  </w:num>
  <w:num w:numId="39">
    <w:abstractNumId w:val="12"/>
  </w:num>
  <w:num w:numId="40">
    <w:abstractNumId w:val="3"/>
  </w:num>
  <w:num w:numId="41">
    <w:abstractNumId w:val="35"/>
  </w:num>
  <w:num w:numId="42">
    <w:abstractNumId w:val="16"/>
  </w:num>
  <w:num w:numId="43">
    <w:abstractNumId w:val="27"/>
  </w:num>
  <w:num w:numId="44">
    <w:abstractNumId w:val="2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11533"/>
    <w:rsid w:val="00013407"/>
    <w:rsid w:val="00022B31"/>
    <w:rsid w:val="00025228"/>
    <w:rsid w:val="00041A77"/>
    <w:rsid w:val="00047F74"/>
    <w:rsid w:val="00052149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4450"/>
    <w:rsid w:val="00107885"/>
    <w:rsid w:val="0011443B"/>
    <w:rsid w:val="00115B06"/>
    <w:rsid w:val="00116887"/>
    <w:rsid w:val="0012377F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201237"/>
    <w:rsid w:val="00216099"/>
    <w:rsid w:val="0022092C"/>
    <w:rsid w:val="00224E78"/>
    <w:rsid w:val="00230596"/>
    <w:rsid w:val="00230A70"/>
    <w:rsid w:val="00231DA4"/>
    <w:rsid w:val="00236800"/>
    <w:rsid w:val="00236F8C"/>
    <w:rsid w:val="0024163E"/>
    <w:rsid w:val="00245861"/>
    <w:rsid w:val="00247741"/>
    <w:rsid w:val="002503B6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125C"/>
    <w:rsid w:val="002943BE"/>
    <w:rsid w:val="002A07AD"/>
    <w:rsid w:val="002A3949"/>
    <w:rsid w:val="002A6E46"/>
    <w:rsid w:val="002C0B6F"/>
    <w:rsid w:val="002C4F11"/>
    <w:rsid w:val="002C6041"/>
    <w:rsid w:val="002D3BB1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A7"/>
    <w:rsid w:val="00310E2B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93004"/>
    <w:rsid w:val="004A1695"/>
    <w:rsid w:val="004A5882"/>
    <w:rsid w:val="004B3711"/>
    <w:rsid w:val="004B72DA"/>
    <w:rsid w:val="004D2FF8"/>
    <w:rsid w:val="004D4420"/>
    <w:rsid w:val="004D787F"/>
    <w:rsid w:val="004E1443"/>
    <w:rsid w:val="004F4408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7CF3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D293E"/>
    <w:rsid w:val="005F5A91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C1C17"/>
    <w:rsid w:val="006D6EB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73E59"/>
    <w:rsid w:val="007869DC"/>
    <w:rsid w:val="00792080"/>
    <w:rsid w:val="007943A7"/>
    <w:rsid w:val="0079718D"/>
    <w:rsid w:val="007A077E"/>
    <w:rsid w:val="007A2E3E"/>
    <w:rsid w:val="007A2EED"/>
    <w:rsid w:val="007A7886"/>
    <w:rsid w:val="007B0DD1"/>
    <w:rsid w:val="007C2E32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44B71"/>
    <w:rsid w:val="00855B20"/>
    <w:rsid w:val="00855CD1"/>
    <w:rsid w:val="00857305"/>
    <w:rsid w:val="008639A7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7AF0"/>
    <w:rsid w:val="009A4927"/>
    <w:rsid w:val="009A5251"/>
    <w:rsid w:val="009B4DCD"/>
    <w:rsid w:val="009C2F93"/>
    <w:rsid w:val="009E52D1"/>
    <w:rsid w:val="009E7892"/>
    <w:rsid w:val="009F08A7"/>
    <w:rsid w:val="009F3950"/>
    <w:rsid w:val="009F437E"/>
    <w:rsid w:val="009F6648"/>
    <w:rsid w:val="00A02196"/>
    <w:rsid w:val="00A0359E"/>
    <w:rsid w:val="00A03B80"/>
    <w:rsid w:val="00A10C88"/>
    <w:rsid w:val="00A114EE"/>
    <w:rsid w:val="00A135A8"/>
    <w:rsid w:val="00A25A5E"/>
    <w:rsid w:val="00A26474"/>
    <w:rsid w:val="00A31AB7"/>
    <w:rsid w:val="00A34873"/>
    <w:rsid w:val="00A3584E"/>
    <w:rsid w:val="00A35949"/>
    <w:rsid w:val="00A518E0"/>
    <w:rsid w:val="00A527EC"/>
    <w:rsid w:val="00A527F4"/>
    <w:rsid w:val="00A621C5"/>
    <w:rsid w:val="00A8567D"/>
    <w:rsid w:val="00A8731E"/>
    <w:rsid w:val="00A91B29"/>
    <w:rsid w:val="00A9303B"/>
    <w:rsid w:val="00AA4E5C"/>
    <w:rsid w:val="00AB3E22"/>
    <w:rsid w:val="00AC7CE8"/>
    <w:rsid w:val="00AD1082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1142"/>
    <w:rsid w:val="00B247CB"/>
    <w:rsid w:val="00B248B9"/>
    <w:rsid w:val="00B36A64"/>
    <w:rsid w:val="00B50C39"/>
    <w:rsid w:val="00B550D5"/>
    <w:rsid w:val="00B626D5"/>
    <w:rsid w:val="00B62748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13C3"/>
    <w:rsid w:val="00BA4351"/>
    <w:rsid w:val="00BA5CD5"/>
    <w:rsid w:val="00BB0979"/>
    <w:rsid w:val="00BB1B91"/>
    <w:rsid w:val="00BC0813"/>
    <w:rsid w:val="00BC570F"/>
    <w:rsid w:val="00BD0F83"/>
    <w:rsid w:val="00BF03A0"/>
    <w:rsid w:val="00BF4CD1"/>
    <w:rsid w:val="00C00214"/>
    <w:rsid w:val="00C00B99"/>
    <w:rsid w:val="00C0116F"/>
    <w:rsid w:val="00C11E0E"/>
    <w:rsid w:val="00C11F16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A29D2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2B08"/>
    <w:rsid w:val="00D4476F"/>
    <w:rsid w:val="00D50255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1474"/>
    <w:rsid w:val="00DD33E4"/>
    <w:rsid w:val="00DD4997"/>
    <w:rsid w:val="00DD6524"/>
    <w:rsid w:val="00DD793B"/>
    <w:rsid w:val="00DE2A2F"/>
    <w:rsid w:val="00DF4250"/>
    <w:rsid w:val="00DF6E35"/>
    <w:rsid w:val="00DF74C6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E1935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0C99"/>
    <w:rsid w:val="00FE547E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  <w:style w:type="character" w:styleId="af8">
    <w:name w:val="Unresolved Mention"/>
    <w:basedOn w:val="a0"/>
    <w:uiPriority w:val="99"/>
    <w:semiHidden/>
    <w:unhideWhenUsed/>
    <w:rsid w:val="00786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5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DA2B-3928-44DB-80B2-52509BF0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187</cp:revision>
  <cp:lastPrinted>2021-07-20T03:17:00Z</cp:lastPrinted>
  <dcterms:created xsi:type="dcterms:W3CDTF">2021-07-19T16:58:00Z</dcterms:created>
  <dcterms:modified xsi:type="dcterms:W3CDTF">2021-07-20T10:11:00Z</dcterms:modified>
</cp:coreProperties>
</file>