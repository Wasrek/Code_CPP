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B2EAF3" w14:textId="7C3B08E9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C2E32">
        <w:rPr>
          <w:rFonts w:ascii="TH SarabunPSK" w:hAnsi="TH SarabunPSK" w:cs="TH SarabunPSK"/>
          <w:b/>
          <w:bCs/>
          <w:sz w:val="56"/>
          <w:szCs w:val="56"/>
        </w:rPr>
        <w:t>Agile Programming 2021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493F61E8" w:rsidR="003E69AD" w:rsidRPr="00983440" w:rsidRDefault="004747D9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3</w:t>
            </w:r>
            <w:r w:rsidR="003E69AD"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proofErr w:type="spellStart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อไ</w:t>
            </w:r>
            <w:proofErr w:type="spellEnd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จล์</w:t>
            </w:r>
            <w:r w:rsidR="003B0FA3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ลูกแก้ว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="007C2E32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AG</w:t>
            </w:r>
            <w:r w:rsidR="003E69A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4052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Marble</w:t>
            </w:r>
            <w:proofErr w:type="spellEnd"/>
            <w:r w:rsidR="003E69A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14:paraId="7B9A3BAE" w14:textId="387F48AE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="004747D9">
        <w:rPr>
          <w:rFonts w:ascii="TH SarabunPSK" w:hAnsi="TH SarabunPSK" w:cs="TH SarabunPSK" w:hint="cs"/>
          <w:i/>
          <w:iCs/>
          <w:sz w:val="32"/>
          <w:szCs w:val="32"/>
          <w:cs/>
        </w:rPr>
        <w:t>สาม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Agile Programming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 xml:space="preserve"> 20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21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7</w:t>
      </w:r>
    </w:p>
    <w:p w14:paraId="42EC160E" w14:textId="60119C5E" w:rsidR="002D2C32" w:rsidRPr="008D6019" w:rsidRDefault="003E69AD" w:rsidP="00F23D12">
      <w:pPr>
        <w:rPr>
          <w:rFonts w:ascii="TH SarabunPSK" w:hAnsi="TH SarabunPSK" w:cs="TH SarabunPSK" w:hint="cs"/>
          <w:sz w:val="32"/>
          <w:szCs w:val="32"/>
          <w:cs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F23D12">
        <w:rPr>
          <w:rFonts w:ascii="TH SarabunPSK" w:hAnsi="TH SarabunPSK" w:cs="TH SarabunPSK" w:hint="cs"/>
          <w:sz w:val="32"/>
          <w:szCs w:val="32"/>
          <w:cs/>
        </w:rPr>
        <w:t xml:space="preserve">มีลูกแก้วอยู่ </w:t>
      </w:r>
      <w:r w:rsidR="00F23D12">
        <w:rPr>
          <w:rFonts w:ascii="TH SarabunPSK" w:hAnsi="TH SarabunPSK" w:cs="TH SarabunPSK"/>
          <w:sz w:val="32"/>
          <w:szCs w:val="32"/>
        </w:rPr>
        <w:t xml:space="preserve">N </w:t>
      </w:r>
      <w:r w:rsidR="00F23D12">
        <w:rPr>
          <w:rFonts w:ascii="TH SarabunPSK" w:hAnsi="TH SarabunPSK" w:cs="TH SarabunPSK" w:hint="cs"/>
          <w:sz w:val="32"/>
          <w:szCs w:val="32"/>
          <w:cs/>
        </w:rPr>
        <w:t xml:space="preserve">อัน </w:t>
      </w:r>
      <w:r w:rsidR="00713F4C">
        <w:rPr>
          <w:rFonts w:ascii="TH SarabunPSK" w:hAnsi="TH SarabunPSK" w:cs="TH SarabunPSK" w:hint="cs"/>
          <w:sz w:val="32"/>
          <w:szCs w:val="32"/>
          <w:cs/>
        </w:rPr>
        <w:t>ลูกแก้วแต่ละลูกจะมีค่าความแข็งแกร่ง</w:t>
      </w:r>
      <w:r w:rsidR="009D6639">
        <w:rPr>
          <w:rFonts w:ascii="TH SarabunPSK" w:hAnsi="TH SarabunPSK" w:cs="TH SarabunPSK" w:hint="cs"/>
          <w:sz w:val="32"/>
          <w:szCs w:val="32"/>
          <w:cs/>
        </w:rPr>
        <w:t>เฉพาะ</w:t>
      </w:r>
      <w:r w:rsidR="003930A4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713F4C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="003930A4">
        <w:rPr>
          <w:rFonts w:ascii="TH SarabunPSK" w:hAnsi="TH SarabunPSK" w:cs="TH SarabunPSK" w:hint="cs"/>
          <w:sz w:val="32"/>
          <w:szCs w:val="32"/>
          <w:cs/>
        </w:rPr>
        <w:t>(ไม่มีลูกแก้ว</w:t>
      </w:r>
      <w:r w:rsidR="00FB16E7">
        <w:rPr>
          <w:rFonts w:ascii="TH SarabunPSK" w:hAnsi="TH SarabunPSK" w:cs="TH SarabunPSK" w:hint="cs"/>
          <w:sz w:val="32"/>
          <w:szCs w:val="32"/>
          <w:cs/>
        </w:rPr>
        <w:t>สอง</w:t>
      </w:r>
      <w:r w:rsidR="003930A4">
        <w:rPr>
          <w:rFonts w:ascii="TH SarabunPSK" w:hAnsi="TH SarabunPSK" w:cs="TH SarabunPSK" w:hint="cs"/>
          <w:sz w:val="32"/>
          <w:szCs w:val="32"/>
          <w:cs/>
        </w:rPr>
        <w:t>ลูกใดที่มี</w:t>
      </w:r>
      <w:r w:rsidR="00AF0765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3930A4">
        <w:rPr>
          <w:rFonts w:ascii="TH SarabunPSK" w:hAnsi="TH SarabunPSK" w:cs="TH SarabunPSK" w:hint="cs"/>
          <w:sz w:val="32"/>
          <w:szCs w:val="32"/>
          <w:cs/>
        </w:rPr>
        <w:t>ความแข็งแกร่งเท่ากัน)</w:t>
      </w:r>
      <w:r w:rsidR="00713F4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48E8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614A31">
        <w:rPr>
          <w:rFonts w:ascii="TH SarabunPSK" w:hAnsi="TH SarabunPSK" w:cs="TH SarabunPSK" w:hint="cs"/>
          <w:sz w:val="32"/>
          <w:szCs w:val="32"/>
          <w:cs/>
        </w:rPr>
        <w:t>เชื่อมต่อ</w:t>
      </w:r>
      <w:r w:rsidR="006A48E8">
        <w:rPr>
          <w:rFonts w:ascii="TH SarabunPSK" w:hAnsi="TH SarabunPSK" w:cs="TH SarabunPSK" w:hint="cs"/>
          <w:sz w:val="32"/>
          <w:szCs w:val="32"/>
          <w:cs/>
        </w:rPr>
        <w:t xml:space="preserve">ลูกแก้ว </w:t>
      </w:r>
      <w:r w:rsidR="00B673A3">
        <w:rPr>
          <w:rFonts w:ascii="TH SarabunPSK" w:hAnsi="TH SarabunPSK" w:cs="TH SarabunPSK"/>
          <w:sz w:val="32"/>
          <w:szCs w:val="32"/>
        </w:rPr>
        <w:t xml:space="preserve">a </w:t>
      </w:r>
      <w:r w:rsidR="00B673A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673A3">
        <w:rPr>
          <w:rFonts w:ascii="TH SarabunPSK" w:hAnsi="TH SarabunPSK" w:cs="TH SarabunPSK"/>
          <w:sz w:val="32"/>
          <w:szCs w:val="32"/>
        </w:rPr>
        <w:t xml:space="preserve">b </w:t>
      </w:r>
      <w:r w:rsidR="006A48E8">
        <w:rPr>
          <w:rFonts w:ascii="TH SarabunPSK" w:hAnsi="TH SarabunPSK" w:cs="TH SarabunPSK" w:hint="cs"/>
          <w:sz w:val="32"/>
          <w:szCs w:val="32"/>
          <w:cs/>
        </w:rPr>
        <w:t xml:space="preserve">ใด ๆ </w:t>
      </w:r>
      <w:r w:rsidR="00614A31">
        <w:rPr>
          <w:rFonts w:ascii="TH SarabunPSK" w:hAnsi="TH SarabunPSK" w:cs="TH SarabunPSK" w:hint="cs"/>
          <w:sz w:val="32"/>
          <w:szCs w:val="32"/>
          <w:cs/>
        </w:rPr>
        <w:t>เข้าด้วยกัน</w:t>
      </w:r>
      <w:r w:rsidR="00D152A0">
        <w:rPr>
          <w:rFonts w:ascii="TH SarabunPSK" w:hAnsi="TH SarabunPSK" w:cs="TH SarabunPSK" w:hint="cs"/>
          <w:sz w:val="32"/>
          <w:szCs w:val="32"/>
          <w:cs/>
        </w:rPr>
        <w:t>จะทำให้ได้ลูกแก้วกลุ่มใหม่ที่รวมลูกแก้ว</w:t>
      </w:r>
      <w:r w:rsidR="002D7546">
        <w:rPr>
          <w:rFonts w:ascii="TH SarabunPSK" w:hAnsi="TH SarabunPSK" w:cs="TH SarabunPSK" w:hint="cs"/>
          <w:sz w:val="32"/>
          <w:szCs w:val="32"/>
          <w:cs/>
        </w:rPr>
        <w:t>กลุ่มเดิม</w:t>
      </w:r>
      <w:r w:rsidR="00D152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52A0">
        <w:rPr>
          <w:rFonts w:ascii="TH SarabunPSK" w:hAnsi="TH SarabunPSK" w:cs="TH SarabunPSK"/>
          <w:sz w:val="32"/>
          <w:szCs w:val="32"/>
        </w:rPr>
        <w:t xml:space="preserve">2 </w:t>
      </w:r>
      <w:r w:rsidR="00D152A0">
        <w:rPr>
          <w:rFonts w:ascii="TH SarabunPSK" w:hAnsi="TH SarabunPSK" w:cs="TH SarabunPSK" w:hint="cs"/>
          <w:sz w:val="32"/>
          <w:szCs w:val="32"/>
          <w:cs/>
        </w:rPr>
        <w:t>กลุ่ม</w:t>
      </w:r>
      <w:r w:rsidR="00A54C1A">
        <w:rPr>
          <w:rFonts w:ascii="TH SarabunPSK" w:hAnsi="TH SarabunPSK" w:cs="TH SarabunPSK" w:hint="cs"/>
          <w:sz w:val="32"/>
          <w:szCs w:val="32"/>
          <w:cs/>
        </w:rPr>
        <w:t>(การรวมกันของกลุ่ม</w:t>
      </w:r>
      <w:r w:rsidR="008A1A9C">
        <w:rPr>
          <w:rFonts w:ascii="TH SarabunPSK" w:hAnsi="TH SarabunPSK" w:cs="TH SarabunPSK" w:hint="cs"/>
          <w:sz w:val="32"/>
          <w:szCs w:val="32"/>
          <w:cs/>
        </w:rPr>
        <w:t>ลูกแก้ว</w:t>
      </w:r>
      <w:r w:rsidR="00CB21DF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6725F1">
        <w:rPr>
          <w:rFonts w:ascii="TH SarabunPSK" w:hAnsi="TH SarabunPSK" w:cs="TH SarabunPSK" w:hint="cs"/>
          <w:sz w:val="32"/>
          <w:szCs w:val="32"/>
          <w:cs/>
        </w:rPr>
        <w:t xml:space="preserve">มีลูกแก้ว </w:t>
      </w:r>
      <w:r w:rsidR="006725F1">
        <w:rPr>
          <w:rFonts w:ascii="TH SarabunPSK" w:hAnsi="TH SarabunPSK" w:cs="TH SarabunPSK"/>
          <w:sz w:val="32"/>
          <w:szCs w:val="32"/>
        </w:rPr>
        <w:t xml:space="preserve">a </w:t>
      </w:r>
      <w:r w:rsidR="006725F1">
        <w:rPr>
          <w:rFonts w:ascii="TH SarabunPSK" w:hAnsi="TH SarabunPSK" w:cs="TH SarabunPSK" w:hint="cs"/>
          <w:sz w:val="32"/>
          <w:szCs w:val="32"/>
          <w:cs/>
        </w:rPr>
        <w:t xml:space="preserve">เชื่อมต่ออยู่ กับกลุ่มของลูกแก้วที่มีลูกแก้ว </w:t>
      </w:r>
      <w:r w:rsidR="006725F1">
        <w:rPr>
          <w:rFonts w:ascii="TH SarabunPSK" w:hAnsi="TH SarabunPSK" w:cs="TH SarabunPSK"/>
          <w:sz w:val="32"/>
          <w:szCs w:val="32"/>
        </w:rPr>
        <w:t xml:space="preserve">b </w:t>
      </w:r>
      <w:r w:rsidR="006725F1">
        <w:rPr>
          <w:rFonts w:ascii="TH SarabunPSK" w:hAnsi="TH SarabunPSK" w:cs="TH SarabunPSK" w:hint="cs"/>
          <w:sz w:val="32"/>
          <w:szCs w:val="32"/>
          <w:cs/>
        </w:rPr>
        <w:t>เชื่อมต่ออยู่</w:t>
      </w:r>
      <w:r w:rsidR="00A54C1A">
        <w:rPr>
          <w:rFonts w:ascii="TH SarabunPSK" w:hAnsi="TH SarabunPSK" w:cs="TH SarabunPSK" w:hint="cs"/>
          <w:sz w:val="32"/>
          <w:szCs w:val="32"/>
          <w:cs/>
        </w:rPr>
        <w:t>)</w:t>
      </w:r>
      <w:r w:rsidR="00614A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52A0">
        <w:rPr>
          <w:rFonts w:ascii="TH SarabunPSK" w:hAnsi="TH SarabunPSK" w:cs="TH SarabunPSK" w:hint="cs"/>
          <w:sz w:val="32"/>
          <w:szCs w:val="32"/>
          <w:cs/>
        </w:rPr>
        <w:t>ลูกแก้วกลุ่มใหม่จะ</w:t>
      </w:r>
      <w:r w:rsidR="00713F4C">
        <w:rPr>
          <w:rFonts w:ascii="TH SarabunPSK" w:hAnsi="TH SarabunPSK" w:cs="TH SarabunPSK" w:hint="cs"/>
          <w:sz w:val="32"/>
          <w:szCs w:val="32"/>
          <w:cs/>
        </w:rPr>
        <w:t>มี</w:t>
      </w:r>
      <w:r w:rsidR="00BD3C03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713F4C">
        <w:rPr>
          <w:rFonts w:ascii="TH SarabunPSK" w:hAnsi="TH SarabunPSK" w:cs="TH SarabunPSK" w:hint="cs"/>
          <w:sz w:val="32"/>
          <w:szCs w:val="32"/>
          <w:cs/>
        </w:rPr>
        <w:t xml:space="preserve">ความแข็งแกร่งเป็น </w:t>
      </w:r>
      <w:r w:rsidR="00713F4C">
        <w:rPr>
          <w:rFonts w:ascii="TH SarabunPSK" w:hAnsi="TH SarabunPSK" w:cs="TH SarabunPSK"/>
          <w:sz w:val="32"/>
          <w:szCs w:val="32"/>
        </w:rPr>
        <w:t>max(</w:t>
      </w:r>
      <w:proofErr w:type="spellStart"/>
      <w:r w:rsidR="00914AEF">
        <w:rPr>
          <w:rFonts w:ascii="TH SarabunPSK" w:hAnsi="TH SarabunPSK" w:cs="TH SarabunPSK"/>
          <w:sz w:val="32"/>
          <w:szCs w:val="32"/>
        </w:rPr>
        <w:t>X</w:t>
      </w:r>
      <w:r w:rsidR="00713F4C">
        <w:rPr>
          <w:rFonts w:ascii="TH SarabunPSK" w:hAnsi="TH SarabunPSK" w:cs="TH SarabunPSK"/>
          <w:sz w:val="32"/>
          <w:szCs w:val="32"/>
        </w:rPr>
        <w:t>a,</w:t>
      </w:r>
      <w:r w:rsidR="00914AEF">
        <w:rPr>
          <w:rFonts w:ascii="TH SarabunPSK" w:hAnsi="TH SarabunPSK" w:cs="TH SarabunPSK"/>
          <w:sz w:val="32"/>
          <w:szCs w:val="32"/>
        </w:rPr>
        <w:t>X</w:t>
      </w:r>
      <w:r w:rsidR="00713F4C">
        <w:rPr>
          <w:rFonts w:ascii="TH SarabunPSK" w:hAnsi="TH SarabunPSK" w:cs="TH SarabunPSK"/>
          <w:sz w:val="32"/>
          <w:szCs w:val="32"/>
        </w:rPr>
        <w:t>b</w:t>
      </w:r>
      <w:proofErr w:type="spellEnd"/>
      <w:r w:rsidR="00713F4C">
        <w:rPr>
          <w:rFonts w:ascii="TH SarabunPSK" w:hAnsi="TH SarabunPSK" w:cs="TH SarabunPSK"/>
          <w:sz w:val="32"/>
          <w:szCs w:val="32"/>
        </w:rPr>
        <w:t xml:space="preserve">) </w:t>
      </w:r>
      <w:r w:rsidR="00713F4C"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proofErr w:type="spellStart"/>
      <w:r w:rsidR="00914AEF">
        <w:rPr>
          <w:rFonts w:ascii="TH SarabunPSK" w:hAnsi="TH SarabunPSK" w:cs="TH SarabunPSK"/>
          <w:sz w:val="32"/>
          <w:szCs w:val="32"/>
        </w:rPr>
        <w:t>X</w:t>
      </w:r>
      <w:r w:rsidR="00713F4C">
        <w:rPr>
          <w:rFonts w:ascii="TH SarabunPSK" w:hAnsi="TH SarabunPSK" w:cs="TH SarabunPSK"/>
          <w:sz w:val="32"/>
          <w:szCs w:val="32"/>
        </w:rPr>
        <w:t>a</w:t>
      </w:r>
      <w:proofErr w:type="spellEnd"/>
      <w:r w:rsidR="00713F4C">
        <w:rPr>
          <w:rFonts w:ascii="TH SarabunPSK" w:hAnsi="TH SarabunPSK" w:cs="TH SarabunPSK"/>
          <w:sz w:val="32"/>
          <w:szCs w:val="32"/>
        </w:rPr>
        <w:t xml:space="preserve"> </w:t>
      </w:r>
      <w:r w:rsidR="00713F4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914AEF">
        <w:rPr>
          <w:rFonts w:ascii="TH SarabunPSK" w:hAnsi="TH SarabunPSK" w:cs="TH SarabunPSK"/>
          <w:sz w:val="32"/>
          <w:szCs w:val="32"/>
        </w:rPr>
        <w:t>X</w:t>
      </w:r>
      <w:r w:rsidR="00713F4C">
        <w:rPr>
          <w:rFonts w:ascii="TH SarabunPSK" w:hAnsi="TH SarabunPSK" w:cs="TH SarabunPSK"/>
          <w:sz w:val="32"/>
          <w:szCs w:val="32"/>
        </w:rPr>
        <w:t>b</w:t>
      </w:r>
      <w:proofErr w:type="spellEnd"/>
      <w:r w:rsidR="00713F4C">
        <w:rPr>
          <w:rFonts w:ascii="TH SarabunPSK" w:hAnsi="TH SarabunPSK" w:cs="TH SarabunPSK"/>
          <w:sz w:val="32"/>
          <w:szCs w:val="32"/>
        </w:rPr>
        <w:t xml:space="preserve"> </w:t>
      </w:r>
      <w:r w:rsidR="00713F4C">
        <w:rPr>
          <w:rFonts w:ascii="TH SarabunPSK" w:hAnsi="TH SarabunPSK" w:cs="TH SarabunPSK" w:hint="cs"/>
          <w:sz w:val="32"/>
          <w:szCs w:val="32"/>
          <w:cs/>
        </w:rPr>
        <w:t>เป็นค่าความแข็งแกร่งของลูกแก้ว</w:t>
      </w:r>
      <w:r w:rsidR="00D152A0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3D6E2C">
        <w:rPr>
          <w:rFonts w:ascii="TH SarabunPSK" w:hAnsi="TH SarabunPSK" w:cs="TH SarabunPSK" w:hint="cs"/>
          <w:sz w:val="32"/>
          <w:szCs w:val="32"/>
          <w:cs/>
        </w:rPr>
        <w:t>ล</w:t>
      </w:r>
      <w:r w:rsidR="00D152A0">
        <w:rPr>
          <w:rFonts w:ascii="TH SarabunPSK" w:hAnsi="TH SarabunPSK" w:cs="TH SarabunPSK" w:hint="cs"/>
          <w:sz w:val="32"/>
          <w:szCs w:val="32"/>
          <w:cs/>
        </w:rPr>
        <w:t>ะกลุ่ม</w:t>
      </w:r>
      <w:r w:rsidR="00713F4C">
        <w:rPr>
          <w:rFonts w:ascii="TH SarabunPSK" w:hAnsi="TH SarabunPSK" w:cs="TH SarabunPSK" w:hint="cs"/>
          <w:sz w:val="32"/>
          <w:szCs w:val="32"/>
          <w:cs/>
        </w:rPr>
        <w:t>ก่อน</w:t>
      </w:r>
      <w:r w:rsidR="00D152A0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614A31">
        <w:rPr>
          <w:rFonts w:ascii="TH SarabunPSK" w:hAnsi="TH SarabunPSK" w:cs="TH SarabunPSK" w:hint="cs"/>
          <w:sz w:val="32"/>
          <w:szCs w:val="32"/>
          <w:cs/>
        </w:rPr>
        <w:t>เชื่อมต่อ</w:t>
      </w:r>
      <w:r w:rsidR="00BF66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4BF2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614A31">
        <w:rPr>
          <w:rFonts w:ascii="TH SarabunPSK" w:hAnsi="TH SarabunPSK" w:cs="TH SarabunPSK" w:hint="cs"/>
          <w:sz w:val="32"/>
          <w:szCs w:val="32"/>
          <w:cs/>
        </w:rPr>
        <w:t>เชื่อมต่อ</w:t>
      </w:r>
      <w:r w:rsidR="00104BF2">
        <w:rPr>
          <w:rFonts w:ascii="TH SarabunPSK" w:hAnsi="TH SarabunPSK" w:cs="TH SarabunPSK" w:hint="cs"/>
          <w:sz w:val="32"/>
          <w:szCs w:val="32"/>
          <w:cs/>
        </w:rPr>
        <w:t xml:space="preserve">ลูกแก้วจะเกิดขึ้นทั้งหมด </w:t>
      </w:r>
      <w:r w:rsidR="00104BF2">
        <w:rPr>
          <w:rFonts w:ascii="TH SarabunPSK" w:hAnsi="TH SarabunPSK" w:cs="TH SarabunPSK"/>
          <w:sz w:val="32"/>
          <w:szCs w:val="32"/>
        </w:rPr>
        <w:t xml:space="preserve">K </w:t>
      </w:r>
      <w:r w:rsidR="00104BF2">
        <w:rPr>
          <w:rFonts w:ascii="TH SarabunPSK" w:hAnsi="TH SarabunPSK" w:cs="TH SarabunPSK" w:hint="cs"/>
          <w:sz w:val="32"/>
          <w:szCs w:val="32"/>
          <w:cs/>
        </w:rPr>
        <w:t>รอบ โดยการ</w:t>
      </w:r>
      <w:r w:rsidR="00614A31">
        <w:rPr>
          <w:rFonts w:ascii="TH SarabunPSK" w:hAnsi="TH SarabunPSK" w:cs="TH SarabunPSK" w:hint="cs"/>
          <w:sz w:val="32"/>
          <w:szCs w:val="32"/>
          <w:cs/>
        </w:rPr>
        <w:t xml:space="preserve">เชื่อมต่อลูกแก้ว </w:t>
      </w:r>
      <w:r w:rsidR="00614A31">
        <w:rPr>
          <w:rFonts w:ascii="TH SarabunPSK" w:hAnsi="TH SarabunPSK" w:cs="TH SarabunPSK"/>
          <w:sz w:val="32"/>
          <w:szCs w:val="32"/>
        </w:rPr>
        <w:t xml:space="preserve">2 </w:t>
      </w:r>
      <w:r w:rsidR="00614A31">
        <w:rPr>
          <w:rFonts w:ascii="TH SarabunPSK" w:hAnsi="TH SarabunPSK" w:cs="TH SarabunPSK" w:hint="cs"/>
          <w:sz w:val="32"/>
          <w:szCs w:val="32"/>
          <w:cs/>
        </w:rPr>
        <w:t xml:space="preserve">ลูกใด ๆ </w:t>
      </w:r>
      <w:r w:rsidR="00104BF2">
        <w:rPr>
          <w:rFonts w:ascii="TH SarabunPSK" w:hAnsi="TH SarabunPSK" w:cs="TH SarabunPSK" w:hint="cs"/>
          <w:sz w:val="32"/>
          <w:szCs w:val="32"/>
          <w:cs/>
        </w:rPr>
        <w:t xml:space="preserve">แต่ละครั้ง จะใช้เวลา </w:t>
      </w:r>
      <w:r w:rsidR="00104BF2">
        <w:rPr>
          <w:rFonts w:ascii="TH SarabunPSK" w:hAnsi="TH SarabunPSK" w:cs="TH SarabunPSK"/>
          <w:sz w:val="32"/>
          <w:szCs w:val="32"/>
        </w:rPr>
        <w:t xml:space="preserve">1 </w:t>
      </w:r>
      <w:r w:rsidR="00104BF2">
        <w:rPr>
          <w:rFonts w:ascii="TH SarabunPSK" w:hAnsi="TH SarabunPSK" w:cs="TH SarabunPSK" w:hint="cs"/>
          <w:sz w:val="32"/>
          <w:szCs w:val="32"/>
          <w:cs/>
        </w:rPr>
        <w:t xml:space="preserve">วินาที </w:t>
      </w:r>
      <w:r w:rsidR="00206537">
        <w:rPr>
          <w:rFonts w:ascii="TH SarabunPSK" w:hAnsi="TH SarabunPSK" w:cs="TH SarabunPSK" w:hint="cs"/>
          <w:sz w:val="32"/>
          <w:szCs w:val="32"/>
          <w:cs/>
        </w:rPr>
        <w:t xml:space="preserve">ผู้ดูแลต้องการจะทราบว่า </w:t>
      </w:r>
      <w:r w:rsidR="0023536E">
        <w:rPr>
          <w:rFonts w:ascii="TH SarabunPSK" w:hAnsi="TH SarabunPSK" w:cs="TH SarabunPSK" w:hint="cs"/>
          <w:sz w:val="32"/>
          <w:szCs w:val="32"/>
          <w:cs/>
        </w:rPr>
        <w:t>ตั้งแต่วินาทีใด ที่</w:t>
      </w:r>
      <w:r w:rsidR="00521504">
        <w:rPr>
          <w:rFonts w:ascii="TH SarabunPSK" w:hAnsi="TH SarabunPSK" w:cs="TH SarabunPSK" w:hint="cs"/>
          <w:sz w:val="32"/>
          <w:szCs w:val="32"/>
          <w:cs/>
        </w:rPr>
        <w:t>ค่าความแข็งแกร่งของ</w:t>
      </w:r>
      <w:r w:rsidR="002D2C32">
        <w:rPr>
          <w:rFonts w:ascii="TH SarabunPSK" w:hAnsi="TH SarabunPSK" w:cs="TH SarabunPSK" w:hint="cs"/>
          <w:sz w:val="32"/>
          <w:szCs w:val="32"/>
          <w:cs/>
        </w:rPr>
        <w:t xml:space="preserve">ลูกแก้วกลุ่มที่มีค่าความแข็งแกร่งน้อยที่สุด </w:t>
      </w:r>
      <w:r w:rsidR="0023536E">
        <w:rPr>
          <w:rFonts w:ascii="TH SarabunPSK" w:hAnsi="TH SarabunPSK" w:cs="TH SarabunPSK" w:hint="cs"/>
          <w:sz w:val="32"/>
          <w:szCs w:val="32"/>
          <w:cs/>
        </w:rPr>
        <w:t xml:space="preserve">จะมีค่าไม่ต่ำกว่า </w:t>
      </w:r>
      <w:r w:rsidR="0023536E">
        <w:rPr>
          <w:rFonts w:ascii="TH SarabunPSK" w:hAnsi="TH SarabunPSK" w:cs="TH SarabunPSK"/>
          <w:sz w:val="32"/>
          <w:szCs w:val="32"/>
        </w:rPr>
        <w:t xml:space="preserve">V </w:t>
      </w:r>
      <w:r w:rsidR="002D2C32">
        <w:rPr>
          <w:rFonts w:ascii="TH SarabunPSK" w:hAnsi="TH SarabunPSK" w:cs="TH SarabunPSK" w:hint="cs"/>
          <w:sz w:val="32"/>
          <w:szCs w:val="32"/>
          <w:cs/>
        </w:rPr>
        <w:t>(ลูกแก้วที่เชื่อมต่อเข้าด้วยกันจะนับเป็นกลุ่มเดียวกัน</w:t>
      </w:r>
      <w:r w:rsidR="002D2C32">
        <w:rPr>
          <w:rFonts w:ascii="TH SarabunPSK" w:hAnsi="TH SarabunPSK" w:cs="TH SarabunPSK"/>
          <w:sz w:val="32"/>
          <w:szCs w:val="32"/>
        </w:rPr>
        <w:t xml:space="preserve"> </w:t>
      </w:r>
      <w:r w:rsidR="001E132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2D2C32">
        <w:rPr>
          <w:rFonts w:ascii="TH SarabunPSK" w:hAnsi="TH SarabunPSK" w:cs="TH SarabunPSK" w:hint="cs"/>
          <w:sz w:val="32"/>
          <w:szCs w:val="32"/>
          <w:cs/>
        </w:rPr>
        <w:t xml:space="preserve">ในเวลาที่ </w:t>
      </w:r>
      <w:r w:rsidR="002D2C32">
        <w:rPr>
          <w:rFonts w:ascii="TH SarabunPSK" w:hAnsi="TH SarabunPSK" w:cs="TH SarabunPSK"/>
          <w:sz w:val="32"/>
          <w:szCs w:val="32"/>
        </w:rPr>
        <w:t xml:space="preserve">0 </w:t>
      </w:r>
      <w:r w:rsidR="002D2C32">
        <w:rPr>
          <w:rFonts w:ascii="TH SarabunPSK" w:hAnsi="TH SarabunPSK" w:cs="TH SarabunPSK" w:hint="cs"/>
          <w:sz w:val="32"/>
          <w:szCs w:val="32"/>
          <w:cs/>
        </w:rPr>
        <w:t xml:space="preserve">จะมีลูกแก้วอยู่ </w:t>
      </w:r>
      <w:r w:rsidR="002D2C32">
        <w:rPr>
          <w:rFonts w:ascii="TH SarabunPSK" w:hAnsi="TH SarabunPSK" w:cs="TH SarabunPSK"/>
          <w:sz w:val="32"/>
          <w:szCs w:val="32"/>
        </w:rPr>
        <w:t xml:space="preserve">N </w:t>
      </w:r>
      <w:r w:rsidR="002D2C32">
        <w:rPr>
          <w:rFonts w:ascii="TH SarabunPSK" w:hAnsi="TH SarabunPSK" w:cs="TH SarabunPSK" w:hint="cs"/>
          <w:sz w:val="32"/>
          <w:szCs w:val="32"/>
          <w:cs/>
        </w:rPr>
        <w:t>กลุ่ม)</w:t>
      </w:r>
    </w:p>
    <w:p w14:paraId="111DFFF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46F1EECA" w14:textId="4FE39C36" w:rsidR="003E69AD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5D0384">
        <w:rPr>
          <w:rFonts w:ascii="TH SarabunPSK" w:hAnsi="TH SarabunPSK" w:cs="TH SarabunPSK" w:hint="cs"/>
          <w:sz w:val="32"/>
          <w:szCs w:val="32"/>
          <w:cs/>
        </w:rPr>
        <w:t>แรก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 รับจำนวนเต็มบวก </w:t>
      </w:r>
      <w:r w:rsidR="005D0384">
        <w:rPr>
          <w:rFonts w:ascii="TH SarabunPSK" w:hAnsi="TH SarabunPSK" w:cs="TH SarabunPSK"/>
          <w:sz w:val="32"/>
          <w:szCs w:val="32"/>
        </w:rPr>
        <w:t>N K Q</w:t>
      </w:r>
      <w:r w:rsidRPr="008D6019">
        <w:rPr>
          <w:rFonts w:ascii="TH SarabunPSK" w:hAnsi="TH SarabunPSK" w:cs="TH SarabunPSK"/>
          <w:sz w:val="32"/>
          <w:szCs w:val="32"/>
        </w:rPr>
        <w:t xml:space="preserve"> </w:t>
      </w:r>
      <w:r w:rsidR="005D0384">
        <w:rPr>
          <w:rFonts w:ascii="TH SarabunPSK" w:hAnsi="TH SarabunPSK" w:cs="TH SarabunPSK" w:hint="cs"/>
          <w:sz w:val="32"/>
          <w:szCs w:val="32"/>
          <w:cs/>
        </w:rPr>
        <w:t xml:space="preserve">แทนจำนวนลูกแก้ว จำนวนครั้งการเชื่อมต่อ และจำนวนคำถามตามลำดับ </w:t>
      </w:r>
      <w:r w:rsidR="00C64616">
        <w:rPr>
          <w:rFonts w:ascii="TH SarabunPSK" w:hAnsi="TH SarabunPSK" w:cs="TH SarabunPSK"/>
          <w:sz w:val="32"/>
          <w:szCs w:val="32"/>
          <w:cs/>
        </w:rPr>
        <w:br/>
      </w:r>
      <w:r w:rsidR="005D0384">
        <w:rPr>
          <w:rFonts w:ascii="TH SarabunPSK" w:hAnsi="TH SarabunPSK" w:cs="TH SarabunPSK" w:hint="cs"/>
          <w:sz w:val="32"/>
          <w:szCs w:val="32"/>
          <w:cs/>
        </w:rPr>
        <w:t>โดยที่</w:t>
      </w:r>
      <w:r w:rsidR="00C64616">
        <w:rPr>
          <w:rFonts w:ascii="TH SarabunPSK" w:hAnsi="TH SarabunPSK" w:cs="TH SarabunPSK"/>
          <w:sz w:val="32"/>
          <w:szCs w:val="32"/>
        </w:rPr>
        <w:t xml:space="preserve"> </w:t>
      </w:r>
      <w:r w:rsidRPr="008D6019">
        <w:rPr>
          <w:rFonts w:ascii="TH SarabunPSK" w:hAnsi="TH SarabunPSK" w:cs="TH SarabunPSK"/>
          <w:sz w:val="32"/>
          <w:szCs w:val="32"/>
        </w:rPr>
        <w:t xml:space="preserve">1 &lt;= </w:t>
      </w:r>
      <w:r w:rsidR="00914AEF">
        <w:rPr>
          <w:rFonts w:ascii="TH SarabunPSK" w:hAnsi="TH SarabunPSK" w:cs="TH SarabunPSK"/>
          <w:sz w:val="32"/>
          <w:szCs w:val="32"/>
        </w:rPr>
        <w:t xml:space="preserve">N, </w:t>
      </w:r>
      <w:r w:rsidR="00521504">
        <w:rPr>
          <w:rFonts w:ascii="TH SarabunPSK" w:hAnsi="TH SarabunPSK" w:cs="TH SarabunPSK"/>
          <w:sz w:val="32"/>
          <w:szCs w:val="32"/>
        </w:rPr>
        <w:t xml:space="preserve">K, </w:t>
      </w:r>
      <w:r w:rsidR="00914AEF">
        <w:rPr>
          <w:rFonts w:ascii="TH SarabunPSK" w:hAnsi="TH SarabunPSK" w:cs="TH SarabunPSK"/>
          <w:sz w:val="32"/>
          <w:szCs w:val="32"/>
        </w:rPr>
        <w:t>Q &lt;=100,000</w:t>
      </w:r>
    </w:p>
    <w:p w14:paraId="21B38504" w14:textId="60BF23DC" w:rsidR="00914AEF" w:rsidRDefault="00914AEF" w:rsidP="00914AE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รับค่า </w:t>
      </w:r>
      <w:r>
        <w:rPr>
          <w:rFonts w:ascii="TH SarabunPSK" w:hAnsi="TH SarabunPSK" w:cs="TH SarabunPSK"/>
          <w:sz w:val="32"/>
          <w:szCs w:val="32"/>
        </w:rPr>
        <w:t xml:space="preserve">Xi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แทนค่าความแข็งแกร่งเริ่มต้นของลูกแก้วลูกที่ </w:t>
      </w:r>
      <w:r w:rsidR="001D3274">
        <w:rPr>
          <w:rFonts w:ascii="TH SarabunPSK" w:hAnsi="TH SarabunPSK" w:cs="TH SarabunPSK"/>
          <w:sz w:val="32"/>
          <w:szCs w:val="32"/>
        </w:rPr>
        <w:t>1&lt;=Xi&lt;=1,000,000</w:t>
      </w:r>
    </w:p>
    <w:p w14:paraId="60FF0606" w14:textId="328F1DA8" w:rsidR="00076AE3" w:rsidRDefault="00914AEF" w:rsidP="00914AE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รับค่า </w:t>
      </w:r>
      <w:r>
        <w:rPr>
          <w:rFonts w:ascii="TH SarabunPSK" w:hAnsi="TH SarabunPSK" w:cs="TH SarabunPSK"/>
          <w:sz w:val="32"/>
          <w:szCs w:val="32"/>
        </w:rPr>
        <w:t xml:space="preserve">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b </w:t>
      </w:r>
      <w:r>
        <w:rPr>
          <w:rFonts w:ascii="TH SarabunPSK" w:hAnsi="TH SarabunPSK" w:cs="TH SarabunPSK" w:hint="cs"/>
          <w:sz w:val="32"/>
          <w:szCs w:val="32"/>
          <w:cs/>
        </w:rPr>
        <w:t>แทน</w:t>
      </w:r>
      <w:r w:rsidR="005D2625">
        <w:rPr>
          <w:rFonts w:ascii="TH SarabunPSK" w:hAnsi="TH SarabunPSK" w:cs="TH SarabunPSK" w:hint="cs"/>
          <w:sz w:val="32"/>
          <w:szCs w:val="32"/>
          <w:cs/>
        </w:rPr>
        <w:t xml:space="preserve">การเชื่อมต่อลูกแก้วกลุ่มที่มี </w:t>
      </w:r>
      <w:r w:rsidR="005D2625">
        <w:rPr>
          <w:rFonts w:ascii="TH SarabunPSK" w:hAnsi="TH SarabunPSK" w:cs="TH SarabunPSK"/>
          <w:sz w:val="32"/>
          <w:szCs w:val="32"/>
        </w:rPr>
        <w:t xml:space="preserve">a </w:t>
      </w:r>
      <w:r w:rsidR="005D2625">
        <w:rPr>
          <w:rFonts w:ascii="TH SarabunPSK" w:hAnsi="TH SarabunPSK" w:cs="TH SarabunPSK" w:hint="cs"/>
          <w:sz w:val="32"/>
          <w:szCs w:val="32"/>
          <w:cs/>
        </w:rPr>
        <w:t xml:space="preserve">อยู่กับลูกแก้วกลุ่มที่มี </w:t>
      </w:r>
      <w:r w:rsidR="005D2625">
        <w:rPr>
          <w:rFonts w:ascii="TH SarabunPSK" w:hAnsi="TH SarabunPSK" w:cs="TH SarabunPSK"/>
          <w:sz w:val="32"/>
          <w:szCs w:val="32"/>
        </w:rPr>
        <w:t xml:space="preserve">b </w:t>
      </w:r>
      <w:r w:rsidR="005D2625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="00F826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36C6">
        <w:rPr>
          <w:rFonts w:ascii="TH SarabunPSK" w:hAnsi="TH SarabunPSK" w:cs="TH SarabunPSK" w:hint="cs"/>
          <w:sz w:val="32"/>
          <w:szCs w:val="32"/>
          <w:cs/>
        </w:rPr>
        <w:t xml:space="preserve">ในวินาทีที่ </w:t>
      </w:r>
      <w:r w:rsidR="003936C6">
        <w:rPr>
          <w:rFonts w:ascii="TH SarabunPSK" w:hAnsi="TH SarabunPSK" w:cs="TH SarabunPSK"/>
          <w:sz w:val="32"/>
          <w:szCs w:val="32"/>
        </w:rPr>
        <w:t xml:space="preserve">K </w:t>
      </w:r>
      <w:r w:rsidR="00076AE3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076AE3">
        <w:rPr>
          <w:rFonts w:ascii="TH SarabunPSK" w:hAnsi="TH SarabunPSK" w:cs="TH SarabunPSK"/>
          <w:sz w:val="32"/>
          <w:szCs w:val="32"/>
        </w:rPr>
        <w:t xml:space="preserve">a </w:t>
      </w:r>
      <w:r w:rsidR="00076AE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076AE3">
        <w:rPr>
          <w:rFonts w:ascii="TH SarabunPSK" w:hAnsi="TH SarabunPSK" w:cs="TH SarabunPSK"/>
          <w:sz w:val="32"/>
          <w:szCs w:val="32"/>
        </w:rPr>
        <w:t xml:space="preserve">b </w:t>
      </w:r>
      <w:r w:rsidR="00076AE3">
        <w:rPr>
          <w:rFonts w:ascii="TH SarabunPSK" w:hAnsi="TH SarabunPSK" w:cs="TH SarabunPSK" w:hint="cs"/>
          <w:sz w:val="32"/>
          <w:szCs w:val="32"/>
          <w:cs/>
        </w:rPr>
        <w:t>อาจจะหมายถึงลูกแก้ว</w:t>
      </w:r>
      <w:r w:rsidR="007E108E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0A2EE1">
        <w:rPr>
          <w:rFonts w:ascii="TH SarabunPSK" w:hAnsi="TH SarabunPSK" w:cs="TH SarabunPSK" w:hint="cs"/>
          <w:sz w:val="32"/>
          <w:szCs w:val="32"/>
          <w:cs/>
        </w:rPr>
        <w:t xml:space="preserve">อยู่ในกลุ่มเดียวกันอยู่แล้วก็ได้ </w:t>
      </w:r>
      <w:r w:rsidR="00076AE3">
        <w:rPr>
          <w:rFonts w:ascii="TH SarabunPSK" w:hAnsi="TH SarabunPSK" w:cs="TH SarabunPSK" w:hint="cs"/>
          <w:sz w:val="32"/>
          <w:szCs w:val="32"/>
          <w:cs/>
        </w:rPr>
        <w:t>ในกรณีนี้ เราจะไม่ทำการ</w:t>
      </w:r>
      <w:r w:rsidR="007E108E">
        <w:rPr>
          <w:rFonts w:ascii="TH SarabunPSK" w:hAnsi="TH SarabunPSK" w:cs="TH SarabunPSK" w:hint="cs"/>
          <w:sz w:val="32"/>
          <w:szCs w:val="32"/>
          <w:cs/>
        </w:rPr>
        <w:t>เชื่อมต่อ</w:t>
      </w:r>
      <w:r w:rsidR="00076AE3">
        <w:rPr>
          <w:rFonts w:ascii="TH SarabunPSK" w:hAnsi="TH SarabunPSK" w:cs="TH SarabunPSK" w:hint="cs"/>
          <w:sz w:val="32"/>
          <w:szCs w:val="32"/>
          <w:cs/>
        </w:rPr>
        <w:t xml:space="preserve">ลูกแก้ว แต่จะเสียเวลา </w:t>
      </w:r>
      <w:r w:rsidR="00076AE3">
        <w:rPr>
          <w:rFonts w:ascii="TH SarabunPSK" w:hAnsi="TH SarabunPSK" w:cs="TH SarabunPSK"/>
          <w:sz w:val="32"/>
          <w:szCs w:val="32"/>
        </w:rPr>
        <w:t xml:space="preserve">1 </w:t>
      </w:r>
      <w:r w:rsidR="00076AE3">
        <w:rPr>
          <w:rFonts w:ascii="TH SarabunPSK" w:hAnsi="TH SarabunPSK" w:cs="TH SarabunPSK" w:hint="cs"/>
          <w:sz w:val="32"/>
          <w:szCs w:val="32"/>
          <w:cs/>
        </w:rPr>
        <w:t>วิเช่นกัน</w:t>
      </w:r>
      <w:r w:rsidR="00AF24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42DF">
        <w:rPr>
          <w:rFonts w:ascii="TH SarabunPSK" w:hAnsi="TH SarabunPSK" w:cs="TH SarabunPSK"/>
          <w:sz w:val="32"/>
          <w:szCs w:val="32"/>
        </w:rPr>
        <w:br/>
      </w:r>
      <w:r w:rsidR="00AF2410">
        <w:rPr>
          <w:rFonts w:ascii="TH SarabunPSK" w:hAnsi="TH SarabunPSK" w:cs="TH SarabunPSK"/>
          <w:sz w:val="32"/>
          <w:szCs w:val="32"/>
        </w:rPr>
        <w:t>1&lt;=a, b&lt;=N</w:t>
      </w:r>
    </w:p>
    <w:p w14:paraId="0167B1F3" w14:textId="5D8C2F5B" w:rsidR="007C2E32" w:rsidRDefault="007C2E32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564C1">
        <w:rPr>
          <w:rFonts w:ascii="TH SarabunPSK" w:hAnsi="TH SarabunPSK" w:cs="TH SarabunPSK"/>
          <w:sz w:val="32"/>
          <w:szCs w:val="32"/>
        </w:rPr>
        <w:t xml:space="preserve">Q </w:t>
      </w:r>
      <w:r w:rsidR="00C564C1">
        <w:rPr>
          <w:rFonts w:ascii="TH SarabunPSK" w:hAnsi="TH SarabunPSK" w:cs="TH SarabunPSK" w:hint="cs"/>
          <w:sz w:val="32"/>
          <w:szCs w:val="32"/>
          <w:cs/>
        </w:rPr>
        <w:t>บรรทัดต่อมา</w:t>
      </w:r>
      <w:r w:rsidR="00521504">
        <w:rPr>
          <w:rFonts w:ascii="TH SarabunPSK" w:hAnsi="TH SarabunPSK" w:cs="TH SarabunPSK" w:hint="cs"/>
          <w:sz w:val="32"/>
          <w:szCs w:val="32"/>
          <w:cs/>
        </w:rPr>
        <w:t xml:space="preserve">รับค่า </w:t>
      </w:r>
      <w:r w:rsidR="0023536E">
        <w:rPr>
          <w:rFonts w:ascii="TH SarabunPSK" w:hAnsi="TH SarabunPSK" w:cs="TH SarabunPSK"/>
          <w:sz w:val="32"/>
          <w:szCs w:val="32"/>
        </w:rPr>
        <w:t>V</w:t>
      </w:r>
      <w:r w:rsidR="00521504">
        <w:rPr>
          <w:rFonts w:ascii="TH SarabunPSK" w:hAnsi="TH SarabunPSK" w:cs="TH SarabunPSK"/>
          <w:sz w:val="32"/>
          <w:szCs w:val="32"/>
        </w:rPr>
        <w:t xml:space="preserve"> </w:t>
      </w:r>
      <w:r w:rsidR="00521504">
        <w:rPr>
          <w:rFonts w:ascii="TH SarabunPSK" w:hAnsi="TH SarabunPSK" w:cs="TH SarabunPSK" w:hint="cs"/>
          <w:sz w:val="32"/>
          <w:szCs w:val="32"/>
          <w:cs/>
        </w:rPr>
        <w:t>แทน</w:t>
      </w:r>
      <w:r w:rsidR="0023536E">
        <w:rPr>
          <w:rFonts w:ascii="TH SarabunPSK" w:hAnsi="TH SarabunPSK" w:cs="TH SarabunPSK" w:hint="cs"/>
          <w:sz w:val="32"/>
          <w:szCs w:val="32"/>
          <w:cs/>
        </w:rPr>
        <w:t>ค่าในแต่ละคำถาม</w:t>
      </w:r>
      <w:r w:rsidR="000335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35E5">
        <w:rPr>
          <w:rFonts w:ascii="TH SarabunPSK" w:hAnsi="TH SarabunPSK" w:cs="TH SarabunPSK"/>
          <w:sz w:val="32"/>
          <w:szCs w:val="32"/>
        </w:rPr>
        <w:t>1&lt;=t&lt;=</w:t>
      </w:r>
      <w:r w:rsidR="0023536E">
        <w:rPr>
          <w:rFonts w:ascii="TH SarabunPSK" w:hAnsi="TH SarabunPSK" w:cs="TH SarabunPSK"/>
          <w:sz w:val="32"/>
          <w:szCs w:val="32"/>
        </w:rPr>
        <w:t>1,000,000</w:t>
      </w:r>
    </w:p>
    <w:p w14:paraId="6601A015" w14:textId="161FC012" w:rsidR="000638B4" w:rsidRPr="008D6019" w:rsidRDefault="000638B4" w:rsidP="003E69AD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56EDB">
        <w:rPr>
          <w:rFonts w:ascii="TH SarabunPSK" w:hAnsi="TH SarabunPSK" w:cs="TH SarabunPSK"/>
          <w:sz w:val="32"/>
          <w:szCs w:val="32"/>
        </w:rPr>
        <w:t>1</w:t>
      </w:r>
      <w:r w:rsidR="00256EDB">
        <w:rPr>
          <w:rFonts w:ascii="TH SarabunPSK" w:hAnsi="TH SarabunPSK" w:cs="TH SarabunPSK"/>
          <w:sz w:val="32"/>
          <w:szCs w:val="32"/>
        </w:rPr>
        <w:t xml:space="preserve">0% </w:t>
      </w:r>
      <w:r w:rsidR="00256EDB"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 w:rsidR="00AE4983">
        <w:rPr>
          <w:rFonts w:ascii="TH SarabunPSK" w:hAnsi="TH SarabunPSK" w:cs="TH SarabunPSK"/>
          <w:sz w:val="32"/>
          <w:szCs w:val="32"/>
        </w:rPr>
        <w:t>K</w:t>
      </w:r>
      <w:r w:rsidR="00256EDB">
        <w:rPr>
          <w:rFonts w:ascii="TH SarabunPSK" w:hAnsi="TH SarabunPSK" w:cs="TH SarabunPSK"/>
          <w:sz w:val="32"/>
          <w:szCs w:val="32"/>
        </w:rPr>
        <w:t xml:space="preserve"> </w:t>
      </w:r>
      <w:r w:rsidR="00AE498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E4983">
        <w:rPr>
          <w:rFonts w:ascii="TH SarabunPSK" w:hAnsi="TH SarabunPSK" w:cs="TH SarabunPSK"/>
          <w:sz w:val="32"/>
          <w:szCs w:val="32"/>
        </w:rPr>
        <w:t xml:space="preserve">Q </w:t>
      </w:r>
      <w:bookmarkStart w:id="0" w:name="_GoBack"/>
      <w:bookmarkEnd w:id="0"/>
      <w:r w:rsidR="00256EDB">
        <w:rPr>
          <w:rFonts w:ascii="TH SarabunPSK" w:hAnsi="TH SarabunPSK" w:cs="TH SarabunPSK" w:hint="cs"/>
          <w:sz w:val="32"/>
          <w:szCs w:val="32"/>
          <w:cs/>
        </w:rPr>
        <w:t xml:space="preserve">ไม่เกิน </w:t>
      </w:r>
      <w:r w:rsidR="00256EDB">
        <w:rPr>
          <w:rFonts w:ascii="TH SarabunPSK" w:hAnsi="TH SarabunPSK" w:cs="TH SarabunPSK"/>
          <w:sz w:val="32"/>
          <w:szCs w:val="32"/>
        </w:rPr>
        <w:t>1,000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2E6BEAC" w14:textId="0A5C8E51" w:rsidR="003E69AD" w:rsidRPr="004C3477" w:rsidRDefault="003E69AD" w:rsidP="003E69AD">
      <w:pPr>
        <w:rPr>
          <w:rFonts w:ascii="TH SarabunPSK" w:hAnsi="TH SarabunPSK" w:cs="TH SarabunPSK" w:hint="cs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3E5BE0">
        <w:rPr>
          <w:rFonts w:ascii="TH SarabunPSK" w:hAnsi="TH SarabunPSK" w:cs="TH SarabunPSK"/>
          <w:sz w:val="32"/>
          <w:szCs w:val="32"/>
        </w:rPr>
        <w:t xml:space="preserve">Q </w:t>
      </w:r>
      <w:r w:rsidR="003E5BE0">
        <w:rPr>
          <w:rFonts w:ascii="TH SarabunPSK" w:hAnsi="TH SarabunPSK" w:cs="TH SarabunPSK" w:hint="cs"/>
          <w:sz w:val="32"/>
          <w:szCs w:val="32"/>
          <w:cs/>
        </w:rPr>
        <w:t>บรรทัด แสดง</w:t>
      </w:r>
      <w:r w:rsidR="00145574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145574">
        <w:rPr>
          <w:rFonts w:ascii="TH SarabunPSK" w:hAnsi="TH SarabunPSK" w:cs="TH SarabunPSK" w:hint="cs"/>
          <w:sz w:val="32"/>
          <w:szCs w:val="32"/>
          <w:cs/>
        </w:rPr>
        <w:t>ที่น้อยที่สุด</w:t>
      </w:r>
      <w:r w:rsidR="00145574">
        <w:rPr>
          <w:rFonts w:ascii="TH SarabunPSK" w:hAnsi="TH SarabunPSK" w:cs="TH SarabunPSK" w:hint="cs"/>
          <w:sz w:val="32"/>
          <w:szCs w:val="32"/>
          <w:cs/>
        </w:rPr>
        <w:t xml:space="preserve">ที่ค่าความแข็งแกร่งของลูกแก้วกลุ่มที่มีค่าความแข็งแกร่งน้อยที่สุด มีค่าไม่ต่ำกว่า </w:t>
      </w:r>
      <w:r w:rsidR="00145574">
        <w:rPr>
          <w:rFonts w:ascii="TH SarabunPSK" w:hAnsi="TH SarabunPSK" w:cs="TH SarabunPSK"/>
          <w:sz w:val="32"/>
          <w:szCs w:val="32"/>
        </w:rPr>
        <w:t>V</w:t>
      </w:r>
      <w:r w:rsidR="004C3477">
        <w:rPr>
          <w:rFonts w:ascii="TH SarabunPSK" w:hAnsi="TH SarabunPSK" w:cs="TH SarabunPSK"/>
          <w:sz w:val="32"/>
          <w:szCs w:val="32"/>
        </w:rPr>
        <w:t xml:space="preserve"> </w:t>
      </w:r>
      <w:r w:rsidR="004C3477">
        <w:rPr>
          <w:rFonts w:ascii="TH SarabunPSK" w:hAnsi="TH SarabunPSK" w:cs="TH SarabunPSK" w:hint="cs"/>
          <w:sz w:val="32"/>
          <w:szCs w:val="32"/>
          <w:cs/>
        </w:rPr>
        <w:t>หากไม่มีวินาทีใดที่</w:t>
      </w:r>
      <w:r w:rsidR="004C3477">
        <w:rPr>
          <w:rFonts w:ascii="TH SarabunPSK" w:hAnsi="TH SarabunPSK" w:cs="TH SarabunPSK" w:hint="cs"/>
          <w:sz w:val="32"/>
          <w:szCs w:val="32"/>
          <w:cs/>
        </w:rPr>
        <w:t xml:space="preserve">ค่าความแข็งแกร่งของลูกแก้วกลุ่มที่มีค่าความแข็งแกร่งน้อยที่สุด มีค่าไม่ต่ำกว่า </w:t>
      </w:r>
      <w:r w:rsidR="004C3477">
        <w:rPr>
          <w:rFonts w:ascii="TH SarabunPSK" w:hAnsi="TH SarabunPSK" w:cs="TH SarabunPSK"/>
          <w:sz w:val="32"/>
          <w:szCs w:val="32"/>
        </w:rPr>
        <w:t>V</w:t>
      </w:r>
      <w:r w:rsidR="004C3477">
        <w:rPr>
          <w:rFonts w:ascii="TH SarabunPSK" w:hAnsi="TH SarabunPSK" w:cs="TH SarabunPSK" w:hint="cs"/>
          <w:sz w:val="32"/>
          <w:szCs w:val="32"/>
          <w:cs/>
        </w:rPr>
        <w:t xml:space="preserve"> ให้ตอบ </w:t>
      </w:r>
      <w:r w:rsidR="004C3477">
        <w:rPr>
          <w:rFonts w:ascii="TH SarabunPSK" w:hAnsi="TH SarabunPSK" w:cs="TH SarabunPSK"/>
          <w:sz w:val="32"/>
          <w:szCs w:val="32"/>
        </w:rPr>
        <w:t>-1</w:t>
      </w:r>
    </w:p>
    <w:p w14:paraId="292DA8B9" w14:textId="77777777" w:rsidR="003E69AD" w:rsidRPr="008D6019" w:rsidRDefault="003E69AD" w:rsidP="003E69AD">
      <w:pP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46FF6" w14:textId="77777777" w:rsidR="003936C6" w:rsidRDefault="003936C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6 5 4</w:t>
            </w:r>
          </w:p>
          <w:p w14:paraId="14282329" w14:textId="77777777" w:rsidR="003936C6" w:rsidRDefault="003936C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1 2 3 4 5 6</w:t>
            </w:r>
          </w:p>
          <w:p w14:paraId="67133706" w14:textId="77777777" w:rsidR="003936C6" w:rsidRDefault="003936C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1 2</w:t>
            </w:r>
          </w:p>
          <w:p w14:paraId="3A76DE1D" w14:textId="77777777" w:rsidR="003936C6" w:rsidRDefault="003936C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3 1</w:t>
            </w:r>
          </w:p>
          <w:p w14:paraId="1C72370F" w14:textId="77777777" w:rsidR="003936C6" w:rsidRDefault="003936C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2 6</w:t>
            </w:r>
          </w:p>
          <w:p w14:paraId="5D50B237" w14:textId="77777777" w:rsidR="003936C6" w:rsidRDefault="003936C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4 5</w:t>
            </w:r>
          </w:p>
          <w:p w14:paraId="70F7F923" w14:textId="77777777" w:rsidR="003936C6" w:rsidRDefault="003936C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5 6</w:t>
            </w:r>
          </w:p>
          <w:p w14:paraId="32F92665" w14:textId="77777777" w:rsidR="003936C6" w:rsidRDefault="004C3477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1</w:t>
            </w:r>
          </w:p>
          <w:p w14:paraId="4F9BFD05" w14:textId="77777777" w:rsidR="004C3477" w:rsidRDefault="004C3477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3</w:t>
            </w:r>
          </w:p>
          <w:p w14:paraId="7F149279" w14:textId="77777777" w:rsidR="004C3477" w:rsidRDefault="004C3477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7</w:t>
            </w:r>
          </w:p>
          <w:p w14:paraId="2C7F6945" w14:textId="534415D4" w:rsidR="004C3477" w:rsidRPr="004C3477" w:rsidRDefault="004C3477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4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F468F" w14:textId="77777777" w:rsidR="00BC3469" w:rsidRDefault="004C3477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0</w:t>
            </w:r>
          </w:p>
          <w:p w14:paraId="73065124" w14:textId="77777777" w:rsidR="004C3477" w:rsidRDefault="004C3477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2</w:t>
            </w:r>
          </w:p>
          <w:p w14:paraId="6C981A84" w14:textId="77777777" w:rsidR="004C3477" w:rsidRDefault="004C3477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-1</w:t>
            </w:r>
          </w:p>
          <w:p w14:paraId="2EF640DA" w14:textId="223E2DDF" w:rsidR="004C3477" w:rsidRPr="003936C6" w:rsidRDefault="004C3477" w:rsidP="009B7FD8">
            <w:pPr>
              <w:rPr>
                <w:rFonts w:ascii="Courier New" w:hAnsi="Courier New" w:cstheme="minorBidi" w:hint="cs"/>
                <w:sz w:val="32"/>
                <w:szCs w:val="32"/>
                <w:cs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3</w:t>
            </w:r>
          </w:p>
        </w:tc>
      </w:tr>
    </w:tbl>
    <w:p w14:paraId="11F06C14" w14:textId="7ADA5690" w:rsidR="003E69AD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310AEE75" w14:textId="77777777" w:rsidR="0050488F" w:rsidRDefault="001D3274" w:rsidP="003E69AD">
      <w:pPr>
        <w:rPr>
          <w:rFonts w:ascii="TH SarabunPSK" w:hAnsi="TH SarabunPSK" w:cs="TH SarabunPSK"/>
          <w:sz w:val="32"/>
          <w:szCs w:val="32"/>
        </w:rPr>
      </w:pPr>
      <w:r w:rsidRPr="00E45E8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ในวินาทีที่ </w:t>
      </w:r>
      <w:r w:rsidRPr="00E45E85">
        <w:rPr>
          <w:rFonts w:ascii="TH SarabunPSK" w:hAnsi="TH SarabunPSK" w:cs="TH SarabunPSK"/>
          <w:b/>
          <w:bCs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กลุ่มที่มีค่าความแข็งแกร่งน้อยที่สุดมีค่าความแข็งแกร่งอยู่</w:t>
      </w:r>
      <w:r w:rsidR="00F03C6D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F03C6D">
        <w:rPr>
          <w:rFonts w:ascii="TH SarabunPSK" w:hAnsi="TH SarabunPSK" w:cs="TH SarabunPSK"/>
          <w:sz w:val="32"/>
          <w:szCs w:val="32"/>
        </w:rPr>
        <w:t>1</w:t>
      </w:r>
    </w:p>
    <w:p w14:paraId="63F8165A" w14:textId="77777777" w:rsidR="0050488F" w:rsidRDefault="00F03C6D" w:rsidP="003E69AD">
      <w:pPr>
        <w:rPr>
          <w:rFonts w:ascii="TH SarabunPSK" w:hAnsi="TH SarabunPSK" w:cs="TH SarabunPSK"/>
          <w:sz w:val="32"/>
          <w:szCs w:val="32"/>
        </w:rPr>
      </w:pPr>
      <w:r w:rsidRPr="00E45E8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ในวินาทีที่ </w:t>
      </w:r>
      <w:r w:rsidRPr="00E45E85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มีการเชื่อมต่อกันของลูกแก้วลูกที่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ทำให้กลุ่มที่เคยมีค่าความแข็งแกร่งน้อยสุดในวินาทีที่ </w:t>
      </w:r>
      <w:r>
        <w:rPr>
          <w:rFonts w:ascii="TH SarabunPSK" w:hAnsi="TH SarabunPSK" w:cs="TH SarabunPSK"/>
          <w:sz w:val="32"/>
          <w:szCs w:val="32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มีค่าความแข็งแกร่งเปลี่ยนเป็น </w:t>
      </w:r>
      <w:r>
        <w:rPr>
          <w:rFonts w:ascii="TH SarabunPSK" w:hAnsi="TH SarabunPSK" w:cs="TH SarabunPSK"/>
          <w:sz w:val="32"/>
          <w:szCs w:val="32"/>
        </w:rPr>
        <w:t>max(1,</w:t>
      </w:r>
      <w:r w:rsidR="0050488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2)=2 </w:t>
      </w:r>
      <w:r>
        <w:rPr>
          <w:rFonts w:ascii="TH SarabunPSK" w:hAnsi="TH SarabunPSK" w:cs="TH SarabunPSK" w:hint="cs"/>
          <w:sz w:val="32"/>
          <w:szCs w:val="32"/>
          <w:cs/>
        </w:rPr>
        <w:t>ซึ่งก็ยังคงเป็นกลุ่มที่มีค่าความแข็งแกร่งน้อยที่สุดอยู่</w:t>
      </w:r>
    </w:p>
    <w:p w14:paraId="05CAFD8B" w14:textId="1C402017" w:rsidR="005023CC" w:rsidRDefault="0050488F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EC6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ในวินาทีที่ </w:t>
      </w:r>
      <w:r w:rsidRPr="00EC62B1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มีการเชื่อมต่อกันของลูกแก้วลูกที่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ทำให้กลุ่มที่เคยมีค่าความแข็งแกร่งน้อยสุดในวินาทีที่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มีค่าความแข็งแกร่งเปลี่ยนเป็น </w:t>
      </w:r>
      <w:r>
        <w:rPr>
          <w:rFonts w:ascii="TH SarabunPSK" w:hAnsi="TH SarabunPSK" w:cs="TH SarabunPSK"/>
          <w:sz w:val="32"/>
          <w:szCs w:val="32"/>
        </w:rPr>
        <w:t xml:space="preserve">max(2, 3)=3 </w:t>
      </w:r>
      <w:r>
        <w:rPr>
          <w:rFonts w:ascii="TH SarabunPSK" w:hAnsi="TH SarabunPSK" w:cs="TH SarabunPSK" w:hint="cs"/>
          <w:sz w:val="32"/>
          <w:szCs w:val="32"/>
          <w:cs/>
        </w:rPr>
        <w:t>ซึ่งก็ยังคงเป็นกลุ่มที่มีค่าความแข็งแกร่งน้อยที่สุดอยู่</w:t>
      </w:r>
    </w:p>
    <w:p w14:paraId="7A8AF071" w14:textId="43EDDDB3" w:rsidR="0050488F" w:rsidRDefault="0050488F" w:rsidP="0050488F">
      <w:pPr>
        <w:rPr>
          <w:rFonts w:ascii="TH SarabunPSK" w:hAnsi="TH SarabunPSK" w:cs="TH SarabunPSK"/>
          <w:sz w:val="32"/>
          <w:szCs w:val="32"/>
        </w:rPr>
      </w:pPr>
      <w:r w:rsidRPr="00EC6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ในวินาทีที่ </w:t>
      </w:r>
      <w:r w:rsidRPr="00EC62B1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มีการเชื่อมต่อกันของลูกแก้วลูกที่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ทำให้กลุ่มที่เคยมีค่าความแข็งแกร่งน้อยสุดในวินาทีที่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มีค่าความแข็งแกร่งเปลี่ยนเป็น </w:t>
      </w:r>
      <w:r>
        <w:rPr>
          <w:rFonts w:ascii="TH SarabunPSK" w:hAnsi="TH SarabunPSK" w:cs="TH SarabunPSK"/>
          <w:sz w:val="32"/>
          <w:szCs w:val="32"/>
        </w:rPr>
        <w:t xml:space="preserve">max(3, 6)=6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ทำให้ไม่ใช่กลุ่มที่มีค่าความแข็งแกร่งน้อยที่สุดอีกต่อไป กลุ่มที่มีความแข็งแกร่งน้อยที่สดคือกลุ่มของลูกแก้วลูกที่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ซึ่งมีค่าความแข็งแกร่งเป็น </w:t>
      </w:r>
      <w:r>
        <w:rPr>
          <w:rFonts w:ascii="TH SarabunPSK" w:hAnsi="TH SarabunPSK" w:cs="TH SarabunPSK"/>
          <w:sz w:val="32"/>
          <w:szCs w:val="32"/>
        </w:rPr>
        <w:t>4</w:t>
      </w:r>
    </w:p>
    <w:p w14:paraId="3047A01E" w14:textId="4E573B7A" w:rsidR="0050488F" w:rsidRDefault="0050488F" w:rsidP="0050488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B3E8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ในวินาทีที่ </w:t>
      </w:r>
      <w:r w:rsidRPr="006B3E82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มีการเชื่อมต่อกันของลูกแก้วลูกที่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ทำให้กลุ่มที่เคยมีค่าความแข็งแกร่งน้อยสุดในวินาทีที่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มีค่าความแข็งแกร่งเปลี่ยนเป็น </w:t>
      </w:r>
      <w:r>
        <w:rPr>
          <w:rFonts w:ascii="TH SarabunPSK" w:hAnsi="TH SarabunPSK" w:cs="TH SarabunPSK"/>
          <w:sz w:val="32"/>
          <w:szCs w:val="32"/>
        </w:rPr>
        <w:t xml:space="preserve">max(4, 5)=5 </w:t>
      </w:r>
      <w:r>
        <w:rPr>
          <w:rFonts w:ascii="TH SarabunPSK" w:hAnsi="TH SarabunPSK" w:cs="TH SarabunPSK" w:hint="cs"/>
          <w:sz w:val="32"/>
          <w:szCs w:val="32"/>
          <w:cs/>
        </w:rPr>
        <w:t>ซึ่งก็ยังคงเป็นกลุ่มที่มีค่าความแข็งแกร่งน้อยที่สุดอยู่</w:t>
      </w:r>
    </w:p>
    <w:p w14:paraId="7E884D4E" w14:textId="69AF544A" w:rsidR="0050488F" w:rsidRDefault="0050488F" w:rsidP="0050488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B3E8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ในวินาทีที่ </w:t>
      </w:r>
      <w:r w:rsidRPr="006B3E82"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มีการเชื่อมต่อกันของลูกแก้วลูกที่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ทำให้กลุ่มที่เคยมีค่าความแข็งแกร่งน้อยสุดในวินาทีที่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มีค่าความแข็งแกร่งเปลี่ยนเป็น </w:t>
      </w:r>
      <w:r>
        <w:rPr>
          <w:rFonts w:ascii="TH SarabunPSK" w:hAnsi="TH SarabunPSK" w:cs="TH SarabunPSK"/>
          <w:sz w:val="32"/>
          <w:szCs w:val="32"/>
        </w:rPr>
        <w:t xml:space="preserve">max(5, 6)=6 </w:t>
      </w:r>
      <w:r>
        <w:rPr>
          <w:rFonts w:ascii="TH SarabunPSK" w:hAnsi="TH SarabunPSK" w:cs="TH SarabunPSK" w:hint="cs"/>
          <w:sz w:val="32"/>
          <w:szCs w:val="32"/>
          <w:cs/>
        </w:rPr>
        <w:t>เป็นกลุ่มที่มีค่าความแข็งแกร่งน้อยที่สุดแล้ว</w:t>
      </w:r>
    </w:p>
    <w:p w14:paraId="175EF0C6" w14:textId="77777777" w:rsidR="0050488F" w:rsidRDefault="0050488F" w:rsidP="0050488F">
      <w:pPr>
        <w:rPr>
          <w:rFonts w:ascii="TH SarabunPSK" w:hAnsi="TH SarabunPSK" w:cs="TH SarabunPSK"/>
          <w:sz w:val="32"/>
          <w:szCs w:val="32"/>
        </w:rPr>
      </w:pPr>
    </w:p>
    <w:p w14:paraId="515D9DBC" w14:textId="77777777" w:rsidR="0050488F" w:rsidRDefault="0050488F" w:rsidP="0050488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4A1C9584" w14:textId="77777777" w:rsidR="003752C5" w:rsidRPr="008D6019" w:rsidRDefault="003E69AD" w:rsidP="002F00C8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752C5" w:rsidRPr="008D6019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8FFC1" w14:textId="77777777" w:rsidR="00851C70" w:rsidRDefault="00851C70">
      <w:r>
        <w:separator/>
      </w:r>
    </w:p>
  </w:endnote>
  <w:endnote w:type="continuationSeparator" w:id="0">
    <w:p w14:paraId="292A7E49" w14:textId="77777777" w:rsidR="00851C70" w:rsidRDefault="00851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F5E39" w14:textId="29FDF424" w:rsidR="0015260D" w:rsidRPr="00F649D8" w:rsidRDefault="00745CA5">
    <w:pPr>
      <w:pStyle w:val="aa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Agile Programming 2021</w:t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21EC4" w14:textId="77777777" w:rsidR="00851C70" w:rsidRDefault="00851C70">
      <w:r>
        <w:separator/>
      </w:r>
    </w:p>
  </w:footnote>
  <w:footnote w:type="continuationSeparator" w:id="0">
    <w:p w14:paraId="172CC2E4" w14:textId="77777777" w:rsidR="00851C70" w:rsidRDefault="00851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9"/>
  </w:num>
  <w:num w:numId="5">
    <w:abstractNumId w:val="23"/>
  </w:num>
  <w:num w:numId="6">
    <w:abstractNumId w:val="7"/>
  </w:num>
  <w:num w:numId="7">
    <w:abstractNumId w:val="25"/>
  </w:num>
  <w:num w:numId="8">
    <w:abstractNumId w:val="42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0"/>
  </w:num>
  <w:num w:numId="23">
    <w:abstractNumId w:val="43"/>
  </w:num>
  <w:num w:numId="24">
    <w:abstractNumId w:val="41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11C4A"/>
    <w:rsid w:val="00022B31"/>
    <w:rsid w:val="00025228"/>
    <w:rsid w:val="000335E5"/>
    <w:rsid w:val="00041A77"/>
    <w:rsid w:val="00047F74"/>
    <w:rsid w:val="00057350"/>
    <w:rsid w:val="000638B4"/>
    <w:rsid w:val="00066B72"/>
    <w:rsid w:val="0007395B"/>
    <w:rsid w:val="00076AE3"/>
    <w:rsid w:val="000845B4"/>
    <w:rsid w:val="00085963"/>
    <w:rsid w:val="00086013"/>
    <w:rsid w:val="00087344"/>
    <w:rsid w:val="0009150F"/>
    <w:rsid w:val="00093441"/>
    <w:rsid w:val="0009408D"/>
    <w:rsid w:val="000A074B"/>
    <w:rsid w:val="000A1224"/>
    <w:rsid w:val="000A2EE1"/>
    <w:rsid w:val="000B0AA6"/>
    <w:rsid w:val="000B3B29"/>
    <w:rsid w:val="000B3FD4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0F0C6E"/>
    <w:rsid w:val="00101457"/>
    <w:rsid w:val="00103343"/>
    <w:rsid w:val="001040DC"/>
    <w:rsid w:val="00104BF2"/>
    <w:rsid w:val="00107885"/>
    <w:rsid w:val="00115B06"/>
    <w:rsid w:val="00116887"/>
    <w:rsid w:val="00145574"/>
    <w:rsid w:val="001467C6"/>
    <w:rsid w:val="001470F9"/>
    <w:rsid w:val="0015260D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D3274"/>
    <w:rsid w:val="001E1325"/>
    <w:rsid w:val="001E3372"/>
    <w:rsid w:val="00201237"/>
    <w:rsid w:val="00206537"/>
    <w:rsid w:val="00216099"/>
    <w:rsid w:val="0022092C"/>
    <w:rsid w:val="00224E78"/>
    <w:rsid w:val="00230596"/>
    <w:rsid w:val="00231DA4"/>
    <w:rsid w:val="0023536E"/>
    <w:rsid w:val="00236800"/>
    <w:rsid w:val="00236F8C"/>
    <w:rsid w:val="00245861"/>
    <w:rsid w:val="00247741"/>
    <w:rsid w:val="002543DA"/>
    <w:rsid w:val="00255492"/>
    <w:rsid w:val="0025614E"/>
    <w:rsid w:val="00256EDB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4F11"/>
    <w:rsid w:val="002C6041"/>
    <w:rsid w:val="002D2C32"/>
    <w:rsid w:val="002D3BB1"/>
    <w:rsid w:val="002D4AE5"/>
    <w:rsid w:val="002D63A2"/>
    <w:rsid w:val="002D7546"/>
    <w:rsid w:val="002D7A88"/>
    <w:rsid w:val="002E5452"/>
    <w:rsid w:val="002E6D67"/>
    <w:rsid w:val="002E707C"/>
    <w:rsid w:val="002F00C8"/>
    <w:rsid w:val="002F172E"/>
    <w:rsid w:val="002F2661"/>
    <w:rsid w:val="002F402F"/>
    <w:rsid w:val="002F41C1"/>
    <w:rsid w:val="002F6E63"/>
    <w:rsid w:val="003054A7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261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930A4"/>
    <w:rsid w:val="003936C6"/>
    <w:rsid w:val="003A2DBB"/>
    <w:rsid w:val="003A6F4F"/>
    <w:rsid w:val="003B0B9A"/>
    <w:rsid w:val="003B0FA3"/>
    <w:rsid w:val="003C2AD5"/>
    <w:rsid w:val="003C58CE"/>
    <w:rsid w:val="003D2BEE"/>
    <w:rsid w:val="003D4ED2"/>
    <w:rsid w:val="003D6E2C"/>
    <w:rsid w:val="003E05E0"/>
    <w:rsid w:val="003E5BE0"/>
    <w:rsid w:val="003E69AD"/>
    <w:rsid w:val="003F1EE0"/>
    <w:rsid w:val="003F2AF9"/>
    <w:rsid w:val="003F7E2B"/>
    <w:rsid w:val="00400063"/>
    <w:rsid w:val="00402AEA"/>
    <w:rsid w:val="0040450D"/>
    <w:rsid w:val="0040526E"/>
    <w:rsid w:val="00405523"/>
    <w:rsid w:val="00407FC6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747D9"/>
    <w:rsid w:val="00484FB1"/>
    <w:rsid w:val="0048556B"/>
    <w:rsid w:val="00491424"/>
    <w:rsid w:val="004A1695"/>
    <w:rsid w:val="004A5882"/>
    <w:rsid w:val="004B3711"/>
    <w:rsid w:val="004B72DA"/>
    <w:rsid w:val="004C3477"/>
    <w:rsid w:val="004D2FF8"/>
    <w:rsid w:val="004D4420"/>
    <w:rsid w:val="004D787F"/>
    <w:rsid w:val="004E1443"/>
    <w:rsid w:val="004F60F9"/>
    <w:rsid w:val="005003D7"/>
    <w:rsid w:val="005023CC"/>
    <w:rsid w:val="0050488F"/>
    <w:rsid w:val="0051606A"/>
    <w:rsid w:val="005169DD"/>
    <w:rsid w:val="0051702E"/>
    <w:rsid w:val="00521504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05CC"/>
    <w:rsid w:val="00557F53"/>
    <w:rsid w:val="005602F5"/>
    <w:rsid w:val="00560AA1"/>
    <w:rsid w:val="00567C37"/>
    <w:rsid w:val="005834EF"/>
    <w:rsid w:val="00587CF3"/>
    <w:rsid w:val="00590C51"/>
    <w:rsid w:val="005913A1"/>
    <w:rsid w:val="00592425"/>
    <w:rsid w:val="00595BBD"/>
    <w:rsid w:val="00595E50"/>
    <w:rsid w:val="005A123E"/>
    <w:rsid w:val="005A2947"/>
    <w:rsid w:val="005B0151"/>
    <w:rsid w:val="005B0883"/>
    <w:rsid w:val="005B32EF"/>
    <w:rsid w:val="005C040A"/>
    <w:rsid w:val="005D0384"/>
    <w:rsid w:val="005D2625"/>
    <w:rsid w:val="005D293E"/>
    <w:rsid w:val="00600B0C"/>
    <w:rsid w:val="00605AA6"/>
    <w:rsid w:val="00607793"/>
    <w:rsid w:val="00611943"/>
    <w:rsid w:val="00612B21"/>
    <w:rsid w:val="00614A3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5F1"/>
    <w:rsid w:val="00672B91"/>
    <w:rsid w:val="00695CEB"/>
    <w:rsid w:val="006A48E8"/>
    <w:rsid w:val="006A65BA"/>
    <w:rsid w:val="006B08A9"/>
    <w:rsid w:val="006B10DA"/>
    <w:rsid w:val="006B3E82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13F4C"/>
    <w:rsid w:val="0072084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659B0"/>
    <w:rsid w:val="00773E59"/>
    <w:rsid w:val="00792080"/>
    <w:rsid w:val="007943A7"/>
    <w:rsid w:val="007A077E"/>
    <w:rsid w:val="007A7886"/>
    <w:rsid w:val="007B0DD1"/>
    <w:rsid w:val="007C2E32"/>
    <w:rsid w:val="007C76EB"/>
    <w:rsid w:val="007D0487"/>
    <w:rsid w:val="007D2595"/>
    <w:rsid w:val="007D72B0"/>
    <w:rsid w:val="007E108E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6B9C"/>
    <w:rsid w:val="0082007E"/>
    <w:rsid w:val="00824F54"/>
    <w:rsid w:val="00844B71"/>
    <w:rsid w:val="00851C70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A1A9C"/>
    <w:rsid w:val="008B4BFF"/>
    <w:rsid w:val="008B7CD8"/>
    <w:rsid w:val="008C4D5E"/>
    <w:rsid w:val="008C6923"/>
    <w:rsid w:val="008D3020"/>
    <w:rsid w:val="008D50F0"/>
    <w:rsid w:val="008D6019"/>
    <w:rsid w:val="008D6E57"/>
    <w:rsid w:val="008E4321"/>
    <w:rsid w:val="008E6CB3"/>
    <w:rsid w:val="008F2F82"/>
    <w:rsid w:val="00910FE4"/>
    <w:rsid w:val="00912090"/>
    <w:rsid w:val="009130E9"/>
    <w:rsid w:val="00914AEF"/>
    <w:rsid w:val="00922D2B"/>
    <w:rsid w:val="00923521"/>
    <w:rsid w:val="00923A4C"/>
    <w:rsid w:val="00933759"/>
    <w:rsid w:val="0094015C"/>
    <w:rsid w:val="00945B4E"/>
    <w:rsid w:val="009507CB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5870"/>
    <w:rsid w:val="00997AF0"/>
    <w:rsid w:val="009A4927"/>
    <w:rsid w:val="009A5251"/>
    <w:rsid w:val="009B0F6E"/>
    <w:rsid w:val="009B4DCD"/>
    <w:rsid w:val="009C2F93"/>
    <w:rsid w:val="009D6639"/>
    <w:rsid w:val="009E266F"/>
    <w:rsid w:val="009E52D1"/>
    <w:rsid w:val="009F08A7"/>
    <w:rsid w:val="009F3950"/>
    <w:rsid w:val="009F6648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8E0"/>
    <w:rsid w:val="00A54C1A"/>
    <w:rsid w:val="00A621C5"/>
    <w:rsid w:val="00A842DF"/>
    <w:rsid w:val="00A8567D"/>
    <w:rsid w:val="00A8731E"/>
    <w:rsid w:val="00A91B29"/>
    <w:rsid w:val="00A9303B"/>
    <w:rsid w:val="00A9644A"/>
    <w:rsid w:val="00AA4E5C"/>
    <w:rsid w:val="00AB3E22"/>
    <w:rsid w:val="00AC7CE8"/>
    <w:rsid w:val="00AD1082"/>
    <w:rsid w:val="00AD4F0A"/>
    <w:rsid w:val="00AE3DA4"/>
    <w:rsid w:val="00AE4983"/>
    <w:rsid w:val="00AE6569"/>
    <w:rsid w:val="00AF0765"/>
    <w:rsid w:val="00AF2410"/>
    <w:rsid w:val="00AF2E20"/>
    <w:rsid w:val="00AF7AC2"/>
    <w:rsid w:val="00B01F0C"/>
    <w:rsid w:val="00B0393F"/>
    <w:rsid w:val="00B07CEB"/>
    <w:rsid w:val="00B10B8A"/>
    <w:rsid w:val="00B135E1"/>
    <w:rsid w:val="00B247CB"/>
    <w:rsid w:val="00B248B9"/>
    <w:rsid w:val="00B36A64"/>
    <w:rsid w:val="00B50C39"/>
    <w:rsid w:val="00B550D5"/>
    <w:rsid w:val="00B626D5"/>
    <w:rsid w:val="00B6492B"/>
    <w:rsid w:val="00B64C26"/>
    <w:rsid w:val="00B64DB0"/>
    <w:rsid w:val="00B65A7C"/>
    <w:rsid w:val="00B673A3"/>
    <w:rsid w:val="00B835C4"/>
    <w:rsid w:val="00B84772"/>
    <w:rsid w:val="00B86106"/>
    <w:rsid w:val="00B87E91"/>
    <w:rsid w:val="00B9684E"/>
    <w:rsid w:val="00BA262D"/>
    <w:rsid w:val="00BA4351"/>
    <w:rsid w:val="00BA5CD5"/>
    <w:rsid w:val="00BB0979"/>
    <w:rsid w:val="00BB1B91"/>
    <w:rsid w:val="00BC0813"/>
    <w:rsid w:val="00BC3469"/>
    <w:rsid w:val="00BC570F"/>
    <w:rsid w:val="00BD0F83"/>
    <w:rsid w:val="00BD3C03"/>
    <w:rsid w:val="00BF4CD1"/>
    <w:rsid w:val="00BF66FB"/>
    <w:rsid w:val="00C00214"/>
    <w:rsid w:val="00C00B99"/>
    <w:rsid w:val="00C0116F"/>
    <w:rsid w:val="00C11E0E"/>
    <w:rsid w:val="00C1766D"/>
    <w:rsid w:val="00C26688"/>
    <w:rsid w:val="00C36663"/>
    <w:rsid w:val="00C41FE6"/>
    <w:rsid w:val="00C52608"/>
    <w:rsid w:val="00C52AD4"/>
    <w:rsid w:val="00C552EC"/>
    <w:rsid w:val="00C564C1"/>
    <w:rsid w:val="00C56CCE"/>
    <w:rsid w:val="00C612BC"/>
    <w:rsid w:val="00C64616"/>
    <w:rsid w:val="00C65414"/>
    <w:rsid w:val="00C65B7A"/>
    <w:rsid w:val="00C7108B"/>
    <w:rsid w:val="00C74F75"/>
    <w:rsid w:val="00C75D6D"/>
    <w:rsid w:val="00C91825"/>
    <w:rsid w:val="00C963DA"/>
    <w:rsid w:val="00CA0474"/>
    <w:rsid w:val="00CA2549"/>
    <w:rsid w:val="00CB03C1"/>
    <w:rsid w:val="00CB13F6"/>
    <w:rsid w:val="00CB21DF"/>
    <w:rsid w:val="00CB2DF5"/>
    <w:rsid w:val="00CB2F3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1999"/>
    <w:rsid w:val="00D02D38"/>
    <w:rsid w:val="00D05AFE"/>
    <w:rsid w:val="00D11B0E"/>
    <w:rsid w:val="00D12EA7"/>
    <w:rsid w:val="00D13CB9"/>
    <w:rsid w:val="00D141C3"/>
    <w:rsid w:val="00D152A0"/>
    <w:rsid w:val="00D15D69"/>
    <w:rsid w:val="00D17C18"/>
    <w:rsid w:val="00D25B59"/>
    <w:rsid w:val="00D27F8B"/>
    <w:rsid w:val="00D36BEF"/>
    <w:rsid w:val="00D42F33"/>
    <w:rsid w:val="00D4476F"/>
    <w:rsid w:val="00D50255"/>
    <w:rsid w:val="00D510CA"/>
    <w:rsid w:val="00D54E80"/>
    <w:rsid w:val="00D603E0"/>
    <w:rsid w:val="00D6175C"/>
    <w:rsid w:val="00D72308"/>
    <w:rsid w:val="00D729C6"/>
    <w:rsid w:val="00D80437"/>
    <w:rsid w:val="00D84F9A"/>
    <w:rsid w:val="00D86A7D"/>
    <w:rsid w:val="00DA1221"/>
    <w:rsid w:val="00DA2894"/>
    <w:rsid w:val="00DB0EA6"/>
    <w:rsid w:val="00DC36F1"/>
    <w:rsid w:val="00DD1474"/>
    <w:rsid w:val="00DD33E4"/>
    <w:rsid w:val="00DD4997"/>
    <w:rsid w:val="00DE123D"/>
    <w:rsid w:val="00DE2A2F"/>
    <w:rsid w:val="00DF4250"/>
    <w:rsid w:val="00DF6E35"/>
    <w:rsid w:val="00E04CFF"/>
    <w:rsid w:val="00E13EEA"/>
    <w:rsid w:val="00E22A7E"/>
    <w:rsid w:val="00E2325D"/>
    <w:rsid w:val="00E24866"/>
    <w:rsid w:val="00E35F03"/>
    <w:rsid w:val="00E42046"/>
    <w:rsid w:val="00E42901"/>
    <w:rsid w:val="00E454D0"/>
    <w:rsid w:val="00E45E85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3ADB"/>
    <w:rsid w:val="00E94D10"/>
    <w:rsid w:val="00EA008B"/>
    <w:rsid w:val="00EA4D00"/>
    <w:rsid w:val="00EA7BD0"/>
    <w:rsid w:val="00EA7F33"/>
    <w:rsid w:val="00EB1789"/>
    <w:rsid w:val="00EB194B"/>
    <w:rsid w:val="00EB1FAC"/>
    <w:rsid w:val="00EC62B1"/>
    <w:rsid w:val="00ED7C11"/>
    <w:rsid w:val="00EE1935"/>
    <w:rsid w:val="00EE5827"/>
    <w:rsid w:val="00EE71BC"/>
    <w:rsid w:val="00EF1980"/>
    <w:rsid w:val="00F03C6D"/>
    <w:rsid w:val="00F06931"/>
    <w:rsid w:val="00F12919"/>
    <w:rsid w:val="00F15267"/>
    <w:rsid w:val="00F17858"/>
    <w:rsid w:val="00F21B28"/>
    <w:rsid w:val="00F23D12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26AD"/>
    <w:rsid w:val="00F87440"/>
    <w:rsid w:val="00F91167"/>
    <w:rsid w:val="00F95F67"/>
    <w:rsid w:val="00F97FA4"/>
    <w:rsid w:val="00FB16E7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1">
    <w:name w:val="heading 1"/>
    <w:basedOn w:val="a"/>
    <w:next w:val="a"/>
    <w:link w:val="11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หัวเรื่อง 1 อักขระ1"/>
    <w:basedOn w:val="a0"/>
    <w:link w:val="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1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0">
    <w:name w:val="แบบอักษรของย่อหน้าเริ่มต้น1"/>
    <w:rsid w:val="00811150"/>
  </w:style>
  <w:style w:type="character" w:styleId="a3">
    <w:name w:val="Hyperlink"/>
    <w:basedOn w:val="10"/>
    <w:rsid w:val="00811150"/>
    <w:rPr>
      <w:strike w:val="0"/>
      <w:dstrike w:val="0"/>
      <w:color w:val="002BB8"/>
      <w:u w:val="none"/>
    </w:rPr>
  </w:style>
  <w:style w:type="character" w:customStyle="1" w:styleId="12">
    <w:name w:val="หัวเรื่อง 1 อักขระ"/>
    <w:basedOn w:val="10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0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4">
    <w:name w:val="เนื้อความ อักขระ"/>
    <w:basedOn w:val="10"/>
    <w:rsid w:val="00811150"/>
    <w:rPr>
      <w:rFonts w:eastAsia="Cordia New" w:cs="Cordia New"/>
      <w:sz w:val="24"/>
      <w:szCs w:val="32"/>
    </w:rPr>
  </w:style>
  <w:style w:type="character" w:customStyle="1" w:styleId="a5">
    <w:name w:val="ท้ายกระดาษ อักขระ"/>
    <w:basedOn w:val="21"/>
    <w:rsid w:val="00811150"/>
    <w:rPr>
      <w:rFonts w:ascii="Tahoma" w:hAnsi="Tahoma" w:cs="Tahoma"/>
    </w:rPr>
  </w:style>
  <w:style w:type="paragraph" w:customStyle="1" w:styleId="Heading">
    <w:name w:val="Heading"/>
    <w:basedOn w:val="a"/>
    <w:next w:val="a6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a6">
    <w:name w:val="Body Text"/>
    <w:basedOn w:val="a"/>
    <w:link w:val="13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13">
    <w:name w:val="เนื้อความ อักขระ1"/>
    <w:basedOn w:val="a0"/>
    <w:link w:val="a6"/>
    <w:rsid w:val="00B9684E"/>
    <w:rPr>
      <w:rFonts w:eastAsia="Cordia New" w:cs="Cordia New"/>
      <w:sz w:val="24"/>
      <w:szCs w:val="32"/>
      <w:lang w:eastAsia="th-TH"/>
    </w:rPr>
  </w:style>
  <w:style w:type="paragraph" w:styleId="a7">
    <w:name w:val="List"/>
    <w:basedOn w:val="a6"/>
    <w:rsid w:val="00811150"/>
    <w:rPr>
      <w:rFonts w:cs="Kinnari"/>
    </w:rPr>
  </w:style>
  <w:style w:type="paragraph" w:customStyle="1" w:styleId="Caption1">
    <w:name w:val="Caption1"/>
    <w:basedOn w:val="a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a"/>
    <w:rsid w:val="00811150"/>
    <w:pPr>
      <w:suppressLineNumbers/>
    </w:pPr>
    <w:rPr>
      <w:rFonts w:cs="Kinnari"/>
    </w:rPr>
  </w:style>
  <w:style w:type="paragraph" w:styleId="a8">
    <w:name w:val="header"/>
    <w:basedOn w:val="a"/>
    <w:link w:val="a9"/>
    <w:rsid w:val="00811150"/>
  </w:style>
  <w:style w:type="character" w:customStyle="1" w:styleId="a9">
    <w:name w:val="หัวกระดาษ อักขระ"/>
    <w:basedOn w:val="a0"/>
    <w:link w:val="a8"/>
    <w:rsid w:val="000845B4"/>
    <w:rPr>
      <w:rFonts w:ascii="Tahoma" w:hAnsi="Tahoma" w:cs="Tahoma"/>
      <w:lang w:eastAsia="th-TH"/>
    </w:rPr>
  </w:style>
  <w:style w:type="paragraph" w:styleId="aa">
    <w:name w:val="footer"/>
    <w:basedOn w:val="a"/>
    <w:link w:val="14"/>
    <w:rsid w:val="00811150"/>
  </w:style>
  <w:style w:type="character" w:customStyle="1" w:styleId="14">
    <w:name w:val="ท้ายกระดาษ อักขระ1"/>
    <w:basedOn w:val="a0"/>
    <w:link w:val="aa"/>
    <w:rsid w:val="00B9684E"/>
    <w:rPr>
      <w:rFonts w:ascii="Tahoma" w:hAnsi="Tahoma" w:cs="Tahoma"/>
      <w:lang w:eastAsia="th-TH"/>
    </w:rPr>
  </w:style>
  <w:style w:type="paragraph" w:styleId="ab">
    <w:name w:val="Balloon Text"/>
    <w:basedOn w:val="a"/>
    <w:link w:val="ac"/>
    <w:rsid w:val="00811150"/>
    <w:rPr>
      <w:rFonts w:cs="Angsana New"/>
      <w:sz w:val="16"/>
      <w:szCs w:val="18"/>
    </w:rPr>
  </w:style>
  <w:style w:type="character" w:customStyle="1" w:styleId="ac">
    <w:name w:val="ข้อความบอลลูน อักขระ"/>
    <w:basedOn w:val="a0"/>
    <w:link w:val="ab"/>
    <w:rsid w:val="00B9684E"/>
    <w:rPr>
      <w:rFonts w:ascii="Tahoma" w:hAnsi="Tahoma" w:cs="Angsana New"/>
      <w:sz w:val="16"/>
      <w:szCs w:val="18"/>
      <w:lang w:eastAsia="th-TH"/>
    </w:rPr>
  </w:style>
  <w:style w:type="paragraph" w:styleId="ad">
    <w:name w:val="Normal (Web)"/>
    <w:basedOn w:val="a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a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a6"/>
    <w:rsid w:val="00811150"/>
    <w:pPr>
      <w:spacing w:after="0"/>
    </w:pPr>
  </w:style>
  <w:style w:type="paragraph" w:customStyle="1" w:styleId="TableContents">
    <w:name w:val="Table Contents"/>
    <w:basedOn w:val="a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ae">
    <w:name w:val="Table Grid"/>
    <w:basedOn w:val="a1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Placeholder Text"/>
    <w:basedOn w:val="a0"/>
    <w:uiPriority w:val="99"/>
    <w:semiHidden/>
    <w:rsid w:val="007D72B0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af1">
    <w:name w:val="List Paragraph"/>
    <w:basedOn w:val="a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e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a1"/>
    <w:next w:val="ae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หัวเรื่อง 2 อักขระ"/>
    <w:basedOn w:val="a0"/>
    <w:link w:val="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a1"/>
    <w:next w:val="ae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af3">
    <w:name w:val="annotation reference"/>
    <w:basedOn w:val="a0"/>
    <w:uiPriority w:val="99"/>
    <w:semiHidden/>
    <w:unhideWhenUsed/>
    <w:rsid w:val="0066224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62243"/>
    <w:rPr>
      <w:rFonts w:cs="Angsana New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2243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3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38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13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38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45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CA74E-1ABE-4610-B03B-5A7C102A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WICHADA CHAIPRASERTSUD</cp:lastModifiedBy>
  <cp:revision>287</cp:revision>
  <cp:lastPrinted>2021-08-12T08:38:00Z</cp:lastPrinted>
  <dcterms:created xsi:type="dcterms:W3CDTF">2021-08-10T10:53:00Z</dcterms:created>
  <dcterms:modified xsi:type="dcterms:W3CDTF">2021-08-12T09:10:00Z</dcterms:modified>
</cp:coreProperties>
</file>