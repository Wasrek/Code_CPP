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B2EAF3" w14:textId="7C3B08E9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C2E32">
        <w:rPr>
          <w:rFonts w:ascii="TH SarabunPSK" w:hAnsi="TH SarabunPSK" w:cs="TH SarabunPSK"/>
          <w:b/>
          <w:bCs/>
          <w:sz w:val="56"/>
          <w:szCs w:val="56"/>
        </w:rPr>
        <w:t>Agile Programming 2021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7A65E523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proofErr w:type="spellStart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อไ</w:t>
            </w:r>
            <w:proofErr w:type="spellEnd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จล์</w:t>
            </w:r>
            <w:proofErr w:type="spellStart"/>
            <w:r w:rsidR="007121B9" w:rsidRPr="007121B9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โฟร์</w:t>
            </w:r>
            <w:proofErr w:type="spellEnd"/>
            <w:r w:rsidR="007121B9" w:rsidRPr="007121B9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โมสต์ติดไซเรน</w:t>
            </w:r>
            <w:r w:rsidR="007121B9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</w:t>
            </w:r>
            <w:proofErr w:type="spellStart"/>
            <w:r w:rsidR="007121B9" w:rsidRPr="007121B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AG_Foremost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7B9A3BAE" w14:textId="0AB362F5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Agile Programming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 xml:space="preserve"> 20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21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7</w:t>
      </w:r>
    </w:p>
    <w:p w14:paraId="4BC9EDAD" w14:textId="77777777" w:rsidR="001E4879" w:rsidRDefault="003E69AD" w:rsidP="00F23D12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7121B9">
        <w:rPr>
          <w:rFonts w:ascii="TH SarabunPSK" w:hAnsi="TH SarabunPSK" w:cs="TH SarabunPSK" w:hint="cs"/>
          <w:sz w:val="32"/>
          <w:szCs w:val="32"/>
          <w:cs/>
        </w:rPr>
        <w:t xml:space="preserve">ในโรงพยาบาลแห่งหนึ่งมีรถฉุกเฉินจอดเรียงกันอยู่ทั้งหมด </w:t>
      </w:r>
      <w:r w:rsidR="007121B9">
        <w:rPr>
          <w:rFonts w:ascii="TH SarabunPSK" w:hAnsi="TH SarabunPSK" w:cs="TH SarabunPSK"/>
          <w:sz w:val="32"/>
          <w:szCs w:val="32"/>
        </w:rPr>
        <w:t xml:space="preserve">N </w:t>
      </w:r>
      <w:r w:rsidR="007121B9">
        <w:rPr>
          <w:rFonts w:ascii="TH SarabunPSK" w:hAnsi="TH SarabunPSK" w:cs="TH SarabunPSK" w:hint="cs"/>
          <w:sz w:val="32"/>
          <w:szCs w:val="32"/>
          <w:cs/>
        </w:rPr>
        <w:t xml:space="preserve">คัน </w:t>
      </w:r>
      <w:proofErr w:type="spellStart"/>
      <w:r w:rsidR="007121B9">
        <w:rPr>
          <w:rFonts w:ascii="TH SarabunPSK" w:hAnsi="TH SarabunPSK" w:cs="TH SarabunPSK" w:hint="cs"/>
          <w:sz w:val="32"/>
          <w:szCs w:val="32"/>
          <w:cs/>
        </w:rPr>
        <w:t>โฟร์</w:t>
      </w:r>
      <w:proofErr w:type="spellEnd"/>
      <w:r w:rsidR="007121B9">
        <w:rPr>
          <w:rFonts w:ascii="TH SarabunPSK" w:hAnsi="TH SarabunPSK" w:cs="TH SarabunPSK" w:hint="cs"/>
          <w:sz w:val="32"/>
          <w:szCs w:val="32"/>
          <w:cs/>
        </w:rPr>
        <w:t xml:space="preserve">โมสต์ผู้ซึ่งเป็นผู้จัดการโรงจอดรถทราบดีว่า ในการปฏิบัติภารกิจช่วยเหลือผู้ป่วยกรณีฉุกเฉินต้องใช้รถฉุกเฉินทั้งหมด </w:t>
      </w:r>
      <w:r w:rsidR="007121B9">
        <w:rPr>
          <w:rFonts w:ascii="TH SarabunPSK" w:hAnsi="TH SarabunPSK" w:cs="TH SarabunPSK"/>
          <w:sz w:val="32"/>
          <w:szCs w:val="32"/>
        </w:rPr>
        <w:t xml:space="preserve">K </w:t>
      </w:r>
      <w:r w:rsidR="007121B9">
        <w:rPr>
          <w:rFonts w:ascii="TH SarabunPSK" w:hAnsi="TH SarabunPSK" w:cs="TH SarabunPSK" w:hint="cs"/>
          <w:sz w:val="32"/>
          <w:szCs w:val="32"/>
          <w:cs/>
        </w:rPr>
        <w:t xml:space="preserve">คัน โดยมีข้อจำกัดอยู่ว่า รถ </w:t>
      </w:r>
      <w:r w:rsidR="007121B9">
        <w:rPr>
          <w:rFonts w:ascii="TH SarabunPSK" w:hAnsi="TH SarabunPSK" w:cs="TH SarabunPSK"/>
          <w:sz w:val="32"/>
          <w:szCs w:val="32"/>
        </w:rPr>
        <w:t xml:space="preserve">K </w:t>
      </w:r>
      <w:r w:rsidR="007121B9">
        <w:rPr>
          <w:rFonts w:ascii="TH SarabunPSK" w:hAnsi="TH SarabunPSK" w:cs="TH SarabunPSK" w:hint="cs"/>
          <w:sz w:val="32"/>
          <w:szCs w:val="32"/>
          <w:cs/>
        </w:rPr>
        <w:t>คันนั้นต้องเป็นรถที่จอดอยู่เรียงติดกันทั้งหมด เพื่อความง่ายในการส่งรหัสรถที่ใช้ไปให้หัวหน้าของเขา</w:t>
      </w:r>
    </w:p>
    <w:p w14:paraId="354E1F92" w14:textId="0E39EEA7" w:rsidR="003E69AD" w:rsidRPr="008D6019" w:rsidRDefault="007121B9" w:rsidP="001E487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รถฉุกเฉินแต่ละคันจะมีไซเรนพร้อมกับจอ </w:t>
      </w:r>
      <w:r>
        <w:rPr>
          <w:rFonts w:ascii="TH SarabunPSK" w:hAnsi="TH SarabunPSK" w:cs="TH SarabunPSK"/>
          <w:sz w:val="32"/>
          <w:szCs w:val="32"/>
        </w:rPr>
        <w:t xml:space="preserve">LED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ที่เอาไว้แสดงตัวเลขประจำขบวนรถ ตัวเลขนี้สามารถปรับขึ้นลงได้ทีละ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เลข กล่าวคือ เพิ่มเลขหรือลดเลขลง</w:t>
      </w:r>
      <w:r w:rsidR="001E4879">
        <w:rPr>
          <w:rFonts w:ascii="TH SarabunPSK" w:hAnsi="TH SarabunPSK" w:cs="TH SarabunPSK" w:hint="cs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ทีละ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เท่านั้น เนื่องจากในการนำรถไปปฏิบัติภารกิจแ</w:t>
      </w:r>
      <w:r w:rsidR="001E4879">
        <w:rPr>
          <w:rFonts w:ascii="TH SarabunPSK" w:hAnsi="TH SarabunPSK" w:cs="TH SarabunPSK" w:hint="cs"/>
          <w:sz w:val="32"/>
          <w:szCs w:val="32"/>
          <w:cs/>
        </w:rPr>
        <w:t>ต่</w:t>
      </w:r>
      <w:r>
        <w:rPr>
          <w:rFonts w:ascii="TH SarabunPSK" w:hAnsi="TH SarabunPSK" w:cs="TH SarabunPSK" w:hint="cs"/>
          <w:sz w:val="32"/>
          <w:szCs w:val="32"/>
          <w:cs/>
        </w:rPr>
        <w:t>ละ</w:t>
      </w:r>
      <w:r w:rsidR="001E4879">
        <w:rPr>
          <w:rFonts w:ascii="TH SarabunPSK" w:hAnsi="TH SarabunPSK" w:cs="TH SarabunPSK" w:hint="cs"/>
          <w:sz w:val="32"/>
          <w:szCs w:val="32"/>
          <w:cs/>
        </w:rPr>
        <w:t>ครั้ง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ต้องมีการปรับเลขบนไซเรนของรถทั้ง </w:t>
      </w:r>
      <w:r>
        <w:rPr>
          <w:rFonts w:ascii="TH SarabunPSK" w:hAnsi="TH SarabunPSK" w:cs="TH SarabunPSK"/>
          <w:sz w:val="32"/>
          <w:szCs w:val="32"/>
        </w:rPr>
        <w:t xml:space="preserve">K </w:t>
      </w:r>
      <w:r>
        <w:rPr>
          <w:rFonts w:ascii="TH SarabunPSK" w:hAnsi="TH SarabunPSK" w:cs="TH SarabunPSK" w:hint="cs"/>
          <w:sz w:val="32"/>
          <w:szCs w:val="32"/>
          <w:cs/>
        </w:rPr>
        <w:t>คันที่จะใช้ให้เป็นเลขเดียวกันทั้งหมด ซึ่ง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โฟร์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โมสต์จะเหนื่อยมาก ๆ หากเข้าต้องวิ่งไปมา</w:t>
      </w:r>
      <w:r w:rsidR="001E4879">
        <w:rPr>
          <w:rFonts w:ascii="TH SarabunPSK" w:hAnsi="TH SarabunPSK" w:cs="TH SarabunPSK" w:hint="cs"/>
          <w:sz w:val="32"/>
          <w:szCs w:val="32"/>
          <w:cs/>
        </w:rPr>
        <w:t>กด</w:t>
      </w:r>
      <w:r>
        <w:rPr>
          <w:rFonts w:ascii="TH SarabunPSK" w:hAnsi="TH SarabunPSK" w:cs="TH SarabunPSK" w:hint="cs"/>
          <w:sz w:val="32"/>
          <w:szCs w:val="32"/>
          <w:cs/>
        </w:rPr>
        <w:t>ปรับเลขบนรถหลาย ๆ ครั้ง เขาจึง</w:t>
      </w:r>
      <w:r w:rsidR="00EA60AB">
        <w:rPr>
          <w:rFonts w:ascii="TH SarabunPSK" w:hAnsi="TH SarabunPSK" w:cs="TH SarabunPSK" w:hint="cs"/>
          <w:sz w:val="32"/>
          <w:szCs w:val="32"/>
          <w:cs/>
        </w:rPr>
        <w:t>ต้องการความช่วยเหลือจากคุณ คุณสามารถให้ความช่วยเหลือเขา</w:t>
      </w:r>
      <w:r w:rsidR="001E4879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A60AB">
        <w:rPr>
          <w:rFonts w:ascii="TH SarabunPSK" w:hAnsi="TH SarabunPSK" w:cs="TH SarabunPSK" w:hint="cs"/>
          <w:sz w:val="32"/>
          <w:szCs w:val="32"/>
          <w:cs/>
        </w:rPr>
        <w:t xml:space="preserve">โดยการคำนวณหาว่า ในทุก ๆ ช่วง </w:t>
      </w:r>
      <w:r w:rsidR="00EA60AB">
        <w:rPr>
          <w:rFonts w:ascii="TH SarabunPSK" w:hAnsi="TH SarabunPSK" w:cs="TH SarabunPSK"/>
          <w:sz w:val="32"/>
          <w:szCs w:val="32"/>
        </w:rPr>
        <w:t xml:space="preserve">K </w:t>
      </w:r>
      <w:r w:rsidR="00EA60AB">
        <w:rPr>
          <w:rFonts w:ascii="TH SarabunPSK" w:hAnsi="TH SarabunPSK" w:cs="TH SarabunPSK" w:hint="cs"/>
          <w:sz w:val="32"/>
          <w:szCs w:val="32"/>
          <w:cs/>
        </w:rPr>
        <w:t xml:space="preserve">คัน ซึ่งจะมีทั้งหมด </w:t>
      </w:r>
      <w:r w:rsidR="00EA60AB">
        <w:rPr>
          <w:rFonts w:ascii="TH SarabunPSK" w:hAnsi="TH SarabunPSK" w:cs="TH SarabunPSK"/>
          <w:sz w:val="32"/>
          <w:szCs w:val="32"/>
        </w:rPr>
        <w:t xml:space="preserve">N-K+1 </w:t>
      </w:r>
      <w:r w:rsidR="00EA60AB">
        <w:rPr>
          <w:rFonts w:ascii="TH SarabunPSK" w:hAnsi="TH SarabunPSK" w:cs="TH SarabunPSK" w:hint="cs"/>
          <w:sz w:val="32"/>
          <w:szCs w:val="32"/>
          <w:cs/>
        </w:rPr>
        <w:t xml:space="preserve">ช่วงนั้น การที่จะปรับเลขบนไซเรนของรถฉุกเฉินทั้ง </w:t>
      </w:r>
      <w:r w:rsidR="00EA60AB">
        <w:rPr>
          <w:rFonts w:ascii="TH SarabunPSK" w:hAnsi="TH SarabunPSK" w:cs="TH SarabunPSK"/>
          <w:sz w:val="32"/>
          <w:szCs w:val="32"/>
        </w:rPr>
        <w:t xml:space="preserve">K </w:t>
      </w:r>
      <w:r w:rsidR="00EA60AB">
        <w:rPr>
          <w:rFonts w:ascii="TH SarabunPSK" w:hAnsi="TH SarabunPSK" w:cs="TH SarabunPSK" w:hint="cs"/>
          <w:sz w:val="32"/>
          <w:szCs w:val="32"/>
          <w:cs/>
        </w:rPr>
        <w:t xml:space="preserve">คันให้เป็นเลขเดียวกันทั้งหมด </w:t>
      </w:r>
      <w:proofErr w:type="spellStart"/>
      <w:r w:rsidR="00EA60AB">
        <w:rPr>
          <w:rFonts w:ascii="TH SarabunPSK" w:hAnsi="TH SarabunPSK" w:cs="TH SarabunPSK" w:hint="cs"/>
          <w:sz w:val="32"/>
          <w:szCs w:val="32"/>
          <w:cs/>
        </w:rPr>
        <w:t>โฟร์</w:t>
      </w:r>
      <w:proofErr w:type="spellEnd"/>
      <w:r w:rsidR="00EA60AB">
        <w:rPr>
          <w:rFonts w:ascii="TH SarabunPSK" w:hAnsi="TH SarabunPSK" w:cs="TH SarabunPSK" w:hint="cs"/>
          <w:sz w:val="32"/>
          <w:szCs w:val="32"/>
          <w:cs/>
        </w:rPr>
        <w:t>โมสต์จะต้องปรับเลข</w:t>
      </w:r>
      <w:r w:rsidR="001E4879">
        <w:rPr>
          <w:rFonts w:ascii="TH SarabunPSK" w:hAnsi="TH SarabunPSK" w:cs="TH SarabunPSK" w:hint="cs"/>
          <w:sz w:val="32"/>
          <w:szCs w:val="32"/>
          <w:cs/>
        </w:rPr>
        <w:t>น้อยที่สุดจำนวน</w:t>
      </w:r>
      <w:r w:rsidR="00EA60AB">
        <w:rPr>
          <w:rFonts w:ascii="TH SarabunPSK" w:hAnsi="TH SarabunPSK" w:cs="TH SarabunPSK" w:hint="cs"/>
          <w:sz w:val="32"/>
          <w:szCs w:val="32"/>
          <w:cs/>
        </w:rPr>
        <w:t>กี่ครั้ง</w:t>
      </w:r>
    </w:p>
    <w:p w14:paraId="111DFFF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46F1EECA" w14:textId="1539F2BD" w:rsidR="003E69AD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1E4879">
        <w:rPr>
          <w:rFonts w:ascii="TH SarabunPSK" w:hAnsi="TH SarabunPSK" w:cs="TH SarabunPSK" w:hint="cs"/>
          <w:sz w:val="32"/>
          <w:szCs w:val="32"/>
          <w:cs/>
        </w:rPr>
        <w:t>แรก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รับจำนวนเต็มบวก </w:t>
      </w:r>
      <w:r w:rsidR="009A25BD">
        <w:rPr>
          <w:rFonts w:ascii="TH SarabunPSK" w:hAnsi="TH SarabunPSK" w:cs="TH SarabunPSK"/>
          <w:sz w:val="32"/>
          <w:szCs w:val="32"/>
        </w:rPr>
        <w:t xml:space="preserve">N </w:t>
      </w:r>
      <w:r w:rsidR="009A25B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A25BD">
        <w:rPr>
          <w:rFonts w:ascii="TH SarabunPSK" w:hAnsi="TH SarabunPSK" w:cs="TH SarabunPSK"/>
          <w:sz w:val="32"/>
          <w:szCs w:val="32"/>
        </w:rPr>
        <w:t>K</w:t>
      </w:r>
      <w:r w:rsidR="005C30A0">
        <w:rPr>
          <w:rFonts w:ascii="TH SarabunPSK" w:hAnsi="TH SarabunPSK" w:cs="TH SarabunPSK"/>
          <w:sz w:val="32"/>
          <w:szCs w:val="32"/>
        </w:rPr>
        <w:t xml:space="preserve"> </w:t>
      </w:r>
      <w:r w:rsidR="005C30A0">
        <w:rPr>
          <w:rFonts w:ascii="TH SarabunPSK" w:hAnsi="TH SarabunPSK" w:cs="TH SarabunPSK" w:hint="cs"/>
          <w:sz w:val="32"/>
          <w:szCs w:val="32"/>
          <w:cs/>
        </w:rPr>
        <w:t>แทนจำนวนรถฉุกเฉิน</w:t>
      </w:r>
      <w:r w:rsidR="009A25BD">
        <w:rPr>
          <w:rFonts w:ascii="TH SarabunPSK" w:hAnsi="TH SarabunPSK" w:cs="TH SarabunPSK" w:hint="cs"/>
          <w:sz w:val="32"/>
          <w:szCs w:val="32"/>
          <w:cs/>
        </w:rPr>
        <w:t xml:space="preserve">ที่จอดอยู่ทั้งหมด และจำนวนรถที่ต้องใช้ในการปฏิบัติภารกิจแต่ละครั้ง ตามลำดับ โดย </w:t>
      </w:r>
      <w:r w:rsidRPr="008D6019">
        <w:rPr>
          <w:rFonts w:ascii="TH SarabunPSK" w:hAnsi="TH SarabunPSK" w:cs="TH SarabunPSK"/>
          <w:sz w:val="32"/>
          <w:szCs w:val="32"/>
        </w:rPr>
        <w:t xml:space="preserve">1 &lt;= </w:t>
      </w:r>
      <w:r w:rsidR="005C30A0">
        <w:rPr>
          <w:rFonts w:ascii="TH SarabunPSK" w:hAnsi="TH SarabunPSK" w:cs="TH SarabunPSK"/>
          <w:sz w:val="32"/>
          <w:szCs w:val="32"/>
        </w:rPr>
        <w:t>N</w:t>
      </w:r>
      <w:r w:rsidR="009A25BD">
        <w:rPr>
          <w:rFonts w:ascii="TH SarabunPSK" w:hAnsi="TH SarabunPSK" w:cs="TH SarabunPSK"/>
          <w:sz w:val="32"/>
          <w:szCs w:val="32"/>
        </w:rPr>
        <w:t>, K</w:t>
      </w:r>
      <w:r w:rsidR="005C30A0">
        <w:rPr>
          <w:rFonts w:ascii="TH SarabunPSK" w:hAnsi="TH SarabunPSK" w:cs="TH SarabunPSK"/>
          <w:sz w:val="32"/>
          <w:szCs w:val="32"/>
        </w:rPr>
        <w:t xml:space="preserve"> </w:t>
      </w:r>
      <w:r w:rsidRPr="008D6019">
        <w:rPr>
          <w:rFonts w:ascii="TH SarabunPSK" w:hAnsi="TH SarabunPSK" w:cs="TH SarabunPSK"/>
          <w:sz w:val="32"/>
          <w:szCs w:val="32"/>
        </w:rPr>
        <w:t xml:space="preserve">&lt;= </w:t>
      </w:r>
      <w:r w:rsidR="009A25BD">
        <w:rPr>
          <w:rFonts w:ascii="TH SarabunPSK" w:hAnsi="TH SarabunPSK" w:cs="TH SarabunPSK"/>
          <w:sz w:val="32"/>
          <w:szCs w:val="32"/>
        </w:rPr>
        <w:t>200,000</w:t>
      </w:r>
    </w:p>
    <w:p w14:paraId="11790FB5" w14:textId="4DA1259E" w:rsidR="009A25BD" w:rsidRDefault="007C2E32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A25BD"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 w:rsidR="009A25BD">
        <w:rPr>
          <w:rFonts w:ascii="TH SarabunPSK" w:hAnsi="TH SarabunPSK" w:cs="TH SarabunPSK"/>
          <w:sz w:val="32"/>
          <w:szCs w:val="32"/>
        </w:rPr>
        <w:t xml:space="preserve">2 </w:t>
      </w:r>
      <w:r w:rsidR="009A25BD">
        <w:rPr>
          <w:rFonts w:ascii="TH SarabunPSK" w:hAnsi="TH SarabunPSK" w:cs="TH SarabunPSK" w:hint="cs"/>
          <w:sz w:val="32"/>
          <w:szCs w:val="32"/>
          <w:cs/>
        </w:rPr>
        <w:t>รับจำนวนเต็มบวก</w:t>
      </w:r>
      <w:r w:rsidR="00640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0DD6">
        <w:rPr>
          <w:rFonts w:ascii="TH SarabunPSK" w:hAnsi="TH SarabunPSK" w:cs="TH SarabunPSK"/>
          <w:sz w:val="32"/>
          <w:szCs w:val="32"/>
        </w:rPr>
        <w:t>X</w:t>
      </w:r>
      <w:r w:rsidR="00640DD6" w:rsidRPr="00640DD6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9A25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0DD6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9A25BD">
        <w:rPr>
          <w:rFonts w:ascii="TH SarabunPSK" w:hAnsi="TH SarabunPSK" w:cs="TH SarabunPSK"/>
          <w:sz w:val="32"/>
          <w:szCs w:val="32"/>
        </w:rPr>
        <w:t xml:space="preserve">N </w:t>
      </w:r>
      <w:r w:rsidR="009A25BD">
        <w:rPr>
          <w:rFonts w:ascii="TH SarabunPSK" w:hAnsi="TH SarabunPSK" w:cs="TH SarabunPSK" w:hint="cs"/>
          <w:sz w:val="32"/>
          <w:szCs w:val="32"/>
          <w:cs/>
        </w:rPr>
        <w:t>ตัว แทนค่าเลขตั้งต้นบนไซเรนรถแต่ละคัน</w:t>
      </w:r>
      <w:r w:rsidR="00640DD6">
        <w:rPr>
          <w:rFonts w:ascii="TH SarabunPSK" w:hAnsi="TH SarabunPSK" w:cs="TH SarabunPSK" w:hint="cs"/>
          <w:sz w:val="32"/>
          <w:szCs w:val="32"/>
          <w:cs/>
        </w:rPr>
        <w:t xml:space="preserve"> โดยที่ </w:t>
      </w:r>
      <w:r w:rsidR="00640DD6">
        <w:rPr>
          <w:rFonts w:ascii="TH SarabunPSK" w:hAnsi="TH SarabunPSK" w:cs="TH SarabunPSK"/>
          <w:sz w:val="32"/>
          <w:szCs w:val="32"/>
        </w:rPr>
        <w:t>1&lt;=X</w:t>
      </w:r>
      <w:r w:rsidR="00640DD6" w:rsidRPr="00640DD6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640DD6">
        <w:rPr>
          <w:rFonts w:ascii="TH SarabunPSK" w:hAnsi="TH SarabunPSK" w:cs="TH SarabunPSK"/>
          <w:sz w:val="32"/>
          <w:szCs w:val="32"/>
        </w:rPr>
        <w:t>&lt;=1</w:t>
      </w:r>
      <w:r w:rsidR="00F23E9E">
        <w:rPr>
          <w:rFonts w:ascii="TH SarabunPSK" w:hAnsi="TH SarabunPSK" w:cs="TH SarabunPSK"/>
          <w:sz w:val="32"/>
          <w:szCs w:val="32"/>
        </w:rPr>
        <w:t>0</w:t>
      </w:r>
      <w:r w:rsidR="00F23E9E" w:rsidRPr="00F23E9E">
        <w:rPr>
          <w:rFonts w:ascii="TH SarabunPSK" w:hAnsi="TH SarabunPSK" w:cs="TH SarabunPSK"/>
          <w:sz w:val="32"/>
          <w:szCs w:val="32"/>
          <w:vertAlign w:val="superscript"/>
        </w:rPr>
        <w:t>9</w:t>
      </w:r>
    </w:p>
    <w:p w14:paraId="0167B1F3" w14:textId="19AE12D2" w:rsidR="007C2E32" w:rsidRPr="008D6019" w:rsidRDefault="007C2E32" w:rsidP="004A50C6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 w:rsidR="004A50C6">
        <w:rPr>
          <w:rFonts w:ascii="TH SarabunPSK" w:hAnsi="TH SarabunPSK" w:cs="TH SarabunPSK"/>
          <w:sz w:val="32"/>
          <w:szCs w:val="32"/>
        </w:rPr>
        <w:t>K=N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2E6BEAC" w14:textId="1E8A6ADF" w:rsidR="003E69AD" w:rsidRPr="008D6019" w:rsidRDefault="003E69AD" w:rsidP="003E69AD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บรรทัดเดียว </w:t>
      </w:r>
      <w:r w:rsidR="00367D0C">
        <w:rPr>
          <w:rFonts w:ascii="TH SarabunPSK" w:hAnsi="TH SarabunPSK" w:cs="TH SarabunPSK"/>
          <w:sz w:val="32"/>
          <w:szCs w:val="32"/>
        </w:rPr>
        <w:t xml:space="preserve">N-K+1 </w:t>
      </w:r>
      <w:r w:rsidR="00367D0C">
        <w:rPr>
          <w:rFonts w:ascii="TH SarabunPSK" w:hAnsi="TH SarabunPSK" w:cs="TH SarabunPSK" w:hint="cs"/>
          <w:sz w:val="32"/>
          <w:szCs w:val="32"/>
          <w:cs/>
        </w:rPr>
        <w:t>ค่า เว้นด้วยช่องว่าง แทนจำนวนครั้งที่</w:t>
      </w:r>
      <w:proofErr w:type="spellStart"/>
      <w:r w:rsidR="00367D0C">
        <w:rPr>
          <w:rFonts w:ascii="TH SarabunPSK" w:hAnsi="TH SarabunPSK" w:cs="TH SarabunPSK" w:hint="cs"/>
          <w:sz w:val="32"/>
          <w:szCs w:val="32"/>
          <w:cs/>
        </w:rPr>
        <w:t>โฟร์</w:t>
      </w:r>
      <w:proofErr w:type="spellEnd"/>
      <w:r w:rsidR="00367D0C">
        <w:rPr>
          <w:rFonts w:ascii="TH SarabunPSK" w:hAnsi="TH SarabunPSK" w:cs="TH SarabunPSK" w:hint="cs"/>
          <w:sz w:val="32"/>
          <w:szCs w:val="32"/>
          <w:cs/>
        </w:rPr>
        <w:t>โมสต้องกดปรับเลขหากเลือกรถในแต่ละช่วง</w:t>
      </w:r>
    </w:p>
    <w:p w14:paraId="292DA8B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9DA9E" w14:textId="77777777" w:rsidR="00026A03" w:rsidRPr="00026A03" w:rsidRDefault="00026A03" w:rsidP="00026A03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026A03">
              <w:rPr>
                <w:rFonts w:ascii="Courier New" w:hAnsi="Courier New" w:cs="Courier New"/>
                <w:sz w:val="32"/>
                <w:szCs w:val="32"/>
              </w:rPr>
              <w:t>8 3</w:t>
            </w:r>
          </w:p>
          <w:p w14:paraId="2C7F6945" w14:textId="4194A9F4" w:rsidR="003E69AD" w:rsidRPr="008D6019" w:rsidRDefault="00026A03" w:rsidP="00026A03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026A03">
              <w:rPr>
                <w:rFonts w:ascii="Courier New" w:hAnsi="Courier New" w:cs="Courier New"/>
                <w:sz w:val="32"/>
                <w:szCs w:val="32"/>
              </w:rPr>
              <w:t>2 4 3 5 8 1 2 1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40DA" w14:textId="3DED76E8" w:rsidR="003E69AD" w:rsidRPr="009A25BD" w:rsidRDefault="009A25BD" w:rsidP="009B7FD8">
            <w:pPr>
              <w:rPr>
                <w:rFonts w:ascii="Courier New" w:hAnsi="Courier New" w:cstheme="minorBidi"/>
                <w:sz w:val="32"/>
                <w:szCs w:val="32"/>
                <w:cs/>
              </w:rPr>
            </w:pPr>
            <w:r w:rsidRPr="009A25BD">
              <w:rPr>
                <w:rFonts w:ascii="Courier New" w:hAnsi="Courier New" w:cstheme="minorBidi"/>
                <w:sz w:val="32"/>
                <w:szCs w:val="32"/>
              </w:rPr>
              <w:t>2 2 5 7 7 1</w:t>
            </w:r>
          </w:p>
        </w:tc>
      </w:tr>
    </w:tbl>
    <w:p w14:paraId="11F06C14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53A17F1F" w14:textId="77777777" w:rsidR="00813F86" w:rsidRDefault="003E69AD" w:rsidP="00DD04CC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DD04CC">
        <w:rPr>
          <w:rFonts w:ascii="TH SarabunPSK" w:hAnsi="TH SarabunPSK" w:cs="TH SarabunPSK" w:hint="cs"/>
          <w:sz w:val="32"/>
          <w:szCs w:val="32"/>
          <w:cs/>
        </w:rPr>
        <w:t xml:space="preserve">ช่วงที่ </w:t>
      </w:r>
      <w:r w:rsidR="00DD04CC">
        <w:rPr>
          <w:rFonts w:ascii="TH SarabunPSK" w:hAnsi="TH SarabunPSK" w:cs="TH SarabunPSK"/>
          <w:sz w:val="32"/>
          <w:szCs w:val="32"/>
        </w:rPr>
        <w:t>1: 2 4 3</w:t>
      </w:r>
    </w:p>
    <w:p w14:paraId="1CD2465F" w14:textId="54B9484D" w:rsidR="00813F86" w:rsidRPr="00813F86" w:rsidRDefault="00813F86" w:rsidP="00813F86">
      <w:pPr>
        <w:ind w:left="720" w:firstLine="720"/>
        <w:rPr>
          <w:rFonts w:ascii="TH SarabunPSK" w:hAnsi="TH SarabunPSK" w:cs="TH SarabunPSK"/>
          <w:sz w:val="32"/>
          <w:szCs w:val="32"/>
          <w:u w:val="single"/>
        </w:rPr>
      </w:pPr>
      <w:r w:rsidRPr="00813F86">
        <w:rPr>
          <w:rFonts w:ascii="TH SarabunPSK" w:hAnsi="TH SarabunPSK" w:cs="TH SarabunPSK" w:hint="cs"/>
          <w:sz w:val="32"/>
          <w:szCs w:val="32"/>
          <w:u w:val="single"/>
          <w:cs/>
        </w:rPr>
        <w:t>ตัวอย่างการคำนวณ</w:t>
      </w:r>
    </w:p>
    <w:p w14:paraId="6C5C8846" w14:textId="4945FB9B" w:rsidR="00DD04CC" w:rsidRDefault="00DD04CC" w:rsidP="00813F86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การปรับเลขที่น้อยที่สุดคือ การปรับ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ซึ่งจะต้องกดเพื่อปรับเลข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ครั้ง</w:t>
      </w:r>
    </w:p>
    <w:p w14:paraId="00FCA020" w14:textId="1ACA9785" w:rsidR="00DD04CC" w:rsidRDefault="00DD04CC" w:rsidP="00387EC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ช่วงที่ </w:t>
      </w:r>
      <w:r>
        <w:rPr>
          <w:rFonts w:ascii="TH SarabunPSK" w:hAnsi="TH SarabunPSK" w:cs="TH SarabunPSK"/>
          <w:sz w:val="32"/>
          <w:szCs w:val="32"/>
        </w:rPr>
        <w:t>2: 4 3 5</w:t>
      </w:r>
    </w:p>
    <w:p w14:paraId="1AD214A3" w14:textId="38C3CD73" w:rsidR="00813F86" w:rsidRPr="00813F86" w:rsidRDefault="00813F86" w:rsidP="00813F86">
      <w:pPr>
        <w:ind w:left="720" w:firstLine="720"/>
        <w:rPr>
          <w:rFonts w:ascii="TH SarabunPSK" w:hAnsi="TH SarabunPSK" w:cs="TH SarabunPSK"/>
          <w:sz w:val="32"/>
          <w:szCs w:val="32"/>
          <w:u w:val="single"/>
        </w:rPr>
      </w:pPr>
      <w:r w:rsidRPr="00813F86">
        <w:rPr>
          <w:rFonts w:ascii="TH SarabunPSK" w:hAnsi="TH SarabunPSK" w:cs="TH SarabunPSK" w:hint="cs"/>
          <w:sz w:val="32"/>
          <w:szCs w:val="32"/>
          <w:u w:val="single"/>
          <w:cs/>
        </w:rPr>
        <w:t>ตัวอย่างการคำนวณ</w:t>
      </w:r>
    </w:p>
    <w:p w14:paraId="69238EEC" w14:textId="3B42E521" w:rsidR="00813F86" w:rsidRDefault="00813F86" w:rsidP="00813F86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การปรับเลขที่น้อยที่สุดคือ การปรับ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ซึ่งจะต้องกดเพื่อปรับเลข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ครั้ง</w:t>
      </w:r>
    </w:p>
    <w:p w14:paraId="16CC9BA3" w14:textId="3A0736AA" w:rsidR="00DD04CC" w:rsidRDefault="00DD04CC" w:rsidP="00DD04C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ช่วงที่ </w:t>
      </w:r>
      <w:r>
        <w:rPr>
          <w:rFonts w:ascii="TH SarabunPSK" w:hAnsi="TH SarabunPSK" w:cs="TH SarabunPSK"/>
          <w:sz w:val="32"/>
          <w:szCs w:val="32"/>
        </w:rPr>
        <w:t>3: 3 5 8</w:t>
      </w:r>
    </w:p>
    <w:p w14:paraId="742FAF3F" w14:textId="0D67267C" w:rsidR="00DD04CC" w:rsidRDefault="00DD04CC" w:rsidP="00DD04C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ช่วงที่ </w:t>
      </w:r>
      <w:r>
        <w:rPr>
          <w:rFonts w:ascii="TH SarabunPSK" w:hAnsi="TH SarabunPSK" w:cs="TH SarabunPSK"/>
          <w:sz w:val="32"/>
          <w:szCs w:val="32"/>
        </w:rPr>
        <w:t>4: 5 8 1</w:t>
      </w:r>
    </w:p>
    <w:p w14:paraId="57599AD1" w14:textId="67459907" w:rsidR="00DD04CC" w:rsidRDefault="00DD04CC" w:rsidP="00DD04C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ช่วงที่ </w:t>
      </w:r>
      <w:r>
        <w:rPr>
          <w:rFonts w:ascii="TH SarabunPSK" w:hAnsi="TH SarabunPSK" w:cs="TH SarabunPSK"/>
          <w:sz w:val="32"/>
          <w:szCs w:val="32"/>
        </w:rPr>
        <w:t>5: 8 1 2</w:t>
      </w:r>
    </w:p>
    <w:p w14:paraId="4D15313D" w14:textId="1FE2F963" w:rsidR="00DD04CC" w:rsidRPr="008D6019" w:rsidRDefault="00DD04CC" w:rsidP="00DD04C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ช่วงที่ </w:t>
      </w:r>
      <w:r>
        <w:rPr>
          <w:rFonts w:ascii="TH SarabunPSK" w:hAnsi="TH SarabunPSK" w:cs="TH SarabunPSK"/>
          <w:sz w:val="32"/>
          <w:szCs w:val="32"/>
        </w:rPr>
        <w:t>6: 1 2 1</w:t>
      </w:r>
    </w:p>
    <w:p w14:paraId="4A1C9584" w14:textId="77777777"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84947" w14:textId="77777777" w:rsidR="008421D9" w:rsidRDefault="008421D9">
      <w:r>
        <w:separator/>
      </w:r>
    </w:p>
  </w:endnote>
  <w:endnote w:type="continuationSeparator" w:id="0">
    <w:p w14:paraId="0A92BCA1" w14:textId="77777777" w:rsidR="008421D9" w:rsidRDefault="00842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F5E39" w14:textId="29FDF424" w:rsidR="0015260D" w:rsidRPr="00F649D8" w:rsidRDefault="00745CA5">
    <w:pPr>
      <w:pStyle w:val="aa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Agile Programming 2021</w:t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19874" w14:textId="77777777" w:rsidR="008421D9" w:rsidRDefault="008421D9">
      <w:r>
        <w:separator/>
      </w:r>
    </w:p>
  </w:footnote>
  <w:footnote w:type="continuationSeparator" w:id="0">
    <w:p w14:paraId="7A4214B0" w14:textId="77777777" w:rsidR="008421D9" w:rsidRDefault="00842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9"/>
  </w:num>
  <w:num w:numId="5">
    <w:abstractNumId w:val="23"/>
  </w:num>
  <w:num w:numId="6">
    <w:abstractNumId w:val="7"/>
  </w:num>
  <w:num w:numId="7">
    <w:abstractNumId w:val="25"/>
  </w:num>
  <w:num w:numId="8">
    <w:abstractNumId w:val="42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0"/>
  </w:num>
  <w:num w:numId="23">
    <w:abstractNumId w:val="43"/>
  </w:num>
  <w:num w:numId="24">
    <w:abstractNumId w:val="41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10FDB"/>
    <w:rsid w:val="00022B31"/>
    <w:rsid w:val="00025228"/>
    <w:rsid w:val="00026A03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0AA6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0F4944"/>
    <w:rsid w:val="00101457"/>
    <w:rsid w:val="00103343"/>
    <w:rsid w:val="001040DC"/>
    <w:rsid w:val="00104BF2"/>
    <w:rsid w:val="00107885"/>
    <w:rsid w:val="00115B06"/>
    <w:rsid w:val="00116887"/>
    <w:rsid w:val="001467C6"/>
    <w:rsid w:val="001470F9"/>
    <w:rsid w:val="0015260D"/>
    <w:rsid w:val="00164B32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1E4879"/>
    <w:rsid w:val="00201237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4F11"/>
    <w:rsid w:val="002C6041"/>
    <w:rsid w:val="002D3BB1"/>
    <w:rsid w:val="002D63A2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54A7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4747"/>
    <w:rsid w:val="0036524C"/>
    <w:rsid w:val="00366ECA"/>
    <w:rsid w:val="00367D0C"/>
    <w:rsid w:val="00370119"/>
    <w:rsid w:val="00372ED6"/>
    <w:rsid w:val="003752C5"/>
    <w:rsid w:val="00387ECF"/>
    <w:rsid w:val="00390967"/>
    <w:rsid w:val="00390A7C"/>
    <w:rsid w:val="00392610"/>
    <w:rsid w:val="00392A9A"/>
    <w:rsid w:val="00392CB1"/>
    <w:rsid w:val="003A2DBB"/>
    <w:rsid w:val="003A6F4F"/>
    <w:rsid w:val="003B0B9A"/>
    <w:rsid w:val="003C2AD5"/>
    <w:rsid w:val="003C58CE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8556B"/>
    <w:rsid w:val="00491424"/>
    <w:rsid w:val="004A1695"/>
    <w:rsid w:val="004A50C6"/>
    <w:rsid w:val="004A5882"/>
    <w:rsid w:val="004B3711"/>
    <w:rsid w:val="004B72DA"/>
    <w:rsid w:val="004D2FF8"/>
    <w:rsid w:val="004D4420"/>
    <w:rsid w:val="004D787F"/>
    <w:rsid w:val="004E1443"/>
    <w:rsid w:val="004F60F9"/>
    <w:rsid w:val="004F7A70"/>
    <w:rsid w:val="005003D7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05CC"/>
    <w:rsid w:val="00557F53"/>
    <w:rsid w:val="005602F5"/>
    <w:rsid w:val="00560AA1"/>
    <w:rsid w:val="00567C37"/>
    <w:rsid w:val="005834EF"/>
    <w:rsid w:val="00587CF3"/>
    <w:rsid w:val="00590C51"/>
    <w:rsid w:val="005913A1"/>
    <w:rsid w:val="00592425"/>
    <w:rsid w:val="00595BBD"/>
    <w:rsid w:val="00595E50"/>
    <w:rsid w:val="005A123E"/>
    <w:rsid w:val="005A2947"/>
    <w:rsid w:val="005B0151"/>
    <w:rsid w:val="005B0883"/>
    <w:rsid w:val="005B32EF"/>
    <w:rsid w:val="005C040A"/>
    <w:rsid w:val="005C30A0"/>
    <w:rsid w:val="005D293E"/>
    <w:rsid w:val="005D3D8C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0DD6"/>
    <w:rsid w:val="00641F43"/>
    <w:rsid w:val="00642C80"/>
    <w:rsid w:val="00653F03"/>
    <w:rsid w:val="00662243"/>
    <w:rsid w:val="00670932"/>
    <w:rsid w:val="00672B91"/>
    <w:rsid w:val="00695CEB"/>
    <w:rsid w:val="006A48E8"/>
    <w:rsid w:val="006A65BA"/>
    <w:rsid w:val="006B08A9"/>
    <w:rsid w:val="006B10DA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1B9"/>
    <w:rsid w:val="00712268"/>
    <w:rsid w:val="00713F4C"/>
    <w:rsid w:val="0072084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659B0"/>
    <w:rsid w:val="00765D62"/>
    <w:rsid w:val="00773E59"/>
    <w:rsid w:val="00792080"/>
    <w:rsid w:val="007943A7"/>
    <w:rsid w:val="007A077E"/>
    <w:rsid w:val="007A7886"/>
    <w:rsid w:val="007B0DD1"/>
    <w:rsid w:val="007C2E32"/>
    <w:rsid w:val="007C76EB"/>
    <w:rsid w:val="007D0487"/>
    <w:rsid w:val="007D2595"/>
    <w:rsid w:val="007D56AA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3F86"/>
    <w:rsid w:val="00816B9C"/>
    <w:rsid w:val="0082007E"/>
    <w:rsid w:val="008421D9"/>
    <w:rsid w:val="00844B71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B4BFF"/>
    <w:rsid w:val="008B7CD8"/>
    <w:rsid w:val="008C4D5E"/>
    <w:rsid w:val="008C6923"/>
    <w:rsid w:val="008D3020"/>
    <w:rsid w:val="008D50F0"/>
    <w:rsid w:val="008D6019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07CB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492F"/>
    <w:rsid w:val="00995870"/>
    <w:rsid w:val="00997AF0"/>
    <w:rsid w:val="009A25BD"/>
    <w:rsid w:val="009A4927"/>
    <w:rsid w:val="009A5251"/>
    <w:rsid w:val="009B4DCD"/>
    <w:rsid w:val="009C2F93"/>
    <w:rsid w:val="009E52D1"/>
    <w:rsid w:val="009F08A7"/>
    <w:rsid w:val="009F3950"/>
    <w:rsid w:val="009F6648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8E0"/>
    <w:rsid w:val="00A621C5"/>
    <w:rsid w:val="00A8567D"/>
    <w:rsid w:val="00A8731E"/>
    <w:rsid w:val="00A91B29"/>
    <w:rsid w:val="00A9303B"/>
    <w:rsid w:val="00A9644A"/>
    <w:rsid w:val="00AA4E5C"/>
    <w:rsid w:val="00AB3E22"/>
    <w:rsid w:val="00AC7CE8"/>
    <w:rsid w:val="00AD1082"/>
    <w:rsid w:val="00AD4F0A"/>
    <w:rsid w:val="00AE3DA4"/>
    <w:rsid w:val="00AE6569"/>
    <w:rsid w:val="00AF2E20"/>
    <w:rsid w:val="00AF7AC2"/>
    <w:rsid w:val="00B01F0C"/>
    <w:rsid w:val="00B0393F"/>
    <w:rsid w:val="00B07CEB"/>
    <w:rsid w:val="00B10B8A"/>
    <w:rsid w:val="00B135E1"/>
    <w:rsid w:val="00B247CB"/>
    <w:rsid w:val="00B248B9"/>
    <w:rsid w:val="00B36A6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684E"/>
    <w:rsid w:val="00BA4351"/>
    <w:rsid w:val="00BA5CD5"/>
    <w:rsid w:val="00BB0979"/>
    <w:rsid w:val="00BB1B91"/>
    <w:rsid w:val="00BC0813"/>
    <w:rsid w:val="00BC570F"/>
    <w:rsid w:val="00BD0F83"/>
    <w:rsid w:val="00BE66E7"/>
    <w:rsid w:val="00BF4CD1"/>
    <w:rsid w:val="00BF66FB"/>
    <w:rsid w:val="00C00214"/>
    <w:rsid w:val="00C00B99"/>
    <w:rsid w:val="00C0116F"/>
    <w:rsid w:val="00C11E0E"/>
    <w:rsid w:val="00C1766D"/>
    <w:rsid w:val="00C26688"/>
    <w:rsid w:val="00C36663"/>
    <w:rsid w:val="00C41FE6"/>
    <w:rsid w:val="00C52608"/>
    <w:rsid w:val="00C52AD4"/>
    <w:rsid w:val="00C552EC"/>
    <w:rsid w:val="00C56CCE"/>
    <w:rsid w:val="00C612BC"/>
    <w:rsid w:val="00C62C35"/>
    <w:rsid w:val="00C65414"/>
    <w:rsid w:val="00C65B7A"/>
    <w:rsid w:val="00C7108B"/>
    <w:rsid w:val="00C74F75"/>
    <w:rsid w:val="00C75D6D"/>
    <w:rsid w:val="00C91825"/>
    <w:rsid w:val="00C963DA"/>
    <w:rsid w:val="00CA0474"/>
    <w:rsid w:val="00CA2549"/>
    <w:rsid w:val="00CB03C1"/>
    <w:rsid w:val="00CB13F6"/>
    <w:rsid w:val="00CB2DF5"/>
    <w:rsid w:val="00CB2F3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2B64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E80"/>
    <w:rsid w:val="00D603E0"/>
    <w:rsid w:val="00D6175C"/>
    <w:rsid w:val="00D72308"/>
    <w:rsid w:val="00D729C6"/>
    <w:rsid w:val="00D80437"/>
    <w:rsid w:val="00D84F9A"/>
    <w:rsid w:val="00D86A7D"/>
    <w:rsid w:val="00DA1221"/>
    <w:rsid w:val="00DA2894"/>
    <w:rsid w:val="00DC36F1"/>
    <w:rsid w:val="00DD04CC"/>
    <w:rsid w:val="00DD1474"/>
    <w:rsid w:val="00DD33E4"/>
    <w:rsid w:val="00DD4997"/>
    <w:rsid w:val="00DE2A2F"/>
    <w:rsid w:val="00DF4250"/>
    <w:rsid w:val="00DF6E35"/>
    <w:rsid w:val="00E04CFF"/>
    <w:rsid w:val="00E13EEA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60AB"/>
    <w:rsid w:val="00EA7BD0"/>
    <w:rsid w:val="00EA7F33"/>
    <w:rsid w:val="00EB1789"/>
    <w:rsid w:val="00EB194B"/>
    <w:rsid w:val="00EB1FAC"/>
    <w:rsid w:val="00EE1935"/>
    <w:rsid w:val="00EE5827"/>
    <w:rsid w:val="00EE71BC"/>
    <w:rsid w:val="00EF1980"/>
    <w:rsid w:val="00F06931"/>
    <w:rsid w:val="00F12919"/>
    <w:rsid w:val="00F15267"/>
    <w:rsid w:val="00F17858"/>
    <w:rsid w:val="00F21B28"/>
    <w:rsid w:val="00F23D12"/>
    <w:rsid w:val="00F23E9E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1">
    <w:name w:val="heading 1"/>
    <w:basedOn w:val="a"/>
    <w:next w:val="a"/>
    <w:link w:val="11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หัวเรื่อง 1 อักขระ1"/>
    <w:basedOn w:val="a0"/>
    <w:link w:val="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1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0">
    <w:name w:val="แบบอักษรของย่อหน้าเริ่มต้น1"/>
    <w:rsid w:val="00811150"/>
  </w:style>
  <w:style w:type="character" w:styleId="a3">
    <w:name w:val="Hyperlink"/>
    <w:basedOn w:val="10"/>
    <w:rsid w:val="00811150"/>
    <w:rPr>
      <w:strike w:val="0"/>
      <w:dstrike w:val="0"/>
      <w:color w:val="002BB8"/>
      <w:u w:val="none"/>
    </w:rPr>
  </w:style>
  <w:style w:type="character" w:customStyle="1" w:styleId="12">
    <w:name w:val="หัวเรื่อง 1 อักขระ"/>
    <w:basedOn w:val="10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0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4">
    <w:name w:val="เนื้อความ อักขระ"/>
    <w:basedOn w:val="10"/>
    <w:rsid w:val="00811150"/>
    <w:rPr>
      <w:rFonts w:eastAsia="Cordia New" w:cs="Cordia New"/>
      <w:sz w:val="24"/>
      <w:szCs w:val="32"/>
    </w:rPr>
  </w:style>
  <w:style w:type="character" w:customStyle="1" w:styleId="a5">
    <w:name w:val="ท้ายกระดาษ อักขระ"/>
    <w:basedOn w:val="21"/>
    <w:rsid w:val="00811150"/>
    <w:rPr>
      <w:rFonts w:ascii="Tahoma" w:hAnsi="Tahoma" w:cs="Tahoma"/>
    </w:rPr>
  </w:style>
  <w:style w:type="paragraph" w:customStyle="1" w:styleId="Heading">
    <w:name w:val="Heading"/>
    <w:basedOn w:val="a"/>
    <w:next w:val="a6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a6">
    <w:name w:val="Body Text"/>
    <w:basedOn w:val="a"/>
    <w:link w:val="13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13">
    <w:name w:val="เนื้อความ อักขระ1"/>
    <w:basedOn w:val="a0"/>
    <w:link w:val="a6"/>
    <w:rsid w:val="00B9684E"/>
    <w:rPr>
      <w:rFonts w:eastAsia="Cordia New" w:cs="Cordia New"/>
      <w:sz w:val="24"/>
      <w:szCs w:val="32"/>
      <w:lang w:eastAsia="th-TH"/>
    </w:rPr>
  </w:style>
  <w:style w:type="paragraph" w:styleId="a7">
    <w:name w:val="List"/>
    <w:basedOn w:val="a6"/>
    <w:rsid w:val="00811150"/>
    <w:rPr>
      <w:rFonts w:cs="Kinnari"/>
    </w:rPr>
  </w:style>
  <w:style w:type="paragraph" w:customStyle="1" w:styleId="Caption1">
    <w:name w:val="Caption1"/>
    <w:basedOn w:val="a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a"/>
    <w:rsid w:val="00811150"/>
    <w:pPr>
      <w:suppressLineNumbers/>
    </w:pPr>
    <w:rPr>
      <w:rFonts w:cs="Kinnari"/>
    </w:rPr>
  </w:style>
  <w:style w:type="paragraph" w:styleId="a8">
    <w:name w:val="header"/>
    <w:basedOn w:val="a"/>
    <w:link w:val="a9"/>
    <w:rsid w:val="00811150"/>
  </w:style>
  <w:style w:type="character" w:customStyle="1" w:styleId="a9">
    <w:name w:val="หัวกระดาษ อักขระ"/>
    <w:basedOn w:val="a0"/>
    <w:link w:val="a8"/>
    <w:rsid w:val="000845B4"/>
    <w:rPr>
      <w:rFonts w:ascii="Tahoma" w:hAnsi="Tahoma" w:cs="Tahoma"/>
      <w:lang w:eastAsia="th-TH"/>
    </w:rPr>
  </w:style>
  <w:style w:type="paragraph" w:styleId="aa">
    <w:name w:val="footer"/>
    <w:basedOn w:val="a"/>
    <w:link w:val="14"/>
    <w:rsid w:val="00811150"/>
  </w:style>
  <w:style w:type="character" w:customStyle="1" w:styleId="14">
    <w:name w:val="ท้ายกระดาษ อักขระ1"/>
    <w:basedOn w:val="a0"/>
    <w:link w:val="aa"/>
    <w:rsid w:val="00B9684E"/>
    <w:rPr>
      <w:rFonts w:ascii="Tahoma" w:hAnsi="Tahoma" w:cs="Tahoma"/>
      <w:lang w:eastAsia="th-TH"/>
    </w:rPr>
  </w:style>
  <w:style w:type="paragraph" w:styleId="ab">
    <w:name w:val="Balloon Text"/>
    <w:basedOn w:val="a"/>
    <w:link w:val="ac"/>
    <w:rsid w:val="00811150"/>
    <w:rPr>
      <w:rFonts w:cs="Angsana New"/>
      <w:sz w:val="16"/>
      <w:szCs w:val="18"/>
    </w:rPr>
  </w:style>
  <w:style w:type="character" w:customStyle="1" w:styleId="ac">
    <w:name w:val="ข้อความบอลลูน อักขระ"/>
    <w:basedOn w:val="a0"/>
    <w:link w:val="ab"/>
    <w:rsid w:val="00B9684E"/>
    <w:rPr>
      <w:rFonts w:ascii="Tahoma" w:hAnsi="Tahoma" w:cs="Angsana New"/>
      <w:sz w:val="16"/>
      <w:szCs w:val="18"/>
      <w:lang w:eastAsia="th-TH"/>
    </w:rPr>
  </w:style>
  <w:style w:type="paragraph" w:styleId="ad">
    <w:name w:val="Normal (Web)"/>
    <w:basedOn w:val="a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a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a6"/>
    <w:rsid w:val="00811150"/>
    <w:pPr>
      <w:spacing w:after="0"/>
    </w:pPr>
  </w:style>
  <w:style w:type="paragraph" w:customStyle="1" w:styleId="TableContents">
    <w:name w:val="Table Contents"/>
    <w:basedOn w:val="a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ae">
    <w:name w:val="Table Grid"/>
    <w:basedOn w:val="a1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Placeholder Text"/>
    <w:basedOn w:val="a0"/>
    <w:uiPriority w:val="99"/>
    <w:semiHidden/>
    <w:rsid w:val="007D72B0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af1">
    <w:name w:val="List Paragraph"/>
    <w:basedOn w:val="a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e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a1"/>
    <w:next w:val="ae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หัวเรื่อง 2 อักขระ"/>
    <w:basedOn w:val="a0"/>
    <w:link w:val="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a1"/>
    <w:next w:val="ae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af3">
    <w:name w:val="annotation reference"/>
    <w:basedOn w:val="a0"/>
    <w:uiPriority w:val="99"/>
    <w:semiHidden/>
    <w:unhideWhenUsed/>
    <w:rsid w:val="0066224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62243"/>
    <w:rPr>
      <w:rFonts w:cs="Angsana New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2243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3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3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3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38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45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6E418-73DF-42D2-9781-FDC6694EE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WICHADA CHAIPRASERTSUD</cp:lastModifiedBy>
  <cp:revision>2</cp:revision>
  <cp:lastPrinted>2021-06-01T08:30:00Z</cp:lastPrinted>
  <dcterms:created xsi:type="dcterms:W3CDTF">2021-10-07T18:05:00Z</dcterms:created>
  <dcterms:modified xsi:type="dcterms:W3CDTF">2021-10-07T18:05:00Z</dcterms:modified>
</cp:coreProperties>
</file>