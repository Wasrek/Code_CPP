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2B2EAF3" w14:textId="7C3B08E9" w:rsidR="003E69AD" w:rsidRDefault="004D2FF8" w:rsidP="003E69AD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/>
          <w:b/>
          <w:bCs/>
          <w:sz w:val="56"/>
          <w:szCs w:val="56"/>
        </w:rPr>
        <w:t>Tem</w:t>
      </w:r>
      <w:r w:rsidR="003E69AD">
        <w:rPr>
          <w:rFonts w:ascii="TH SarabunPSK" w:hAnsi="TH SarabunPSK" w:cs="TH SarabunPSK"/>
          <w:b/>
          <w:bCs/>
          <w:sz w:val="56"/>
          <w:szCs w:val="56"/>
        </w:rPr>
        <w:t xml:space="preserve">plate </w:t>
      </w:r>
      <w:r w:rsidR="007C2E32">
        <w:rPr>
          <w:rFonts w:ascii="TH SarabunPSK" w:hAnsi="TH SarabunPSK" w:cs="TH SarabunPSK"/>
          <w:b/>
          <w:bCs/>
          <w:sz w:val="56"/>
          <w:szCs w:val="56"/>
        </w:rPr>
        <w:t>Agile Programming 2021</w:t>
      </w: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14:paraId="0F0CDD80" w14:textId="77777777" w:rsidTr="009B7FD8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14:paraId="24EC0F1F" w14:textId="6F83887F" w:rsidR="003E69AD" w:rsidRPr="00983440" w:rsidRDefault="003E69AD" w:rsidP="000F0C6E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proofErr w:type="spellStart"/>
            <w:r w:rsidR="007C2E32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อไ</w:t>
            </w:r>
            <w:proofErr w:type="spellEnd"/>
            <w:r w:rsidR="007C2E32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จล์</w:t>
            </w:r>
            <w:r w:rsidR="00375BA8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พีระมิด</w:t>
            </w:r>
            <w:r w:rsidR="007121B9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 xml:space="preserve"> </w:t>
            </w:r>
            <w:r w:rsidR="000F0C6E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(</w:t>
            </w:r>
            <w:proofErr w:type="spellStart"/>
            <w:r w:rsidR="007121B9" w:rsidRPr="007121B9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AG_</w:t>
            </w:r>
            <w:r w:rsidR="00375BA8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Pyramid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)</w:t>
            </w:r>
          </w:p>
        </w:tc>
      </w:tr>
    </w:tbl>
    <w:p w14:paraId="351AF9BE" w14:textId="6E8AEB74" w:rsidR="00B5445A" w:rsidRPr="008D6019" w:rsidRDefault="003E69AD" w:rsidP="003E69AD">
      <w:pPr>
        <w:rPr>
          <w:rFonts w:ascii="TH SarabunPSK" w:hAnsi="TH SarabunPSK" w:cs="TH SarabunPSK"/>
          <w:i/>
          <w:iCs/>
          <w:sz w:val="32"/>
          <w:szCs w:val="32"/>
        </w:rPr>
      </w:pP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ที่มา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: </w:t>
      </w: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ข้อ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หนึ่ง </w:t>
      </w:r>
      <w:r w:rsidR="007C2E32">
        <w:rPr>
          <w:rFonts w:ascii="TH SarabunPSK" w:hAnsi="TH SarabunPSK" w:cs="TH SarabunPSK"/>
          <w:i/>
          <w:iCs/>
          <w:sz w:val="32"/>
          <w:szCs w:val="32"/>
        </w:rPr>
        <w:t>Agile Programming</w:t>
      </w:r>
      <w:r w:rsidR="004D2FF8" w:rsidRPr="008D6019">
        <w:rPr>
          <w:rFonts w:ascii="TH SarabunPSK" w:hAnsi="TH SarabunPSK" w:cs="TH SarabunPSK"/>
          <w:i/>
          <w:iCs/>
          <w:sz w:val="32"/>
          <w:szCs w:val="32"/>
        </w:rPr>
        <w:t xml:space="preserve"> 20</w:t>
      </w:r>
      <w:r w:rsidR="007C2E32">
        <w:rPr>
          <w:rFonts w:ascii="TH SarabunPSK" w:hAnsi="TH SarabunPSK" w:cs="TH SarabunPSK"/>
          <w:i/>
          <w:iCs/>
          <w:sz w:val="32"/>
          <w:szCs w:val="32"/>
        </w:rPr>
        <w:t>21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>โจทย์สำหรับติวผู้แทนศูนย์ สอวน. คอมพิวเตอร์ ม.บูรพา รุ่น</w:t>
      </w:r>
      <w:r w:rsidR="004D2FF8" w:rsidRPr="008D6019">
        <w:rPr>
          <w:rFonts w:ascii="TH SarabunPSK" w:hAnsi="TH SarabunPSK" w:cs="TH SarabunPSK"/>
          <w:i/>
          <w:iCs/>
          <w:sz w:val="32"/>
          <w:szCs w:val="32"/>
        </w:rPr>
        <w:t>1</w:t>
      </w:r>
      <w:r w:rsidR="007C2E32">
        <w:rPr>
          <w:rFonts w:ascii="TH SarabunPSK" w:hAnsi="TH SarabunPSK" w:cs="TH SarabunPSK"/>
          <w:i/>
          <w:iCs/>
          <w:sz w:val="32"/>
          <w:szCs w:val="32"/>
        </w:rPr>
        <w:t>7</w:t>
      </w:r>
    </w:p>
    <w:p w14:paraId="1C155F1E" w14:textId="244F13BA" w:rsidR="00B5445A" w:rsidRDefault="00A45C60" w:rsidP="00B5445A">
      <w:pPr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A45C60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12FB8C" wp14:editId="3A5D31DF">
                <wp:simplePos x="0" y="0"/>
                <wp:positionH relativeFrom="column">
                  <wp:posOffset>3810000</wp:posOffset>
                </wp:positionH>
                <wp:positionV relativeFrom="paragraph">
                  <wp:posOffset>1988185</wp:posOffset>
                </wp:positionV>
                <wp:extent cx="297180" cy="320040"/>
                <wp:effectExtent l="0" t="0" r="0" b="3810"/>
                <wp:wrapNone/>
                <wp:docPr id="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EDD34" w14:textId="413D4DA5" w:rsidR="00A45C60" w:rsidRPr="00A45C60" w:rsidRDefault="00A45C60" w:rsidP="00A45C6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2FB8C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300pt;margin-top:156.55pt;width:23.4pt;height:25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" filled="f" stroked="f">
                <v:textbox>
                  <w:txbxContent>
                    <w:p w14:paraId="4D8EDD34" w14:textId="413D4DA5" w:rsidR="00A45C60" w:rsidRPr="00A45C60" w:rsidRDefault="00A45C60" w:rsidP="00A45C6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A45C60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1E80D91" wp14:editId="3B862579">
                <wp:simplePos x="0" y="0"/>
                <wp:positionH relativeFrom="column">
                  <wp:posOffset>4107180</wp:posOffset>
                </wp:positionH>
                <wp:positionV relativeFrom="paragraph">
                  <wp:posOffset>1241425</wp:posOffset>
                </wp:positionV>
                <wp:extent cx="297180" cy="320040"/>
                <wp:effectExtent l="0" t="0" r="0" b="3810"/>
                <wp:wrapNone/>
                <wp:docPr id="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C60DE" w14:textId="274EC65C" w:rsidR="00A45C60" w:rsidRPr="00A45C60" w:rsidRDefault="00A45C60" w:rsidP="00A45C6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80D91" id="_x0000_s1027" type="#_x0000_t202" style="position:absolute;left:0;text-align:left;margin-left:323.4pt;margin-top:97.75pt;width:23.4pt;height:25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" filled="f" stroked="f">
                <v:textbox>
                  <w:txbxContent>
                    <w:p w14:paraId="3A2C60DE" w14:textId="274EC65C" w:rsidR="00A45C60" w:rsidRPr="00A45C60" w:rsidRDefault="00A45C60" w:rsidP="00A45C6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A45C60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A3925" wp14:editId="38FFE44D">
                <wp:simplePos x="0" y="0"/>
                <wp:positionH relativeFrom="column">
                  <wp:posOffset>2286000</wp:posOffset>
                </wp:positionH>
                <wp:positionV relativeFrom="paragraph">
                  <wp:posOffset>1386205</wp:posOffset>
                </wp:positionV>
                <wp:extent cx="297180" cy="320040"/>
                <wp:effectExtent l="0" t="0" r="0" b="381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4C86A" w14:textId="6026DA3A" w:rsidR="00A45C60" w:rsidRPr="00A45C60" w:rsidRDefault="00A45C60" w:rsidP="00A45C6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A3925" id="_x0000_s1028" type="#_x0000_t202" style="position:absolute;left:0;text-align:left;margin-left:180pt;margin-top:109.15pt;width:23.4pt;height:25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" filled="f" stroked="f">
                <v:textbox>
                  <w:txbxContent>
                    <w:p w14:paraId="2764C86A" w14:textId="6026DA3A" w:rsidR="00A45C60" w:rsidRPr="00A45C60" w:rsidRDefault="00A45C60" w:rsidP="00A45C6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A45C60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3CF865" wp14:editId="3A2DA031">
                <wp:simplePos x="0" y="0"/>
                <wp:positionH relativeFrom="column">
                  <wp:posOffset>3550920</wp:posOffset>
                </wp:positionH>
                <wp:positionV relativeFrom="paragraph">
                  <wp:posOffset>159385</wp:posOffset>
                </wp:positionV>
                <wp:extent cx="297180" cy="320040"/>
                <wp:effectExtent l="0" t="0" r="0" b="381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6F7E2" w14:textId="7A60609D" w:rsidR="00A45C60" w:rsidRPr="00A45C60" w:rsidRDefault="00A45C6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45C60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CF865" id="_x0000_s1029" type="#_x0000_t202" style="position:absolute;left:0;text-align:left;margin-left:279.6pt;margin-top:12.55pt;width:23.4pt;height:2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" filled="f" stroked="f">
                <v:textbox>
                  <w:txbxContent>
                    <w:p w14:paraId="7436F7E2" w14:textId="7A60609D" w:rsidR="00A45C60" w:rsidRPr="00A45C60" w:rsidRDefault="00A45C60">
                      <w:pPr>
                        <w:rPr>
                          <w:sz w:val="32"/>
                          <w:szCs w:val="32"/>
                        </w:rPr>
                      </w:pPr>
                      <w:r w:rsidRPr="00A45C60">
                        <w:rPr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441741" wp14:editId="17D94994">
            <wp:extent cx="1905000" cy="2470016"/>
            <wp:effectExtent l="0" t="0" r="0" b="6985"/>
            <wp:docPr id="2" name="รูปภาพ 2" descr="Flashcard of a Pyramid with a Triangular Base | ClipArt ETC | Flashcards,  Pyramids, Tri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ashcard of a Pyramid with a Triangular Base | ClipArt ETC | Flashcards,  Pyramids, Triangula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509" cy="24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486A3" w14:textId="00E3D1BF" w:rsidR="00A45C60" w:rsidRPr="00A45C60" w:rsidRDefault="00A45C60" w:rsidP="00A45C60">
      <w:pPr>
        <w:rPr>
          <w:rFonts w:ascii="TH SarabunPSK" w:hAnsi="TH SarabunPSK" w:cs="TH SarabunPSK" w:hint="cs"/>
          <w:sz w:val="32"/>
          <w:szCs w:val="32"/>
          <w:cs/>
        </w:rPr>
      </w:pPr>
      <w:r w:rsidRPr="00A45C60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นักผจญภัยคนหนี่งได้หลับลงด้วยความเหนื่อยและอ่อนล้าหลังจากที่ได้ทำโจทย์มาเป็นระยะเวลาเนิ่นนาน</w:t>
      </w:r>
      <w:r w:rsidR="00274F16">
        <w:rPr>
          <w:rFonts w:ascii="TH SarabunPSK" w:hAnsi="TH SarabunPSK" w:cs="TH SarabunPSK" w:hint="cs"/>
          <w:sz w:val="32"/>
          <w:szCs w:val="32"/>
          <w:cs/>
        </w:rPr>
        <w:t xml:space="preserve"> เขาตื่นมาในความฝันของเขา</w:t>
      </w:r>
      <w:r w:rsidR="003177A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0" w:name="_GoBack"/>
      <w:bookmarkEnd w:id="0"/>
      <w:r w:rsidR="00274F16">
        <w:rPr>
          <w:rFonts w:ascii="TH SarabunPSK" w:hAnsi="TH SarabunPSK" w:cs="TH SarabunPSK" w:hint="cs"/>
          <w:sz w:val="32"/>
          <w:szCs w:val="32"/>
          <w:cs/>
        </w:rPr>
        <w:t>ซึ่งเขาได้พบว่าเขาได้ถูกนำมาปล่อยอยู่บนดาวดวงหนึ่งซึ่งมีลักษณะเป็นพีระมิดฐานสามเหลี่ยมที</w:t>
      </w:r>
      <w:r w:rsidR="004C6AF9">
        <w:rPr>
          <w:rFonts w:ascii="TH SarabunPSK" w:hAnsi="TH SarabunPSK" w:cs="TH SarabunPSK" w:hint="cs"/>
          <w:sz w:val="32"/>
          <w:szCs w:val="32"/>
          <w:cs/>
        </w:rPr>
        <w:t>่ตำ</w:t>
      </w:r>
      <w:r w:rsidR="00274F16">
        <w:rPr>
          <w:rFonts w:ascii="TH SarabunPSK" w:hAnsi="TH SarabunPSK" w:cs="TH SarabunPSK" w:hint="cs"/>
          <w:sz w:val="32"/>
          <w:szCs w:val="32"/>
          <w:cs/>
        </w:rPr>
        <w:t xml:space="preserve">แหน่ง </w:t>
      </w:r>
      <w:r w:rsidR="00274F16">
        <w:rPr>
          <w:rFonts w:ascii="TH SarabunPSK" w:hAnsi="TH SarabunPSK" w:cs="TH SarabunPSK"/>
          <w:sz w:val="32"/>
          <w:szCs w:val="32"/>
        </w:rPr>
        <w:t xml:space="preserve">A </w:t>
      </w:r>
      <w:r w:rsidR="00274F16">
        <w:rPr>
          <w:rFonts w:ascii="TH SarabunPSK" w:hAnsi="TH SarabunPSK" w:cs="TH SarabunPSK" w:hint="cs"/>
          <w:sz w:val="32"/>
          <w:szCs w:val="32"/>
          <w:cs/>
        </w:rPr>
        <w:t xml:space="preserve">ดังรูป ทางที่เขาจะเดินได้มีเพียงบริเวณขอบของพีระมิดทั้ง </w:t>
      </w:r>
      <w:r w:rsidR="00274F16">
        <w:rPr>
          <w:rFonts w:ascii="TH SarabunPSK" w:hAnsi="TH SarabunPSK" w:cs="TH SarabunPSK"/>
          <w:sz w:val="32"/>
          <w:szCs w:val="32"/>
        </w:rPr>
        <w:t xml:space="preserve">6 </w:t>
      </w:r>
      <w:r w:rsidR="00274F16">
        <w:rPr>
          <w:rFonts w:ascii="TH SarabunPSK" w:hAnsi="TH SarabunPSK" w:cs="TH SarabunPSK" w:hint="cs"/>
          <w:sz w:val="32"/>
          <w:szCs w:val="32"/>
          <w:cs/>
        </w:rPr>
        <w:t xml:space="preserve">เส้นทางเพียงเท่านั้น(บริเวณที่เชื่อมระหว่างจุด </w:t>
      </w:r>
      <w:r w:rsidR="00274F16">
        <w:rPr>
          <w:rFonts w:ascii="TH SarabunPSK" w:hAnsi="TH SarabunPSK" w:cs="TH SarabunPSK"/>
          <w:sz w:val="32"/>
          <w:szCs w:val="32"/>
        </w:rPr>
        <w:t xml:space="preserve">A, B, C, D </w:t>
      </w:r>
      <w:r w:rsidR="00274F16">
        <w:rPr>
          <w:rFonts w:ascii="TH SarabunPSK" w:hAnsi="TH SarabunPSK" w:cs="TH SarabunPSK" w:hint="cs"/>
          <w:sz w:val="32"/>
          <w:szCs w:val="32"/>
          <w:cs/>
        </w:rPr>
        <w:t xml:space="preserve">สองจุดใด ๆ </w:t>
      </w:r>
      <w:r w:rsidR="004C6AF9">
        <w:rPr>
          <w:rFonts w:ascii="TH SarabunPSK" w:hAnsi="TH SarabunPSK" w:cs="TH SarabunPSK" w:hint="cs"/>
          <w:sz w:val="32"/>
          <w:szCs w:val="32"/>
          <w:cs/>
        </w:rPr>
        <w:t>ที่อยู่ติดกัน</w:t>
      </w:r>
      <w:r w:rsidR="00274F16">
        <w:rPr>
          <w:rFonts w:ascii="TH SarabunPSK" w:hAnsi="TH SarabunPSK" w:cs="TH SarabunPSK" w:hint="cs"/>
          <w:sz w:val="32"/>
          <w:szCs w:val="32"/>
          <w:cs/>
        </w:rPr>
        <w:t xml:space="preserve">เข้าด้วยกัน) ขอบแต่ละด้านจะใช้เวลาเดินทาง </w:t>
      </w:r>
      <w:r w:rsidR="00274F16">
        <w:rPr>
          <w:rFonts w:ascii="TH SarabunPSK" w:hAnsi="TH SarabunPSK" w:cs="TH SarabunPSK"/>
          <w:sz w:val="32"/>
          <w:szCs w:val="32"/>
        </w:rPr>
        <w:t xml:space="preserve">1 </w:t>
      </w:r>
      <w:r w:rsidR="00274F16">
        <w:rPr>
          <w:rFonts w:ascii="TH SarabunPSK" w:hAnsi="TH SarabunPSK" w:cs="TH SarabunPSK" w:hint="cs"/>
          <w:sz w:val="32"/>
          <w:szCs w:val="32"/>
          <w:cs/>
        </w:rPr>
        <w:t xml:space="preserve">วันเท่ากันทั้งหมด เขามีเวลาทั้งหมด </w:t>
      </w:r>
      <w:r w:rsidR="00274F16">
        <w:rPr>
          <w:rFonts w:ascii="TH SarabunPSK" w:hAnsi="TH SarabunPSK" w:cs="TH SarabunPSK"/>
          <w:sz w:val="32"/>
          <w:szCs w:val="32"/>
        </w:rPr>
        <w:t xml:space="preserve">N </w:t>
      </w:r>
      <w:r w:rsidR="00274F16">
        <w:rPr>
          <w:rFonts w:ascii="TH SarabunPSK" w:hAnsi="TH SarabunPSK" w:cs="TH SarabunPSK" w:hint="cs"/>
          <w:sz w:val="32"/>
          <w:szCs w:val="32"/>
          <w:cs/>
        </w:rPr>
        <w:t xml:space="preserve">วันในการสำรวจดาวดวงนี้ ทั้งเขาต้องเดินทางในทุกวัน และเมื่อผ่านไป </w:t>
      </w:r>
      <w:r w:rsidR="00274F16">
        <w:rPr>
          <w:rFonts w:ascii="TH SarabunPSK" w:hAnsi="TH SarabunPSK" w:cs="TH SarabunPSK"/>
          <w:sz w:val="32"/>
          <w:szCs w:val="32"/>
        </w:rPr>
        <w:t xml:space="preserve">N </w:t>
      </w:r>
      <w:r w:rsidR="00274F16">
        <w:rPr>
          <w:rFonts w:ascii="TH SarabunPSK" w:hAnsi="TH SarabunPSK" w:cs="TH SarabunPSK" w:hint="cs"/>
          <w:sz w:val="32"/>
          <w:szCs w:val="32"/>
          <w:cs/>
        </w:rPr>
        <w:t xml:space="preserve">วัน เขาจะต้องอยู่ที่จุด </w:t>
      </w:r>
      <w:r w:rsidR="00274F16">
        <w:rPr>
          <w:rFonts w:ascii="TH SarabunPSK" w:hAnsi="TH SarabunPSK" w:cs="TH SarabunPSK"/>
          <w:sz w:val="32"/>
          <w:szCs w:val="32"/>
        </w:rPr>
        <w:t xml:space="preserve">A </w:t>
      </w:r>
      <w:r w:rsidR="00274F16">
        <w:rPr>
          <w:rFonts w:ascii="TH SarabunPSK" w:hAnsi="TH SarabunPSK" w:cs="TH SarabunPSK" w:hint="cs"/>
          <w:sz w:val="32"/>
          <w:szCs w:val="32"/>
          <w:cs/>
        </w:rPr>
        <w:t>พอดี เขาจะสามารถเดินสำรวจได้กี่รูปแบบ</w:t>
      </w:r>
    </w:p>
    <w:p w14:paraId="36C31F4C" w14:textId="09007A57" w:rsidR="00A45C60" w:rsidRDefault="00A45C60" w:rsidP="00B5445A">
      <w:pPr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</w:p>
    <w:p w14:paraId="111DFFFB" w14:textId="19824CA5" w:rsidR="003E69AD" w:rsidRPr="006A4298" w:rsidRDefault="003E69AD" w:rsidP="00B5445A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ข้อมูลนำเข้า</w:t>
      </w:r>
    </w:p>
    <w:p w14:paraId="0167B1F3" w14:textId="497112FB" w:rsidR="007C2E32" w:rsidRDefault="003E69AD" w:rsidP="00274F16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Pr="008D6019">
        <w:rPr>
          <w:rFonts w:ascii="TH SarabunPSK" w:hAnsi="TH SarabunPSK" w:cs="TH SarabunPSK" w:hint="cs"/>
          <w:sz w:val="32"/>
          <w:szCs w:val="32"/>
          <w:cs/>
        </w:rPr>
        <w:t>บรรทัด</w:t>
      </w:r>
      <w:r w:rsidR="001E4879">
        <w:rPr>
          <w:rFonts w:ascii="TH SarabunPSK" w:hAnsi="TH SarabunPSK" w:cs="TH SarabunPSK" w:hint="cs"/>
          <w:sz w:val="32"/>
          <w:szCs w:val="32"/>
          <w:cs/>
        </w:rPr>
        <w:t>แรก</w:t>
      </w:r>
      <w:r w:rsidRPr="008D6019">
        <w:rPr>
          <w:rFonts w:ascii="TH SarabunPSK" w:hAnsi="TH SarabunPSK" w:cs="TH SarabunPSK" w:hint="cs"/>
          <w:sz w:val="32"/>
          <w:szCs w:val="32"/>
          <w:cs/>
        </w:rPr>
        <w:t xml:space="preserve"> รับจำนวนเต็มบวก </w:t>
      </w:r>
      <w:r w:rsidR="00CC2103">
        <w:rPr>
          <w:rFonts w:ascii="TH SarabunPSK" w:hAnsi="TH SarabunPSK" w:cs="TH SarabunPSK"/>
          <w:sz w:val="32"/>
          <w:szCs w:val="32"/>
        </w:rPr>
        <w:t xml:space="preserve">Q </w:t>
      </w:r>
      <w:r w:rsidR="00274F16">
        <w:rPr>
          <w:rFonts w:ascii="TH SarabunPSK" w:hAnsi="TH SarabunPSK" w:cs="TH SarabunPSK"/>
          <w:sz w:val="32"/>
          <w:szCs w:val="32"/>
        </w:rPr>
        <w:t>1&lt;=Q&lt;=</w:t>
      </w:r>
      <w:r w:rsidR="00EC1542">
        <w:rPr>
          <w:rFonts w:ascii="TH SarabunPSK" w:hAnsi="TH SarabunPSK" w:cs="TH SarabunPSK"/>
          <w:sz w:val="32"/>
          <w:szCs w:val="32"/>
        </w:rPr>
        <w:t>5</w:t>
      </w:r>
      <w:r w:rsidR="00274F16">
        <w:rPr>
          <w:rFonts w:ascii="TH SarabunPSK" w:hAnsi="TH SarabunPSK" w:cs="TH SarabunPSK"/>
          <w:sz w:val="32"/>
          <w:szCs w:val="32"/>
        </w:rPr>
        <w:t>,000</w:t>
      </w:r>
    </w:p>
    <w:p w14:paraId="0E527A75" w14:textId="0DFA03DC" w:rsidR="00274F16" w:rsidRPr="008D6019" w:rsidRDefault="00274F16" w:rsidP="00274F1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Q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บรรทัดถัดมารับจำนวนเต็มบวก </w:t>
      </w:r>
      <w:r>
        <w:rPr>
          <w:rFonts w:ascii="TH SarabunPSK" w:hAnsi="TH SarabunPSK" w:cs="TH SarabunPSK"/>
          <w:sz w:val="32"/>
          <w:szCs w:val="32"/>
        </w:rPr>
        <w:t xml:space="preserve">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แทนจำนวนวันในแต่ละคำถาม </w:t>
      </w:r>
      <w:r>
        <w:rPr>
          <w:rFonts w:ascii="TH SarabunPSK" w:hAnsi="TH SarabunPSK" w:cs="TH SarabunPSK"/>
          <w:sz w:val="32"/>
          <w:szCs w:val="32"/>
        </w:rPr>
        <w:t>1&lt;=</w:t>
      </w:r>
      <w:r w:rsidR="0063524A">
        <w:rPr>
          <w:rFonts w:ascii="TH SarabunPSK" w:hAnsi="TH SarabunPSK" w:cs="TH SarabunPSK"/>
          <w:sz w:val="32"/>
          <w:szCs w:val="32"/>
        </w:rPr>
        <w:t>N</w:t>
      </w:r>
      <w:r>
        <w:rPr>
          <w:rFonts w:ascii="TH SarabunPSK" w:hAnsi="TH SarabunPSK" w:cs="TH SarabunPSK"/>
          <w:sz w:val="32"/>
          <w:szCs w:val="32"/>
        </w:rPr>
        <w:t>&lt;=10</w:t>
      </w:r>
      <w:r w:rsidRPr="00274F16">
        <w:rPr>
          <w:rFonts w:ascii="TH SarabunPSK" w:hAnsi="TH SarabunPSK" w:cs="TH SarabunPSK"/>
          <w:sz w:val="32"/>
          <w:szCs w:val="32"/>
          <w:vertAlign w:val="superscript"/>
        </w:rPr>
        <w:t>7</w:t>
      </w:r>
    </w:p>
    <w:p w14:paraId="4A62947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ข้อมูลส่งออก</w:t>
      </w:r>
    </w:p>
    <w:p w14:paraId="42E6BEAC" w14:textId="41F10045" w:rsidR="003E69AD" w:rsidRPr="00274F16" w:rsidRDefault="003E69AD" w:rsidP="003E69AD">
      <w:pPr>
        <w:rPr>
          <w:rFonts w:ascii="TH SarabunPSK" w:hAnsi="TH SarabunPSK" w:cs="TH SarabunPSK" w:hint="cs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="00C6012D">
        <w:rPr>
          <w:rFonts w:ascii="TH SarabunPSK" w:hAnsi="TH SarabunPSK" w:cs="TH SarabunPSK"/>
          <w:sz w:val="32"/>
          <w:szCs w:val="32"/>
        </w:rPr>
        <w:t xml:space="preserve">Q </w:t>
      </w:r>
      <w:r w:rsidR="00C6012D">
        <w:rPr>
          <w:rFonts w:ascii="TH SarabunPSK" w:hAnsi="TH SarabunPSK" w:cs="TH SarabunPSK" w:hint="cs"/>
          <w:sz w:val="32"/>
          <w:szCs w:val="32"/>
          <w:cs/>
        </w:rPr>
        <w:t>บรรทัด แสดง</w:t>
      </w:r>
      <w:r w:rsidR="00274F16">
        <w:rPr>
          <w:rFonts w:ascii="TH SarabunPSK" w:hAnsi="TH SarabunPSK" w:cs="TH SarabunPSK" w:hint="cs"/>
          <w:sz w:val="32"/>
          <w:szCs w:val="32"/>
          <w:cs/>
        </w:rPr>
        <w:t xml:space="preserve">จำนวนรูปแลลที่เขาสามารถเดินได้ </w:t>
      </w:r>
      <w:r w:rsidR="00274F16" w:rsidRPr="00274F16">
        <w:rPr>
          <w:rFonts w:ascii="TH SarabunPSK" w:hAnsi="TH SarabunPSK" w:cs="TH SarabunPSK"/>
          <w:sz w:val="32"/>
          <w:szCs w:val="32"/>
        </w:rPr>
        <w:t xml:space="preserve">mod </w:t>
      </w:r>
      <w:r w:rsidR="00274F16" w:rsidRPr="00274F16">
        <w:rPr>
          <w:rFonts w:ascii="TH SarabunPSK" w:hAnsi="TH SarabunPSK" w:cs="TH SarabunPSK"/>
          <w:sz w:val="32"/>
          <w:szCs w:val="32"/>
          <w:cs/>
        </w:rPr>
        <w:t>1000000007</w:t>
      </w:r>
    </w:p>
    <w:p w14:paraId="292DA8B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ตัวอย่าง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8D6019" w14:paraId="31F559B6" w14:textId="77777777" w:rsidTr="009B7FD8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E8BAF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1A78B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3E69AD" w:rsidRPr="008D6019" w14:paraId="3822BB4B" w14:textId="77777777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2A722" w14:textId="77777777" w:rsidR="003E69AD" w:rsidRDefault="00274F16" w:rsidP="00026A03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</w:t>
            </w:r>
          </w:p>
          <w:p w14:paraId="76DD4F42" w14:textId="77777777" w:rsidR="00603BD0" w:rsidRDefault="0063524A" w:rsidP="00026A03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</w:t>
            </w:r>
          </w:p>
          <w:p w14:paraId="2C7F6945" w14:textId="72A9CAFD" w:rsidR="0063524A" w:rsidRPr="008D6019" w:rsidRDefault="0063524A" w:rsidP="00026A03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3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06857" w14:textId="77777777" w:rsidR="003E69AD" w:rsidRDefault="0063524A" w:rsidP="009B7FD8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3</w:t>
            </w:r>
          </w:p>
          <w:p w14:paraId="2EF640DA" w14:textId="3AADA8E8" w:rsidR="0063524A" w:rsidRPr="009A25BD" w:rsidRDefault="0063524A" w:rsidP="009B7FD8">
            <w:pPr>
              <w:rPr>
                <w:rFonts w:ascii="Courier New" w:hAnsi="Courier New" w:cstheme="minorBidi"/>
                <w:sz w:val="32"/>
                <w:szCs w:val="32"/>
                <w:cs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6</w:t>
            </w:r>
          </w:p>
        </w:tc>
      </w:tr>
    </w:tbl>
    <w:p w14:paraId="11F06C14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คำอธิบายตัวอย่างที่ 1</w:t>
      </w:r>
    </w:p>
    <w:p w14:paraId="7AFB48BD" w14:textId="5627AED6" w:rsidR="0063524A" w:rsidRDefault="0063524A" w:rsidP="00C6012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>
        <w:rPr>
          <w:rFonts w:ascii="TH SarabunPSK" w:hAnsi="TH SarabunPSK" w:cs="TH SarabunPSK"/>
          <w:sz w:val="32"/>
          <w:szCs w:val="32"/>
        </w:rPr>
        <w:t>N=2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จะเดินได้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รูปแบบ คือ</w:t>
      </w:r>
    </w:p>
    <w:p w14:paraId="4B6B3BF5" w14:textId="07B7740B" w:rsidR="0063524A" w:rsidRDefault="0063524A" w:rsidP="0063524A">
      <w:pPr>
        <w:pStyle w:val="af1"/>
        <w:numPr>
          <w:ilvl w:val="0"/>
          <w:numId w:val="4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A-&gt;B-&gt;A</w:t>
      </w:r>
    </w:p>
    <w:p w14:paraId="23EB7395" w14:textId="0F1672D1" w:rsidR="0063524A" w:rsidRDefault="0063524A" w:rsidP="0063524A">
      <w:pPr>
        <w:pStyle w:val="af1"/>
        <w:numPr>
          <w:ilvl w:val="0"/>
          <w:numId w:val="4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A-&gt;C-&gt;A</w:t>
      </w:r>
    </w:p>
    <w:p w14:paraId="6B3F6BA7" w14:textId="4517CCA1" w:rsidR="0063524A" w:rsidRPr="0063524A" w:rsidRDefault="0063524A" w:rsidP="0063524A">
      <w:pPr>
        <w:pStyle w:val="af1"/>
        <w:numPr>
          <w:ilvl w:val="0"/>
          <w:numId w:val="4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A-&gt;D-&gt;A</w:t>
      </w:r>
    </w:p>
    <w:p w14:paraId="4A1C9584" w14:textId="77777777" w:rsidR="003752C5" w:rsidRPr="008D6019" w:rsidRDefault="003E69AD" w:rsidP="003E69AD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>++++++++++++++++++++</w:t>
      </w:r>
    </w:p>
    <w:sectPr w:rsidR="003752C5" w:rsidRPr="008D6019" w:rsidSect="000845B4">
      <w:footerReference w:type="default" r:id="rId9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E67BE" w14:textId="77777777" w:rsidR="0083434C" w:rsidRDefault="0083434C">
      <w:r>
        <w:separator/>
      </w:r>
    </w:p>
  </w:endnote>
  <w:endnote w:type="continuationSeparator" w:id="0">
    <w:p w14:paraId="55FA26DE" w14:textId="77777777" w:rsidR="0083434C" w:rsidRDefault="00834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F5E39" w14:textId="29FDF424" w:rsidR="0015260D" w:rsidRPr="00F649D8" w:rsidRDefault="00745CA5">
    <w:pPr>
      <w:pStyle w:val="aa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Agile Programming 2021</w:t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D603E0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5260D">
      <w:rPr>
        <w:rFonts w:ascii="TH SarabunPSK" w:hAnsi="TH SarabunPSK" w:cs="TH SarabunPSK"/>
        <w:b/>
        <w:bCs/>
        <w:sz w:val="40"/>
        <w:szCs w:val="40"/>
      </w:rPr>
      <w:t xml:space="preserve">  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62C25" w14:textId="77777777" w:rsidR="0083434C" w:rsidRDefault="0083434C">
      <w:r>
        <w:separator/>
      </w:r>
    </w:p>
  </w:footnote>
  <w:footnote w:type="continuationSeparator" w:id="0">
    <w:p w14:paraId="0E22968F" w14:textId="77777777" w:rsidR="0083434C" w:rsidRDefault="00834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 w15:restartNumberingAfterBreak="0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2E5129"/>
    <w:multiLevelType w:val="hybridMultilevel"/>
    <w:tmpl w:val="05C22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4" w15:restartNumberingAfterBreak="0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0"/>
  </w:num>
  <w:num w:numId="5">
    <w:abstractNumId w:val="24"/>
  </w:num>
  <w:num w:numId="6">
    <w:abstractNumId w:val="7"/>
  </w:num>
  <w:num w:numId="7">
    <w:abstractNumId w:val="26"/>
  </w:num>
  <w:num w:numId="8">
    <w:abstractNumId w:val="43"/>
  </w:num>
  <w:num w:numId="9">
    <w:abstractNumId w:val="18"/>
  </w:num>
  <w:num w:numId="1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8"/>
  </w:num>
  <w:num w:numId="13">
    <w:abstractNumId w:val="17"/>
  </w:num>
  <w:num w:numId="14">
    <w:abstractNumId w:val="33"/>
  </w:num>
  <w:num w:numId="15">
    <w:abstractNumId w:val="5"/>
  </w:num>
  <w:num w:numId="16">
    <w:abstractNumId w:val="31"/>
  </w:num>
  <w:num w:numId="17">
    <w:abstractNumId w:val="37"/>
  </w:num>
  <w:num w:numId="18">
    <w:abstractNumId w:val="16"/>
  </w:num>
  <w:num w:numId="19">
    <w:abstractNumId w:val="13"/>
  </w:num>
  <w:num w:numId="20">
    <w:abstractNumId w:val="36"/>
  </w:num>
  <w:num w:numId="21">
    <w:abstractNumId w:val="39"/>
  </w:num>
  <w:num w:numId="22">
    <w:abstractNumId w:val="41"/>
  </w:num>
  <w:num w:numId="23">
    <w:abstractNumId w:val="44"/>
  </w:num>
  <w:num w:numId="24">
    <w:abstractNumId w:val="42"/>
  </w:num>
  <w:num w:numId="25">
    <w:abstractNumId w:val="25"/>
  </w:num>
  <w:num w:numId="26">
    <w:abstractNumId w:val="29"/>
  </w:num>
  <w:num w:numId="27">
    <w:abstractNumId w:val="14"/>
  </w:num>
  <w:num w:numId="28">
    <w:abstractNumId w:val="34"/>
  </w:num>
  <w:num w:numId="29">
    <w:abstractNumId w:val="4"/>
  </w:num>
  <w:num w:numId="30">
    <w:abstractNumId w:val="6"/>
  </w:num>
  <w:num w:numId="31">
    <w:abstractNumId w:val="9"/>
  </w:num>
  <w:num w:numId="32">
    <w:abstractNumId w:val="28"/>
  </w:num>
  <w:num w:numId="33">
    <w:abstractNumId w:val="30"/>
  </w:num>
  <w:num w:numId="34">
    <w:abstractNumId w:val="19"/>
  </w:num>
  <w:num w:numId="35">
    <w:abstractNumId w:val="10"/>
  </w:num>
  <w:num w:numId="36">
    <w:abstractNumId w:val="38"/>
  </w:num>
  <w:num w:numId="37">
    <w:abstractNumId w:val="20"/>
  </w:num>
  <w:num w:numId="38">
    <w:abstractNumId w:val="21"/>
  </w:num>
  <w:num w:numId="39">
    <w:abstractNumId w:val="11"/>
  </w:num>
  <w:num w:numId="40">
    <w:abstractNumId w:val="3"/>
  </w:num>
  <w:num w:numId="41">
    <w:abstractNumId w:val="35"/>
  </w:num>
  <w:num w:numId="42">
    <w:abstractNumId w:val="15"/>
  </w:num>
  <w:num w:numId="43">
    <w:abstractNumId w:val="27"/>
  </w:num>
  <w:num w:numId="44">
    <w:abstractNumId w:val="22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9A"/>
    <w:rsid w:val="0001085F"/>
    <w:rsid w:val="00010FDB"/>
    <w:rsid w:val="00022B31"/>
    <w:rsid w:val="00025228"/>
    <w:rsid w:val="00026A03"/>
    <w:rsid w:val="00041A77"/>
    <w:rsid w:val="00047F74"/>
    <w:rsid w:val="00057350"/>
    <w:rsid w:val="00066B72"/>
    <w:rsid w:val="0007395B"/>
    <w:rsid w:val="000845B4"/>
    <w:rsid w:val="00085963"/>
    <w:rsid w:val="00086013"/>
    <w:rsid w:val="00087344"/>
    <w:rsid w:val="0009150F"/>
    <w:rsid w:val="00093441"/>
    <w:rsid w:val="0009408D"/>
    <w:rsid w:val="000A1224"/>
    <w:rsid w:val="000B0AA6"/>
    <w:rsid w:val="000B3B29"/>
    <w:rsid w:val="000B3FD4"/>
    <w:rsid w:val="000C0844"/>
    <w:rsid w:val="000C3731"/>
    <w:rsid w:val="000D3499"/>
    <w:rsid w:val="000D5731"/>
    <w:rsid w:val="000D5791"/>
    <w:rsid w:val="000D62E8"/>
    <w:rsid w:val="000E0D16"/>
    <w:rsid w:val="000E3DD3"/>
    <w:rsid w:val="000E3F68"/>
    <w:rsid w:val="000E4570"/>
    <w:rsid w:val="000F0B7F"/>
    <w:rsid w:val="000F0C6E"/>
    <w:rsid w:val="000F4944"/>
    <w:rsid w:val="00101457"/>
    <w:rsid w:val="00103343"/>
    <w:rsid w:val="001040DC"/>
    <w:rsid w:val="00104BF2"/>
    <w:rsid w:val="00107885"/>
    <w:rsid w:val="00115B06"/>
    <w:rsid w:val="00116887"/>
    <w:rsid w:val="001266F3"/>
    <w:rsid w:val="001467C6"/>
    <w:rsid w:val="001470F9"/>
    <w:rsid w:val="0015260D"/>
    <w:rsid w:val="00164B32"/>
    <w:rsid w:val="00166454"/>
    <w:rsid w:val="00166995"/>
    <w:rsid w:val="00176969"/>
    <w:rsid w:val="00180D4E"/>
    <w:rsid w:val="00182BA0"/>
    <w:rsid w:val="001873F2"/>
    <w:rsid w:val="001876E0"/>
    <w:rsid w:val="00192E08"/>
    <w:rsid w:val="00193290"/>
    <w:rsid w:val="001965ED"/>
    <w:rsid w:val="00197152"/>
    <w:rsid w:val="001A6800"/>
    <w:rsid w:val="001A7996"/>
    <w:rsid w:val="001B20BF"/>
    <w:rsid w:val="001B4FBE"/>
    <w:rsid w:val="001C0B15"/>
    <w:rsid w:val="001C3D94"/>
    <w:rsid w:val="001C411E"/>
    <w:rsid w:val="001E3372"/>
    <w:rsid w:val="001E4879"/>
    <w:rsid w:val="00201237"/>
    <w:rsid w:val="00216099"/>
    <w:rsid w:val="0022092C"/>
    <w:rsid w:val="00224E78"/>
    <w:rsid w:val="00230596"/>
    <w:rsid w:val="00231DA4"/>
    <w:rsid w:val="00236800"/>
    <w:rsid w:val="00236F8C"/>
    <w:rsid w:val="00245861"/>
    <w:rsid w:val="00247741"/>
    <w:rsid w:val="002543DA"/>
    <w:rsid w:val="00255492"/>
    <w:rsid w:val="0025614E"/>
    <w:rsid w:val="0026129B"/>
    <w:rsid w:val="002626CF"/>
    <w:rsid w:val="00264278"/>
    <w:rsid w:val="00267E43"/>
    <w:rsid w:val="00271532"/>
    <w:rsid w:val="002730C9"/>
    <w:rsid w:val="00273B87"/>
    <w:rsid w:val="00274425"/>
    <w:rsid w:val="00274F16"/>
    <w:rsid w:val="00276666"/>
    <w:rsid w:val="002814EF"/>
    <w:rsid w:val="00282B8C"/>
    <w:rsid w:val="0028616D"/>
    <w:rsid w:val="00290261"/>
    <w:rsid w:val="002943BE"/>
    <w:rsid w:val="002A07AD"/>
    <w:rsid w:val="002A3949"/>
    <w:rsid w:val="002A6E46"/>
    <w:rsid w:val="002C0B6F"/>
    <w:rsid w:val="002C4F11"/>
    <w:rsid w:val="002C6041"/>
    <w:rsid w:val="002D3BB1"/>
    <w:rsid w:val="002D63A2"/>
    <w:rsid w:val="002D7A88"/>
    <w:rsid w:val="002E5452"/>
    <w:rsid w:val="002E6D67"/>
    <w:rsid w:val="002E707C"/>
    <w:rsid w:val="002F172E"/>
    <w:rsid w:val="002F2661"/>
    <w:rsid w:val="002F402F"/>
    <w:rsid w:val="002F41C1"/>
    <w:rsid w:val="002F6E63"/>
    <w:rsid w:val="003054A7"/>
    <w:rsid w:val="003169DC"/>
    <w:rsid w:val="003177A3"/>
    <w:rsid w:val="003242E7"/>
    <w:rsid w:val="00325B1F"/>
    <w:rsid w:val="00326E30"/>
    <w:rsid w:val="00327E1E"/>
    <w:rsid w:val="00331950"/>
    <w:rsid w:val="00340B83"/>
    <w:rsid w:val="00344923"/>
    <w:rsid w:val="0036314A"/>
    <w:rsid w:val="00364747"/>
    <w:rsid w:val="0036524C"/>
    <w:rsid w:val="00366ECA"/>
    <w:rsid w:val="00367D0C"/>
    <w:rsid w:val="00370119"/>
    <w:rsid w:val="00372ED6"/>
    <w:rsid w:val="003752C5"/>
    <w:rsid w:val="00375BA8"/>
    <w:rsid w:val="00387ECF"/>
    <w:rsid w:val="00390967"/>
    <w:rsid w:val="00390A7C"/>
    <w:rsid w:val="00392610"/>
    <w:rsid w:val="00392A9A"/>
    <w:rsid w:val="00392CB1"/>
    <w:rsid w:val="003A2DBB"/>
    <w:rsid w:val="003A6F4F"/>
    <w:rsid w:val="003B0B9A"/>
    <w:rsid w:val="003C2AD5"/>
    <w:rsid w:val="003C58CE"/>
    <w:rsid w:val="003D2BEE"/>
    <w:rsid w:val="003D4ED2"/>
    <w:rsid w:val="003E05E0"/>
    <w:rsid w:val="003E69AD"/>
    <w:rsid w:val="003F1EE0"/>
    <w:rsid w:val="003F2AF9"/>
    <w:rsid w:val="003F7E2B"/>
    <w:rsid w:val="00400063"/>
    <w:rsid w:val="00402AEA"/>
    <w:rsid w:val="0040450D"/>
    <w:rsid w:val="00405523"/>
    <w:rsid w:val="00407FC6"/>
    <w:rsid w:val="004144CB"/>
    <w:rsid w:val="0042478D"/>
    <w:rsid w:val="004351EA"/>
    <w:rsid w:val="00440F7C"/>
    <w:rsid w:val="00442B0D"/>
    <w:rsid w:val="004554F3"/>
    <w:rsid w:val="00466685"/>
    <w:rsid w:val="00472A4C"/>
    <w:rsid w:val="00472C75"/>
    <w:rsid w:val="00474A64"/>
    <w:rsid w:val="0048556B"/>
    <w:rsid w:val="00491424"/>
    <w:rsid w:val="004A1695"/>
    <w:rsid w:val="004A50C6"/>
    <w:rsid w:val="004A5882"/>
    <w:rsid w:val="004B3711"/>
    <w:rsid w:val="004B72DA"/>
    <w:rsid w:val="004C6AF9"/>
    <w:rsid w:val="004D2FF8"/>
    <w:rsid w:val="004D4420"/>
    <w:rsid w:val="004D787F"/>
    <w:rsid w:val="004E1443"/>
    <w:rsid w:val="004F60F9"/>
    <w:rsid w:val="004F7A70"/>
    <w:rsid w:val="005003D7"/>
    <w:rsid w:val="0051606A"/>
    <w:rsid w:val="005169DD"/>
    <w:rsid w:val="0051702E"/>
    <w:rsid w:val="005236C4"/>
    <w:rsid w:val="0052565E"/>
    <w:rsid w:val="00525F32"/>
    <w:rsid w:val="00533ACD"/>
    <w:rsid w:val="00534407"/>
    <w:rsid w:val="005372EA"/>
    <w:rsid w:val="00542FC6"/>
    <w:rsid w:val="00543738"/>
    <w:rsid w:val="00547638"/>
    <w:rsid w:val="005505CC"/>
    <w:rsid w:val="00557F53"/>
    <w:rsid w:val="005602F5"/>
    <w:rsid w:val="00560AA1"/>
    <w:rsid w:val="00567C37"/>
    <w:rsid w:val="005834EF"/>
    <w:rsid w:val="00587CF3"/>
    <w:rsid w:val="00590C51"/>
    <w:rsid w:val="005913A1"/>
    <w:rsid w:val="00592425"/>
    <w:rsid w:val="00595BBD"/>
    <w:rsid w:val="00595E50"/>
    <w:rsid w:val="005A123E"/>
    <w:rsid w:val="005A2947"/>
    <w:rsid w:val="005B0151"/>
    <w:rsid w:val="005B0883"/>
    <w:rsid w:val="005B32EF"/>
    <w:rsid w:val="005C040A"/>
    <w:rsid w:val="005C30A0"/>
    <w:rsid w:val="005D293E"/>
    <w:rsid w:val="005D3D8C"/>
    <w:rsid w:val="00600B0C"/>
    <w:rsid w:val="00603BD0"/>
    <w:rsid w:val="00605AA6"/>
    <w:rsid w:val="00607793"/>
    <w:rsid w:val="00611943"/>
    <w:rsid w:val="00612B21"/>
    <w:rsid w:val="00621A19"/>
    <w:rsid w:val="006279F9"/>
    <w:rsid w:val="00627E5A"/>
    <w:rsid w:val="00631D61"/>
    <w:rsid w:val="0063524A"/>
    <w:rsid w:val="006367A2"/>
    <w:rsid w:val="00637F09"/>
    <w:rsid w:val="00640DB5"/>
    <w:rsid w:val="00640DD6"/>
    <w:rsid w:val="00641F43"/>
    <w:rsid w:val="00642C80"/>
    <w:rsid w:val="00653F03"/>
    <w:rsid w:val="00662243"/>
    <w:rsid w:val="00670932"/>
    <w:rsid w:val="00672B91"/>
    <w:rsid w:val="00695CEB"/>
    <w:rsid w:val="006A4298"/>
    <w:rsid w:val="006A48E8"/>
    <w:rsid w:val="006A65BA"/>
    <w:rsid w:val="006B08A9"/>
    <w:rsid w:val="006B10DA"/>
    <w:rsid w:val="006C1C17"/>
    <w:rsid w:val="006E1576"/>
    <w:rsid w:val="006E1A93"/>
    <w:rsid w:val="006E4472"/>
    <w:rsid w:val="006E6305"/>
    <w:rsid w:val="006F0CFD"/>
    <w:rsid w:val="006F2A3B"/>
    <w:rsid w:val="00700161"/>
    <w:rsid w:val="0070125D"/>
    <w:rsid w:val="00703CF8"/>
    <w:rsid w:val="0070458A"/>
    <w:rsid w:val="0070532F"/>
    <w:rsid w:val="007121B9"/>
    <w:rsid w:val="00712268"/>
    <w:rsid w:val="00713F4C"/>
    <w:rsid w:val="00720848"/>
    <w:rsid w:val="00725422"/>
    <w:rsid w:val="0073098A"/>
    <w:rsid w:val="00730EA0"/>
    <w:rsid w:val="007329DC"/>
    <w:rsid w:val="0073581D"/>
    <w:rsid w:val="00736E19"/>
    <w:rsid w:val="0074187B"/>
    <w:rsid w:val="00745CA5"/>
    <w:rsid w:val="0075361B"/>
    <w:rsid w:val="00754DE7"/>
    <w:rsid w:val="007659B0"/>
    <w:rsid w:val="00765D62"/>
    <w:rsid w:val="00773E59"/>
    <w:rsid w:val="00792080"/>
    <w:rsid w:val="007943A7"/>
    <w:rsid w:val="007A077E"/>
    <w:rsid w:val="007A7886"/>
    <w:rsid w:val="007B0DD1"/>
    <w:rsid w:val="007C2E32"/>
    <w:rsid w:val="007C76EB"/>
    <w:rsid w:val="007D0487"/>
    <w:rsid w:val="007D2595"/>
    <w:rsid w:val="007D56AA"/>
    <w:rsid w:val="007D72B0"/>
    <w:rsid w:val="007E3622"/>
    <w:rsid w:val="007E5297"/>
    <w:rsid w:val="007E52D6"/>
    <w:rsid w:val="007E7F3C"/>
    <w:rsid w:val="007F5604"/>
    <w:rsid w:val="007F5D3F"/>
    <w:rsid w:val="0080340F"/>
    <w:rsid w:val="00811150"/>
    <w:rsid w:val="00813CFA"/>
    <w:rsid w:val="00813F86"/>
    <w:rsid w:val="00816B9C"/>
    <w:rsid w:val="0082007E"/>
    <w:rsid w:val="0083434C"/>
    <w:rsid w:val="00844B71"/>
    <w:rsid w:val="00855B20"/>
    <w:rsid w:val="00855CD1"/>
    <w:rsid w:val="00857305"/>
    <w:rsid w:val="0086417A"/>
    <w:rsid w:val="00865DD0"/>
    <w:rsid w:val="0087458F"/>
    <w:rsid w:val="008775D9"/>
    <w:rsid w:val="00885AD3"/>
    <w:rsid w:val="00887C8B"/>
    <w:rsid w:val="00891904"/>
    <w:rsid w:val="00895275"/>
    <w:rsid w:val="008A104B"/>
    <w:rsid w:val="008B4BFF"/>
    <w:rsid w:val="008B7CD8"/>
    <w:rsid w:val="008C4D5E"/>
    <w:rsid w:val="008C6923"/>
    <w:rsid w:val="008D3020"/>
    <w:rsid w:val="008D50F0"/>
    <w:rsid w:val="008D6019"/>
    <w:rsid w:val="008D6E57"/>
    <w:rsid w:val="008E4321"/>
    <w:rsid w:val="008E6CB3"/>
    <w:rsid w:val="008F2F82"/>
    <w:rsid w:val="00910FE4"/>
    <w:rsid w:val="00912090"/>
    <w:rsid w:val="009130E9"/>
    <w:rsid w:val="00922D2B"/>
    <w:rsid w:val="00923521"/>
    <w:rsid w:val="00923A4C"/>
    <w:rsid w:val="00933759"/>
    <w:rsid w:val="0094015C"/>
    <w:rsid w:val="00945B4E"/>
    <w:rsid w:val="009507CB"/>
    <w:rsid w:val="0095166B"/>
    <w:rsid w:val="00953E09"/>
    <w:rsid w:val="0096276C"/>
    <w:rsid w:val="0096716D"/>
    <w:rsid w:val="00972AD9"/>
    <w:rsid w:val="00980690"/>
    <w:rsid w:val="00980FED"/>
    <w:rsid w:val="00981AFE"/>
    <w:rsid w:val="00982850"/>
    <w:rsid w:val="00991758"/>
    <w:rsid w:val="0099492F"/>
    <w:rsid w:val="00995870"/>
    <w:rsid w:val="00997AF0"/>
    <w:rsid w:val="009A25BD"/>
    <w:rsid w:val="009A4927"/>
    <w:rsid w:val="009A5251"/>
    <w:rsid w:val="009B2756"/>
    <w:rsid w:val="009B4DCD"/>
    <w:rsid w:val="009C2F93"/>
    <w:rsid w:val="009E52D1"/>
    <w:rsid w:val="009F08A7"/>
    <w:rsid w:val="009F3950"/>
    <w:rsid w:val="009F6648"/>
    <w:rsid w:val="00A02196"/>
    <w:rsid w:val="00A03B80"/>
    <w:rsid w:val="00A10C88"/>
    <w:rsid w:val="00A114EE"/>
    <w:rsid w:val="00A135A8"/>
    <w:rsid w:val="00A25A5E"/>
    <w:rsid w:val="00A26474"/>
    <w:rsid w:val="00A31AB7"/>
    <w:rsid w:val="00A3584E"/>
    <w:rsid w:val="00A35949"/>
    <w:rsid w:val="00A45C60"/>
    <w:rsid w:val="00A518E0"/>
    <w:rsid w:val="00A621C5"/>
    <w:rsid w:val="00A8567D"/>
    <w:rsid w:val="00A8731E"/>
    <w:rsid w:val="00A91B29"/>
    <w:rsid w:val="00A9303B"/>
    <w:rsid w:val="00A9644A"/>
    <w:rsid w:val="00AA0470"/>
    <w:rsid w:val="00AA4E5C"/>
    <w:rsid w:val="00AB3E22"/>
    <w:rsid w:val="00AC7CE8"/>
    <w:rsid w:val="00AD1082"/>
    <w:rsid w:val="00AD4F0A"/>
    <w:rsid w:val="00AE3DA4"/>
    <w:rsid w:val="00AE6569"/>
    <w:rsid w:val="00AF2E20"/>
    <w:rsid w:val="00AF7AC2"/>
    <w:rsid w:val="00B01F0C"/>
    <w:rsid w:val="00B0393F"/>
    <w:rsid w:val="00B07CEB"/>
    <w:rsid w:val="00B10B8A"/>
    <w:rsid w:val="00B135E1"/>
    <w:rsid w:val="00B247CB"/>
    <w:rsid w:val="00B248B9"/>
    <w:rsid w:val="00B36A64"/>
    <w:rsid w:val="00B50C39"/>
    <w:rsid w:val="00B5445A"/>
    <w:rsid w:val="00B550D5"/>
    <w:rsid w:val="00B626D5"/>
    <w:rsid w:val="00B6492B"/>
    <w:rsid w:val="00B64C26"/>
    <w:rsid w:val="00B64DB0"/>
    <w:rsid w:val="00B65A7C"/>
    <w:rsid w:val="00B835C4"/>
    <w:rsid w:val="00B84772"/>
    <w:rsid w:val="00B86106"/>
    <w:rsid w:val="00B87E91"/>
    <w:rsid w:val="00B9684E"/>
    <w:rsid w:val="00BA4351"/>
    <w:rsid w:val="00BA5CD5"/>
    <w:rsid w:val="00BB0979"/>
    <w:rsid w:val="00BB1B91"/>
    <w:rsid w:val="00BC0813"/>
    <w:rsid w:val="00BC570F"/>
    <w:rsid w:val="00BD0F83"/>
    <w:rsid w:val="00BE66E7"/>
    <w:rsid w:val="00BF4CD1"/>
    <w:rsid w:val="00BF66FB"/>
    <w:rsid w:val="00C00214"/>
    <w:rsid w:val="00C00B99"/>
    <w:rsid w:val="00C0116F"/>
    <w:rsid w:val="00C11E0E"/>
    <w:rsid w:val="00C1766D"/>
    <w:rsid w:val="00C26688"/>
    <w:rsid w:val="00C36663"/>
    <w:rsid w:val="00C41FE6"/>
    <w:rsid w:val="00C52608"/>
    <w:rsid w:val="00C52AD4"/>
    <w:rsid w:val="00C552EC"/>
    <w:rsid w:val="00C56CCE"/>
    <w:rsid w:val="00C6012D"/>
    <w:rsid w:val="00C612BC"/>
    <w:rsid w:val="00C62C35"/>
    <w:rsid w:val="00C65414"/>
    <w:rsid w:val="00C65B7A"/>
    <w:rsid w:val="00C7108B"/>
    <w:rsid w:val="00C74F75"/>
    <w:rsid w:val="00C75D6D"/>
    <w:rsid w:val="00C91825"/>
    <w:rsid w:val="00C963DA"/>
    <w:rsid w:val="00CA0474"/>
    <w:rsid w:val="00CA2549"/>
    <w:rsid w:val="00CB03C1"/>
    <w:rsid w:val="00CB13F6"/>
    <w:rsid w:val="00CB2DF5"/>
    <w:rsid w:val="00CB2F35"/>
    <w:rsid w:val="00CC2103"/>
    <w:rsid w:val="00CC643D"/>
    <w:rsid w:val="00CC7B48"/>
    <w:rsid w:val="00CD14BB"/>
    <w:rsid w:val="00CD3BB5"/>
    <w:rsid w:val="00CD6403"/>
    <w:rsid w:val="00CD68B7"/>
    <w:rsid w:val="00CE0D93"/>
    <w:rsid w:val="00CE12A0"/>
    <w:rsid w:val="00CE3985"/>
    <w:rsid w:val="00CE6D19"/>
    <w:rsid w:val="00CE73CF"/>
    <w:rsid w:val="00CF1195"/>
    <w:rsid w:val="00CF4AB8"/>
    <w:rsid w:val="00D01999"/>
    <w:rsid w:val="00D02D38"/>
    <w:rsid w:val="00D05AFE"/>
    <w:rsid w:val="00D12EA7"/>
    <w:rsid w:val="00D13CB9"/>
    <w:rsid w:val="00D141C3"/>
    <w:rsid w:val="00D15D69"/>
    <w:rsid w:val="00D17C18"/>
    <w:rsid w:val="00D25B59"/>
    <w:rsid w:val="00D27F8B"/>
    <w:rsid w:val="00D36BEF"/>
    <w:rsid w:val="00D4476F"/>
    <w:rsid w:val="00D50255"/>
    <w:rsid w:val="00D510CA"/>
    <w:rsid w:val="00D54E80"/>
    <w:rsid w:val="00D603E0"/>
    <w:rsid w:val="00D6175C"/>
    <w:rsid w:val="00D72308"/>
    <w:rsid w:val="00D729C6"/>
    <w:rsid w:val="00D80437"/>
    <w:rsid w:val="00D84F9A"/>
    <w:rsid w:val="00D86A7D"/>
    <w:rsid w:val="00DA1221"/>
    <w:rsid w:val="00DA2894"/>
    <w:rsid w:val="00DC36F1"/>
    <w:rsid w:val="00DD04CC"/>
    <w:rsid w:val="00DD1474"/>
    <w:rsid w:val="00DD33E4"/>
    <w:rsid w:val="00DD4997"/>
    <w:rsid w:val="00DE2A2F"/>
    <w:rsid w:val="00DF4250"/>
    <w:rsid w:val="00DF6E35"/>
    <w:rsid w:val="00E04CFF"/>
    <w:rsid w:val="00E13EEA"/>
    <w:rsid w:val="00E22A7E"/>
    <w:rsid w:val="00E2325D"/>
    <w:rsid w:val="00E24866"/>
    <w:rsid w:val="00E35F03"/>
    <w:rsid w:val="00E42046"/>
    <w:rsid w:val="00E42901"/>
    <w:rsid w:val="00E454D0"/>
    <w:rsid w:val="00E537FE"/>
    <w:rsid w:val="00E617AF"/>
    <w:rsid w:val="00E6200F"/>
    <w:rsid w:val="00E6612E"/>
    <w:rsid w:val="00E6756C"/>
    <w:rsid w:val="00E716D7"/>
    <w:rsid w:val="00E73BD6"/>
    <w:rsid w:val="00E74A3A"/>
    <w:rsid w:val="00E74F47"/>
    <w:rsid w:val="00E80BFB"/>
    <w:rsid w:val="00E94D10"/>
    <w:rsid w:val="00EA008B"/>
    <w:rsid w:val="00EA60AB"/>
    <w:rsid w:val="00EA7BD0"/>
    <w:rsid w:val="00EA7F33"/>
    <w:rsid w:val="00EB1789"/>
    <w:rsid w:val="00EB194B"/>
    <w:rsid w:val="00EB1FAC"/>
    <w:rsid w:val="00EC1542"/>
    <w:rsid w:val="00EE1935"/>
    <w:rsid w:val="00EE5827"/>
    <w:rsid w:val="00EE71BC"/>
    <w:rsid w:val="00EF1980"/>
    <w:rsid w:val="00EF401D"/>
    <w:rsid w:val="00F06931"/>
    <w:rsid w:val="00F10D57"/>
    <w:rsid w:val="00F12919"/>
    <w:rsid w:val="00F15267"/>
    <w:rsid w:val="00F17858"/>
    <w:rsid w:val="00F21B28"/>
    <w:rsid w:val="00F23D12"/>
    <w:rsid w:val="00F23E9E"/>
    <w:rsid w:val="00F26AA0"/>
    <w:rsid w:val="00F422D7"/>
    <w:rsid w:val="00F46BF6"/>
    <w:rsid w:val="00F47C13"/>
    <w:rsid w:val="00F50AA0"/>
    <w:rsid w:val="00F50BD6"/>
    <w:rsid w:val="00F51DC6"/>
    <w:rsid w:val="00F63FFE"/>
    <w:rsid w:val="00F649D8"/>
    <w:rsid w:val="00F72CED"/>
    <w:rsid w:val="00F75BC0"/>
    <w:rsid w:val="00F778B6"/>
    <w:rsid w:val="00F87440"/>
    <w:rsid w:val="00F91167"/>
    <w:rsid w:val="00F95F67"/>
    <w:rsid w:val="00F97FA4"/>
    <w:rsid w:val="00FB3982"/>
    <w:rsid w:val="00FB5B79"/>
    <w:rsid w:val="00FC0551"/>
    <w:rsid w:val="00FD1002"/>
    <w:rsid w:val="00FD3D7F"/>
    <w:rsid w:val="00FD449E"/>
    <w:rsid w:val="00FD4DC0"/>
    <w:rsid w:val="00FD69F2"/>
    <w:rsid w:val="00FD7530"/>
    <w:rsid w:val="00FF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BC97DA7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1150"/>
    <w:pPr>
      <w:suppressAutoHyphens/>
    </w:pPr>
    <w:rPr>
      <w:rFonts w:ascii="Tahoma" w:hAnsi="Tahoma" w:cs="Tahoma"/>
      <w:lang w:eastAsia="th-TH"/>
    </w:rPr>
  </w:style>
  <w:style w:type="paragraph" w:styleId="1">
    <w:name w:val="heading 1"/>
    <w:basedOn w:val="a"/>
    <w:next w:val="a"/>
    <w:link w:val="11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หัวเรื่อง 1 อักขระ1"/>
    <w:basedOn w:val="a0"/>
    <w:link w:val="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1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0">
    <w:name w:val="แบบอักษรของย่อหน้าเริ่มต้น1"/>
    <w:rsid w:val="00811150"/>
  </w:style>
  <w:style w:type="character" w:styleId="a3">
    <w:name w:val="Hyperlink"/>
    <w:basedOn w:val="10"/>
    <w:rsid w:val="00811150"/>
    <w:rPr>
      <w:strike w:val="0"/>
      <w:dstrike w:val="0"/>
      <w:color w:val="002BB8"/>
      <w:u w:val="none"/>
    </w:rPr>
  </w:style>
  <w:style w:type="character" w:customStyle="1" w:styleId="12">
    <w:name w:val="หัวเรื่อง 1 อักขระ"/>
    <w:basedOn w:val="10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0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4">
    <w:name w:val="เนื้อความ อักขระ"/>
    <w:basedOn w:val="10"/>
    <w:rsid w:val="00811150"/>
    <w:rPr>
      <w:rFonts w:eastAsia="Cordia New" w:cs="Cordia New"/>
      <w:sz w:val="24"/>
      <w:szCs w:val="32"/>
    </w:rPr>
  </w:style>
  <w:style w:type="character" w:customStyle="1" w:styleId="a5">
    <w:name w:val="ท้ายกระดาษ อักขระ"/>
    <w:basedOn w:val="21"/>
    <w:rsid w:val="00811150"/>
    <w:rPr>
      <w:rFonts w:ascii="Tahoma" w:hAnsi="Tahoma" w:cs="Tahoma"/>
    </w:rPr>
  </w:style>
  <w:style w:type="paragraph" w:customStyle="1" w:styleId="Heading">
    <w:name w:val="Heading"/>
    <w:basedOn w:val="a"/>
    <w:next w:val="a6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a6">
    <w:name w:val="Body Text"/>
    <w:basedOn w:val="a"/>
    <w:link w:val="13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13">
    <w:name w:val="เนื้อความ อักขระ1"/>
    <w:basedOn w:val="a0"/>
    <w:link w:val="a6"/>
    <w:rsid w:val="00B9684E"/>
    <w:rPr>
      <w:rFonts w:eastAsia="Cordia New" w:cs="Cordia New"/>
      <w:sz w:val="24"/>
      <w:szCs w:val="32"/>
      <w:lang w:eastAsia="th-TH"/>
    </w:rPr>
  </w:style>
  <w:style w:type="paragraph" w:styleId="a7">
    <w:name w:val="List"/>
    <w:basedOn w:val="a6"/>
    <w:rsid w:val="00811150"/>
    <w:rPr>
      <w:rFonts w:cs="Kinnari"/>
    </w:rPr>
  </w:style>
  <w:style w:type="paragraph" w:customStyle="1" w:styleId="Caption1">
    <w:name w:val="Caption1"/>
    <w:basedOn w:val="a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a"/>
    <w:rsid w:val="00811150"/>
    <w:pPr>
      <w:suppressLineNumbers/>
    </w:pPr>
    <w:rPr>
      <w:rFonts w:cs="Kinnari"/>
    </w:rPr>
  </w:style>
  <w:style w:type="paragraph" w:styleId="a8">
    <w:name w:val="header"/>
    <w:basedOn w:val="a"/>
    <w:link w:val="a9"/>
    <w:rsid w:val="00811150"/>
  </w:style>
  <w:style w:type="character" w:customStyle="1" w:styleId="a9">
    <w:name w:val="หัวกระดาษ อักขระ"/>
    <w:basedOn w:val="a0"/>
    <w:link w:val="a8"/>
    <w:rsid w:val="000845B4"/>
    <w:rPr>
      <w:rFonts w:ascii="Tahoma" w:hAnsi="Tahoma" w:cs="Tahoma"/>
      <w:lang w:eastAsia="th-TH"/>
    </w:rPr>
  </w:style>
  <w:style w:type="paragraph" w:styleId="aa">
    <w:name w:val="footer"/>
    <w:basedOn w:val="a"/>
    <w:link w:val="14"/>
    <w:rsid w:val="00811150"/>
  </w:style>
  <w:style w:type="character" w:customStyle="1" w:styleId="14">
    <w:name w:val="ท้ายกระดาษ อักขระ1"/>
    <w:basedOn w:val="a0"/>
    <w:link w:val="aa"/>
    <w:rsid w:val="00B9684E"/>
    <w:rPr>
      <w:rFonts w:ascii="Tahoma" w:hAnsi="Tahoma" w:cs="Tahoma"/>
      <w:lang w:eastAsia="th-TH"/>
    </w:rPr>
  </w:style>
  <w:style w:type="paragraph" w:styleId="ab">
    <w:name w:val="Balloon Text"/>
    <w:basedOn w:val="a"/>
    <w:link w:val="ac"/>
    <w:rsid w:val="00811150"/>
    <w:rPr>
      <w:rFonts w:cs="Angsana New"/>
      <w:sz w:val="16"/>
      <w:szCs w:val="18"/>
    </w:rPr>
  </w:style>
  <w:style w:type="character" w:customStyle="1" w:styleId="ac">
    <w:name w:val="ข้อความบอลลูน อักขระ"/>
    <w:basedOn w:val="a0"/>
    <w:link w:val="ab"/>
    <w:rsid w:val="00B9684E"/>
    <w:rPr>
      <w:rFonts w:ascii="Tahoma" w:hAnsi="Tahoma" w:cs="Angsana New"/>
      <w:sz w:val="16"/>
      <w:szCs w:val="18"/>
      <w:lang w:eastAsia="th-TH"/>
    </w:rPr>
  </w:style>
  <w:style w:type="paragraph" w:styleId="ad">
    <w:name w:val="Normal (Web)"/>
    <w:basedOn w:val="a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a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a6"/>
    <w:rsid w:val="00811150"/>
    <w:pPr>
      <w:spacing w:after="0"/>
    </w:pPr>
  </w:style>
  <w:style w:type="paragraph" w:customStyle="1" w:styleId="TableContents">
    <w:name w:val="Table Contents"/>
    <w:basedOn w:val="a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ae">
    <w:name w:val="Table Grid"/>
    <w:basedOn w:val="a1"/>
    <w:rsid w:val="00816B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">
    <w:name w:val="Placeholder Text"/>
    <w:basedOn w:val="a0"/>
    <w:uiPriority w:val="99"/>
    <w:semiHidden/>
    <w:rsid w:val="007D72B0"/>
    <w:rPr>
      <w:color w:val="808080"/>
    </w:rPr>
  </w:style>
  <w:style w:type="character" w:styleId="af0">
    <w:name w:val="FollowedHyperlink"/>
    <w:basedOn w:val="a0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af1">
    <w:name w:val="List Paragraph"/>
    <w:basedOn w:val="a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a1"/>
    <w:next w:val="ae"/>
    <w:uiPriority w:val="59"/>
    <w:rsid w:val="00370119"/>
    <w:rPr>
      <w:rFonts w:ascii="Calibri" w:eastAsiaTheme="minorHAns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เส้นตาราง9"/>
    <w:basedOn w:val="a1"/>
    <w:next w:val="ae"/>
    <w:rsid w:val="003701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หัวเรื่อง 2 อักขระ"/>
    <w:basedOn w:val="a0"/>
    <w:link w:val="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a1"/>
    <w:next w:val="ae"/>
    <w:rsid w:val="006622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2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af3">
    <w:name w:val="annotation reference"/>
    <w:basedOn w:val="a0"/>
    <w:uiPriority w:val="99"/>
    <w:semiHidden/>
    <w:unhideWhenUsed/>
    <w:rsid w:val="0066224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62243"/>
    <w:rPr>
      <w:rFonts w:cs="Angsana New"/>
      <w:szCs w:val="25"/>
    </w:rPr>
  </w:style>
  <w:style w:type="character" w:customStyle="1" w:styleId="af5">
    <w:name w:val="ข้อความข้อคิดเห็น อักขระ"/>
    <w:basedOn w:val="a0"/>
    <w:link w:val="af4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62243"/>
    <w:rPr>
      <w:b/>
      <w:bCs/>
    </w:rPr>
  </w:style>
  <w:style w:type="character" w:customStyle="1" w:styleId="af7">
    <w:name w:val="ชื่อเรื่องของข้อคิดเห็น อักขระ"/>
    <w:basedOn w:val="af5"/>
    <w:link w:val="af6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  <w:style w:type="character" w:customStyle="1" w:styleId="tex-span">
    <w:name w:val="tex-span"/>
    <w:basedOn w:val="a0"/>
    <w:rsid w:val="00274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2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33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2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52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9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77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389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13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388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7453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0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1B00F-9BEA-41B8-84A2-61DE069F1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WICHADA CHAIPRASERTSUD</cp:lastModifiedBy>
  <cp:revision>73</cp:revision>
  <cp:lastPrinted>2021-06-01T08:30:00Z</cp:lastPrinted>
  <dcterms:created xsi:type="dcterms:W3CDTF">2021-11-10T14:17:00Z</dcterms:created>
  <dcterms:modified xsi:type="dcterms:W3CDTF">2021-11-10T15:44:00Z</dcterms:modified>
</cp:coreProperties>
</file>