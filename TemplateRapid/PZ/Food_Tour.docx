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D01999">
        <w:rPr>
          <w:rFonts w:ascii="TH SarabunPSK" w:hAnsi="TH SarabunPSK" w:cs="TH SarabunPSK"/>
          <w:b/>
          <w:bCs/>
          <w:sz w:val="56"/>
          <w:szCs w:val="56"/>
        </w:rPr>
        <w:t>Rapid Code 2019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307C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ทัวร์ตะลุยกิน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r w:rsidR="00E307C2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Food Tour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Rapid Code 2019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15</w:t>
      </w:r>
    </w:p>
    <w:p w:rsidR="00B009EE" w:rsidRPr="00B009EE" w:rsidRDefault="00B009EE" w:rsidP="00B009EE">
      <w:pPr>
        <w:ind w:firstLine="720"/>
        <w:rPr>
          <w:rFonts w:ascii="TH SarabunPSK" w:hAnsi="TH SarabunPSK" w:cs="TH SarabunPSK"/>
          <w:sz w:val="32"/>
          <w:szCs w:val="32"/>
        </w:rPr>
      </w:pPr>
      <w:r w:rsidRPr="00B009EE">
        <w:rPr>
          <w:rFonts w:ascii="TH SarabunPSK" w:hAnsi="TH SarabunPSK" w:cs="TH SarabunPSK"/>
          <w:sz w:val="32"/>
          <w:szCs w:val="32"/>
          <w:cs/>
        </w:rPr>
        <w:t xml:space="preserve">อาณาจักรแห่งหนึ่ง เป็นอาณาจักรที่โด่งดังในเรื่องของอาหารเมนูลับของอาณาจักรทั้งหมด </w:t>
      </w:r>
      <w:r w:rsidRPr="00B009EE">
        <w:rPr>
          <w:rFonts w:ascii="TH SarabunPSK" w:hAnsi="TH SarabunPSK" w:cs="TH SarabunPSK"/>
          <w:sz w:val="32"/>
          <w:szCs w:val="32"/>
        </w:rPr>
        <w:t xml:space="preserve">M </w:t>
      </w:r>
      <w:r w:rsidRPr="00B009EE">
        <w:rPr>
          <w:rFonts w:ascii="TH SarabunPSK" w:hAnsi="TH SarabunPSK" w:cs="TH SarabunPSK"/>
          <w:sz w:val="32"/>
          <w:szCs w:val="32"/>
          <w:cs/>
        </w:rPr>
        <w:t xml:space="preserve">เมนูซึ่งได้รับการยกย่องจากเชฟทั่วโลก ในอาณาจักรแห่งนี้ มีหมู่บ้านอยู่ </w:t>
      </w:r>
      <w:r w:rsidRPr="00B009EE">
        <w:rPr>
          <w:rFonts w:ascii="TH SarabunPSK" w:hAnsi="TH SarabunPSK" w:cs="TH SarabunPSK"/>
          <w:sz w:val="32"/>
          <w:szCs w:val="32"/>
        </w:rPr>
        <w:t xml:space="preserve">N </w:t>
      </w:r>
      <w:r w:rsidRPr="00B009EE">
        <w:rPr>
          <w:rFonts w:ascii="TH SarabunPSK" w:hAnsi="TH SarabunPSK" w:cs="TH SarabunPSK"/>
          <w:sz w:val="32"/>
          <w:szCs w:val="32"/>
          <w:cs/>
        </w:rPr>
        <w:t xml:space="preserve">หมู่บ้าน และมีถนนเชื่อมระหว่างหมู่บ้านทั้งหมด </w:t>
      </w:r>
      <w:r w:rsidRPr="00B009EE">
        <w:rPr>
          <w:rFonts w:ascii="TH SarabunPSK" w:hAnsi="TH SarabunPSK" w:cs="TH SarabunPSK"/>
          <w:sz w:val="32"/>
          <w:szCs w:val="32"/>
        </w:rPr>
        <w:t>N-</w:t>
      </w:r>
      <w:r w:rsidRPr="00B009EE">
        <w:rPr>
          <w:rFonts w:ascii="TH SarabunPSK" w:hAnsi="TH SarabunPSK" w:cs="TH SarabunPSK"/>
          <w:sz w:val="32"/>
          <w:szCs w:val="32"/>
          <w:cs/>
        </w:rPr>
        <w:t>1 เส้นซึ่งใช้สำหรับการเดินทางไปมาระหว่างหมู่บ้าน</w:t>
      </w:r>
    </w:p>
    <w:p w:rsidR="00B009EE" w:rsidRPr="00B009EE" w:rsidRDefault="00B009EE" w:rsidP="00B009EE">
      <w:pPr>
        <w:ind w:firstLine="720"/>
        <w:rPr>
          <w:rFonts w:ascii="TH SarabunPSK" w:hAnsi="TH SarabunPSK" w:cs="TH SarabunPSK"/>
          <w:sz w:val="32"/>
          <w:szCs w:val="32"/>
        </w:rPr>
      </w:pPr>
      <w:r w:rsidRPr="00B009EE">
        <w:rPr>
          <w:rFonts w:ascii="TH SarabunPSK" w:hAnsi="TH SarabunPSK" w:cs="TH SarabunPSK"/>
          <w:sz w:val="32"/>
          <w:szCs w:val="32"/>
          <w:cs/>
        </w:rPr>
        <w:t>บางหมู่บ้านในอาณาจักรอาจครอบครองตำราลับของอาณาจักรไว้ 1 เมนู ซึ่งเมนูนี้จำเป็นต้องใช้ผักเป็นวัตถุดิบพิเศษที่สามารถเติบโตได้ในถ้ำใต้ดินภายใต้หมู่บ้าน</w:t>
      </w:r>
      <w:proofErr w:type="spellStart"/>
      <w:r w:rsidRPr="00B009EE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Pr="00B009EE">
        <w:rPr>
          <w:rFonts w:ascii="TH SarabunPSK" w:hAnsi="TH SarabunPSK" w:cs="TH SarabunPSK"/>
          <w:sz w:val="32"/>
          <w:szCs w:val="32"/>
          <w:cs/>
        </w:rPr>
        <w:t xml:space="preserve"> เท่านั้น ซึ่งถ้ำใต้ดินนี้จะครอบคลุมพื้นที่ของหมู่บ้านอย่างน้อย 2 หมู่บ้านเสมอ โดยหมู่บ้านที่มีเส้นทางใต้ดินเชื่อมหากัน จะถือว่ามีถ้ำใต้ดินแห่งเดียวกันและสามารถผลิตเมนูลับชนิดเดียวกันได้ ส่วนหมู่บ้านที่ไม่มีถ้ำใต้ดินก็จะไม่สามารถผลิตเมนูลับ</w:t>
      </w:r>
      <w:proofErr w:type="spellStart"/>
      <w:r w:rsidRPr="00B009EE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B009EE">
        <w:rPr>
          <w:rFonts w:ascii="TH SarabunPSK" w:hAnsi="TH SarabunPSK" w:cs="TH SarabunPSK"/>
          <w:sz w:val="32"/>
          <w:szCs w:val="32"/>
          <w:cs/>
        </w:rPr>
        <w:t xml:space="preserve"> ได้</w:t>
      </w:r>
    </w:p>
    <w:p w:rsidR="00B009EE" w:rsidRPr="00B009EE" w:rsidRDefault="00B009EE" w:rsidP="00B009EE">
      <w:pPr>
        <w:rPr>
          <w:rFonts w:ascii="TH SarabunPSK" w:hAnsi="TH SarabunPSK" w:cs="TH SarabunPSK"/>
          <w:sz w:val="32"/>
          <w:szCs w:val="32"/>
        </w:rPr>
      </w:pPr>
      <w:r w:rsidRPr="00B009EE">
        <w:rPr>
          <w:rFonts w:ascii="TH SarabunPSK" w:hAnsi="TH SarabunPSK" w:cs="TH SarabunPSK"/>
          <w:sz w:val="32"/>
          <w:szCs w:val="32"/>
          <w:cs/>
        </w:rPr>
        <w:tab/>
        <w:t xml:space="preserve">นาย </w:t>
      </w:r>
      <w:r w:rsidRPr="00B009EE">
        <w:rPr>
          <w:rFonts w:ascii="TH SarabunPSK" w:hAnsi="TH SarabunPSK" w:cs="TH SarabunPSK"/>
          <w:sz w:val="32"/>
          <w:szCs w:val="32"/>
        </w:rPr>
        <w:t xml:space="preserve">A </w:t>
      </w:r>
      <w:r w:rsidRPr="00B009EE">
        <w:rPr>
          <w:rFonts w:ascii="TH SarabunPSK" w:hAnsi="TH SarabunPSK" w:cs="TH SarabunPSK"/>
          <w:sz w:val="32"/>
          <w:szCs w:val="32"/>
          <w:cs/>
        </w:rPr>
        <w:t xml:space="preserve">เป็นพนักงานออฟฟิศผู้มีความสนใจด้านอาหารเป็นอย่างมาก เขาต้องการที่จะตะลุยกินอาหารทั้ง </w:t>
      </w:r>
      <w:r w:rsidRPr="00B009EE">
        <w:rPr>
          <w:rFonts w:ascii="TH SarabunPSK" w:hAnsi="TH SarabunPSK" w:cs="TH SarabunPSK"/>
          <w:sz w:val="32"/>
          <w:szCs w:val="32"/>
        </w:rPr>
        <w:t xml:space="preserve">M </w:t>
      </w:r>
      <w:r w:rsidRPr="00B009EE">
        <w:rPr>
          <w:rFonts w:ascii="TH SarabunPSK" w:hAnsi="TH SarabunPSK" w:cs="TH SarabunPSK"/>
          <w:sz w:val="32"/>
          <w:szCs w:val="32"/>
          <w:cs/>
        </w:rPr>
        <w:t>ชนิดในอาณาจักรในช่วงวันหยุดของเขา ซึ่งเขาได้จองตั๋วเครื่องบินไว้แล้วแต่ดันเกิดโรคระบาดครั้งใหญ่ขึ้นมาทำให้ที่พักและร้านอาหารของหมู่บ้าน</w:t>
      </w:r>
      <w:proofErr w:type="spellStart"/>
      <w:r w:rsidRPr="00B009EE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B009EE">
        <w:rPr>
          <w:rFonts w:ascii="TH SarabunPSK" w:hAnsi="TH SarabunPSK" w:cs="TH SarabunPSK"/>
          <w:sz w:val="32"/>
          <w:szCs w:val="32"/>
          <w:cs/>
        </w:rPr>
        <w:t xml:space="preserve"> ในอาณาจักรมีเวลาเปิดปิดอย่างไม่แน่นอน (การเปิดปิดของที่พักกับร้านอาหารในหมู่บ้านเดียวกันไม่มีความสัมพันธ์กัน) และเนื่องจากเขาได้เสียเงินไปกับตั๋วเครื่องบินจำนวนมาก เขาจึงไม่สามารถยกเลิกการเดินทางในครั้งนี้ได้</w:t>
      </w:r>
    </w:p>
    <w:p w:rsidR="00B80640" w:rsidRDefault="00B009EE" w:rsidP="00B009EE">
      <w:pPr>
        <w:rPr>
          <w:noProof/>
        </w:rPr>
      </w:pPr>
      <w:r w:rsidRPr="00B009EE">
        <w:rPr>
          <w:rFonts w:ascii="TH SarabunPSK" w:hAnsi="TH SarabunPSK" w:cs="TH SarabunPSK"/>
          <w:sz w:val="32"/>
          <w:szCs w:val="32"/>
          <w:cs/>
        </w:rPr>
        <w:tab/>
        <w:t xml:space="preserve">อาณาจักรแห่งนี้มีที่พักอยู่ที่ </w:t>
      </w:r>
      <w:r w:rsidRPr="00B009EE">
        <w:rPr>
          <w:rFonts w:ascii="TH SarabunPSK" w:hAnsi="TH SarabunPSK" w:cs="TH SarabunPSK"/>
          <w:sz w:val="32"/>
          <w:szCs w:val="32"/>
        </w:rPr>
        <w:t xml:space="preserve">K </w:t>
      </w:r>
      <w:r w:rsidRPr="00B009EE">
        <w:rPr>
          <w:rFonts w:ascii="TH SarabunPSK" w:hAnsi="TH SarabunPSK" w:cs="TH SarabunPSK"/>
          <w:sz w:val="32"/>
          <w:szCs w:val="32"/>
          <w:cs/>
        </w:rPr>
        <w:t xml:space="preserve">หมู่บ้าน ในหนึ่งวัน เขาจะต้องเลือกพักในที่พักที่ยังเปิดอยู่ และเดินทางไปลิ้มลอง 1 เมนู ที่เขายังไม่เคยลิ้มลองมาก่อนในร้านอาหารที่ยังเปิดอยู่ แล้วเดินทางกลับที่พักเดิมของเขาแล้ว วันถัดไปเขาก็จะทำเช่นเดิม และเพื่อลิ้มลองเมนูลับทั้งหมด </w:t>
      </w:r>
      <w:r w:rsidRPr="00B009EE">
        <w:rPr>
          <w:rFonts w:ascii="TH SarabunPSK" w:hAnsi="TH SarabunPSK" w:cs="TH SarabunPSK"/>
          <w:sz w:val="32"/>
          <w:szCs w:val="32"/>
        </w:rPr>
        <w:t xml:space="preserve">M </w:t>
      </w:r>
      <w:r w:rsidRPr="00B009EE">
        <w:rPr>
          <w:rFonts w:ascii="TH SarabunPSK" w:hAnsi="TH SarabunPSK" w:cs="TH SarabunPSK"/>
          <w:sz w:val="32"/>
          <w:szCs w:val="32"/>
          <w:cs/>
        </w:rPr>
        <w:t xml:space="preserve">เมนู เขาจึงจำเป็นต้องใช้เวลาทั้งสิ้น </w:t>
      </w:r>
      <w:r w:rsidRPr="00B009EE">
        <w:rPr>
          <w:rFonts w:ascii="TH SarabunPSK" w:hAnsi="TH SarabunPSK" w:cs="TH SarabunPSK"/>
          <w:sz w:val="32"/>
          <w:szCs w:val="32"/>
        </w:rPr>
        <w:t xml:space="preserve">M </w:t>
      </w:r>
      <w:r w:rsidRPr="00B009EE">
        <w:rPr>
          <w:rFonts w:ascii="TH SarabunPSK" w:hAnsi="TH SarabunPSK" w:cs="TH SarabunPSK"/>
          <w:sz w:val="32"/>
          <w:szCs w:val="32"/>
          <w:cs/>
        </w:rPr>
        <w:t xml:space="preserve">วัน (ไม่จำเป็นต้องพักที่เดิมตลอดทั้ง </w:t>
      </w:r>
      <w:r w:rsidRPr="00B009EE">
        <w:rPr>
          <w:rFonts w:ascii="TH SarabunPSK" w:hAnsi="TH SarabunPSK" w:cs="TH SarabunPSK"/>
          <w:sz w:val="32"/>
          <w:szCs w:val="32"/>
        </w:rPr>
        <w:t xml:space="preserve">M </w:t>
      </w:r>
      <w:r w:rsidRPr="00B009EE">
        <w:rPr>
          <w:rFonts w:ascii="TH SarabunPSK" w:hAnsi="TH SarabunPSK" w:cs="TH SarabunPSK"/>
          <w:sz w:val="32"/>
          <w:szCs w:val="32"/>
          <w:cs/>
        </w:rPr>
        <w:t>วัน</w:t>
      </w:r>
      <w:r w:rsidR="00AD5FE6" w:rsidRPr="00B009EE">
        <w:rPr>
          <w:rFonts w:ascii="TH SarabunPSK" w:hAnsi="TH SarabunPSK" w:cs="TH SarabunPSK"/>
          <w:sz w:val="32"/>
          <w:szCs w:val="32"/>
          <w:cs/>
        </w:rPr>
        <w:t>ก็ได้</w:t>
      </w:r>
      <w:r w:rsidRPr="00B009EE">
        <w:rPr>
          <w:rFonts w:ascii="TH SarabunPSK" w:hAnsi="TH SarabunPSK" w:cs="TH SarabunPSK"/>
          <w:sz w:val="32"/>
          <w:szCs w:val="32"/>
          <w:cs/>
        </w:rPr>
        <w:t>) แต่เนื่องจากในแต่ละวัน เขาไม่รู้ช่วงเวลาเปิดปิดของที่พักและร้านอาหาร เขาจึงสงสัยว่า ระยะทาง</w:t>
      </w:r>
      <w:r w:rsidR="00115F3C">
        <w:rPr>
          <w:rFonts w:ascii="TH SarabunPSK" w:hAnsi="TH SarabunPSK" w:cs="TH SarabunPSK" w:hint="cs"/>
          <w:sz w:val="32"/>
          <w:szCs w:val="32"/>
          <w:cs/>
        </w:rPr>
        <w:t>ที่น้อยที่สุด</w:t>
      </w:r>
      <w:r w:rsidRPr="00B009EE">
        <w:rPr>
          <w:rFonts w:ascii="TH SarabunPSK" w:hAnsi="TH SarabunPSK" w:cs="TH SarabunPSK"/>
          <w:sz w:val="32"/>
          <w:szCs w:val="32"/>
          <w:cs/>
        </w:rPr>
        <w:t>ระหว่างที่พักและร้านอาหารที่เปิดอยู่ที่เขาต้องเดินทาง</w:t>
      </w:r>
      <w:r w:rsidR="00115F3C" w:rsidRPr="00B009EE">
        <w:rPr>
          <w:rFonts w:ascii="TH SarabunPSK" w:hAnsi="TH SarabunPSK" w:cs="TH SarabunPSK"/>
          <w:sz w:val="32"/>
          <w:szCs w:val="32"/>
          <w:cs/>
        </w:rPr>
        <w:t>ในแต่ละวัน</w:t>
      </w:r>
      <w:r w:rsidR="00115F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09EE">
        <w:rPr>
          <w:rFonts w:ascii="TH SarabunPSK" w:hAnsi="TH SarabunPSK" w:cs="TH SarabunPSK"/>
          <w:sz w:val="32"/>
          <w:szCs w:val="32"/>
          <w:cs/>
        </w:rPr>
        <w:t>รวมกันจะเป็นเท่าใดในกรณีที่แย่ที่สุด หรือก็คือกรณีที่ระยะห่างระหว่างร้านอาหาร</w:t>
      </w:r>
      <w:r w:rsidR="00CF25A1">
        <w:rPr>
          <w:rFonts w:ascii="TH SarabunPSK" w:hAnsi="TH SarabunPSK" w:cs="TH SarabunPSK" w:hint="cs"/>
          <w:sz w:val="32"/>
          <w:szCs w:val="32"/>
          <w:cs/>
        </w:rPr>
        <w:t>ที่เปิด</w:t>
      </w:r>
      <w:r w:rsidRPr="00B009EE">
        <w:rPr>
          <w:rFonts w:ascii="TH SarabunPSK" w:hAnsi="TH SarabunPSK" w:cs="TH SarabunPSK"/>
          <w:sz w:val="32"/>
          <w:szCs w:val="32"/>
          <w:cs/>
        </w:rPr>
        <w:t>และที่พักที่เขาได้พักมีระยะห่างมากที่สุดระหว่างที่พัก</w:t>
      </w:r>
      <w:proofErr w:type="spellStart"/>
      <w:r w:rsidRPr="00B009EE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B009EE">
        <w:rPr>
          <w:rFonts w:ascii="TH SarabunPSK" w:hAnsi="TH SarabunPSK" w:cs="TH SarabunPSK"/>
          <w:sz w:val="32"/>
          <w:szCs w:val="32"/>
          <w:cs/>
        </w:rPr>
        <w:t xml:space="preserve"> และร้านอาหาร</w:t>
      </w:r>
      <w:proofErr w:type="spellStart"/>
      <w:r w:rsidRPr="00B009EE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B009EE">
        <w:rPr>
          <w:rFonts w:ascii="TH SarabunPSK" w:hAnsi="TH SarabunPSK" w:cs="TH SarabunPSK"/>
          <w:sz w:val="32"/>
          <w:szCs w:val="32"/>
          <w:cs/>
        </w:rPr>
        <w:t xml:space="preserve"> ที่มีเมนูลับที่เขาต้องการลิ้มลอง</w:t>
      </w:r>
    </w:p>
    <w:p w:rsidR="00E307C2" w:rsidRDefault="00B009EE" w:rsidP="00B80640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9527A">
        <w:rPr>
          <w:noProof/>
          <w:cs/>
        </w:rPr>
        <w:drawing>
          <wp:inline distT="0" distB="0" distL="0" distR="0" wp14:anchorId="080BA26C" wp14:editId="4162B392">
            <wp:extent cx="3534268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EE" w:rsidRPr="00B009EE" w:rsidRDefault="00B009EE" w:rsidP="00B009EE">
      <w:pPr>
        <w:rPr>
          <w:rFonts w:ascii="TH SarabunPSK" w:hAnsi="TH SarabunPSK" w:cs="TH SarabunPSK"/>
          <w:sz w:val="32"/>
          <w:szCs w:val="32"/>
          <w:u w:val="single"/>
        </w:rPr>
      </w:pPr>
      <w:r w:rsidRPr="00B009EE">
        <w:rPr>
          <w:rFonts w:ascii="TH SarabunPSK" w:hAnsi="TH SarabunPSK" w:cs="TH SarabunPSK"/>
          <w:sz w:val="32"/>
          <w:szCs w:val="32"/>
          <w:u w:val="single"/>
          <w:cs/>
        </w:rPr>
        <w:t>ตัวอย่างการเดินทาง</w:t>
      </w:r>
    </w:p>
    <w:p w:rsidR="00B009EE" w:rsidRPr="00B009EE" w:rsidRDefault="00B009EE" w:rsidP="00B009EE">
      <w:pPr>
        <w:rPr>
          <w:rFonts w:ascii="TH SarabunPSK" w:hAnsi="TH SarabunPSK" w:cs="TH SarabunPSK"/>
          <w:sz w:val="32"/>
          <w:szCs w:val="32"/>
        </w:rPr>
      </w:pPr>
      <w:r w:rsidRPr="00B009EE">
        <w:rPr>
          <w:rFonts w:ascii="TH SarabunPSK" w:hAnsi="TH SarabunPSK" w:cs="TH SarabunPSK"/>
          <w:sz w:val="32"/>
          <w:szCs w:val="32"/>
          <w:cs/>
        </w:rPr>
        <w:tab/>
        <w:t>อาณาจักรแห่งนี้มีหมู่บ้าน 7 หมู่บ้าน มีที่พัก 3 หมู่บ้าน (ระบุด้วยวงกลมสีเหลือง) และมีเส้นทางระหว่างหมู่บ้าน (ระบุโดยเส้นสีดำ) และเส้นทางใต้ดินระหว่างหมู่บ้าน (ระบุด้วยสีแดง) ทำให้หมู่บ้าน 1 และ 2 สามารถผลิตเมนูลับชนิดเดียวกันได้ (แทนด้วย เมนูลับ 1) นอกจากนี้ยังมีหมู่บ้าน 3</w:t>
      </w:r>
      <w:r w:rsidRPr="00B009EE">
        <w:rPr>
          <w:rFonts w:ascii="TH SarabunPSK" w:hAnsi="TH SarabunPSK" w:cs="TH SarabunPSK"/>
          <w:sz w:val="32"/>
          <w:szCs w:val="32"/>
        </w:rPr>
        <w:t xml:space="preserve">, </w:t>
      </w:r>
      <w:r w:rsidRPr="00B009EE">
        <w:rPr>
          <w:rFonts w:ascii="TH SarabunPSK" w:hAnsi="TH SarabunPSK" w:cs="TH SarabunPSK"/>
          <w:sz w:val="32"/>
          <w:szCs w:val="32"/>
          <w:cs/>
        </w:rPr>
        <w:t>5 และ 7 ที่สามารถผลิตเมนูลับชนิดเดียวกันได้ (แทนด้วย เมนูลับ 2) รวมเป็นเมนูลับ 2 เมนู</w:t>
      </w:r>
    </w:p>
    <w:p w:rsidR="00B009EE" w:rsidRDefault="00B009EE" w:rsidP="00B009EE">
      <w:pPr>
        <w:rPr>
          <w:rFonts w:ascii="TH SarabunPSK" w:hAnsi="TH SarabunPSK" w:cs="TH SarabunPSK"/>
          <w:sz w:val="32"/>
          <w:szCs w:val="32"/>
        </w:rPr>
      </w:pPr>
      <w:r w:rsidRPr="00B009EE">
        <w:rPr>
          <w:rFonts w:ascii="TH SarabunPSK" w:hAnsi="TH SarabunPSK" w:cs="TH SarabunPSK"/>
          <w:sz w:val="32"/>
          <w:szCs w:val="32"/>
          <w:cs/>
        </w:rPr>
        <w:tab/>
        <w:t xml:space="preserve">จะเห็นได้ว่าถ้านาย </w:t>
      </w:r>
      <w:r w:rsidRPr="00B009EE">
        <w:rPr>
          <w:rFonts w:ascii="TH SarabunPSK" w:hAnsi="TH SarabunPSK" w:cs="TH SarabunPSK"/>
          <w:sz w:val="32"/>
          <w:szCs w:val="32"/>
        </w:rPr>
        <w:t xml:space="preserve">A </w:t>
      </w:r>
      <w:r w:rsidRPr="00B009EE">
        <w:rPr>
          <w:rFonts w:ascii="TH SarabunPSK" w:hAnsi="TH SarabunPSK" w:cs="TH SarabunPSK"/>
          <w:sz w:val="32"/>
          <w:szCs w:val="32"/>
          <w:cs/>
        </w:rPr>
        <w:t xml:space="preserve">ต้องการจะลิ้มลองเมนูลับ 1 ในกรณีที่แย่ที่สุด คือมีแค่ที่พักหมู่บ้าน 3 และร้านอาหารหมู่บ้าน 1 เท่านั้นที่เปิด เขาต้องเดินทาง (7+2+3) + (3+2+7) = 24 หน่วย ซึ่งมากที่สุดในบรรดาคู่ที่พักและร้านอาหารเมนูลับ 1 </w:t>
      </w:r>
      <w:proofErr w:type="spellStart"/>
      <w:r w:rsidRPr="00B009EE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B009EE">
        <w:rPr>
          <w:rFonts w:ascii="TH SarabunPSK" w:hAnsi="TH SarabunPSK" w:cs="TH SarabunPSK"/>
          <w:sz w:val="32"/>
          <w:szCs w:val="32"/>
          <w:cs/>
        </w:rPr>
        <w:t xml:space="preserve"> แล้ว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B009EE">
        <w:rPr>
          <w:rFonts w:ascii="TH SarabunPSK" w:hAnsi="TH SarabunPSK" w:cs="TH SarabunPSK"/>
          <w:sz w:val="32"/>
          <w:szCs w:val="32"/>
          <w:cs/>
        </w:rPr>
        <w:lastRenderedPageBreak/>
        <w:t>ในทำนองเดียวกันสำหรับเมนูลับ 2 คือมีแค่ที่พักหมู่บ้าน 3 และร้านอาหารหมู่บ้าน 7 เท่านั้นที่เปิด ทำให้เขาต้องเดินทาง (7+1+5) + (5+1+7) = 26 หน่วย รวมเป็น 24+26 = 50 หน่วย</w:t>
      </w:r>
    </w:p>
    <w:p w:rsidR="003E69AD" w:rsidRPr="008D6019" w:rsidRDefault="003E69AD" w:rsidP="00B009E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:rsidR="003E69AD" w:rsidRPr="008D6019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จงเขียนโปรแกรมเพื่อหา</w:t>
      </w:r>
      <w:r w:rsidR="00A825EC">
        <w:rPr>
          <w:rFonts w:ascii="TH SarabunPSK" w:hAnsi="TH SarabunPSK" w:cs="TH SarabunPSK" w:hint="cs"/>
          <w:sz w:val="32"/>
          <w:szCs w:val="32"/>
          <w:cs/>
        </w:rPr>
        <w:t>ระยะทางที่น้อยที่สุดที่นาย</w:t>
      </w:r>
      <w:r w:rsidR="00F334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34C4">
        <w:rPr>
          <w:rFonts w:ascii="TH SarabunPSK" w:hAnsi="TH SarabunPSK" w:cs="TH SarabunPSK"/>
          <w:sz w:val="32"/>
          <w:szCs w:val="32"/>
        </w:rPr>
        <w:t xml:space="preserve">A </w:t>
      </w:r>
      <w:r w:rsidR="00A825EC">
        <w:rPr>
          <w:rFonts w:ascii="TH SarabunPSK" w:hAnsi="TH SarabunPSK" w:cs="TH SarabunPSK" w:hint="cs"/>
          <w:sz w:val="32"/>
          <w:szCs w:val="32"/>
          <w:cs/>
        </w:rPr>
        <w:t>ต้องเดินทาง</w:t>
      </w:r>
      <w:r w:rsidR="00B009EE">
        <w:rPr>
          <w:rFonts w:ascii="TH SarabunPSK" w:hAnsi="TH SarabunPSK" w:cs="TH SarabunPSK" w:hint="cs"/>
          <w:sz w:val="32"/>
          <w:szCs w:val="32"/>
          <w:cs/>
        </w:rPr>
        <w:t>ในกรณีที่แย่ที่สุด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:rsidR="003E69AD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B43ED4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 w:rsidR="004C2CBB">
        <w:rPr>
          <w:rFonts w:ascii="TH SarabunPSK" w:hAnsi="TH SarabunPSK" w:cs="TH SarabunPSK"/>
          <w:sz w:val="32"/>
          <w:szCs w:val="32"/>
        </w:rPr>
        <w:t>N</w:t>
      </w:r>
      <w:r w:rsidRPr="008D6019">
        <w:rPr>
          <w:rFonts w:ascii="TH SarabunPSK" w:hAnsi="TH SarabunPSK" w:cs="TH SarabunPSK"/>
          <w:sz w:val="32"/>
          <w:szCs w:val="32"/>
        </w:rPr>
        <w:t xml:space="preserve"> </w:t>
      </w:r>
      <w:r w:rsidR="004C2CBB">
        <w:rPr>
          <w:rFonts w:ascii="TH SarabunPSK" w:hAnsi="TH SarabunPSK" w:cs="TH SarabunPSK"/>
          <w:sz w:val="32"/>
          <w:szCs w:val="32"/>
        </w:rPr>
        <w:t>M</w:t>
      </w:r>
      <w:r w:rsidR="00477869">
        <w:rPr>
          <w:rFonts w:ascii="TH SarabunPSK" w:hAnsi="TH SarabunPSK" w:cs="TH SarabunPSK"/>
          <w:sz w:val="32"/>
          <w:szCs w:val="32"/>
        </w:rPr>
        <w:t xml:space="preserve"> R</w:t>
      </w:r>
      <w:r w:rsidR="004C2CBB">
        <w:rPr>
          <w:rFonts w:ascii="TH SarabunPSK" w:hAnsi="TH SarabunPSK" w:cs="TH SarabunPSK"/>
          <w:sz w:val="32"/>
          <w:szCs w:val="32"/>
        </w:rPr>
        <w:t xml:space="preserve"> K</w:t>
      </w:r>
      <w:r w:rsidRPr="008D6019">
        <w:rPr>
          <w:rFonts w:ascii="TH SarabunPSK" w:hAnsi="TH SarabunPSK" w:cs="TH SarabunPSK"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ห่างกันหนึ่งช่องว่าง โดยที่ </w:t>
      </w:r>
      <w:r w:rsidRPr="008D6019">
        <w:rPr>
          <w:rFonts w:ascii="TH SarabunPSK" w:hAnsi="TH SarabunPSK" w:cs="TH SarabunPSK"/>
          <w:sz w:val="32"/>
          <w:szCs w:val="32"/>
        </w:rPr>
        <w:t xml:space="preserve">1 &lt;= </w:t>
      </w:r>
      <w:r w:rsidR="004C2CBB">
        <w:rPr>
          <w:rFonts w:ascii="TH SarabunPSK" w:hAnsi="TH SarabunPSK" w:cs="TH SarabunPSK"/>
          <w:sz w:val="32"/>
          <w:szCs w:val="32"/>
        </w:rPr>
        <w:t>N &lt;= 300,000</w:t>
      </w:r>
      <w:r w:rsidR="00477869">
        <w:rPr>
          <w:rFonts w:ascii="TH SarabunPSK" w:hAnsi="TH SarabunPSK" w:cs="TH SarabunPSK"/>
          <w:sz w:val="32"/>
          <w:szCs w:val="32"/>
        </w:rPr>
        <w:t xml:space="preserve">, 1&lt;=M&lt;=500 </w:t>
      </w:r>
      <w:r w:rsidR="0047786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77869">
        <w:rPr>
          <w:rFonts w:ascii="TH SarabunPSK" w:hAnsi="TH SarabunPSK" w:cs="TH SarabunPSK"/>
          <w:sz w:val="32"/>
          <w:szCs w:val="32"/>
          <w:cs/>
        </w:rPr>
        <w:br/>
      </w:r>
      <w:r w:rsidR="004C2CBB">
        <w:rPr>
          <w:rFonts w:ascii="TH SarabunPSK" w:hAnsi="TH SarabunPSK" w:cs="TH SarabunPSK"/>
          <w:sz w:val="32"/>
          <w:szCs w:val="32"/>
        </w:rPr>
        <w:t xml:space="preserve"> 1 &lt;= </w:t>
      </w:r>
      <w:r w:rsidR="00477869">
        <w:rPr>
          <w:rFonts w:ascii="TH SarabunPSK" w:hAnsi="TH SarabunPSK" w:cs="TH SarabunPSK"/>
          <w:sz w:val="32"/>
          <w:szCs w:val="32"/>
        </w:rPr>
        <w:t xml:space="preserve">R, </w:t>
      </w:r>
      <w:r w:rsidR="004C2CBB">
        <w:rPr>
          <w:rFonts w:ascii="TH SarabunPSK" w:hAnsi="TH SarabunPSK" w:cs="TH SarabunPSK"/>
          <w:sz w:val="32"/>
          <w:szCs w:val="32"/>
        </w:rPr>
        <w:t>K &lt;= 150,000</w:t>
      </w:r>
    </w:p>
    <w:p w:rsidR="003C3DF8" w:rsidRDefault="003C3DF8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21562">
        <w:rPr>
          <w:rFonts w:ascii="TH SarabunPSK" w:hAnsi="TH SarabunPSK" w:cs="TH SarabunPSK"/>
          <w:sz w:val="32"/>
          <w:szCs w:val="32"/>
        </w:rPr>
        <w:t>N</w:t>
      </w:r>
      <w:r w:rsidR="00477869">
        <w:rPr>
          <w:rFonts w:ascii="TH SarabunPSK" w:hAnsi="TH SarabunPSK" w:cs="TH SarabunPSK"/>
          <w:sz w:val="32"/>
          <w:szCs w:val="32"/>
        </w:rPr>
        <w:t>-1</w:t>
      </w:r>
      <w:r w:rsidR="00321562">
        <w:rPr>
          <w:rFonts w:ascii="TH SarabunPSK" w:hAnsi="TH SarabunPSK" w:cs="TH SarabunPSK"/>
          <w:sz w:val="32"/>
          <w:szCs w:val="32"/>
        </w:rPr>
        <w:t xml:space="preserve"> </w:t>
      </w:r>
      <w:r w:rsidR="00321562"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 w:rsidR="00321562">
        <w:rPr>
          <w:rFonts w:ascii="TH SarabunPSK" w:hAnsi="TH SarabunPSK" w:cs="TH SarabunPSK"/>
          <w:sz w:val="32"/>
          <w:szCs w:val="32"/>
        </w:rPr>
        <w:t xml:space="preserve">u v w </w:t>
      </w:r>
      <w:r w:rsidR="00321562">
        <w:rPr>
          <w:rFonts w:ascii="TH SarabunPSK" w:hAnsi="TH SarabunPSK" w:cs="TH SarabunPSK" w:hint="cs"/>
          <w:sz w:val="32"/>
          <w:szCs w:val="32"/>
          <w:cs/>
        </w:rPr>
        <w:t>แทนเส้นทาง</w:t>
      </w:r>
      <w:r w:rsidR="00477869">
        <w:rPr>
          <w:rFonts w:ascii="TH SarabunPSK" w:hAnsi="TH SarabunPSK" w:cs="TH SarabunPSK" w:hint="cs"/>
          <w:sz w:val="32"/>
          <w:szCs w:val="32"/>
          <w:cs/>
        </w:rPr>
        <w:t xml:space="preserve">ระหว่างหมู่บ้าน </w:t>
      </w:r>
      <w:r w:rsidR="00477869">
        <w:rPr>
          <w:rFonts w:ascii="TH SarabunPSK" w:hAnsi="TH SarabunPSK" w:cs="TH SarabunPSK"/>
          <w:sz w:val="32"/>
          <w:szCs w:val="32"/>
        </w:rPr>
        <w:t xml:space="preserve">u </w:t>
      </w:r>
      <w:r w:rsidR="0047786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77869">
        <w:rPr>
          <w:rFonts w:ascii="TH SarabunPSK" w:hAnsi="TH SarabunPSK" w:cs="TH SarabunPSK"/>
          <w:sz w:val="32"/>
          <w:szCs w:val="32"/>
        </w:rPr>
        <w:t xml:space="preserve">v </w:t>
      </w:r>
      <w:r w:rsidR="00477869">
        <w:rPr>
          <w:rFonts w:ascii="TH SarabunPSK" w:hAnsi="TH SarabunPSK" w:cs="TH SarabunPSK" w:hint="cs"/>
          <w:sz w:val="32"/>
          <w:szCs w:val="32"/>
          <w:cs/>
        </w:rPr>
        <w:t xml:space="preserve">ที่ใช้เวลาในการเดินทาง </w:t>
      </w:r>
      <w:r w:rsidR="00477869">
        <w:rPr>
          <w:rFonts w:ascii="TH SarabunPSK" w:hAnsi="TH SarabunPSK" w:cs="TH SarabunPSK"/>
          <w:sz w:val="32"/>
          <w:szCs w:val="32"/>
        </w:rPr>
        <w:t>w</w:t>
      </w:r>
      <w:r w:rsidR="00477869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3215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62">
        <w:rPr>
          <w:rFonts w:ascii="TH SarabunPSK" w:hAnsi="TH SarabunPSK" w:cs="TH SarabunPSK"/>
          <w:sz w:val="32"/>
          <w:szCs w:val="32"/>
        </w:rPr>
        <w:t>1&lt;=u,</w:t>
      </w:r>
      <w:r w:rsidR="00477869">
        <w:rPr>
          <w:rFonts w:ascii="TH SarabunPSK" w:hAnsi="TH SarabunPSK" w:cs="TH SarabunPSK"/>
          <w:sz w:val="32"/>
          <w:szCs w:val="32"/>
        </w:rPr>
        <w:t xml:space="preserve"> </w:t>
      </w:r>
      <w:r w:rsidR="00321562">
        <w:rPr>
          <w:rFonts w:ascii="TH SarabunPSK" w:hAnsi="TH SarabunPSK" w:cs="TH SarabunPSK"/>
          <w:sz w:val="32"/>
          <w:szCs w:val="32"/>
        </w:rPr>
        <w:t xml:space="preserve">v&lt;=N </w:t>
      </w:r>
      <w:r w:rsidR="0032156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321562">
        <w:rPr>
          <w:rFonts w:ascii="TH SarabunPSK" w:hAnsi="TH SarabunPSK" w:cs="TH SarabunPSK"/>
          <w:sz w:val="32"/>
          <w:szCs w:val="32"/>
        </w:rPr>
        <w:t>w&lt;=10,000</w:t>
      </w:r>
    </w:p>
    <w:p w:rsidR="00321562" w:rsidRDefault="00477869" w:rsidP="0032156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</w:t>
      </w:r>
      <w:r w:rsidR="00321562">
        <w:rPr>
          <w:rFonts w:ascii="TH SarabunPSK" w:hAnsi="TH SarabunPSK" w:cs="TH SarabunPSK"/>
          <w:sz w:val="32"/>
          <w:szCs w:val="32"/>
        </w:rPr>
        <w:t xml:space="preserve"> </w:t>
      </w:r>
      <w:r w:rsidR="00321562"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 w:rsidR="00321562">
        <w:rPr>
          <w:rFonts w:ascii="TH SarabunPSK" w:hAnsi="TH SarabunPSK" w:cs="TH SarabunPSK"/>
          <w:sz w:val="32"/>
          <w:szCs w:val="32"/>
        </w:rPr>
        <w:t xml:space="preserve">u v </w:t>
      </w:r>
      <w:r w:rsidR="00321562"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8326C7">
        <w:rPr>
          <w:rFonts w:ascii="TH SarabunPSK" w:hAnsi="TH SarabunPSK" w:cs="TH SarabunPSK" w:hint="cs"/>
          <w:sz w:val="32"/>
          <w:szCs w:val="32"/>
          <w:cs/>
        </w:rPr>
        <w:t>ทางเชื่อมใต้ดิน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ระหว่างหมู่บ้าน </w:t>
      </w:r>
      <w:r>
        <w:rPr>
          <w:rFonts w:ascii="TH SarabunPSK" w:hAnsi="TH SarabunPSK" w:cs="TH SarabunPSK"/>
          <w:sz w:val="32"/>
          <w:szCs w:val="32"/>
        </w:rPr>
        <w:t xml:space="preserve">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v</w:t>
      </w:r>
      <w:r w:rsidR="003215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62">
        <w:rPr>
          <w:rFonts w:ascii="TH SarabunPSK" w:hAnsi="TH SarabunPSK" w:cs="TH SarabunPSK"/>
          <w:sz w:val="32"/>
          <w:szCs w:val="32"/>
        </w:rPr>
        <w:t>1&lt;=u,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21562">
        <w:rPr>
          <w:rFonts w:ascii="TH SarabunPSK" w:hAnsi="TH SarabunPSK" w:cs="TH SarabunPSK"/>
          <w:sz w:val="32"/>
          <w:szCs w:val="32"/>
        </w:rPr>
        <w:t>v&lt;=N</w:t>
      </w:r>
    </w:p>
    <w:p w:rsidR="00321562" w:rsidRPr="00321562" w:rsidRDefault="00321562" w:rsidP="008326C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</w:rPr>
        <w:t>ตัว แทนหมู่บ้านที่มี</w:t>
      </w:r>
      <w:r w:rsidR="008326C7">
        <w:rPr>
          <w:rFonts w:ascii="TH SarabunPSK" w:hAnsi="TH SarabunPSK" w:cs="TH SarabunPSK" w:hint="cs"/>
          <w:sz w:val="32"/>
          <w:szCs w:val="32"/>
          <w:cs/>
        </w:rPr>
        <w:t>ที่พัก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E69AD" w:rsidRPr="008D6019" w:rsidRDefault="004C2CBB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3E69AD"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:rsidR="003E69AD" w:rsidRPr="008D6019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บรรทัดเดียว แสดง</w:t>
      </w:r>
      <w:r w:rsidR="00B43ED4">
        <w:rPr>
          <w:rFonts w:ascii="TH SarabunPSK" w:hAnsi="TH SarabunPSK" w:cs="TH SarabunPSK" w:hint="cs"/>
          <w:sz w:val="32"/>
          <w:szCs w:val="32"/>
          <w:cs/>
        </w:rPr>
        <w:t>ระยะ</w:t>
      </w:r>
      <w:r w:rsidR="00B009EE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B43ED4">
        <w:rPr>
          <w:rFonts w:ascii="TH SarabunPSK" w:hAnsi="TH SarabunPSK" w:cs="TH SarabunPSK" w:hint="cs"/>
          <w:sz w:val="32"/>
          <w:szCs w:val="32"/>
          <w:cs/>
        </w:rPr>
        <w:t>ที</w:t>
      </w:r>
      <w:r w:rsidR="00477869">
        <w:rPr>
          <w:rFonts w:ascii="TH SarabunPSK" w:hAnsi="TH SarabunPSK" w:cs="TH SarabunPSK" w:hint="cs"/>
          <w:sz w:val="32"/>
          <w:szCs w:val="32"/>
          <w:cs/>
        </w:rPr>
        <w:t>่</w:t>
      </w:r>
      <w:r w:rsidR="00B51BC6">
        <w:rPr>
          <w:rFonts w:ascii="TH SarabunPSK" w:hAnsi="TH SarabunPSK" w:cs="TH SarabunPSK" w:hint="cs"/>
          <w:sz w:val="32"/>
          <w:szCs w:val="32"/>
          <w:cs/>
        </w:rPr>
        <w:t>น้อยที่สุดที่</w:t>
      </w:r>
      <w:r w:rsidR="00312667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="00312667">
        <w:rPr>
          <w:rFonts w:ascii="TH SarabunPSK" w:hAnsi="TH SarabunPSK" w:cs="TH SarabunPSK"/>
          <w:sz w:val="32"/>
          <w:szCs w:val="32"/>
        </w:rPr>
        <w:t xml:space="preserve">A </w:t>
      </w:r>
      <w:r w:rsidR="00477869">
        <w:rPr>
          <w:rFonts w:ascii="TH SarabunPSK" w:hAnsi="TH SarabunPSK" w:cs="TH SarabunPSK" w:hint="cs"/>
          <w:sz w:val="32"/>
          <w:szCs w:val="32"/>
          <w:cs/>
        </w:rPr>
        <w:t>จะ</w:t>
      </w:r>
      <w:r w:rsidR="00B51BC6">
        <w:rPr>
          <w:rFonts w:ascii="TH SarabunPSK" w:hAnsi="TH SarabunPSK" w:cs="TH SarabunPSK" w:hint="cs"/>
          <w:sz w:val="32"/>
          <w:szCs w:val="32"/>
          <w:cs/>
        </w:rPr>
        <w:t>ต้อง</w:t>
      </w:r>
      <w:bookmarkStart w:id="0" w:name="_GoBack"/>
      <w:bookmarkEnd w:id="0"/>
      <w:r w:rsidR="00477869">
        <w:rPr>
          <w:rFonts w:ascii="TH SarabunPSK" w:hAnsi="TH SarabunPSK" w:cs="TH SarabunPSK" w:hint="cs"/>
          <w:sz w:val="32"/>
          <w:szCs w:val="32"/>
          <w:cs/>
        </w:rPr>
        <w:t>ใช้ตลอดการเดินทางในกรณีที่แย่ที่สุด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Default="0047786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7 2 3 3</w:t>
            </w:r>
          </w:p>
          <w:p w:rsidR="00477869" w:rsidRDefault="0047786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1 2 3</w:t>
            </w:r>
          </w:p>
          <w:p w:rsidR="00477869" w:rsidRDefault="0047786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2 4 2</w:t>
            </w:r>
          </w:p>
          <w:p w:rsidR="00477869" w:rsidRDefault="0047786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3 4 7</w:t>
            </w:r>
          </w:p>
          <w:p w:rsidR="00477869" w:rsidRDefault="0047786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4 5 1</w:t>
            </w:r>
          </w:p>
          <w:p w:rsidR="00477869" w:rsidRDefault="0047786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5 6 3</w:t>
            </w:r>
          </w:p>
          <w:p w:rsidR="00477869" w:rsidRDefault="0047786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5 7 5</w:t>
            </w:r>
          </w:p>
          <w:p w:rsidR="00477869" w:rsidRDefault="00ED5F12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</w:t>
            </w:r>
          </w:p>
          <w:p w:rsidR="00ED5F12" w:rsidRDefault="00ED5F12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3 5</w:t>
            </w:r>
          </w:p>
          <w:p w:rsidR="00ED5F12" w:rsidRDefault="00ED5F12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5 7</w:t>
            </w:r>
          </w:p>
          <w:p w:rsidR="00ED5F12" w:rsidRPr="008D6019" w:rsidRDefault="00ED5F12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1 3 5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8D6019" w:rsidRDefault="00ED5F12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50</w:t>
            </w:r>
          </w:p>
        </w:tc>
      </w:tr>
      <w:tr w:rsidR="003E69AD" w:rsidRPr="008D6019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AD" w:rsidRDefault="00176A08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5 1 2 3</w:t>
            </w:r>
          </w:p>
          <w:p w:rsidR="00176A08" w:rsidRDefault="00176A08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1 2 4</w:t>
            </w:r>
          </w:p>
          <w:p w:rsidR="00176A08" w:rsidRDefault="00176A08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2 4 3</w:t>
            </w:r>
          </w:p>
          <w:p w:rsidR="00176A08" w:rsidRDefault="00176A08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4 5 1</w:t>
            </w:r>
          </w:p>
          <w:p w:rsidR="00176A08" w:rsidRDefault="00176A08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3 4 2</w:t>
            </w:r>
          </w:p>
          <w:p w:rsidR="00176A08" w:rsidRDefault="00176A08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1 2</w:t>
            </w:r>
          </w:p>
          <w:p w:rsidR="00176A08" w:rsidRDefault="00176A08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2 3</w:t>
            </w:r>
          </w:p>
          <w:p w:rsidR="00176A08" w:rsidRPr="00176A08" w:rsidRDefault="00176A08" w:rsidP="009B7FD8">
            <w:pPr>
              <w:rPr>
                <w:rFonts w:ascii="Courier New" w:hAnsi="Courier New" w:cs="Browallia New"/>
                <w:sz w:val="32"/>
                <w:szCs w:val="40"/>
              </w:rPr>
            </w:pPr>
            <w:r>
              <w:rPr>
                <w:rFonts w:ascii="Courier New" w:hAnsi="Courier New" w:cs="Browallia New"/>
                <w:sz w:val="32"/>
                <w:szCs w:val="40"/>
              </w:rPr>
              <w:t>1 3 5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AD" w:rsidRPr="008D6019" w:rsidRDefault="00176A0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18</w:t>
            </w:r>
          </w:p>
        </w:tc>
      </w:tr>
    </w:tbl>
    <w:p w:rsidR="00176A08" w:rsidRDefault="00176A08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E69AD" w:rsidRPr="00C002CD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  <w:r w:rsidR="00C002CD">
        <w:rPr>
          <w:rFonts w:ascii="TH SarabunPSK" w:hAnsi="TH SarabunPSK" w:cs="TH SarabunPSK"/>
          <w:b/>
          <w:bCs/>
          <w:sz w:val="32"/>
          <w:szCs w:val="32"/>
          <w:u w:val="single"/>
        </w:rPr>
        <w:br/>
      </w:r>
      <w:r w:rsidRPr="008D6019">
        <w:rPr>
          <w:rFonts w:ascii="TH SarabunPSK" w:hAnsi="TH SarabunPSK" w:cs="TH SarabunPSK"/>
          <w:sz w:val="32"/>
          <w:szCs w:val="32"/>
        </w:rPr>
        <w:tab/>
      </w:r>
      <w:r w:rsidR="006D391F">
        <w:rPr>
          <w:rFonts w:ascii="TH SarabunPSK" w:hAnsi="TH SarabunPSK" w:cs="TH SarabunPSK"/>
          <w:sz w:val="32"/>
          <w:szCs w:val="32"/>
        </w:rPr>
        <w:t xml:space="preserve"> </w:t>
      </w:r>
      <w:r w:rsidR="00B439AC">
        <w:rPr>
          <w:rFonts w:ascii="TH SarabunPSK" w:hAnsi="TH SarabunPSK" w:cs="TH SarabunPSK" w:hint="cs"/>
          <w:sz w:val="32"/>
          <w:szCs w:val="32"/>
          <w:cs/>
        </w:rPr>
        <w:t>อธิบายในโจทย์ข้างต้น</w:t>
      </w:r>
      <w:r w:rsidR="00C002C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  <w:r w:rsidR="00B754E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br/>
      </w: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คำอธิบายตัวอย่างที่ </w:t>
      </w:r>
      <w:r w:rsidRPr="008D6019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:rsidR="003E69AD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176A08">
        <w:rPr>
          <w:rFonts w:ascii="TH SarabunPSK" w:hAnsi="TH SarabunPSK" w:cs="TH SarabunPSK" w:hint="cs"/>
          <w:sz w:val="32"/>
          <w:szCs w:val="32"/>
          <w:cs/>
        </w:rPr>
        <w:t xml:space="preserve">ในกรณีที่แย่ที่สุด เขาจะได้เข้าพักในหมู่บ้านที่ </w:t>
      </w:r>
      <w:r w:rsidR="00176A08">
        <w:rPr>
          <w:rFonts w:ascii="TH SarabunPSK" w:hAnsi="TH SarabunPSK" w:cs="TH SarabunPSK"/>
          <w:sz w:val="32"/>
          <w:szCs w:val="32"/>
        </w:rPr>
        <w:t xml:space="preserve">1 </w:t>
      </w:r>
      <w:r w:rsidR="00176A08">
        <w:rPr>
          <w:rFonts w:ascii="TH SarabunPSK" w:hAnsi="TH SarabunPSK" w:cs="TH SarabunPSK" w:hint="cs"/>
          <w:sz w:val="32"/>
          <w:szCs w:val="32"/>
          <w:cs/>
        </w:rPr>
        <w:t xml:space="preserve">และต้องเดินทางไปลิ้มลองอาหารที่หมู่บ้านที่ </w:t>
      </w:r>
      <w:r w:rsidR="00176A08">
        <w:rPr>
          <w:rFonts w:ascii="TH SarabunPSK" w:hAnsi="TH SarabunPSK" w:cs="TH SarabunPSK"/>
          <w:sz w:val="32"/>
          <w:szCs w:val="32"/>
        </w:rPr>
        <w:t>3</w:t>
      </w:r>
      <w:r w:rsidR="00176A08">
        <w:rPr>
          <w:rFonts w:ascii="TH SarabunPSK" w:hAnsi="TH SarabunPSK" w:cs="TH SarabunPSK" w:hint="cs"/>
          <w:sz w:val="32"/>
          <w:szCs w:val="32"/>
          <w:cs/>
        </w:rPr>
        <w:t>(หรือได้เข้าพักในหมู่บ้าน</w:t>
      </w:r>
      <w:r w:rsidR="00176A08">
        <w:rPr>
          <w:rFonts w:ascii="TH SarabunPSK" w:hAnsi="TH SarabunPSK" w:cs="TH SarabunPSK"/>
          <w:sz w:val="32"/>
          <w:szCs w:val="32"/>
          <w:cs/>
        </w:rPr>
        <w:br/>
      </w:r>
      <w:r w:rsidR="00176A08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176A08">
        <w:rPr>
          <w:rFonts w:ascii="TH SarabunPSK" w:hAnsi="TH SarabunPSK" w:cs="TH SarabunPSK"/>
          <w:sz w:val="32"/>
          <w:szCs w:val="32"/>
        </w:rPr>
        <w:t xml:space="preserve">3 </w:t>
      </w:r>
      <w:r w:rsidR="00176A08">
        <w:rPr>
          <w:rFonts w:ascii="TH SarabunPSK" w:hAnsi="TH SarabunPSK" w:cs="TH SarabunPSK" w:hint="cs"/>
          <w:sz w:val="32"/>
          <w:szCs w:val="32"/>
          <w:cs/>
        </w:rPr>
        <w:t xml:space="preserve">และต้องเดินทางไปลิ้มลองอาหารที่หมู่บ้านที่ </w:t>
      </w:r>
      <w:r w:rsidR="00176A08">
        <w:rPr>
          <w:rFonts w:ascii="TH SarabunPSK" w:hAnsi="TH SarabunPSK" w:cs="TH SarabunPSK"/>
          <w:sz w:val="32"/>
          <w:szCs w:val="32"/>
        </w:rPr>
        <w:t>1</w:t>
      </w:r>
      <w:r w:rsidR="00176A08">
        <w:rPr>
          <w:rFonts w:ascii="TH SarabunPSK" w:hAnsi="TH SarabunPSK" w:cs="TH SarabunPSK" w:hint="cs"/>
          <w:sz w:val="32"/>
          <w:szCs w:val="32"/>
          <w:cs/>
        </w:rPr>
        <w:t>) ซึ่งจะใช้ระยะ</w:t>
      </w:r>
      <w:r w:rsidR="0045423A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176A08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176A08">
        <w:rPr>
          <w:rFonts w:ascii="TH SarabunPSK" w:hAnsi="TH SarabunPSK" w:cs="TH SarabunPSK"/>
          <w:sz w:val="32"/>
          <w:szCs w:val="32"/>
        </w:rPr>
        <w:t>4+3+2+2+3+4 = 18</w:t>
      </w:r>
      <w:r w:rsidR="009A170C">
        <w:rPr>
          <w:rFonts w:ascii="TH SarabunPSK" w:hAnsi="TH SarabunPSK" w:cs="TH SarabunPSK"/>
          <w:sz w:val="32"/>
          <w:szCs w:val="32"/>
        </w:rPr>
        <w:t xml:space="preserve"> </w:t>
      </w:r>
      <w:r w:rsidR="009A170C"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:rsidR="00845334" w:rsidRDefault="00845334" w:rsidP="003E69AD">
      <w:pPr>
        <w:rPr>
          <w:rFonts w:ascii="TH SarabunPSK" w:hAnsi="TH SarabunPSK" w:cs="TH SarabunPSK"/>
          <w:sz w:val="32"/>
          <w:szCs w:val="32"/>
        </w:rPr>
      </w:pPr>
    </w:p>
    <w:p w:rsidR="00845334" w:rsidRDefault="00845334" w:rsidP="0084533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เกณฑ์การให้คะแนน</w:t>
      </w:r>
    </w:p>
    <w:p w:rsidR="00845334" w:rsidRDefault="00845334" w:rsidP="0084533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ปัญหาย่อยที่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 w:rsidRPr="00845334">
        <w:rPr>
          <w:rFonts w:ascii="TH SarabunPSK" w:hAnsi="TH SarabunPSK" w:cs="TH SarabunPSK"/>
          <w:b/>
          <w:bCs/>
          <w:sz w:val="32"/>
          <w:szCs w:val="32"/>
        </w:rPr>
        <w:t xml:space="preserve"> : (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A02EB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84533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4533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คะแนน </w:t>
      </w:r>
      <w:r w:rsidRPr="00845334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845334" w:rsidRDefault="00845334" w:rsidP="0084533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1</w:t>
      </w:r>
      <w:r w:rsidR="00A02EBF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ของชุดข้อมูลทดสอบ จะมี </w:t>
      </w:r>
      <w:r>
        <w:rPr>
          <w:rFonts w:ascii="TH SarabunPSK" w:hAnsi="TH SarabunPSK" w:cs="TH SarabunPSK"/>
          <w:b/>
          <w:bCs/>
          <w:sz w:val="32"/>
          <w:szCs w:val="32"/>
        </w:rPr>
        <w:t>K=1</w:t>
      </w:r>
    </w:p>
    <w:p w:rsidR="00845334" w:rsidRDefault="00845334" w:rsidP="0084533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ปัญหาย่อยที่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 w:rsidRPr="00845334">
        <w:rPr>
          <w:rFonts w:ascii="TH SarabunPSK" w:hAnsi="TH SarabunPSK" w:cs="TH SarabunPSK"/>
          <w:b/>
          <w:bCs/>
          <w:sz w:val="32"/>
          <w:szCs w:val="32"/>
        </w:rPr>
        <w:t xml:space="preserve"> : (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A02EB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84533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4533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คะแนน </w:t>
      </w:r>
      <w:r w:rsidRPr="00845334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845334" w:rsidRDefault="00845334" w:rsidP="0084533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2</w:t>
      </w:r>
      <w:r w:rsidR="00A02EBF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ของชุดข้อมูลทดสอบ จะมี </w:t>
      </w:r>
      <w:r>
        <w:rPr>
          <w:rFonts w:ascii="TH SarabunPSK" w:hAnsi="TH SarabunPSK" w:cs="TH SarabunPSK"/>
          <w:b/>
          <w:bCs/>
          <w:sz w:val="32"/>
          <w:szCs w:val="32"/>
        </w:rPr>
        <w:t>K&lt;=3</w:t>
      </w:r>
    </w:p>
    <w:p w:rsidR="00845334" w:rsidRDefault="00845334" w:rsidP="0084533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ปัญหาย่อยที่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3</w:t>
      </w:r>
      <w:r w:rsidRPr="00845334">
        <w:rPr>
          <w:rFonts w:ascii="TH SarabunPSK" w:hAnsi="TH SarabunPSK" w:cs="TH SarabunPSK"/>
          <w:b/>
          <w:bCs/>
          <w:sz w:val="32"/>
          <w:szCs w:val="32"/>
        </w:rPr>
        <w:t xml:space="preserve"> : ( </w:t>
      </w:r>
      <w:r w:rsidR="00A02EBF"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/>
          <w:b/>
          <w:bCs/>
          <w:sz w:val="32"/>
          <w:szCs w:val="32"/>
        </w:rPr>
        <w:t>0</w:t>
      </w:r>
      <w:r w:rsidRPr="0084533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4533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คะแนน </w:t>
      </w:r>
      <w:r w:rsidRPr="00845334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845334" w:rsidRDefault="00845334" w:rsidP="003E69A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02EBF"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ของชุดข้อมูลทดสอบ</w:t>
      </w:r>
      <w:r w:rsidR="00020850">
        <w:rPr>
          <w:rFonts w:ascii="TH SarabunPSK" w:hAnsi="TH SarabunPSK" w:cs="TH SarabunPSK" w:hint="cs"/>
          <w:b/>
          <w:bCs/>
          <w:sz w:val="32"/>
          <w:szCs w:val="32"/>
          <w:cs/>
        </w:rPr>
        <w:t>จะเป็นไปตามเงื่อนไขของโจทย์</w:t>
      </w:r>
    </w:p>
    <w:p w:rsidR="00020850" w:rsidRPr="00020850" w:rsidRDefault="00020850" w:rsidP="003E69AD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7D6" w:rsidRDefault="007437D6">
      <w:r>
        <w:separator/>
      </w:r>
    </w:p>
  </w:endnote>
  <w:endnote w:type="continuationSeparator" w:id="0">
    <w:p w:rsidR="007437D6" w:rsidRDefault="0074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894" w:rsidRDefault="00DA289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60D" w:rsidRPr="00F649D8" w:rsidRDefault="00DA2894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Rapid Code 2019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894" w:rsidRDefault="00DA289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7D6" w:rsidRDefault="007437D6">
      <w:r>
        <w:separator/>
      </w:r>
    </w:p>
  </w:footnote>
  <w:footnote w:type="continuationSeparator" w:id="0">
    <w:p w:rsidR="007437D6" w:rsidRDefault="00743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894" w:rsidRDefault="00DA289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894" w:rsidRDefault="00DA289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894" w:rsidRDefault="00DA289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802B9"/>
    <w:multiLevelType w:val="hybridMultilevel"/>
    <w:tmpl w:val="469C3964"/>
    <w:lvl w:ilvl="0" w:tplc="E758991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4"/>
  </w:num>
  <w:num w:numId="6">
    <w:abstractNumId w:val="7"/>
  </w:num>
  <w:num w:numId="7">
    <w:abstractNumId w:val="26"/>
  </w:num>
  <w:num w:numId="8">
    <w:abstractNumId w:val="43"/>
  </w:num>
  <w:num w:numId="9">
    <w:abstractNumId w:val="19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3"/>
  </w:num>
  <w:num w:numId="15">
    <w:abstractNumId w:val="5"/>
  </w:num>
  <w:num w:numId="16">
    <w:abstractNumId w:val="31"/>
  </w:num>
  <w:num w:numId="17">
    <w:abstractNumId w:val="37"/>
  </w:num>
  <w:num w:numId="18">
    <w:abstractNumId w:val="16"/>
  </w:num>
  <w:num w:numId="19">
    <w:abstractNumId w:val="13"/>
  </w:num>
  <w:num w:numId="20">
    <w:abstractNumId w:val="36"/>
  </w:num>
  <w:num w:numId="21">
    <w:abstractNumId w:val="39"/>
  </w:num>
  <w:num w:numId="22">
    <w:abstractNumId w:val="41"/>
  </w:num>
  <w:num w:numId="23">
    <w:abstractNumId w:val="44"/>
  </w:num>
  <w:num w:numId="24">
    <w:abstractNumId w:val="42"/>
  </w:num>
  <w:num w:numId="25">
    <w:abstractNumId w:val="25"/>
  </w:num>
  <w:num w:numId="26">
    <w:abstractNumId w:val="29"/>
  </w:num>
  <w:num w:numId="27">
    <w:abstractNumId w:val="14"/>
  </w:num>
  <w:num w:numId="28">
    <w:abstractNumId w:val="34"/>
  </w:num>
  <w:num w:numId="29">
    <w:abstractNumId w:val="4"/>
  </w:num>
  <w:num w:numId="30">
    <w:abstractNumId w:val="6"/>
  </w:num>
  <w:num w:numId="31">
    <w:abstractNumId w:val="9"/>
  </w:num>
  <w:num w:numId="32">
    <w:abstractNumId w:val="28"/>
  </w:num>
  <w:num w:numId="33">
    <w:abstractNumId w:val="30"/>
  </w:num>
  <w:num w:numId="34">
    <w:abstractNumId w:val="20"/>
  </w:num>
  <w:num w:numId="35">
    <w:abstractNumId w:val="10"/>
  </w:num>
  <w:num w:numId="36">
    <w:abstractNumId w:val="38"/>
  </w:num>
  <w:num w:numId="37">
    <w:abstractNumId w:val="21"/>
  </w:num>
  <w:num w:numId="38">
    <w:abstractNumId w:val="22"/>
  </w:num>
  <w:num w:numId="39">
    <w:abstractNumId w:val="11"/>
  </w:num>
  <w:num w:numId="40">
    <w:abstractNumId w:val="3"/>
  </w:num>
  <w:num w:numId="41">
    <w:abstractNumId w:val="35"/>
  </w:num>
  <w:num w:numId="42">
    <w:abstractNumId w:val="15"/>
  </w:num>
  <w:num w:numId="43">
    <w:abstractNumId w:val="27"/>
  </w:num>
  <w:num w:numId="44">
    <w:abstractNumId w:val="2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F9A"/>
    <w:rsid w:val="0001085F"/>
    <w:rsid w:val="00020850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B29"/>
    <w:rsid w:val="000B3FD4"/>
    <w:rsid w:val="000C0844"/>
    <w:rsid w:val="000C14B7"/>
    <w:rsid w:val="000C3731"/>
    <w:rsid w:val="000D3499"/>
    <w:rsid w:val="000D5731"/>
    <w:rsid w:val="000D62E8"/>
    <w:rsid w:val="000E0D16"/>
    <w:rsid w:val="000E3DD3"/>
    <w:rsid w:val="000E3F68"/>
    <w:rsid w:val="000E4570"/>
    <w:rsid w:val="000E6B51"/>
    <w:rsid w:val="000F0B7F"/>
    <w:rsid w:val="000F0C6E"/>
    <w:rsid w:val="00101457"/>
    <w:rsid w:val="00103343"/>
    <w:rsid w:val="001040DC"/>
    <w:rsid w:val="00107885"/>
    <w:rsid w:val="00115B06"/>
    <w:rsid w:val="00115F3C"/>
    <w:rsid w:val="00116887"/>
    <w:rsid w:val="001467C6"/>
    <w:rsid w:val="001470F9"/>
    <w:rsid w:val="0015260D"/>
    <w:rsid w:val="00166454"/>
    <w:rsid w:val="00166995"/>
    <w:rsid w:val="00176969"/>
    <w:rsid w:val="00176A08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1E59A0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36A5"/>
    <w:rsid w:val="0028616D"/>
    <w:rsid w:val="00287DD2"/>
    <w:rsid w:val="00290261"/>
    <w:rsid w:val="002943BE"/>
    <w:rsid w:val="002A07AD"/>
    <w:rsid w:val="002A3949"/>
    <w:rsid w:val="002A6E46"/>
    <w:rsid w:val="002C0B6F"/>
    <w:rsid w:val="002C4F11"/>
    <w:rsid w:val="002C6041"/>
    <w:rsid w:val="002D2EEC"/>
    <w:rsid w:val="002D3BB1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3157"/>
    <w:rsid w:val="003054A7"/>
    <w:rsid w:val="00312667"/>
    <w:rsid w:val="003169DC"/>
    <w:rsid w:val="00321562"/>
    <w:rsid w:val="003242E7"/>
    <w:rsid w:val="00325B1F"/>
    <w:rsid w:val="00326E30"/>
    <w:rsid w:val="00327E1E"/>
    <w:rsid w:val="00331950"/>
    <w:rsid w:val="00340B83"/>
    <w:rsid w:val="003417DE"/>
    <w:rsid w:val="0034255F"/>
    <w:rsid w:val="00344923"/>
    <w:rsid w:val="003561B2"/>
    <w:rsid w:val="0036314A"/>
    <w:rsid w:val="0036524C"/>
    <w:rsid w:val="00366ECA"/>
    <w:rsid w:val="00370119"/>
    <w:rsid w:val="003716F3"/>
    <w:rsid w:val="00372ED6"/>
    <w:rsid w:val="003752C5"/>
    <w:rsid w:val="00390967"/>
    <w:rsid w:val="00390A7C"/>
    <w:rsid w:val="00392610"/>
    <w:rsid w:val="00392A9A"/>
    <w:rsid w:val="00392CB1"/>
    <w:rsid w:val="00397AD0"/>
    <w:rsid w:val="003A1950"/>
    <w:rsid w:val="003A2DBB"/>
    <w:rsid w:val="003A6F4F"/>
    <w:rsid w:val="003C2AD5"/>
    <w:rsid w:val="003C3DF8"/>
    <w:rsid w:val="003C58CE"/>
    <w:rsid w:val="003C712B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2CB8"/>
    <w:rsid w:val="0045423A"/>
    <w:rsid w:val="004554F3"/>
    <w:rsid w:val="00466685"/>
    <w:rsid w:val="00472A4C"/>
    <w:rsid w:val="00472C75"/>
    <w:rsid w:val="00477869"/>
    <w:rsid w:val="00477F06"/>
    <w:rsid w:val="0048556B"/>
    <w:rsid w:val="00491424"/>
    <w:rsid w:val="004A1695"/>
    <w:rsid w:val="004A5882"/>
    <w:rsid w:val="004A709C"/>
    <w:rsid w:val="004B3711"/>
    <w:rsid w:val="004B72DA"/>
    <w:rsid w:val="004C2CBB"/>
    <w:rsid w:val="004D2FF8"/>
    <w:rsid w:val="004D787F"/>
    <w:rsid w:val="004E1443"/>
    <w:rsid w:val="004F60F9"/>
    <w:rsid w:val="005003D7"/>
    <w:rsid w:val="0051606A"/>
    <w:rsid w:val="00516968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1990"/>
    <w:rsid w:val="00557F53"/>
    <w:rsid w:val="005602F5"/>
    <w:rsid w:val="00560AA1"/>
    <w:rsid w:val="00567C37"/>
    <w:rsid w:val="005834EF"/>
    <w:rsid w:val="00587CF3"/>
    <w:rsid w:val="005913A1"/>
    <w:rsid w:val="00592425"/>
    <w:rsid w:val="00594FD4"/>
    <w:rsid w:val="00595BBD"/>
    <w:rsid w:val="00595E50"/>
    <w:rsid w:val="005A123E"/>
    <w:rsid w:val="005A2947"/>
    <w:rsid w:val="005B0151"/>
    <w:rsid w:val="005B0883"/>
    <w:rsid w:val="005B32EF"/>
    <w:rsid w:val="005C040A"/>
    <w:rsid w:val="005C45EB"/>
    <w:rsid w:val="005D293E"/>
    <w:rsid w:val="00600B0C"/>
    <w:rsid w:val="00605AA6"/>
    <w:rsid w:val="00607793"/>
    <w:rsid w:val="00611943"/>
    <w:rsid w:val="00612B21"/>
    <w:rsid w:val="00621A19"/>
    <w:rsid w:val="00625EA3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96699"/>
    <w:rsid w:val="006A65BA"/>
    <w:rsid w:val="006B08A9"/>
    <w:rsid w:val="006B10DA"/>
    <w:rsid w:val="006C1C17"/>
    <w:rsid w:val="006D391F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36FC"/>
    <w:rsid w:val="007437D6"/>
    <w:rsid w:val="0075361B"/>
    <w:rsid w:val="007546E7"/>
    <w:rsid w:val="00754DE7"/>
    <w:rsid w:val="007659B0"/>
    <w:rsid w:val="00773E59"/>
    <w:rsid w:val="00777941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459"/>
    <w:rsid w:val="007E7F3C"/>
    <w:rsid w:val="007F5604"/>
    <w:rsid w:val="007F5D3F"/>
    <w:rsid w:val="0080340F"/>
    <w:rsid w:val="00811150"/>
    <w:rsid w:val="00813CFA"/>
    <w:rsid w:val="00816B9C"/>
    <w:rsid w:val="0082007E"/>
    <w:rsid w:val="008326C7"/>
    <w:rsid w:val="008437CE"/>
    <w:rsid w:val="00844B71"/>
    <w:rsid w:val="00845334"/>
    <w:rsid w:val="00855B20"/>
    <w:rsid w:val="00855CD1"/>
    <w:rsid w:val="00857305"/>
    <w:rsid w:val="00861630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73AC8"/>
    <w:rsid w:val="00980690"/>
    <w:rsid w:val="00980FED"/>
    <w:rsid w:val="00981AFE"/>
    <w:rsid w:val="00982850"/>
    <w:rsid w:val="00991758"/>
    <w:rsid w:val="00997AF0"/>
    <w:rsid w:val="009A170C"/>
    <w:rsid w:val="009A4927"/>
    <w:rsid w:val="009A5251"/>
    <w:rsid w:val="009B4DCD"/>
    <w:rsid w:val="009C2F93"/>
    <w:rsid w:val="009E52D1"/>
    <w:rsid w:val="009F08A7"/>
    <w:rsid w:val="009F3950"/>
    <w:rsid w:val="00A02196"/>
    <w:rsid w:val="00A02EBF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21C5"/>
    <w:rsid w:val="00A825EC"/>
    <w:rsid w:val="00A8567D"/>
    <w:rsid w:val="00A8731E"/>
    <w:rsid w:val="00A91B29"/>
    <w:rsid w:val="00A9303B"/>
    <w:rsid w:val="00AA4E5C"/>
    <w:rsid w:val="00AA65CA"/>
    <w:rsid w:val="00AB3E22"/>
    <w:rsid w:val="00AC7CE8"/>
    <w:rsid w:val="00AD4F0A"/>
    <w:rsid w:val="00AD5FE6"/>
    <w:rsid w:val="00AE3DA4"/>
    <w:rsid w:val="00AE6569"/>
    <w:rsid w:val="00AF2E20"/>
    <w:rsid w:val="00AF7AC2"/>
    <w:rsid w:val="00B009EE"/>
    <w:rsid w:val="00B01F0C"/>
    <w:rsid w:val="00B0393F"/>
    <w:rsid w:val="00B07CEB"/>
    <w:rsid w:val="00B10B8A"/>
    <w:rsid w:val="00B135E1"/>
    <w:rsid w:val="00B248B9"/>
    <w:rsid w:val="00B36A64"/>
    <w:rsid w:val="00B439AC"/>
    <w:rsid w:val="00B43ED4"/>
    <w:rsid w:val="00B50C39"/>
    <w:rsid w:val="00B51BC6"/>
    <w:rsid w:val="00B550D5"/>
    <w:rsid w:val="00B626D5"/>
    <w:rsid w:val="00B6492B"/>
    <w:rsid w:val="00B64C26"/>
    <w:rsid w:val="00B64DB0"/>
    <w:rsid w:val="00B65A7C"/>
    <w:rsid w:val="00B754E1"/>
    <w:rsid w:val="00B80640"/>
    <w:rsid w:val="00B835C4"/>
    <w:rsid w:val="00B84772"/>
    <w:rsid w:val="00B86106"/>
    <w:rsid w:val="00B87E91"/>
    <w:rsid w:val="00B9684E"/>
    <w:rsid w:val="00BA4351"/>
    <w:rsid w:val="00BA4EFA"/>
    <w:rsid w:val="00BA5CD5"/>
    <w:rsid w:val="00BB042E"/>
    <w:rsid w:val="00BB0979"/>
    <w:rsid w:val="00BB1B91"/>
    <w:rsid w:val="00BC0813"/>
    <w:rsid w:val="00BC570F"/>
    <w:rsid w:val="00BD0F83"/>
    <w:rsid w:val="00BF4CD1"/>
    <w:rsid w:val="00C00214"/>
    <w:rsid w:val="00C002CD"/>
    <w:rsid w:val="00C00B99"/>
    <w:rsid w:val="00C0116F"/>
    <w:rsid w:val="00C06EAD"/>
    <w:rsid w:val="00C11E0E"/>
    <w:rsid w:val="00C14967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66D76"/>
    <w:rsid w:val="00C7108B"/>
    <w:rsid w:val="00C74F75"/>
    <w:rsid w:val="00C75D6D"/>
    <w:rsid w:val="00C81D3F"/>
    <w:rsid w:val="00C91825"/>
    <w:rsid w:val="00C963DA"/>
    <w:rsid w:val="00CA0474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25A1"/>
    <w:rsid w:val="00CF4AB8"/>
    <w:rsid w:val="00D014D2"/>
    <w:rsid w:val="00D01999"/>
    <w:rsid w:val="00D02D38"/>
    <w:rsid w:val="00D05AFE"/>
    <w:rsid w:val="00D10F55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175C"/>
    <w:rsid w:val="00D72308"/>
    <w:rsid w:val="00D729C6"/>
    <w:rsid w:val="00D7479E"/>
    <w:rsid w:val="00D80437"/>
    <w:rsid w:val="00D84F9A"/>
    <w:rsid w:val="00D86A7D"/>
    <w:rsid w:val="00DA1221"/>
    <w:rsid w:val="00DA2894"/>
    <w:rsid w:val="00DA4403"/>
    <w:rsid w:val="00DC36F1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26773"/>
    <w:rsid w:val="00E307C2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D3BA0"/>
    <w:rsid w:val="00ED5F12"/>
    <w:rsid w:val="00ED77CF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334C4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A2527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0CF375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  <w:style w:type="character" w:styleId="af8">
    <w:name w:val="Unresolved Mention"/>
    <w:basedOn w:val="a0"/>
    <w:uiPriority w:val="99"/>
    <w:semiHidden/>
    <w:unhideWhenUsed/>
    <w:rsid w:val="0037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0ECF2-4A3E-467B-B268-08C21240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405</cp:revision>
  <cp:lastPrinted>2017-04-17T14:50:00Z</cp:lastPrinted>
  <dcterms:created xsi:type="dcterms:W3CDTF">2011-08-19T04:36:00Z</dcterms:created>
  <dcterms:modified xsi:type="dcterms:W3CDTF">2021-05-02T16:04:00Z</dcterms:modified>
</cp:coreProperties>
</file>